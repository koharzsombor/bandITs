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B7FCF" w14:textId="77777777" w:rsidR="00F62E28" w:rsidRPr="0080027E" w:rsidRDefault="00F62E28" w:rsidP="00F62E28">
      <w:pPr>
        <w:jc w:val="center"/>
        <w:rPr>
          <w:noProof/>
          <w:color w:val="000000" w:themeColor="text1"/>
        </w:rPr>
      </w:pPr>
    </w:p>
    <w:p w14:paraId="3AE302A3" w14:textId="77777777" w:rsidR="00F62E28" w:rsidRPr="0080027E" w:rsidRDefault="00F62E28" w:rsidP="00F62E28">
      <w:pPr>
        <w:jc w:val="center"/>
        <w:rPr>
          <w:noProof/>
          <w:color w:val="000000" w:themeColor="text1"/>
        </w:rPr>
      </w:pPr>
    </w:p>
    <w:p w14:paraId="31E90A45" w14:textId="77777777" w:rsidR="00F62E28" w:rsidRPr="0080027E" w:rsidRDefault="00F62E28" w:rsidP="00F62E28">
      <w:pPr>
        <w:jc w:val="center"/>
        <w:rPr>
          <w:noProof/>
          <w:color w:val="000000" w:themeColor="text1"/>
        </w:rPr>
      </w:pPr>
    </w:p>
    <w:p w14:paraId="543BD7DA" w14:textId="77777777" w:rsidR="00F62E28" w:rsidRPr="0080027E" w:rsidRDefault="00F62E28" w:rsidP="00F62E28">
      <w:pPr>
        <w:jc w:val="center"/>
        <w:rPr>
          <w:noProof/>
          <w:color w:val="000000" w:themeColor="text1"/>
        </w:rPr>
      </w:pPr>
    </w:p>
    <w:p w14:paraId="16D4976C" w14:textId="77777777" w:rsidR="00F62E28" w:rsidRPr="0080027E" w:rsidRDefault="00F62E28" w:rsidP="00F62E28">
      <w:pPr>
        <w:jc w:val="center"/>
        <w:rPr>
          <w:noProof/>
          <w:color w:val="000000" w:themeColor="text1"/>
        </w:rPr>
      </w:pPr>
    </w:p>
    <w:p w14:paraId="74C1B9D0" w14:textId="77777777" w:rsidR="00F62E28" w:rsidRPr="0080027E" w:rsidRDefault="00F62E28" w:rsidP="00F62E28">
      <w:pPr>
        <w:jc w:val="center"/>
        <w:rPr>
          <w:noProof/>
          <w:color w:val="000000" w:themeColor="text1"/>
        </w:rPr>
      </w:pPr>
    </w:p>
    <w:p w14:paraId="47024784" w14:textId="77777777" w:rsidR="00F62E28" w:rsidRPr="0080027E" w:rsidRDefault="00F62E28" w:rsidP="00F62E28">
      <w:pPr>
        <w:jc w:val="center"/>
        <w:rPr>
          <w:noProof/>
          <w:color w:val="000000" w:themeColor="text1"/>
        </w:rPr>
      </w:pPr>
    </w:p>
    <w:p w14:paraId="3D7E5C9C" w14:textId="038C6323" w:rsidR="00F62E28" w:rsidRPr="0080027E" w:rsidRDefault="00F62E28" w:rsidP="00F62E28">
      <w:pPr>
        <w:jc w:val="center"/>
        <w:rPr>
          <w:b/>
          <w:bCs/>
          <w:color w:val="000000" w:themeColor="text1"/>
          <w:sz w:val="52"/>
          <w:szCs w:val="52"/>
        </w:rPr>
      </w:pPr>
      <w:r w:rsidRPr="0080027E">
        <w:rPr>
          <w:b/>
          <w:bCs/>
          <w:color w:val="000000" w:themeColor="text1"/>
          <w:sz w:val="52"/>
          <w:szCs w:val="52"/>
        </w:rPr>
        <w:t>8. Részletes tervek</w:t>
      </w:r>
      <w:r>
        <w:rPr>
          <w:b/>
          <w:bCs/>
          <w:color w:val="000000" w:themeColor="text1"/>
          <w:sz w:val="52"/>
          <w:szCs w:val="52"/>
        </w:rPr>
        <w:t xml:space="preserve"> – Függelék</w:t>
      </w:r>
    </w:p>
    <w:p w14:paraId="33B3955A" w14:textId="77777777" w:rsidR="00F62E28" w:rsidRPr="0080027E" w:rsidRDefault="00F62E28" w:rsidP="00F62E28">
      <w:pPr>
        <w:jc w:val="center"/>
        <w:rPr>
          <w:color w:val="000000" w:themeColor="text1"/>
        </w:rPr>
      </w:pPr>
    </w:p>
    <w:p w14:paraId="0B757EE1" w14:textId="68134356" w:rsidR="00F62E28" w:rsidRPr="00F62E28" w:rsidRDefault="00F62E28" w:rsidP="00F62E28">
      <w:pPr>
        <w:jc w:val="center"/>
        <w:rPr>
          <w:color w:val="000000" w:themeColor="text1"/>
          <w:lang w:val="en-US"/>
        </w:rPr>
      </w:pPr>
      <w:r w:rsidRPr="00F62E28">
        <w:rPr>
          <w:color w:val="000000" w:themeColor="text1"/>
          <w:sz w:val="40"/>
          <w:szCs w:val="40"/>
        </w:rPr>
        <w:t>Javított oldalak 1</w:t>
      </w:r>
      <w:r w:rsidRPr="00F62E28">
        <w:rPr>
          <w:color w:val="000000" w:themeColor="text1"/>
          <w:sz w:val="40"/>
          <w:szCs w:val="40"/>
          <w:lang w:val="en-US"/>
        </w:rPr>
        <w:t>-20</w:t>
      </w:r>
    </w:p>
    <w:p w14:paraId="7958914B" w14:textId="77777777" w:rsidR="00F62E28" w:rsidRPr="0080027E" w:rsidRDefault="00F62E28" w:rsidP="00F62E28">
      <w:pPr>
        <w:jc w:val="center"/>
        <w:rPr>
          <w:color w:val="000000" w:themeColor="text1"/>
        </w:rPr>
      </w:pPr>
    </w:p>
    <w:p w14:paraId="55CAED98" w14:textId="77777777" w:rsidR="00F62E28" w:rsidRPr="0080027E" w:rsidRDefault="00F62E28" w:rsidP="00F62E28">
      <w:pPr>
        <w:pStyle w:val="Heading1"/>
        <w:rPr>
          <w:color w:val="000000" w:themeColor="text1"/>
        </w:rPr>
      </w:pPr>
      <w:r w:rsidRPr="0080027E">
        <w:rPr>
          <w:rFonts w:ascii="Times New Roman" w:hAnsi="Times New Roman" w:cs="Times New Roman"/>
          <w:b w:val="0"/>
          <w:bCs w:val="0"/>
          <w:color w:val="000000" w:themeColor="text1"/>
          <w:kern w:val="0"/>
          <w:sz w:val="24"/>
          <w:szCs w:val="24"/>
        </w:rPr>
        <w:br w:type="page"/>
      </w:r>
      <w:r w:rsidRPr="0080027E">
        <w:rPr>
          <w:color w:val="000000" w:themeColor="text1"/>
        </w:rPr>
        <w:lastRenderedPageBreak/>
        <w:t>Részletes tervek</w:t>
      </w:r>
    </w:p>
    <w:p w14:paraId="6509CA17" w14:textId="77777777" w:rsidR="00F62E28" w:rsidRPr="0080027E" w:rsidRDefault="00F62E28" w:rsidP="00F62E28">
      <w:pPr>
        <w:pStyle w:val="magyarazat"/>
        <w:rPr>
          <w:color w:val="000000" w:themeColor="text1"/>
        </w:rPr>
      </w:pPr>
      <w:r w:rsidRPr="0080027E">
        <w:rPr>
          <w:color w:val="000000" w:themeColor="text1"/>
        </w:rPr>
        <w:t>[A dokumentum célja, hogy pontosan specifikálja az implementálandó osztályokat, beleértve a privát attribútumokat és metódusokat, ezek definícióját is.</w:t>
      </w:r>
    </w:p>
    <w:p w14:paraId="439AC772" w14:textId="77777777" w:rsidR="00F62E28" w:rsidRPr="0080027E" w:rsidRDefault="00F62E28" w:rsidP="00F62E28">
      <w:pPr>
        <w:pStyle w:val="magyarazat"/>
        <w:rPr>
          <w:color w:val="000000" w:themeColor="text1"/>
        </w:rPr>
      </w:pPr>
      <w:r w:rsidRPr="0080027E">
        <w:rPr>
          <w:color w:val="000000" w:themeColor="text1"/>
        </w:rPr>
        <w:t>A dokumentum második fele részletesen be kell mutassa a korábban definiált be- és kimeneti nyelv szintakszisát felhasználva, hogy mely tesztekkel lesz a prototípus ellenőrizve.]</w:t>
      </w:r>
    </w:p>
    <w:p w14:paraId="23E23A41" w14:textId="77777777" w:rsidR="00F62E28" w:rsidRPr="0080027E" w:rsidRDefault="00F62E28" w:rsidP="00F62E28">
      <w:pPr>
        <w:rPr>
          <w:color w:val="000000" w:themeColor="text1"/>
        </w:rPr>
      </w:pPr>
    </w:p>
    <w:p w14:paraId="38E1A149" w14:textId="77777777" w:rsidR="00F62E28" w:rsidRPr="0080027E" w:rsidRDefault="00F62E28" w:rsidP="00F62E28">
      <w:pPr>
        <w:pStyle w:val="Heading2"/>
        <w:rPr>
          <w:color w:val="000000" w:themeColor="text1"/>
        </w:rPr>
      </w:pPr>
      <w:r w:rsidRPr="0080027E">
        <w:rPr>
          <w:color w:val="000000" w:themeColor="text1"/>
        </w:rPr>
        <w:t>Osztályok és metódusok tervei.</w:t>
      </w:r>
    </w:p>
    <w:p w14:paraId="42F546E9" w14:textId="77777777" w:rsidR="00F62E28" w:rsidRPr="0080027E" w:rsidRDefault="00F62E28" w:rsidP="00F62E28">
      <w:pPr>
        <w:pStyle w:val="Heading3"/>
        <w:numPr>
          <w:ilvl w:val="2"/>
          <w:numId w:val="8"/>
        </w:numPr>
        <w:ind w:left="0" w:firstLine="0"/>
        <w:rPr>
          <w:color w:val="000000" w:themeColor="text1"/>
          <w:sz w:val="24"/>
          <w:szCs w:val="24"/>
        </w:rPr>
      </w:pPr>
      <w:proofErr w:type="spellStart"/>
      <w:r w:rsidRPr="0080027E">
        <w:rPr>
          <w:i/>
          <w:iCs/>
          <w:color w:val="000000" w:themeColor="text1"/>
        </w:rPr>
        <w:t>TectonImpl</w:t>
      </w:r>
      <w:proofErr w:type="spellEnd"/>
    </w:p>
    <w:p w14:paraId="56AE26DE" w14:textId="77777777" w:rsidR="00F62E28" w:rsidRPr="0080027E" w:rsidRDefault="00F62E28" w:rsidP="00F62E28">
      <w:pPr>
        <w:pStyle w:val="Heading4"/>
        <w:numPr>
          <w:ilvl w:val="3"/>
          <w:numId w:val="10"/>
        </w:numPr>
        <w:tabs>
          <w:tab w:val="clear" w:pos="360"/>
          <w:tab w:val="num" w:pos="864"/>
        </w:tabs>
        <w:ind w:left="864" w:hanging="864"/>
        <w:rPr>
          <w:rStyle w:val="magyarazatChar"/>
          <w:b w:val="0"/>
          <w:bCs w:val="0"/>
          <w:color w:val="000000" w:themeColor="text1"/>
        </w:rPr>
      </w:pPr>
      <w:r w:rsidRPr="0080027E">
        <w:rPr>
          <w:color w:val="000000" w:themeColor="text1"/>
          <w:sz w:val="24"/>
          <w:szCs w:val="24"/>
        </w:rPr>
        <w:t xml:space="preserve">Felelősség </w:t>
      </w:r>
    </w:p>
    <w:p w14:paraId="721604C3" w14:textId="77777777" w:rsidR="00F62E28" w:rsidRPr="0080027E" w:rsidRDefault="00F62E28" w:rsidP="00F62E28">
      <w:pPr>
        <w:pStyle w:val="Heading4"/>
        <w:numPr>
          <w:ilvl w:val="0"/>
          <w:numId w:val="0"/>
        </w:numPr>
        <w:ind w:left="360"/>
        <w:rPr>
          <w:color w:val="000000" w:themeColor="text1"/>
          <w:sz w:val="24"/>
          <w:szCs w:val="24"/>
        </w:rPr>
      </w:pPr>
      <w:r w:rsidRPr="0080027E">
        <w:rPr>
          <w:rStyle w:val="magyarazatChar"/>
          <w:b w:val="0"/>
          <w:bCs w:val="0"/>
          <w:color w:val="000000" w:themeColor="text1"/>
        </w:rPr>
        <w:t xml:space="preserve">Az absztrakt </w:t>
      </w:r>
      <w:proofErr w:type="spellStart"/>
      <w:r w:rsidRPr="0080027E">
        <w:rPr>
          <w:rStyle w:val="magyarazatChar"/>
          <w:b w:val="0"/>
          <w:bCs w:val="0"/>
          <w:color w:val="000000" w:themeColor="text1"/>
        </w:rPr>
        <w:t>Tecton</w:t>
      </w:r>
      <w:proofErr w:type="spellEnd"/>
      <w:r w:rsidRPr="0080027E">
        <w:rPr>
          <w:rStyle w:val="magyarazatChar"/>
          <w:b w:val="0"/>
          <w:bCs w:val="0"/>
          <w:color w:val="000000" w:themeColor="text1"/>
        </w:rPr>
        <w:t xml:space="preserve"> osztály implementációja. Kezeli a gombatestek és gombafonalak fenntartását, rajta lévő objektumok tárolását. Szomszédos </w:t>
      </w:r>
      <w:proofErr w:type="spellStart"/>
      <w:r w:rsidRPr="0080027E">
        <w:rPr>
          <w:rStyle w:val="magyarazatChar"/>
          <w:b w:val="0"/>
          <w:bCs w:val="0"/>
          <w:color w:val="000000" w:themeColor="text1"/>
        </w:rPr>
        <w:t>tektonok</w:t>
      </w:r>
      <w:proofErr w:type="spellEnd"/>
      <w:r w:rsidRPr="0080027E">
        <w:rPr>
          <w:rStyle w:val="magyarazatChar"/>
          <w:b w:val="0"/>
          <w:bCs w:val="0"/>
          <w:color w:val="000000" w:themeColor="text1"/>
        </w:rPr>
        <w:t xml:space="preserve"> tárolását. </w:t>
      </w:r>
    </w:p>
    <w:p w14:paraId="51C19F2E" w14:textId="77777777" w:rsidR="00F62E28" w:rsidRPr="0080027E" w:rsidRDefault="00F62E28" w:rsidP="00F62E28">
      <w:pPr>
        <w:pStyle w:val="Heading4"/>
        <w:numPr>
          <w:ilvl w:val="3"/>
          <w:numId w:val="10"/>
        </w:numPr>
        <w:tabs>
          <w:tab w:val="clear" w:pos="360"/>
          <w:tab w:val="num" w:pos="864"/>
        </w:tabs>
        <w:ind w:left="864" w:hanging="864"/>
        <w:rPr>
          <w:rStyle w:val="magyarazatChar"/>
          <w:b w:val="0"/>
          <w:bCs w:val="0"/>
          <w:color w:val="000000" w:themeColor="text1"/>
        </w:rPr>
      </w:pPr>
      <w:r w:rsidRPr="0080027E">
        <w:rPr>
          <w:color w:val="000000" w:themeColor="text1"/>
          <w:sz w:val="24"/>
          <w:szCs w:val="24"/>
        </w:rPr>
        <w:t>Interfészek</w:t>
      </w:r>
    </w:p>
    <w:p w14:paraId="0C0488BF" w14:textId="77777777" w:rsidR="00F62E28" w:rsidRPr="0080027E" w:rsidRDefault="00F62E28" w:rsidP="00F62E28">
      <w:pPr>
        <w:pStyle w:val="Heading4"/>
        <w:numPr>
          <w:ilvl w:val="0"/>
          <w:numId w:val="0"/>
        </w:numPr>
        <w:ind w:left="360"/>
        <w:rPr>
          <w:color w:val="000000" w:themeColor="text1"/>
          <w:sz w:val="24"/>
          <w:szCs w:val="24"/>
        </w:rPr>
      </w:pPr>
      <w:proofErr w:type="spellStart"/>
      <w:r w:rsidRPr="0080027E">
        <w:rPr>
          <w:rStyle w:val="magyarazatChar"/>
          <w:b w:val="0"/>
          <w:bCs w:val="0"/>
          <w:color w:val="000000" w:themeColor="text1"/>
        </w:rPr>
        <w:t>Tecton</w:t>
      </w:r>
      <w:proofErr w:type="spellEnd"/>
      <w:r w:rsidRPr="0080027E">
        <w:rPr>
          <w:rStyle w:val="magyarazatChar"/>
          <w:b w:val="0"/>
          <w:bCs w:val="0"/>
          <w:color w:val="000000" w:themeColor="text1"/>
        </w:rPr>
        <w:t xml:space="preserve">, </w:t>
      </w:r>
      <w:proofErr w:type="spellStart"/>
      <w:r w:rsidRPr="0080027E">
        <w:rPr>
          <w:rStyle w:val="magyarazatChar"/>
          <w:b w:val="0"/>
          <w:bCs w:val="0"/>
          <w:color w:val="000000" w:themeColor="text1"/>
        </w:rPr>
        <w:t>RoundBeginSubscriber</w:t>
      </w:r>
      <w:proofErr w:type="spellEnd"/>
    </w:p>
    <w:p w14:paraId="24FEC37B" w14:textId="77777777" w:rsidR="00F62E28" w:rsidRPr="0080027E" w:rsidRDefault="00F62E28" w:rsidP="00F62E28">
      <w:pPr>
        <w:pStyle w:val="Heading4"/>
        <w:numPr>
          <w:ilvl w:val="3"/>
          <w:numId w:val="10"/>
        </w:numPr>
        <w:tabs>
          <w:tab w:val="clear" w:pos="360"/>
          <w:tab w:val="num" w:pos="864"/>
        </w:tabs>
        <w:ind w:left="864" w:hanging="864"/>
        <w:rPr>
          <w:color w:val="000000" w:themeColor="text1"/>
        </w:rPr>
      </w:pPr>
      <w:r w:rsidRPr="0080027E">
        <w:rPr>
          <w:color w:val="000000" w:themeColor="text1"/>
          <w:sz w:val="24"/>
          <w:szCs w:val="24"/>
        </w:rPr>
        <w:t>Attribútumok</w:t>
      </w:r>
    </w:p>
    <w:p w14:paraId="5C9E1315" w14:textId="77777777" w:rsidR="00F62E28" w:rsidRPr="0080027E" w:rsidRDefault="00F62E28" w:rsidP="00F62E28">
      <w:pPr>
        <w:numPr>
          <w:ilvl w:val="0"/>
          <w:numId w:val="18"/>
        </w:numPr>
        <w:suppressAutoHyphens/>
        <w:rPr>
          <w:rStyle w:val="magyarazatChar"/>
          <w:color w:val="000000" w:themeColor="text1"/>
          <w:lang w:eastAsia="zh-CN"/>
        </w:rPr>
      </w:pPr>
      <w:r w:rsidRPr="0080027E">
        <w:rPr>
          <w:b/>
          <w:color w:val="000000" w:themeColor="text1"/>
        </w:rPr>
        <w:t>-</w:t>
      </w:r>
      <w:proofErr w:type="spellStart"/>
      <w:r w:rsidRPr="0080027E">
        <w:rPr>
          <w:b/>
          <w:color w:val="000000" w:themeColor="text1"/>
        </w:rPr>
        <w:t>breakTimer</w:t>
      </w:r>
      <w:proofErr w:type="spellEnd"/>
      <w:r w:rsidRPr="0080027E">
        <w:rPr>
          <w:color w:val="000000" w:themeColor="text1"/>
        </w:rPr>
        <w:t xml:space="preserve">: int </w:t>
      </w:r>
    </w:p>
    <w:p w14:paraId="374EFED2" w14:textId="77777777" w:rsidR="00F62E28" w:rsidRPr="0080027E" w:rsidRDefault="00F62E28" w:rsidP="00F62E28">
      <w:pPr>
        <w:ind w:left="720"/>
        <w:rPr>
          <w:rStyle w:val="magyarazatChar"/>
          <w:b/>
          <w:color w:val="000000" w:themeColor="text1"/>
          <w:lang w:eastAsia="zh-CN"/>
        </w:rPr>
      </w:pPr>
      <w:r w:rsidRPr="0080027E">
        <w:rPr>
          <w:rStyle w:val="magyarazatChar"/>
          <w:color w:val="000000" w:themeColor="text1"/>
          <w:lang w:eastAsia="zh-CN"/>
        </w:rPr>
        <w:t xml:space="preserve">Az időzítő amely ha elér 0-ra a </w:t>
      </w:r>
      <w:proofErr w:type="spellStart"/>
      <w:r w:rsidRPr="0080027E">
        <w:rPr>
          <w:rStyle w:val="magyarazatChar"/>
          <w:color w:val="000000" w:themeColor="text1"/>
          <w:lang w:eastAsia="zh-CN"/>
        </w:rPr>
        <w:t>tekton</w:t>
      </w:r>
      <w:proofErr w:type="spellEnd"/>
      <w:r w:rsidRPr="0080027E">
        <w:rPr>
          <w:rStyle w:val="magyarazatChar"/>
          <w:color w:val="000000" w:themeColor="text1"/>
          <w:lang w:eastAsia="zh-CN"/>
        </w:rPr>
        <w:t xml:space="preserve"> eltörik</w:t>
      </w:r>
    </w:p>
    <w:p w14:paraId="6C92913B" w14:textId="77777777" w:rsidR="00F62E28" w:rsidRPr="0080027E" w:rsidRDefault="00F62E28" w:rsidP="00F62E28">
      <w:pPr>
        <w:numPr>
          <w:ilvl w:val="0"/>
          <w:numId w:val="18"/>
        </w:numPr>
        <w:suppressAutoHyphens/>
        <w:rPr>
          <w:rStyle w:val="magyarazatChar"/>
          <w:color w:val="000000" w:themeColor="text1"/>
          <w:lang w:eastAsia="zh-CN"/>
        </w:rPr>
      </w:pPr>
      <w:r w:rsidRPr="0080027E">
        <w:rPr>
          <w:rStyle w:val="magyarazatChar"/>
          <w:b/>
          <w:color w:val="000000" w:themeColor="text1"/>
          <w:lang w:eastAsia="zh-CN"/>
        </w:rPr>
        <w:t>-</w:t>
      </w:r>
      <w:proofErr w:type="spellStart"/>
      <w:r w:rsidRPr="0080027E">
        <w:rPr>
          <w:rStyle w:val="magyarazatChar"/>
          <w:b/>
          <w:color w:val="000000" w:themeColor="text1"/>
          <w:lang w:eastAsia="zh-CN"/>
        </w:rPr>
        <w:t>neighbours</w:t>
      </w:r>
      <w:proofErr w:type="spellEnd"/>
      <w:r w:rsidRPr="0080027E">
        <w:rPr>
          <w:rStyle w:val="magyarazatChar"/>
          <w:color w:val="000000" w:themeColor="text1"/>
          <w:lang w:eastAsia="zh-CN"/>
        </w:rPr>
        <w:t xml:space="preserve">: </w:t>
      </w:r>
      <w:r w:rsidRPr="0080027E">
        <w:rPr>
          <w:rStyle w:val="magyarazatChar"/>
          <w:b/>
          <w:color w:val="000000" w:themeColor="text1"/>
          <w:lang w:eastAsia="zh-CN"/>
        </w:rPr>
        <w:t>List&lt;</w:t>
      </w:r>
      <w:proofErr w:type="spellStart"/>
      <w:r w:rsidRPr="0080027E">
        <w:rPr>
          <w:rStyle w:val="magyarazatChar"/>
          <w:b/>
          <w:color w:val="000000" w:themeColor="text1"/>
          <w:lang w:eastAsia="zh-CN"/>
        </w:rPr>
        <w:t>Tecton</w:t>
      </w:r>
      <w:proofErr w:type="spellEnd"/>
      <w:r w:rsidRPr="0080027E">
        <w:rPr>
          <w:rStyle w:val="magyarazatChar"/>
          <w:b/>
          <w:color w:val="000000" w:themeColor="text1"/>
          <w:lang w:eastAsia="zh-CN"/>
        </w:rPr>
        <w:t xml:space="preserve">&gt; </w:t>
      </w:r>
    </w:p>
    <w:p w14:paraId="4DDA878F" w14:textId="77777777" w:rsidR="00F62E28" w:rsidRPr="0080027E" w:rsidRDefault="00F62E28" w:rsidP="00F62E28">
      <w:pPr>
        <w:ind w:left="720"/>
        <w:rPr>
          <w:rStyle w:val="magyarazatChar"/>
          <w:b/>
          <w:color w:val="000000" w:themeColor="text1"/>
          <w:lang w:eastAsia="zh-CN"/>
        </w:rPr>
      </w:pPr>
      <w:r w:rsidRPr="0080027E">
        <w:rPr>
          <w:rStyle w:val="magyarazatChar"/>
          <w:color w:val="000000" w:themeColor="text1"/>
          <w:lang w:eastAsia="zh-CN"/>
        </w:rPr>
        <w:t xml:space="preserve">A </w:t>
      </w:r>
      <w:proofErr w:type="spellStart"/>
      <w:r w:rsidRPr="0080027E">
        <w:rPr>
          <w:rStyle w:val="magyarazatChar"/>
          <w:color w:val="000000" w:themeColor="text1"/>
          <w:lang w:eastAsia="zh-CN"/>
        </w:rPr>
        <w:t>tektonnal</w:t>
      </w:r>
      <w:proofErr w:type="spellEnd"/>
      <w:r w:rsidRPr="0080027E">
        <w:rPr>
          <w:rStyle w:val="magyarazatChar"/>
          <w:color w:val="000000" w:themeColor="text1"/>
          <w:lang w:eastAsia="zh-CN"/>
        </w:rPr>
        <w:t xml:space="preserve"> szomszédos </w:t>
      </w:r>
      <w:proofErr w:type="spellStart"/>
      <w:r w:rsidRPr="0080027E">
        <w:rPr>
          <w:rStyle w:val="magyarazatChar"/>
          <w:color w:val="000000" w:themeColor="text1"/>
          <w:lang w:eastAsia="zh-CN"/>
        </w:rPr>
        <w:t>tektonok</w:t>
      </w:r>
      <w:proofErr w:type="spellEnd"/>
      <w:r w:rsidRPr="0080027E">
        <w:rPr>
          <w:rStyle w:val="magyarazatChar"/>
          <w:color w:val="000000" w:themeColor="text1"/>
          <w:lang w:eastAsia="zh-CN"/>
        </w:rPr>
        <w:t xml:space="preserve"> listája</w:t>
      </w:r>
    </w:p>
    <w:p w14:paraId="538F4DFE" w14:textId="77777777" w:rsidR="00F62E28" w:rsidRPr="0080027E" w:rsidRDefault="00F62E28" w:rsidP="00F62E28">
      <w:pPr>
        <w:numPr>
          <w:ilvl w:val="0"/>
          <w:numId w:val="18"/>
        </w:numPr>
        <w:suppressAutoHyphens/>
        <w:rPr>
          <w:rStyle w:val="magyarazatChar"/>
          <w:color w:val="000000" w:themeColor="text1"/>
          <w:lang w:eastAsia="zh-CN"/>
        </w:rPr>
      </w:pPr>
      <w:r w:rsidRPr="0080027E">
        <w:rPr>
          <w:rStyle w:val="magyarazatChar"/>
          <w:b/>
          <w:color w:val="000000" w:themeColor="text1"/>
          <w:lang w:eastAsia="zh-CN"/>
        </w:rPr>
        <w:t>-</w:t>
      </w:r>
      <w:proofErr w:type="spellStart"/>
      <w:r w:rsidRPr="0080027E">
        <w:rPr>
          <w:rStyle w:val="magyarazatChar"/>
          <w:b/>
          <w:color w:val="000000" w:themeColor="text1"/>
          <w:lang w:eastAsia="zh-CN"/>
        </w:rPr>
        <w:t>myceliumCapacity</w:t>
      </w:r>
      <w:proofErr w:type="spellEnd"/>
      <w:r w:rsidRPr="0080027E">
        <w:rPr>
          <w:rStyle w:val="magyarazatChar"/>
          <w:color w:val="000000" w:themeColor="text1"/>
          <w:lang w:eastAsia="zh-CN"/>
        </w:rPr>
        <w:t xml:space="preserve">: </w:t>
      </w:r>
      <w:r w:rsidRPr="0080027E">
        <w:rPr>
          <w:rStyle w:val="magyarazatChar"/>
          <w:b/>
          <w:color w:val="000000" w:themeColor="text1"/>
          <w:lang w:eastAsia="zh-CN"/>
        </w:rPr>
        <w:t xml:space="preserve">int </w:t>
      </w:r>
    </w:p>
    <w:p w14:paraId="3BAFE955" w14:textId="77777777" w:rsidR="00F62E28" w:rsidRPr="0080027E" w:rsidRDefault="00F62E28" w:rsidP="00F62E28">
      <w:pPr>
        <w:ind w:left="720"/>
        <w:rPr>
          <w:rStyle w:val="magyarazatChar"/>
          <w:b/>
          <w:color w:val="000000" w:themeColor="text1"/>
          <w:lang w:eastAsia="zh-CN"/>
        </w:rPr>
      </w:pPr>
      <w:r w:rsidRPr="0080027E">
        <w:rPr>
          <w:rStyle w:val="magyarazatChar"/>
          <w:color w:val="000000" w:themeColor="text1"/>
          <w:lang w:eastAsia="zh-CN"/>
        </w:rPr>
        <w:t xml:space="preserve">Maximum ennyi gombafonál lehet az adott </w:t>
      </w:r>
      <w:proofErr w:type="spellStart"/>
      <w:r w:rsidRPr="0080027E">
        <w:rPr>
          <w:rStyle w:val="magyarazatChar"/>
          <w:color w:val="000000" w:themeColor="text1"/>
          <w:lang w:eastAsia="zh-CN"/>
        </w:rPr>
        <w:t>tektonon</w:t>
      </w:r>
      <w:proofErr w:type="spellEnd"/>
    </w:p>
    <w:p w14:paraId="66973679" w14:textId="77777777" w:rsidR="00F62E28" w:rsidRPr="0080027E" w:rsidRDefault="00F62E28" w:rsidP="00F62E28">
      <w:pPr>
        <w:numPr>
          <w:ilvl w:val="0"/>
          <w:numId w:val="18"/>
        </w:numPr>
        <w:suppressAutoHyphens/>
        <w:rPr>
          <w:rStyle w:val="magyarazatChar"/>
          <w:color w:val="000000" w:themeColor="text1"/>
          <w:lang w:eastAsia="zh-CN"/>
        </w:rPr>
      </w:pPr>
      <w:r w:rsidRPr="0080027E">
        <w:rPr>
          <w:rStyle w:val="magyarazatChar"/>
          <w:b/>
          <w:color w:val="000000" w:themeColor="text1"/>
          <w:lang w:eastAsia="zh-CN"/>
        </w:rPr>
        <w:t>-</w:t>
      </w:r>
      <w:proofErr w:type="spellStart"/>
      <w:r w:rsidRPr="0080027E">
        <w:rPr>
          <w:rStyle w:val="magyarazatChar"/>
          <w:b/>
          <w:color w:val="000000" w:themeColor="text1"/>
          <w:lang w:eastAsia="zh-CN"/>
        </w:rPr>
        <w:t>spores</w:t>
      </w:r>
      <w:proofErr w:type="spellEnd"/>
      <w:r w:rsidRPr="0080027E">
        <w:rPr>
          <w:rStyle w:val="magyarazatChar"/>
          <w:color w:val="000000" w:themeColor="text1"/>
          <w:lang w:eastAsia="zh-CN"/>
        </w:rPr>
        <w:t xml:space="preserve">: </w:t>
      </w:r>
      <w:proofErr w:type="spellStart"/>
      <w:r w:rsidRPr="0080027E">
        <w:rPr>
          <w:rStyle w:val="magyarazatChar"/>
          <w:b/>
          <w:color w:val="000000" w:themeColor="text1"/>
          <w:lang w:eastAsia="zh-CN"/>
        </w:rPr>
        <w:t>Queue</w:t>
      </w:r>
      <w:proofErr w:type="spellEnd"/>
      <w:r w:rsidRPr="0080027E">
        <w:rPr>
          <w:rStyle w:val="magyarazatChar"/>
          <w:b/>
          <w:color w:val="000000" w:themeColor="text1"/>
          <w:lang w:eastAsia="zh-CN"/>
        </w:rPr>
        <w:t>&lt;</w:t>
      </w:r>
      <w:proofErr w:type="spellStart"/>
      <w:r w:rsidRPr="0080027E">
        <w:rPr>
          <w:rStyle w:val="magyarazatChar"/>
          <w:b/>
          <w:color w:val="000000" w:themeColor="text1"/>
          <w:lang w:eastAsia="zh-CN"/>
        </w:rPr>
        <w:t>Spore</w:t>
      </w:r>
      <w:proofErr w:type="spellEnd"/>
      <w:r w:rsidRPr="0080027E">
        <w:rPr>
          <w:rStyle w:val="magyarazatChar"/>
          <w:b/>
          <w:color w:val="000000" w:themeColor="text1"/>
          <w:lang w:eastAsia="zh-CN"/>
        </w:rPr>
        <w:t xml:space="preserve">&gt; </w:t>
      </w:r>
    </w:p>
    <w:p w14:paraId="52119C91" w14:textId="77777777" w:rsidR="00F62E28" w:rsidRPr="0080027E" w:rsidRDefault="00F62E28" w:rsidP="00F62E28">
      <w:pPr>
        <w:ind w:left="720"/>
        <w:rPr>
          <w:rStyle w:val="magyarazatChar"/>
          <w:b/>
          <w:color w:val="000000" w:themeColor="text1"/>
          <w:lang w:eastAsia="zh-CN"/>
        </w:rPr>
      </w:pPr>
      <w:r w:rsidRPr="0080027E">
        <w:rPr>
          <w:rStyle w:val="magyarazatChar"/>
          <w:color w:val="000000" w:themeColor="text1"/>
          <w:lang w:eastAsia="zh-CN"/>
        </w:rPr>
        <w:t xml:space="preserve">Az adott </w:t>
      </w:r>
      <w:proofErr w:type="spellStart"/>
      <w:r w:rsidRPr="0080027E">
        <w:rPr>
          <w:rStyle w:val="magyarazatChar"/>
          <w:color w:val="000000" w:themeColor="text1"/>
          <w:lang w:eastAsia="zh-CN"/>
        </w:rPr>
        <w:t>tektonon</w:t>
      </w:r>
      <w:proofErr w:type="spellEnd"/>
      <w:r w:rsidRPr="0080027E">
        <w:rPr>
          <w:rStyle w:val="magyarazatChar"/>
          <w:color w:val="000000" w:themeColor="text1"/>
          <w:lang w:eastAsia="zh-CN"/>
        </w:rPr>
        <w:t xml:space="preserve"> lévő spórák listája</w:t>
      </w:r>
    </w:p>
    <w:p w14:paraId="08B05400" w14:textId="77777777" w:rsidR="00F62E28" w:rsidRPr="0080027E" w:rsidRDefault="00F62E28" w:rsidP="00F62E28">
      <w:pPr>
        <w:numPr>
          <w:ilvl w:val="0"/>
          <w:numId w:val="18"/>
        </w:numPr>
        <w:suppressAutoHyphens/>
        <w:rPr>
          <w:rStyle w:val="magyarazatChar"/>
          <w:color w:val="000000" w:themeColor="text1"/>
          <w:lang w:eastAsia="zh-CN"/>
        </w:rPr>
      </w:pPr>
      <w:r w:rsidRPr="0080027E">
        <w:rPr>
          <w:rStyle w:val="magyarazatChar"/>
          <w:b/>
          <w:color w:val="000000" w:themeColor="text1"/>
          <w:lang w:eastAsia="zh-CN"/>
        </w:rPr>
        <w:t>-</w:t>
      </w:r>
      <w:proofErr w:type="spellStart"/>
      <w:r w:rsidRPr="0080027E">
        <w:rPr>
          <w:rStyle w:val="magyarazatChar"/>
          <w:b/>
          <w:color w:val="000000" w:themeColor="text1"/>
          <w:lang w:eastAsia="zh-CN"/>
        </w:rPr>
        <w:t>mushroomBody</w:t>
      </w:r>
      <w:proofErr w:type="spellEnd"/>
      <w:r w:rsidRPr="0080027E">
        <w:rPr>
          <w:rStyle w:val="magyarazatChar"/>
          <w:color w:val="000000" w:themeColor="text1"/>
          <w:lang w:eastAsia="zh-CN"/>
        </w:rPr>
        <w:t xml:space="preserve">: </w:t>
      </w:r>
      <w:proofErr w:type="spellStart"/>
      <w:r w:rsidRPr="0080027E">
        <w:rPr>
          <w:rStyle w:val="magyarazatChar"/>
          <w:b/>
          <w:color w:val="000000" w:themeColor="text1"/>
          <w:lang w:eastAsia="zh-CN"/>
        </w:rPr>
        <w:t>MushroomBody</w:t>
      </w:r>
      <w:proofErr w:type="spellEnd"/>
      <w:r w:rsidRPr="0080027E">
        <w:rPr>
          <w:rStyle w:val="magyarazatChar"/>
          <w:b/>
          <w:color w:val="000000" w:themeColor="text1"/>
          <w:lang w:eastAsia="zh-CN"/>
        </w:rPr>
        <w:t xml:space="preserve"> </w:t>
      </w:r>
    </w:p>
    <w:p w14:paraId="6F9337FF" w14:textId="77777777" w:rsidR="00F62E28" w:rsidRPr="0080027E" w:rsidRDefault="00F62E28" w:rsidP="00F62E28">
      <w:pPr>
        <w:ind w:left="720"/>
        <w:rPr>
          <w:rStyle w:val="magyarazatChar"/>
          <w:b/>
          <w:color w:val="000000" w:themeColor="text1"/>
          <w:lang w:eastAsia="zh-CN"/>
        </w:rPr>
      </w:pPr>
      <w:r w:rsidRPr="0080027E">
        <w:rPr>
          <w:rStyle w:val="magyarazatChar"/>
          <w:color w:val="000000" w:themeColor="text1"/>
          <w:lang w:eastAsia="zh-CN"/>
        </w:rPr>
        <w:t xml:space="preserve">Itt van eltárolva ha az adott </w:t>
      </w:r>
      <w:proofErr w:type="spellStart"/>
      <w:r w:rsidRPr="0080027E">
        <w:rPr>
          <w:rStyle w:val="magyarazatChar"/>
          <w:color w:val="000000" w:themeColor="text1"/>
          <w:lang w:eastAsia="zh-CN"/>
        </w:rPr>
        <w:t>tektonon</w:t>
      </w:r>
      <w:proofErr w:type="spellEnd"/>
      <w:r w:rsidRPr="0080027E">
        <w:rPr>
          <w:rStyle w:val="magyarazatChar"/>
          <w:color w:val="000000" w:themeColor="text1"/>
          <w:lang w:eastAsia="zh-CN"/>
        </w:rPr>
        <w:t xml:space="preserve"> van-e gombatest</w:t>
      </w:r>
    </w:p>
    <w:p w14:paraId="7DD83415" w14:textId="77777777" w:rsidR="00F62E28" w:rsidRPr="0080027E" w:rsidRDefault="00F62E28" w:rsidP="00F62E28">
      <w:pPr>
        <w:numPr>
          <w:ilvl w:val="0"/>
          <w:numId w:val="18"/>
        </w:numPr>
        <w:suppressAutoHyphens/>
        <w:rPr>
          <w:rStyle w:val="magyarazatChar"/>
          <w:color w:val="000000" w:themeColor="text1"/>
          <w:lang w:eastAsia="zh-CN"/>
        </w:rPr>
      </w:pPr>
      <w:r w:rsidRPr="0080027E">
        <w:rPr>
          <w:rStyle w:val="magyarazatChar"/>
          <w:b/>
          <w:color w:val="000000" w:themeColor="text1"/>
          <w:lang w:eastAsia="zh-CN"/>
        </w:rPr>
        <w:t>-</w:t>
      </w:r>
      <w:proofErr w:type="spellStart"/>
      <w:r w:rsidRPr="0080027E">
        <w:rPr>
          <w:rStyle w:val="magyarazatChar"/>
          <w:b/>
          <w:color w:val="000000" w:themeColor="text1"/>
          <w:lang w:eastAsia="zh-CN"/>
        </w:rPr>
        <w:t>mycelia</w:t>
      </w:r>
      <w:proofErr w:type="spellEnd"/>
      <w:r w:rsidRPr="0080027E">
        <w:rPr>
          <w:rStyle w:val="magyarazatChar"/>
          <w:color w:val="000000" w:themeColor="text1"/>
          <w:lang w:eastAsia="zh-CN"/>
        </w:rPr>
        <w:t xml:space="preserve">: </w:t>
      </w:r>
      <w:proofErr w:type="spellStart"/>
      <w:r w:rsidRPr="0080027E">
        <w:rPr>
          <w:rStyle w:val="magyarazatChar"/>
          <w:b/>
          <w:color w:val="000000" w:themeColor="text1"/>
          <w:lang w:eastAsia="zh-CN"/>
        </w:rPr>
        <w:t>Queue</w:t>
      </w:r>
      <w:proofErr w:type="spellEnd"/>
      <w:r w:rsidRPr="0080027E">
        <w:rPr>
          <w:rStyle w:val="magyarazatChar"/>
          <w:b/>
          <w:color w:val="000000" w:themeColor="text1"/>
          <w:lang w:eastAsia="zh-CN"/>
        </w:rPr>
        <w:t>&lt;</w:t>
      </w:r>
      <w:proofErr w:type="spellStart"/>
      <w:r w:rsidRPr="0080027E">
        <w:rPr>
          <w:rStyle w:val="magyarazatChar"/>
          <w:b/>
          <w:color w:val="000000" w:themeColor="text1"/>
          <w:lang w:eastAsia="zh-CN"/>
        </w:rPr>
        <w:t>Mycelium</w:t>
      </w:r>
      <w:proofErr w:type="spellEnd"/>
      <w:r w:rsidRPr="0080027E">
        <w:rPr>
          <w:rStyle w:val="magyarazatChar"/>
          <w:b/>
          <w:color w:val="000000" w:themeColor="text1"/>
          <w:lang w:eastAsia="zh-CN"/>
        </w:rPr>
        <w:t xml:space="preserve">&gt; </w:t>
      </w:r>
    </w:p>
    <w:p w14:paraId="6A5312F8" w14:textId="77777777" w:rsidR="00F62E28" w:rsidRPr="0080027E" w:rsidRDefault="00F62E28" w:rsidP="00F62E28">
      <w:pPr>
        <w:ind w:left="720"/>
        <w:rPr>
          <w:rStyle w:val="magyarazatChar"/>
          <w:b/>
          <w:color w:val="000000" w:themeColor="text1"/>
          <w:lang w:eastAsia="zh-CN"/>
        </w:rPr>
      </w:pPr>
      <w:r w:rsidRPr="0080027E">
        <w:rPr>
          <w:rStyle w:val="magyarazatChar"/>
          <w:color w:val="000000" w:themeColor="text1"/>
          <w:lang w:eastAsia="zh-CN"/>
        </w:rPr>
        <w:t xml:space="preserve">Az adott </w:t>
      </w:r>
      <w:proofErr w:type="spellStart"/>
      <w:r w:rsidRPr="0080027E">
        <w:rPr>
          <w:rStyle w:val="magyarazatChar"/>
          <w:color w:val="000000" w:themeColor="text1"/>
          <w:lang w:eastAsia="zh-CN"/>
        </w:rPr>
        <w:t>tektonon</w:t>
      </w:r>
      <w:proofErr w:type="spellEnd"/>
      <w:r w:rsidRPr="0080027E">
        <w:rPr>
          <w:rStyle w:val="magyarazatChar"/>
          <w:color w:val="000000" w:themeColor="text1"/>
          <w:lang w:eastAsia="zh-CN"/>
        </w:rPr>
        <w:t xml:space="preserve"> lévő gombafonalak listája</w:t>
      </w:r>
    </w:p>
    <w:p w14:paraId="100BB25A" w14:textId="77777777" w:rsidR="00F62E28" w:rsidRPr="0080027E" w:rsidRDefault="00F62E28" w:rsidP="00F62E28">
      <w:pPr>
        <w:numPr>
          <w:ilvl w:val="0"/>
          <w:numId w:val="18"/>
        </w:numPr>
        <w:suppressAutoHyphens/>
        <w:rPr>
          <w:rStyle w:val="magyarazatChar"/>
          <w:color w:val="000000" w:themeColor="text1"/>
          <w:lang w:eastAsia="zh-CN"/>
        </w:rPr>
      </w:pPr>
      <w:r w:rsidRPr="0080027E">
        <w:rPr>
          <w:rStyle w:val="magyarazatChar"/>
          <w:b/>
          <w:color w:val="000000" w:themeColor="text1"/>
          <w:lang w:eastAsia="zh-CN"/>
        </w:rPr>
        <w:t>-</w:t>
      </w:r>
      <w:proofErr w:type="spellStart"/>
      <w:r w:rsidRPr="0080027E">
        <w:rPr>
          <w:rStyle w:val="magyarazatChar"/>
          <w:b/>
          <w:color w:val="000000" w:themeColor="text1"/>
          <w:lang w:eastAsia="zh-CN"/>
        </w:rPr>
        <w:t>occupants</w:t>
      </w:r>
      <w:proofErr w:type="spellEnd"/>
      <w:r w:rsidRPr="0080027E">
        <w:rPr>
          <w:rStyle w:val="magyarazatChar"/>
          <w:color w:val="000000" w:themeColor="text1"/>
          <w:lang w:eastAsia="zh-CN"/>
        </w:rPr>
        <w:t xml:space="preserve">: </w:t>
      </w:r>
      <w:r w:rsidRPr="0080027E">
        <w:rPr>
          <w:rStyle w:val="magyarazatChar"/>
          <w:b/>
          <w:color w:val="000000" w:themeColor="text1"/>
          <w:lang w:eastAsia="zh-CN"/>
        </w:rPr>
        <w:t>List&lt;</w:t>
      </w:r>
      <w:proofErr w:type="spellStart"/>
      <w:r w:rsidRPr="0080027E">
        <w:rPr>
          <w:rStyle w:val="magyarazatChar"/>
          <w:b/>
          <w:color w:val="000000" w:themeColor="text1"/>
          <w:lang w:eastAsia="zh-CN"/>
        </w:rPr>
        <w:t>Insect</w:t>
      </w:r>
      <w:proofErr w:type="spellEnd"/>
      <w:r w:rsidRPr="0080027E">
        <w:rPr>
          <w:rStyle w:val="magyarazatChar"/>
          <w:b/>
          <w:color w:val="000000" w:themeColor="text1"/>
          <w:lang w:eastAsia="zh-CN"/>
        </w:rPr>
        <w:t xml:space="preserve">&gt; </w:t>
      </w:r>
    </w:p>
    <w:p w14:paraId="2BC5DCA5" w14:textId="77777777" w:rsidR="00F62E28" w:rsidRPr="0080027E" w:rsidRDefault="00F62E28" w:rsidP="00F62E28">
      <w:pPr>
        <w:ind w:left="720"/>
        <w:rPr>
          <w:rStyle w:val="magyarazatChar"/>
          <w:b/>
          <w:bCs/>
          <w:color w:val="000000" w:themeColor="text1"/>
        </w:rPr>
      </w:pPr>
      <w:r w:rsidRPr="0080027E">
        <w:rPr>
          <w:rStyle w:val="magyarazatChar"/>
          <w:color w:val="000000" w:themeColor="text1"/>
          <w:lang w:eastAsia="zh-CN"/>
        </w:rPr>
        <w:t xml:space="preserve">Az adott </w:t>
      </w:r>
      <w:proofErr w:type="spellStart"/>
      <w:r w:rsidRPr="0080027E">
        <w:rPr>
          <w:rStyle w:val="magyarazatChar"/>
          <w:color w:val="000000" w:themeColor="text1"/>
          <w:lang w:eastAsia="zh-CN"/>
        </w:rPr>
        <w:t>tektonon</w:t>
      </w:r>
      <w:proofErr w:type="spellEnd"/>
      <w:r w:rsidRPr="0080027E">
        <w:rPr>
          <w:rStyle w:val="magyarazatChar"/>
          <w:color w:val="000000" w:themeColor="text1"/>
          <w:lang w:eastAsia="zh-CN"/>
        </w:rPr>
        <w:t xml:space="preserve"> lévő bogarak listája</w:t>
      </w:r>
    </w:p>
    <w:p w14:paraId="60AE7763" w14:textId="77777777" w:rsidR="00F62E28" w:rsidRPr="0080027E" w:rsidRDefault="00F62E28" w:rsidP="00F62E28">
      <w:pPr>
        <w:numPr>
          <w:ilvl w:val="0"/>
          <w:numId w:val="18"/>
        </w:numPr>
        <w:suppressAutoHyphens/>
        <w:rPr>
          <w:rStyle w:val="magyarazatChar"/>
          <w:color w:val="000000" w:themeColor="text1"/>
          <w:lang w:eastAsia="zh-CN"/>
        </w:rPr>
      </w:pPr>
      <w:r w:rsidRPr="0080027E">
        <w:rPr>
          <w:rStyle w:val="magyarazatChar"/>
          <w:b/>
          <w:bCs/>
          <w:color w:val="000000" w:themeColor="text1"/>
        </w:rPr>
        <w:t>-</w:t>
      </w:r>
      <w:proofErr w:type="spellStart"/>
      <w:r w:rsidRPr="0080027E">
        <w:rPr>
          <w:rStyle w:val="magyarazatChar"/>
          <w:b/>
          <w:bCs/>
          <w:color w:val="000000" w:themeColor="text1"/>
        </w:rPr>
        <w:t>notSustained</w:t>
      </w:r>
      <w:proofErr w:type="spellEnd"/>
      <w:r w:rsidRPr="0080027E">
        <w:rPr>
          <w:rStyle w:val="magyarazatChar"/>
          <w:b/>
          <w:bCs/>
          <w:color w:val="000000" w:themeColor="text1"/>
        </w:rPr>
        <w:t xml:space="preserve">: </w:t>
      </w:r>
      <w:proofErr w:type="spellStart"/>
      <w:r w:rsidRPr="0080027E">
        <w:rPr>
          <w:rStyle w:val="magyarazatChar"/>
          <w:b/>
          <w:bCs/>
          <w:color w:val="000000" w:themeColor="text1"/>
        </w:rPr>
        <w:t>Set</w:t>
      </w:r>
      <w:proofErr w:type="spellEnd"/>
      <w:r w:rsidRPr="0080027E">
        <w:rPr>
          <w:rStyle w:val="magyarazatChar"/>
          <w:b/>
          <w:bCs/>
          <w:color w:val="000000" w:themeColor="text1"/>
        </w:rPr>
        <w:t>&lt;</w:t>
      </w:r>
      <w:proofErr w:type="spellStart"/>
      <w:r w:rsidRPr="0080027E">
        <w:rPr>
          <w:rStyle w:val="magyarazatChar"/>
          <w:b/>
          <w:bCs/>
          <w:color w:val="000000" w:themeColor="text1"/>
        </w:rPr>
        <w:t>Tecton</w:t>
      </w:r>
      <w:proofErr w:type="spellEnd"/>
      <w:r w:rsidRPr="0080027E">
        <w:rPr>
          <w:rStyle w:val="magyarazatChar"/>
          <w:b/>
          <w:bCs/>
          <w:color w:val="000000" w:themeColor="text1"/>
        </w:rPr>
        <w:t>&gt;</w:t>
      </w:r>
    </w:p>
    <w:p w14:paraId="2026FBD1" w14:textId="77777777" w:rsidR="00F62E28" w:rsidRPr="0080027E" w:rsidRDefault="00F62E28" w:rsidP="00F62E28">
      <w:pPr>
        <w:ind w:left="720"/>
        <w:rPr>
          <w:color w:val="000000" w:themeColor="text1"/>
        </w:rPr>
      </w:pPr>
      <w:r w:rsidRPr="0080027E">
        <w:rPr>
          <w:rStyle w:val="magyarazatChar"/>
          <w:color w:val="000000" w:themeColor="text1"/>
          <w:lang w:eastAsia="zh-CN"/>
        </w:rPr>
        <w:t xml:space="preserve">A </w:t>
      </w:r>
      <w:proofErr w:type="spellStart"/>
      <w:r w:rsidRPr="0080027E">
        <w:rPr>
          <w:rStyle w:val="magyarazatChar"/>
          <w:color w:val="000000" w:themeColor="text1"/>
          <w:lang w:eastAsia="zh-CN"/>
        </w:rPr>
        <w:t>tektonok</w:t>
      </w:r>
      <w:proofErr w:type="spellEnd"/>
      <w:r w:rsidRPr="0080027E">
        <w:rPr>
          <w:rStyle w:val="magyarazatChar"/>
          <w:color w:val="000000" w:themeColor="text1"/>
          <w:lang w:eastAsia="zh-CN"/>
        </w:rPr>
        <w:t xml:space="preserve"> összessége, aminek fonalai nincsenek összeköttetésben </w:t>
      </w:r>
      <w:proofErr w:type="spellStart"/>
      <w:r w:rsidRPr="0080027E">
        <w:rPr>
          <w:rStyle w:val="magyarazatChar"/>
          <w:color w:val="000000" w:themeColor="text1"/>
          <w:lang w:eastAsia="zh-CN"/>
        </w:rPr>
        <w:t>gombatestel</w:t>
      </w:r>
      <w:proofErr w:type="spellEnd"/>
      <w:r w:rsidRPr="0080027E">
        <w:rPr>
          <w:rStyle w:val="magyarazatChar"/>
          <w:color w:val="000000" w:themeColor="text1"/>
          <w:lang w:eastAsia="zh-CN"/>
        </w:rPr>
        <w:t>, ezért el fognap pusztulni</w:t>
      </w:r>
    </w:p>
    <w:p w14:paraId="12973527" w14:textId="77777777" w:rsidR="00F62E28" w:rsidRPr="0080027E" w:rsidRDefault="00F62E28" w:rsidP="00F62E28">
      <w:pPr>
        <w:pStyle w:val="Heading4"/>
        <w:numPr>
          <w:ilvl w:val="3"/>
          <w:numId w:val="10"/>
        </w:numPr>
        <w:tabs>
          <w:tab w:val="clear" w:pos="360"/>
          <w:tab w:val="num" w:pos="864"/>
        </w:tabs>
        <w:ind w:left="864" w:hanging="864"/>
        <w:rPr>
          <w:rStyle w:val="magyarazatChar"/>
          <w:color w:val="000000" w:themeColor="text1"/>
        </w:rPr>
      </w:pPr>
      <w:r w:rsidRPr="0080027E">
        <w:rPr>
          <w:color w:val="000000" w:themeColor="text1"/>
          <w:sz w:val="24"/>
          <w:szCs w:val="24"/>
        </w:rPr>
        <w:t>Metódusok</w:t>
      </w:r>
    </w:p>
    <w:p w14:paraId="4DDEE3CC" w14:textId="77777777" w:rsidR="00F62E28" w:rsidRPr="0080027E" w:rsidRDefault="00F62E28" w:rsidP="00F62E28">
      <w:pPr>
        <w:numPr>
          <w:ilvl w:val="0"/>
          <w:numId w:val="18"/>
        </w:numPr>
        <w:suppressAutoHyphens/>
        <w:rPr>
          <w:rStyle w:val="magyarazatChar"/>
          <w:color w:val="000000" w:themeColor="text1"/>
        </w:rPr>
      </w:pPr>
      <w:r w:rsidRPr="0080027E">
        <w:rPr>
          <w:rStyle w:val="magyarazatChar"/>
          <w:b/>
          <w:color w:val="000000" w:themeColor="text1"/>
        </w:rPr>
        <w:t>+</w:t>
      </w:r>
      <w:proofErr w:type="spellStart"/>
      <w:r w:rsidRPr="0080027E">
        <w:rPr>
          <w:rStyle w:val="magyarazatChar"/>
          <w:b/>
          <w:color w:val="000000" w:themeColor="text1"/>
        </w:rPr>
        <w:t>getBreakTimer</w:t>
      </w:r>
      <w:proofErr w:type="spellEnd"/>
      <w:r w:rsidRPr="0080027E">
        <w:rPr>
          <w:rStyle w:val="magyarazatChar"/>
          <w:b/>
          <w:color w:val="000000" w:themeColor="text1"/>
        </w:rPr>
        <w:t xml:space="preserve">(): int </w:t>
      </w:r>
    </w:p>
    <w:p w14:paraId="7AD5DFA6" w14:textId="77777777" w:rsidR="00F62E28" w:rsidRPr="0080027E" w:rsidRDefault="00F62E28" w:rsidP="00F62E28">
      <w:pPr>
        <w:ind w:left="720"/>
        <w:rPr>
          <w:rStyle w:val="magyarazatChar"/>
          <w:b/>
          <w:color w:val="000000" w:themeColor="text1"/>
        </w:rPr>
      </w:pPr>
      <w:r w:rsidRPr="0080027E">
        <w:rPr>
          <w:rStyle w:val="magyarazatChar"/>
          <w:color w:val="000000" w:themeColor="text1"/>
        </w:rPr>
        <w:t xml:space="preserve">A </w:t>
      </w:r>
      <w:proofErr w:type="spellStart"/>
      <w:r w:rsidRPr="0080027E">
        <w:rPr>
          <w:rStyle w:val="magyarazatChar"/>
          <w:color w:val="000000" w:themeColor="text1"/>
        </w:rPr>
        <w:t>tektontörés</w:t>
      </w:r>
      <w:proofErr w:type="spellEnd"/>
      <w:r w:rsidRPr="0080027E">
        <w:rPr>
          <w:rStyle w:val="magyarazatChar"/>
          <w:color w:val="000000" w:themeColor="text1"/>
        </w:rPr>
        <w:t xml:space="preserve"> </w:t>
      </w:r>
      <w:proofErr w:type="spellStart"/>
      <w:r w:rsidRPr="0080027E">
        <w:rPr>
          <w:rStyle w:val="magyarazatChar"/>
          <w:color w:val="000000" w:themeColor="text1"/>
        </w:rPr>
        <w:t>getterje</w:t>
      </w:r>
      <w:proofErr w:type="spellEnd"/>
    </w:p>
    <w:p w14:paraId="79F1DBA3" w14:textId="77777777" w:rsidR="00F62E28" w:rsidRPr="0080027E" w:rsidRDefault="00F62E28" w:rsidP="00F62E28">
      <w:pPr>
        <w:numPr>
          <w:ilvl w:val="0"/>
          <w:numId w:val="18"/>
        </w:numPr>
        <w:suppressAutoHyphens/>
        <w:rPr>
          <w:rStyle w:val="magyarazatChar"/>
          <w:color w:val="000000" w:themeColor="text1"/>
        </w:rPr>
      </w:pPr>
      <w:r w:rsidRPr="0080027E">
        <w:rPr>
          <w:rStyle w:val="magyarazatChar"/>
          <w:b/>
          <w:color w:val="000000" w:themeColor="text1"/>
        </w:rPr>
        <w:t>+</w:t>
      </w:r>
      <w:proofErr w:type="spellStart"/>
      <w:r w:rsidRPr="0080027E">
        <w:rPr>
          <w:rStyle w:val="magyarazatChar"/>
          <w:b/>
          <w:color w:val="000000" w:themeColor="text1"/>
        </w:rPr>
        <w:t>setBreakTimer</w:t>
      </w:r>
      <w:proofErr w:type="spellEnd"/>
      <w:r w:rsidRPr="0080027E">
        <w:rPr>
          <w:rStyle w:val="magyarazatChar"/>
          <w:b/>
          <w:color w:val="000000" w:themeColor="text1"/>
        </w:rPr>
        <w:t>(</w:t>
      </w:r>
      <w:proofErr w:type="spellStart"/>
      <w:r w:rsidRPr="0080027E">
        <w:rPr>
          <w:rStyle w:val="magyarazatChar"/>
          <w:b/>
          <w:color w:val="000000" w:themeColor="text1"/>
        </w:rPr>
        <w:t>breakTimer</w:t>
      </w:r>
      <w:proofErr w:type="spellEnd"/>
      <w:r w:rsidRPr="0080027E">
        <w:rPr>
          <w:rStyle w:val="magyarazatChar"/>
          <w:b/>
          <w:color w:val="000000" w:themeColor="text1"/>
        </w:rPr>
        <w:t xml:space="preserve">: int ): </w:t>
      </w:r>
      <w:proofErr w:type="spellStart"/>
      <w:r w:rsidRPr="0080027E">
        <w:rPr>
          <w:rStyle w:val="magyarazatChar"/>
          <w:b/>
          <w:color w:val="000000" w:themeColor="text1"/>
        </w:rPr>
        <w:t>void</w:t>
      </w:r>
      <w:proofErr w:type="spellEnd"/>
      <w:r w:rsidRPr="0080027E">
        <w:rPr>
          <w:rStyle w:val="magyarazatChar"/>
          <w:b/>
          <w:color w:val="000000" w:themeColor="text1"/>
        </w:rPr>
        <w:t xml:space="preserve"> </w:t>
      </w:r>
    </w:p>
    <w:p w14:paraId="4E83F1A0" w14:textId="77777777" w:rsidR="00F62E28" w:rsidRPr="0080027E" w:rsidRDefault="00F62E28" w:rsidP="00F62E28">
      <w:pPr>
        <w:ind w:left="720"/>
        <w:rPr>
          <w:rStyle w:val="magyarazatChar"/>
          <w:b/>
          <w:color w:val="000000" w:themeColor="text1"/>
        </w:rPr>
      </w:pPr>
      <w:r w:rsidRPr="0080027E">
        <w:rPr>
          <w:rStyle w:val="magyarazatChar"/>
          <w:color w:val="000000" w:themeColor="text1"/>
        </w:rPr>
        <w:t xml:space="preserve">A </w:t>
      </w:r>
      <w:proofErr w:type="spellStart"/>
      <w:r w:rsidRPr="0080027E">
        <w:rPr>
          <w:rStyle w:val="magyarazatChar"/>
          <w:color w:val="000000" w:themeColor="text1"/>
        </w:rPr>
        <w:t>tektontörés</w:t>
      </w:r>
      <w:proofErr w:type="spellEnd"/>
      <w:r w:rsidRPr="0080027E">
        <w:rPr>
          <w:rStyle w:val="magyarazatChar"/>
          <w:color w:val="000000" w:themeColor="text1"/>
        </w:rPr>
        <w:t xml:space="preserve"> </w:t>
      </w:r>
      <w:proofErr w:type="spellStart"/>
      <w:r w:rsidRPr="0080027E">
        <w:rPr>
          <w:rStyle w:val="magyarazatChar"/>
          <w:color w:val="000000" w:themeColor="text1"/>
        </w:rPr>
        <w:t>setterje</w:t>
      </w:r>
      <w:proofErr w:type="spellEnd"/>
      <w:r w:rsidRPr="0080027E">
        <w:rPr>
          <w:rStyle w:val="magyarazatChar"/>
          <w:color w:val="000000" w:themeColor="text1"/>
        </w:rPr>
        <w:t>. A kapott paraméter az új körök száma a törésig</w:t>
      </w:r>
    </w:p>
    <w:p w14:paraId="36D9793E" w14:textId="77777777" w:rsidR="00F62E28" w:rsidRPr="0080027E" w:rsidRDefault="00F62E28" w:rsidP="00F62E28">
      <w:pPr>
        <w:numPr>
          <w:ilvl w:val="0"/>
          <w:numId w:val="18"/>
        </w:numPr>
        <w:suppressAutoHyphens/>
        <w:rPr>
          <w:color w:val="000000" w:themeColor="text1"/>
        </w:rPr>
      </w:pPr>
      <w:r w:rsidRPr="0080027E">
        <w:rPr>
          <w:rStyle w:val="magyarazatChar"/>
          <w:b/>
          <w:color w:val="000000" w:themeColor="text1"/>
        </w:rPr>
        <w:t>+</w:t>
      </w:r>
      <w:proofErr w:type="spellStart"/>
      <w:r w:rsidRPr="0080027E">
        <w:rPr>
          <w:rStyle w:val="magyarazatChar"/>
          <w:b/>
          <w:color w:val="000000" w:themeColor="text1"/>
        </w:rPr>
        <w:t>getNeighbours</w:t>
      </w:r>
      <w:proofErr w:type="spellEnd"/>
      <w:r w:rsidRPr="0080027E">
        <w:rPr>
          <w:rStyle w:val="magyarazatChar"/>
          <w:b/>
          <w:color w:val="000000" w:themeColor="text1"/>
        </w:rPr>
        <w:t>(): List&lt;</w:t>
      </w:r>
      <w:proofErr w:type="spellStart"/>
      <w:r w:rsidRPr="0080027E">
        <w:rPr>
          <w:rStyle w:val="magyarazatChar"/>
          <w:b/>
          <w:color w:val="000000" w:themeColor="text1"/>
        </w:rPr>
        <w:t>Tecton</w:t>
      </w:r>
      <w:proofErr w:type="spellEnd"/>
      <w:r w:rsidRPr="0080027E">
        <w:rPr>
          <w:rStyle w:val="magyarazatChar"/>
          <w:b/>
          <w:color w:val="000000" w:themeColor="text1"/>
        </w:rPr>
        <w:t xml:space="preserve">&gt; </w:t>
      </w:r>
    </w:p>
    <w:p w14:paraId="500D0B80" w14:textId="77777777" w:rsidR="00F62E28" w:rsidRPr="0080027E" w:rsidRDefault="00F62E28" w:rsidP="00F62E28">
      <w:pPr>
        <w:ind w:left="720"/>
        <w:rPr>
          <w:rStyle w:val="magyarazatChar"/>
          <w:b/>
          <w:color w:val="000000" w:themeColor="text1"/>
        </w:rPr>
      </w:pPr>
      <w:r w:rsidRPr="0080027E">
        <w:rPr>
          <w:color w:val="000000" w:themeColor="text1"/>
        </w:rPr>
        <w:t xml:space="preserve">A </w:t>
      </w:r>
      <w:proofErr w:type="spellStart"/>
      <w:r w:rsidRPr="0080027E">
        <w:rPr>
          <w:color w:val="000000" w:themeColor="text1"/>
        </w:rPr>
        <w:t>tekton</w:t>
      </w:r>
      <w:proofErr w:type="spellEnd"/>
      <w:r w:rsidRPr="0080027E">
        <w:rPr>
          <w:color w:val="000000" w:themeColor="text1"/>
        </w:rPr>
        <w:t xml:space="preserve"> szomszédlistájának </w:t>
      </w:r>
      <w:proofErr w:type="spellStart"/>
      <w:r w:rsidRPr="0080027E">
        <w:rPr>
          <w:color w:val="000000" w:themeColor="text1"/>
        </w:rPr>
        <w:t>getterje</w:t>
      </w:r>
      <w:proofErr w:type="spellEnd"/>
    </w:p>
    <w:p w14:paraId="1F7F0E62" w14:textId="77777777" w:rsidR="00F62E28" w:rsidRPr="0080027E" w:rsidRDefault="00F62E28" w:rsidP="00F62E28">
      <w:pPr>
        <w:numPr>
          <w:ilvl w:val="0"/>
          <w:numId w:val="18"/>
        </w:numPr>
        <w:suppressAutoHyphens/>
        <w:rPr>
          <w:color w:val="000000" w:themeColor="text1"/>
        </w:rPr>
      </w:pPr>
      <w:r w:rsidRPr="0080027E">
        <w:rPr>
          <w:rStyle w:val="magyarazatChar"/>
          <w:b/>
          <w:color w:val="000000" w:themeColor="text1"/>
        </w:rPr>
        <w:t>+</w:t>
      </w:r>
      <w:proofErr w:type="spellStart"/>
      <w:r w:rsidRPr="0080027E">
        <w:rPr>
          <w:rStyle w:val="magyarazatChar"/>
          <w:b/>
          <w:color w:val="000000" w:themeColor="text1"/>
        </w:rPr>
        <w:t>setNeighbours</w:t>
      </w:r>
      <w:proofErr w:type="spellEnd"/>
      <w:r w:rsidRPr="0080027E">
        <w:rPr>
          <w:rStyle w:val="magyarazatChar"/>
          <w:b/>
          <w:color w:val="000000" w:themeColor="text1"/>
        </w:rPr>
        <w:t>(</w:t>
      </w:r>
      <w:proofErr w:type="spellStart"/>
      <w:r w:rsidRPr="0080027E">
        <w:rPr>
          <w:rStyle w:val="magyarazatChar"/>
          <w:b/>
          <w:color w:val="000000" w:themeColor="text1"/>
        </w:rPr>
        <w:t>neighbours</w:t>
      </w:r>
      <w:proofErr w:type="spellEnd"/>
      <w:r w:rsidRPr="0080027E">
        <w:rPr>
          <w:rStyle w:val="magyarazatChar"/>
          <w:b/>
          <w:color w:val="000000" w:themeColor="text1"/>
        </w:rPr>
        <w:t>: List&lt;</w:t>
      </w:r>
      <w:proofErr w:type="spellStart"/>
      <w:r w:rsidRPr="0080027E">
        <w:rPr>
          <w:rStyle w:val="magyarazatChar"/>
          <w:b/>
          <w:color w:val="000000" w:themeColor="text1"/>
        </w:rPr>
        <w:t>Tecton</w:t>
      </w:r>
      <w:proofErr w:type="spellEnd"/>
      <w:r w:rsidRPr="0080027E">
        <w:rPr>
          <w:rStyle w:val="magyarazatChar"/>
          <w:b/>
          <w:color w:val="000000" w:themeColor="text1"/>
        </w:rPr>
        <w:t xml:space="preserve">&gt; ): </w:t>
      </w:r>
      <w:proofErr w:type="spellStart"/>
      <w:r w:rsidRPr="0080027E">
        <w:rPr>
          <w:rStyle w:val="magyarazatChar"/>
          <w:b/>
          <w:color w:val="000000" w:themeColor="text1"/>
        </w:rPr>
        <w:t>void</w:t>
      </w:r>
      <w:proofErr w:type="spellEnd"/>
      <w:r w:rsidRPr="0080027E">
        <w:rPr>
          <w:rStyle w:val="magyarazatChar"/>
          <w:b/>
          <w:color w:val="000000" w:themeColor="text1"/>
        </w:rPr>
        <w:t xml:space="preserve"> </w:t>
      </w:r>
    </w:p>
    <w:p w14:paraId="68579A1E" w14:textId="77777777" w:rsidR="00F62E28" w:rsidRPr="0080027E" w:rsidRDefault="00F62E28" w:rsidP="00F62E28">
      <w:pPr>
        <w:ind w:left="720"/>
        <w:rPr>
          <w:rStyle w:val="magyarazatChar"/>
          <w:b/>
          <w:color w:val="000000" w:themeColor="text1"/>
        </w:rPr>
      </w:pPr>
      <w:r w:rsidRPr="0080027E">
        <w:rPr>
          <w:color w:val="000000" w:themeColor="text1"/>
        </w:rPr>
        <w:t xml:space="preserve">A </w:t>
      </w:r>
      <w:proofErr w:type="spellStart"/>
      <w:r w:rsidRPr="0080027E">
        <w:rPr>
          <w:color w:val="000000" w:themeColor="text1"/>
        </w:rPr>
        <w:t>tekton</w:t>
      </w:r>
      <w:proofErr w:type="spellEnd"/>
      <w:r w:rsidRPr="0080027E">
        <w:rPr>
          <w:color w:val="000000" w:themeColor="text1"/>
        </w:rPr>
        <w:t xml:space="preserve"> szomszédlistájának </w:t>
      </w:r>
      <w:proofErr w:type="spellStart"/>
      <w:r w:rsidRPr="0080027E">
        <w:rPr>
          <w:color w:val="000000" w:themeColor="text1"/>
        </w:rPr>
        <w:t>setterje</w:t>
      </w:r>
      <w:proofErr w:type="spellEnd"/>
      <w:r w:rsidRPr="0080027E">
        <w:rPr>
          <w:color w:val="000000" w:themeColor="text1"/>
        </w:rPr>
        <w:t>. A kapott paraméter az új szomszédok listája</w:t>
      </w:r>
    </w:p>
    <w:p w14:paraId="03C06CE9" w14:textId="77777777" w:rsidR="00F62E28" w:rsidRPr="0080027E" w:rsidRDefault="00F62E28" w:rsidP="00F62E28">
      <w:pPr>
        <w:numPr>
          <w:ilvl w:val="0"/>
          <w:numId w:val="18"/>
        </w:numPr>
        <w:suppressAutoHyphens/>
        <w:rPr>
          <w:color w:val="000000" w:themeColor="text1"/>
        </w:rPr>
      </w:pPr>
      <w:r w:rsidRPr="0080027E">
        <w:rPr>
          <w:rStyle w:val="magyarazatChar"/>
          <w:b/>
          <w:color w:val="000000" w:themeColor="text1"/>
        </w:rPr>
        <w:t>+</w:t>
      </w:r>
      <w:proofErr w:type="spellStart"/>
      <w:r w:rsidRPr="0080027E">
        <w:rPr>
          <w:rStyle w:val="magyarazatChar"/>
          <w:b/>
          <w:color w:val="000000" w:themeColor="text1"/>
        </w:rPr>
        <w:t>getMyceliaCapacity</w:t>
      </w:r>
      <w:proofErr w:type="spellEnd"/>
      <w:r w:rsidRPr="0080027E">
        <w:rPr>
          <w:rStyle w:val="magyarazatChar"/>
          <w:b/>
          <w:color w:val="000000" w:themeColor="text1"/>
        </w:rPr>
        <w:t xml:space="preserve">(): int </w:t>
      </w:r>
    </w:p>
    <w:p w14:paraId="081ECB5D" w14:textId="77777777" w:rsidR="00F62E28" w:rsidRPr="0080027E" w:rsidRDefault="00F62E28" w:rsidP="00F62E28">
      <w:pPr>
        <w:ind w:left="720"/>
        <w:rPr>
          <w:rStyle w:val="magyarazatChar"/>
          <w:b/>
          <w:color w:val="000000" w:themeColor="text1"/>
        </w:rPr>
      </w:pPr>
      <w:r w:rsidRPr="0080027E">
        <w:rPr>
          <w:color w:val="000000" w:themeColor="text1"/>
        </w:rPr>
        <w:lastRenderedPageBreak/>
        <w:t>A maximális gombafonál szám</w:t>
      </w:r>
    </w:p>
    <w:p w14:paraId="206C626A" w14:textId="77777777" w:rsidR="00F62E28" w:rsidRPr="0080027E" w:rsidRDefault="00F62E28" w:rsidP="00F62E28">
      <w:pPr>
        <w:numPr>
          <w:ilvl w:val="0"/>
          <w:numId w:val="18"/>
        </w:numPr>
        <w:suppressAutoHyphens/>
        <w:rPr>
          <w:color w:val="000000" w:themeColor="text1"/>
        </w:rPr>
      </w:pPr>
      <w:r w:rsidRPr="0080027E">
        <w:rPr>
          <w:rStyle w:val="magyarazatChar"/>
          <w:b/>
          <w:color w:val="000000" w:themeColor="text1"/>
        </w:rPr>
        <w:t>+</w:t>
      </w:r>
      <w:proofErr w:type="spellStart"/>
      <w:r w:rsidRPr="0080027E">
        <w:rPr>
          <w:rStyle w:val="magyarazatChar"/>
          <w:b/>
          <w:color w:val="000000" w:themeColor="text1"/>
        </w:rPr>
        <w:t>setMyceliaCapacity</w:t>
      </w:r>
      <w:proofErr w:type="spellEnd"/>
      <w:r w:rsidRPr="0080027E">
        <w:rPr>
          <w:rStyle w:val="magyarazatChar"/>
          <w:b/>
          <w:color w:val="000000" w:themeColor="text1"/>
        </w:rPr>
        <w:t>(</w:t>
      </w:r>
      <w:proofErr w:type="spellStart"/>
      <w:r w:rsidRPr="0080027E">
        <w:rPr>
          <w:rStyle w:val="magyarazatChar"/>
          <w:b/>
          <w:color w:val="000000" w:themeColor="text1"/>
        </w:rPr>
        <w:t>myceliaCapacity</w:t>
      </w:r>
      <w:proofErr w:type="spellEnd"/>
      <w:r w:rsidRPr="0080027E">
        <w:rPr>
          <w:rStyle w:val="magyarazatChar"/>
          <w:b/>
          <w:color w:val="000000" w:themeColor="text1"/>
        </w:rPr>
        <w:t xml:space="preserve">: int): </w:t>
      </w:r>
      <w:proofErr w:type="spellStart"/>
      <w:r w:rsidRPr="0080027E">
        <w:rPr>
          <w:rStyle w:val="magyarazatChar"/>
          <w:b/>
          <w:color w:val="000000" w:themeColor="text1"/>
        </w:rPr>
        <w:t>void</w:t>
      </w:r>
      <w:proofErr w:type="spellEnd"/>
    </w:p>
    <w:p w14:paraId="790835C0" w14:textId="77777777" w:rsidR="00F62E28" w:rsidRPr="0080027E" w:rsidRDefault="00F62E28" w:rsidP="00F62E28">
      <w:pPr>
        <w:ind w:left="720"/>
        <w:rPr>
          <w:rStyle w:val="magyarazatChar"/>
          <w:b/>
          <w:color w:val="000000" w:themeColor="text1"/>
        </w:rPr>
      </w:pPr>
      <w:r w:rsidRPr="0080027E">
        <w:rPr>
          <w:color w:val="000000" w:themeColor="text1"/>
        </w:rPr>
        <w:t xml:space="preserve">A maximális gombafonál szám </w:t>
      </w:r>
      <w:proofErr w:type="spellStart"/>
      <w:r w:rsidRPr="0080027E">
        <w:rPr>
          <w:color w:val="000000" w:themeColor="text1"/>
        </w:rPr>
        <w:t>setterje</w:t>
      </w:r>
      <w:proofErr w:type="spellEnd"/>
    </w:p>
    <w:p w14:paraId="4B02FE43" w14:textId="77777777" w:rsidR="00F62E28" w:rsidRPr="0080027E" w:rsidRDefault="00F62E28" w:rsidP="00F62E28">
      <w:pPr>
        <w:numPr>
          <w:ilvl w:val="0"/>
          <w:numId w:val="18"/>
        </w:numPr>
        <w:suppressAutoHyphens/>
        <w:rPr>
          <w:color w:val="000000" w:themeColor="text1"/>
        </w:rPr>
      </w:pPr>
      <w:r w:rsidRPr="0080027E">
        <w:rPr>
          <w:rStyle w:val="magyarazatChar"/>
          <w:b/>
          <w:color w:val="000000" w:themeColor="text1"/>
        </w:rPr>
        <w:t>+</w:t>
      </w:r>
      <w:proofErr w:type="spellStart"/>
      <w:r w:rsidRPr="0080027E">
        <w:rPr>
          <w:rStyle w:val="magyarazatChar"/>
          <w:b/>
          <w:color w:val="000000" w:themeColor="text1"/>
        </w:rPr>
        <w:t>getSpores</w:t>
      </w:r>
      <w:proofErr w:type="spellEnd"/>
      <w:r w:rsidRPr="0080027E">
        <w:rPr>
          <w:rStyle w:val="magyarazatChar"/>
          <w:b/>
          <w:color w:val="000000" w:themeColor="text1"/>
        </w:rPr>
        <w:t xml:space="preserve">(): </w:t>
      </w:r>
      <w:proofErr w:type="spellStart"/>
      <w:r w:rsidRPr="0080027E">
        <w:rPr>
          <w:rStyle w:val="magyarazatChar"/>
          <w:b/>
          <w:color w:val="000000" w:themeColor="text1"/>
        </w:rPr>
        <w:t>Queue</w:t>
      </w:r>
      <w:proofErr w:type="spellEnd"/>
      <w:r w:rsidRPr="0080027E">
        <w:rPr>
          <w:rStyle w:val="magyarazatChar"/>
          <w:b/>
          <w:color w:val="000000" w:themeColor="text1"/>
        </w:rPr>
        <w:t>&lt;</w:t>
      </w:r>
      <w:proofErr w:type="spellStart"/>
      <w:r w:rsidRPr="0080027E">
        <w:rPr>
          <w:rStyle w:val="magyarazatChar"/>
          <w:b/>
          <w:color w:val="000000" w:themeColor="text1"/>
        </w:rPr>
        <w:t>Spore</w:t>
      </w:r>
      <w:proofErr w:type="spellEnd"/>
      <w:r w:rsidRPr="0080027E">
        <w:rPr>
          <w:rStyle w:val="magyarazatChar"/>
          <w:b/>
          <w:color w:val="000000" w:themeColor="text1"/>
        </w:rPr>
        <w:t>&gt;</w:t>
      </w:r>
    </w:p>
    <w:p w14:paraId="4CE11F64" w14:textId="77777777" w:rsidR="00F62E28" w:rsidRPr="0080027E" w:rsidRDefault="00F62E28" w:rsidP="00F62E28">
      <w:pPr>
        <w:ind w:left="720"/>
        <w:rPr>
          <w:rStyle w:val="magyarazatChar"/>
          <w:b/>
          <w:color w:val="000000" w:themeColor="text1"/>
        </w:rPr>
      </w:pPr>
      <w:r w:rsidRPr="0080027E">
        <w:rPr>
          <w:color w:val="000000" w:themeColor="text1"/>
        </w:rPr>
        <w:t xml:space="preserve">A </w:t>
      </w:r>
      <w:proofErr w:type="spellStart"/>
      <w:r w:rsidRPr="0080027E">
        <w:rPr>
          <w:color w:val="000000" w:themeColor="text1"/>
        </w:rPr>
        <w:t>tektonon</w:t>
      </w:r>
      <w:proofErr w:type="spellEnd"/>
      <w:r w:rsidRPr="0080027E">
        <w:rPr>
          <w:color w:val="000000" w:themeColor="text1"/>
        </w:rPr>
        <w:t xml:space="preserve"> lévő spórák </w:t>
      </w:r>
      <w:proofErr w:type="spellStart"/>
      <w:r w:rsidRPr="0080027E">
        <w:rPr>
          <w:color w:val="000000" w:themeColor="text1"/>
        </w:rPr>
        <w:t>getterje</w:t>
      </w:r>
      <w:proofErr w:type="spellEnd"/>
    </w:p>
    <w:p w14:paraId="737E0B01" w14:textId="77777777" w:rsidR="00F62E28" w:rsidRPr="0080027E" w:rsidRDefault="00F62E28" w:rsidP="00F62E28">
      <w:pPr>
        <w:numPr>
          <w:ilvl w:val="0"/>
          <w:numId w:val="18"/>
        </w:numPr>
        <w:suppressAutoHyphens/>
        <w:rPr>
          <w:color w:val="000000" w:themeColor="text1"/>
        </w:rPr>
      </w:pPr>
      <w:r w:rsidRPr="0080027E">
        <w:rPr>
          <w:rStyle w:val="magyarazatChar"/>
          <w:b/>
          <w:color w:val="000000" w:themeColor="text1"/>
        </w:rPr>
        <w:t>+</w:t>
      </w:r>
      <w:proofErr w:type="spellStart"/>
      <w:r w:rsidRPr="0080027E">
        <w:rPr>
          <w:rStyle w:val="magyarazatChar"/>
          <w:b/>
          <w:color w:val="000000" w:themeColor="text1"/>
        </w:rPr>
        <w:t>setSpores</w:t>
      </w:r>
      <w:proofErr w:type="spellEnd"/>
      <w:r w:rsidRPr="0080027E">
        <w:rPr>
          <w:rStyle w:val="magyarazatChar"/>
          <w:b/>
          <w:color w:val="000000" w:themeColor="text1"/>
        </w:rPr>
        <w:t>(</w:t>
      </w:r>
      <w:proofErr w:type="spellStart"/>
      <w:r w:rsidRPr="0080027E">
        <w:rPr>
          <w:rStyle w:val="magyarazatChar"/>
          <w:b/>
          <w:color w:val="000000" w:themeColor="text1"/>
        </w:rPr>
        <w:t>spores</w:t>
      </w:r>
      <w:proofErr w:type="spellEnd"/>
      <w:r w:rsidRPr="0080027E">
        <w:rPr>
          <w:rStyle w:val="magyarazatChar"/>
          <w:b/>
          <w:color w:val="000000" w:themeColor="text1"/>
        </w:rPr>
        <w:t xml:space="preserve">: </w:t>
      </w:r>
      <w:proofErr w:type="spellStart"/>
      <w:r w:rsidRPr="0080027E">
        <w:rPr>
          <w:rStyle w:val="magyarazatChar"/>
          <w:b/>
          <w:color w:val="000000" w:themeColor="text1"/>
        </w:rPr>
        <w:t>Queue</w:t>
      </w:r>
      <w:proofErr w:type="spellEnd"/>
      <w:r w:rsidRPr="0080027E">
        <w:rPr>
          <w:rStyle w:val="magyarazatChar"/>
          <w:b/>
          <w:color w:val="000000" w:themeColor="text1"/>
        </w:rPr>
        <w:t>&lt;</w:t>
      </w:r>
      <w:proofErr w:type="spellStart"/>
      <w:r w:rsidRPr="0080027E">
        <w:rPr>
          <w:rStyle w:val="magyarazatChar"/>
          <w:b/>
          <w:color w:val="000000" w:themeColor="text1"/>
        </w:rPr>
        <w:t>Spore</w:t>
      </w:r>
      <w:proofErr w:type="spellEnd"/>
      <w:r w:rsidRPr="0080027E">
        <w:rPr>
          <w:rStyle w:val="magyarazatChar"/>
          <w:b/>
          <w:color w:val="000000" w:themeColor="text1"/>
        </w:rPr>
        <w:t xml:space="preserve">&gt;): </w:t>
      </w:r>
      <w:proofErr w:type="spellStart"/>
      <w:r w:rsidRPr="0080027E">
        <w:rPr>
          <w:rStyle w:val="magyarazatChar"/>
          <w:b/>
          <w:color w:val="000000" w:themeColor="text1"/>
        </w:rPr>
        <w:t>void</w:t>
      </w:r>
      <w:proofErr w:type="spellEnd"/>
    </w:p>
    <w:p w14:paraId="457910BC" w14:textId="77777777" w:rsidR="00F62E28" w:rsidRPr="0080027E" w:rsidRDefault="00F62E28" w:rsidP="00F62E28">
      <w:pPr>
        <w:ind w:left="720"/>
        <w:rPr>
          <w:rStyle w:val="magyarazatChar"/>
          <w:b/>
          <w:color w:val="000000" w:themeColor="text1"/>
        </w:rPr>
      </w:pPr>
      <w:r w:rsidRPr="0080027E">
        <w:rPr>
          <w:color w:val="000000" w:themeColor="text1"/>
        </w:rPr>
        <w:t xml:space="preserve">A </w:t>
      </w:r>
      <w:proofErr w:type="spellStart"/>
      <w:r w:rsidRPr="0080027E">
        <w:rPr>
          <w:color w:val="000000" w:themeColor="text1"/>
        </w:rPr>
        <w:t>tektonon</w:t>
      </w:r>
      <w:proofErr w:type="spellEnd"/>
      <w:r w:rsidRPr="0080027E">
        <w:rPr>
          <w:color w:val="000000" w:themeColor="text1"/>
        </w:rPr>
        <w:t xml:space="preserve"> lévő spórák </w:t>
      </w:r>
      <w:proofErr w:type="spellStart"/>
      <w:r w:rsidRPr="0080027E">
        <w:rPr>
          <w:color w:val="000000" w:themeColor="text1"/>
        </w:rPr>
        <w:t>setterje</w:t>
      </w:r>
      <w:proofErr w:type="spellEnd"/>
    </w:p>
    <w:p w14:paraId="5083E160" w14:textId="77777777" w:rsidR="00F62E28" w:rsidRPr="0080027E" w:rsidRDefault="00F62E28" w:rsidP="00F62E28">
      <w:pPr>
        <w:numPr>
          <w:ilvl w:val="0"/>
          <w:numId w:val="18"/>
        </w:numPr>
        <w:suppressAutoHyphens/>
        <w:rPr>
          <w:color w:val="000000" w:themeColor="text1"/>
        </w:rPr>
      </w:pPr>
      <w:r w:rsidRPr="0080027E">
        <w:rPr>
          <w:rStyle w:val="magyarazatChar"/>
          <w:b/>
          <w:color w:val="000000" w:themeColor="text1"/>
        </w:rPr>
        <w:t>+</w:t>
      </w:r>
      <w:proofErr w:type="spellStart"/>
      <w:r w:rsidRPr="0080027E">
        <w:rPr>
          <w:rStyle w:val="magyarazatChar"/>
          <w:b/>
          <w:color w:val="000000" w:themeColor="text1"/>
        </w:rPr>
        <w:t>getMushroomBody</w:t>
      </w:r>
      <w:proofErr w:type="spellEnd"/>
      <w:r w:rsidRPr="0080027E">
        <w:rPr>
          <w:rStyle w:val="magyarazatChar"/>
          <w:b/>
          <w:color w:val="000000" w:themeColor="text1"/>
        </w:rPr>
        <w:t xml:space="preserve">(): </w:t>
      </w:r>
      <w:proofErr w:type="spellStart"/>
      <w:r w:rsidRPr="0080027E">
        <w:rPr>
          <w:rStyle w:val="magyarazatChar"/>
          <w:b/>
          <w:color w:val="000000" w:themeColor="text1"/>
        </w:rPr>
        <w:t>MushroomBody</w:t>
      </w:r>
      <w:proofErr w:type="spellEnd"/>
    </w:p>
    <w:p w14:paraId="6E69FAFC" w14:textId="77777777" w:rsidR="00F62E28" w:rsidRPr="0080027E" w:rsidRDefault="00F62E28" w:rsidP="00F62E28">
      <w:pPr>
        <w:ind w:left="720"/>
        <w:rPr>
          <w:rStyle w:val="magyarazatChar"/>
          <w:b/>
          <w:color w:val="000000" w:themeColor="text1"/>
        </w:rPr>
      </w:pPr>
      <w:r w:rsidRPr="0080027E">
        <w:rPr>
          <w:color w:val="000000" w:themeColor="text1"/>
        </w:rPr>
        <w:t xml:space="preserve">A </w:t>
      </w:r>
      <w:proofErr w:type="spellStart"/>
      <w:r w:rsidRPr="0080027E">
        <w:rPr>
          <w:color w:val="000000" w:themeColor="text1"/>
        </w:rPr>
        <w:t>tektonon</w:t>
      </w:r>
      <w:proofErr w:type="spellEnd"/>
      <w:r w:rsidRPr="0080027E">
        <w:rPr>
          <w:color w:val="000000" w:themeColor="text1"/>
        </w:rPr>
        <w:t xml:space="preserve"> lévő gombatest </w:t>
      </w:r>
      <w:proofErr w:type="spellStart"/>
      <w:r w:rsidRPr="0080027E">
        <w:rPr>
          <w:color w:val="000000" w:themeColor="text1"/>
        </w:rPr>
        <w:t>getterje</w:t>
      </w:r>
      <w:proofErr w:type="spellEnd"/>
    </w:p>
    <w:p w14:paraId="72CE90F3" w14:textId="77777777" w:rsidR="00F62E28" w:rsidRPr="0080027E" w:rsidRDefault="00F62E28" w:rsidP="00F62E28">
      <w:pPr>
        <w:numPr>
          <w:ilvl w:val="0"/>
          <w:numId w:val="18"/>
        </w:numPr>
        <w:suppressAutoHyphens/>
        <w:rPr>
          <w:color w:val="000000" w:themeColor="text1"/>
        </w:rPr>
      </w:pPr>
      <w:r w:rsidRPr="0080027E">
        <w:rPr>
          <w:rStyle w:val="magyarazatChar"/>
          <w:b/>
          <w:color w:val="000000" w:themeColor="text1"/>
        </w:rPr>
        <w:t>+</w:t>
      </w:r>
      <w:proofErr w:type="spellStart"/>
      <w:r w:rsidRPr="0080027E">
        <w:rPr>
          <w:rStyle w:val="magyarazatChar"/>
          <w:b/>
          <w:color w:val="000000" w:themeColor="text1"/>
        </w:rPr>
        <w:t>setMushroomBody</w:t>
      </w:r>
      <w:proofErr w:type="spellEnd"/>
      <w:r w:rsidRPr="0080027E">
        <w:rPr>
          <w:rStyle w:val="magyarazatChar"/>
          <w:b/>
          <w:color w:val="000000" w:themeColor="text1"/>
        </w:rPr>
        <w:t>(</w:t>
      </w:r>
      <w:proofErr w:type="spellStart"/>
      <w:r w:rsidRPr="0080027E">
        <w:rPr>
          <w:rStyle w:val="magyarazatChar"/>
          <w:b/>
          <w:color w:val="000000" w:themeColor="text1"/>
        </w:rPr>
        <w:t>mushroomBody</w:t>
      </w:r>
      <w:proofErr w:type="spellEnd"/>
      <w:r w:rsidRPr="0080027E">
        <w:rPr>
          <w:rStyle w:val="magyarazatChar"/>
          <w:b/>
          <w:color w:val="000000" w:themeColor="text1"/>
        </w:rPr>
        <w:t xml:space="preserve">: </w:t>
      </w:r>
      <w:proofErr w:type="spellStart"/>
      <w:r w:rsidRPr="0080027E">
        <w:rPr>
          <w:rStyle w:val="magyarazatChar"/>
          <w:b/>
          <w:color w:val="000000" w:themeColor="text1"/>
        </w:rPr>
        <w:t>MushroomBody</w:t>
      </w:r>
      <w:proofErr w:type="spellEnd"/>
      <w:r w:rsidRPr="0080027E">
        <w:rPr>
          <w:rStyle w:val="magyarazatChar"/>
          <w:b/>
          <w:color w:val="000000" w:themeColor="text1"/>
        </w:rPr>
        <w:t xml:space="preserve">): </w:t>
      </w:r>
      <w:proofErr w:type="spellStart"/>
      <w:r w:rsidRPr="0080027E">
        <w:rPr>
          <w:rStyle w:val="magyarazatChar"/>
          <w:b/>
          <w:color w:val="000000" w:themeColor="text1"/>
        </w:rPr>
        <w:t>void</w:t>
      </w:r>
      <w:proofErr w:type="spellEnd"/>
    </w:p>
    <w:p w14:paraId="799BC0C5" w14:textId="77777777" w:rsidR="00F62E28" w:rsidRPr="0080027E" w:rsidRDefault="00F62E28" w:rsidP="00F62E28">
      <w:pPr>
        <w:ind w:left="720"/>
        <w:rPr>
          <w:rStyle w:val="magyarazatChar"/>
          <w:b/>
          <w:color w:val="000000" w:themeColor="text1"/>
        </w:rPr>
      </w:pPr>
      <w:r w:rsidRPr="0080027E">
        <w:rPr>
          <w:color w:val="000000" w:themeColor="text1"/>
        </w:rPr>
        <w:t xml:space="preserve">A </w:t>
      </w:r>
      <w:proofErr w:type="spellStart"/>
      <w:r w:rsidRPr="0080027E">
        <w:rPr>
          <w:color w:val="000000" w:themeColor="text1"/>
        </w:rPr>
        <w:t>tektonon</w:t>
      </w:r>
      <w:proofErr w:type="spellEnd"/>
      <w:r w:rsidRPr="0080027E">
        <w:rPr>
          <w:color w:val="000000" w:themeColor="text1"/>
        </w:rPr>
        <w:t xml:space="preserve"> lévő gombatest </w:t>
      </w:r>
      <w:proofErr w:type="spellStart"/>
      <w:r w:rsidRPr="0080027E">
        <w:rPr>
          <w:color w:val="000000" w:themeColor="text1"/>
        </w:rPr>
        <w:t>setterje</w:t>
      </w:r>
      <w:proofErr w:type="spellEnd"/>
    </w:p>
    <w:p w14:paraId="673F4791" w14:textId="77777777" w:rsidR="00F62E28" w:rsidRPr="0080027E" w:rsidRDefault="00F62E28" w:rsidP="00F62E28">
      <w:pPr>
        <w:numPr>
          <w:ilvl w:val="0"/>
          <w:numId w:val="18"/>
        </w:numPr>
        <w:suppressAutoHyphens/>
        <w:rPr>
          <w:color w:val="000000" w:themeColor="text1"/>
        </w:rPr>
      </w:pPr>
      <w:r w:rsidRPr="0080027E">
        <w:rPr>
          <w:rStyle w:val="magyarazatChar"/>
          <w:b/>
          <w:color w:val="000000" w:themeColor="text1"/>
        </w:rPr>
        <w:t>+</w:t>
      </w:r>
      <w:proofErr w:type="spellStart"/>
      <w:r w:rsidRPr="0080027E">
        <w:rPr>
          <w:rStyle w:val="magyarazatChar"/>
          <w:b/>
          <w:color w:val="000000" w:themeColor="text1"/>
        </w:rPr>
        <w:t>getMycelia</w:t>
      </w:r>
      <w:proofErr w:type="spellEnd"/>
      <w:r w:rsidRPr="0080027E">
        <w:rPr>
          <w:rStyle w:val="magyarazatChar"/>
          <w:b/>
          <w:color w:val="000000" w:themeColor="text1"/>
        </w:rPr>
        <w:t xml:space="preserve">(): </w:t>
      </w:r>
      <w:proofErr w:type="spellStart"/>
      <w:r w:rsidRPr="0080027E">
        <w:rPr>
          <w:rStyle w:val="magyarazatChar"/>
          <w:b/>
          <w:color w:val="000000" w:themeColor="text1"/>
        </w:rPr>
        <w:t>Queue</w:t>
      </w:r>
      <w:proofErr w:type="spellEnd"/>
      <w:r w:rsidRPr="0080027E">
        <w:rPr>
          <w:rStyle w:val="magyarazatChar"/>
          <w:b/>
          <w:color w:val="000000" w:themeColor="text1"/>
        </w:rPr>
        <w:t>&lt;</w:t>
      </w:r>
      <w:proofErr w:type="spellStart"/>
      <w:r w:rsidRPr="0080027E">
        <w:rPr>
          <w:rStyle w:val="magyarazatChar"/>
          <w:b/>
          <w:color w:val="000000" w:themeColor="text1"/>
        </w:rPr>
        <w:t>Mycelium</w:t>
      </w:r>
      <w:proofErr w:type="spellEnd"/>
      <w:r w:rsidRPr="0080027E">
        <w:rPr>
          <w:rStyle w:val="magyarazatChar"/>
          <w:b/>
          <w:color w:val="000000" w:themeColor="text1"/>
        </w:rPr>
        <w:t>&gt;</w:t>
      </w:r>
    </w:p>
    <w:p w14:paraId="01A96537" w14:textId="77777777" w:rsidR="00F62E28" w:rsidRPr="0080027E" w:rsidRDefault="00F62E28" w:rsidP="00F62E28">
      <w:pPr>
        <w:ind w:left="720"/>
        <w:rPr>
          <w:rStyle w:val="magyarazatChar"/>
          <w:b/>
          <w:color w:val="000000" w:themeColor="text1"/>
        </w:rPr>
      </w:pPr>
      <w:r w:rsidRPr="0080027E">
        <w:rPr>
          <w:color w:val="000000" w:themeColor="text1"/>
        </w:rPr>
        <w:t xml:space="preserve">A </w:t>
      </w:r>
      <w:proofErr w:type="spellStart"/>
      <w:r w:rsidRPr="0080027E">
        <w:rPr>
          <w:color w:val="000000" w:themeColor="text1"/>
        </w:rPr>
        <w:t>tektonon</w:t>
      </w:r>
      <w:proofErr w:type="spellEnd"/>
      <w:r w:rsidRPr="0080027E">
        <w:rPr>
          <w:color w:val="000000" w:themeColor="text1"/>
        </w:rPr>
        <w:t xml:space="preserve"> lévő gombafonalak </w:t>
      </w:r>
      <w:proofErr w:type="spellStart"/>
      <w:r w:rsidRPr="0080027E">
        <w:rPr>
          <w:color w:val="000000" w:themeColor="text1"/>
        </w:rPr>
        <w:t>getterje</w:t>
      </w:r>
      <w:proofErr w:type="spellEnd"/>
    </w:p>
    <w:p w14:paraId="5A9C92CB" w14:textId="77777777" w:rsidR="00F62E28" w:rsidRPr="0080027E" w:rsidRDefault="00F62E28" w:rsidP="00F62E28">
      <w:pPr>
        <w:numPr>
          <w:ilvl w:val="0"/>
          <w:numId w:val="18"/>
        </w:numPr>
        <w:suppressAutoHyphens/>
        <w:rPr>
          <w:color w:val="000000" w:themeColor="text1"/>
        </w:rPr>
      </w:pPr>
      <w:r w:rsidRPr="0080027E">
        <w:rPr>
          <w:rStyle w:val="magyarazatChar"/>
          <w:b/>
          <w:color w:val="000000" w:themeColor="text1"/>
        </w:rPr>
        <w:t>+</w:t>
      </w:r>
      <w:proofErr w:type="spellStart"/>
      <w:r w:rsidRPr="0080027E">
        <w:rPr>
          <w:rStyle w:val="magyarazatChar"/>
          <w:b/>
          <w:color w:val="000000" w:themeColor="text1"/>
        </w:rPr>
        <w:t>setMycelia</w:t>
      </w:r>
      <w:proofErr w:type="spellEnd"/>
      <w:r w:rsidRPr="0080027E">
        <w:rPr>
          <w:rStyle w:val="magyarazatChar"/>
          <w:b/>
          <w:color w:val="000000" w:themeColor="text1"/>
        </w:rPr>
        <w:t>(</w:t>
      </w:r>
      <w:proofErr w:type="spellStart"/>
      <w:r w:rsidRPr="0080027E">
        <w:rPr>
          <w:rStyle w:val="magyarazatChar"/>
          <w:b/>
          <w:color w:val="000000" w:themeColor="text1"/>
        </w:rPr>
        <w:t>mycelia</w:t>
      </w:r>
      <w:proofErr w:type="spellEnd"/>
      <w:r w:rsidRPr="0080027E">
        <w:rPr>
          <w:rStyle w:val="magyarazatChar"/>
          <w:b/>
          <w:color w:val="000000" w:themeColor="text1"/>
        </w:rPr>
        <w:t xml:space="preserve">: </w:t>
      </w:r>
      <w:proofErr w:type="spellStart"/>
      <w:r w:rsidRPr="0080027E">
        <w:rPr>
          <w:rStyle w:val="magyarazatChar"/>
          <w:b/>
          <w:color w:val="000000" w:themeColor="text1"/>
        </w:rPr>
        <w:t>Queue</w:t>
      </w:r>
      <w:proofErr w:type="spellEnd"/>
      <w:r w:rsidRPr="0080027E">
        <w:rPr>
          <w:rStyle w:val="magyarazatChar"/>
          <w:b/>
          <w:color w:val="000000" w:themeColor="text1"/>
        </w:rPr>
        <w:t>&lt;</w:t>
      </w:r>
      <w:proofErr w:type="spellStart"/>
      <w:r w:rsidRPr="0080027E">
        <w:rPr>
          <w:rStyle w:val="magyarazatChar"/>
          <w:b/>
          <w:color w:val="000000" w:themeColor="text1"/>
        </w:rPr>
        <w:t>Mycelium</w:t>
      </w:r>
      <w:proofErr w:type="spellEnd"/>
      <w:r w:rsidRPr="0080027E">
        <w:rPr>
          <w:rStyle w:val="magyarazatChar"/>
          <w:b/>
          <w:color w:val="000000" w:themeColor="text1"/>
        </w:rPr>
        <w:t xml:space="preserve">&gt;): </w:t>
      </w:r>
      <w:proofErr w:type="spellStart"/>
      <w:r w:rsidRPr="0080027E">
        <w:rPr>
          <w:rStyle w:val="magyarazatChar"/>
          <w:b/>
          <w:color w:val="000000" w:themeColor="text1"/>
        </w:rPr>
        <w:t>void</w:t>
      </w:r>
      <w:proofErr w:type="spellEnd"/>
    </w:p>
    <w:p w14:paraId="43B86F35" w14:textId="77777777" w:rsidR="00F62E28" w:rsidRPr="0080027E" w:rsidRDefault="00F62E28" w:rsidP="00F62E28">
      <w:pPr>
        <w:ind w:left="720"/>
        <w:rPr>
          <w:rStyle w:val="magyarazatChar"/>
          <w:b/>
          <w:color w:val="000000" w:themeColor="text1"/>
        </w:rPr>
      </w:pPr>
      <w:r w:rsidRPr="0080027E">
        <w:rPr>
          <w:color w:val="000000" w:themeColor="text1"/>
        </w:rPr>
        <w:t xml:space="preserve">A </w:t>
      </w:r>
      <w:proofErr w:type="spellStart"/>
      <w:r w:rsidRPr="0080027E">
        <w:rPr>
          <w:color w:val="000000" w:themeColor="text1"/>
        </w:rPr>
        <w:t>tektonon</w:t>
      </w:r>
      <w:proofErr w:type="spellEnd"/>
      <w:r w:rsidRPr="0080027E">
        <w:rPr>
          <w:color w:val="000000" w:themeColor="text1"/>
        </w:rPr>
        <w:t xml:space="preserve"> lévő gombafonalak </w:t>
      </w:r>
      <w:proofErr w:type="spellStart"/>
      <w:r w:rsidRPr="0080027E">
        <w:rPr>
          <w:color w:val="000000" w:themeColor="text1"/>
        </w:rPr>
        <w:t>setterje</w:t>
      </w:r>
      <w:proofErr w:type="spellEnd"/>
    </w:p>
    <w:p w14:paraId="158F140E" w14:textId="77777777" w:rsidR="00F62E28" w:rsidRPr="0080027E" w:rsidRDefault="00F62E28" w:rsidP="00F62E28">
      <w:pPr>
        <w:numPr>
          <w:ilvl w:val="0"/>
          <w:numId w:val="18"/>
        </w:numPr>
        <w:suppressAutoHyphens/>
        <w:rPr>
          <w:rStyle w:val="magyarazatChar"/>
          <w:color w:val="000000" w:themeColor="text1"/>
        </w:rPr>
      </w:pPr>
      <w:r w:rsidRPr="0080027E">
        <w:rPr>
          <w:rStyle w:val="magyarazatChar"/>
          <w:b/>
          <w:color w:val="000000" w:themeColor="text1"/>
        </w:rPr>
        <w:t>+</w:t>
      </w:r>
      <w:proofErr w:type="spellStart"/>
      <w:r w:rsidRPr="0080027E">
        <w:rPr>
          <w:rStyle w:val="magyarazatChar"/>
          <w:b/>
          <w:color w:val="000000" w:themeColor="text1"/>
        </w:rPr>
        <w:t>distance</w:t>
      </w:r>
      <w:proofErr w:type="spellEnd"/>
      <w:r w:rsidRPr="0080027E">
        <w:rPr>
          <w:rStyle w:val="magyarazatChar"/>
          <w:b/>
          <w:color w:val="000000" w:themeColor="text1"/>
        </w:rPr>
        <w:t>(</w:t>
      </w:r>
      <w:proofErr w:type="spellStart"/>
      <w:r w:rsidRPr="0080027E">
        <w:rPr>
          <w:rStyle w:val="magyarazatChar"/>
          <w:b/>
          <w:color w:val="000000" w:themeColor="text1"/>
        </w:rPr>
        <w:t>tecton</w:t>
      </w:r>
      <w:proofErr w:type="spellEnd"/>
      <w:r w:rsidRPr="0080027E">
        <w:rPr>
          <w:rStyle w:val="magyarazatChar"/>
          <w:b/>
          <w:color w:val="000000" w:themeColor="text1"/>
        </w:rPr>
        <w:t xml:space="preserve">: </w:t>
      </w:r>
      <w:proofErr w:type="spellStart"/>
      <w:r w:rsidRPr="0080027E">
        <w:rPr>
          <w:rStyle w:val="magyarazatChar"/>
          <w:b/>
          <w:color w:val="000000" w:themeColor="text1"/>
        </w:rPr>
        <w:t>Tecton</w:t>
      </w:r>
      <w:proofErr w:type="spellEnd"/>
      <w:r w:rsidRPr="0080027E">
        <w:rPr>
          <w:rStyle w:val="magyarazatChar"/>
          <w:b/>
          <w:color w:val="000000" w:themeColor="text1"/>
        </w:rPr>
        <w:t xml:space="preserve">): int </w:t>
      </w:r>
    </w:p>
    <w:p w14:paraId="2D0121B9" w14:textId="77777777" w:rsidR="00F62E28" w:rsidRDefault="00F62E28" w:rsidP="00F62E28">
      <w:pPr>
        <w:ind w:left="720"/>
        <w:rPr>
          <w:rStyle w:val="magyarazatChar"/>
          <w:color w:val="000000" w:themeColor="text1"/>
        </w:rPr>
      </w:pPr>
      <w:r w:rsidRPr="0080027E">
        <w:rPr>
          <w:rStyle w:val="magyarazatChar"/>
          <w:color w:val="000000" w:themeColor="text1"/>
        </w:rPr>
        <w:t xml:space="preserve">A függvény megadja, hogy milyen messze van egy cél </w:t>
      </w:r>
      <w:proofErr w:type="spellStart"/>
      <w:r w:rsidRPr="0080027E">
        <w:rPr>
          <w:rStyle w:val="magyarazatChar"/>
          <w:color w:val="000000" w:themeColor="text1"/>
        </w:rPr>
        <w:t>tekton</w:t>
      </w:r>
      <w:proofErr w:type="spellEnd"/>
      <w:r w:rsidRPr="0080027E">
        <w:rPr>
          <w:rStyle w:val="magyarazatChar"/>
          <w:color w:val="000000" w:themeColor="text1"/>
        </w:rPr>
        <w:t xml:space="preserve"> a jelenlegi </w:t>
      </w:r>
      <w:proofErr w:type="spellStart"/>
      <w:r w:rsidRPr="0080027E">
        <w:rPr>
          <w:rStyle w:val="magyarazatChar"/>
          <w:color w:val="000000" w:themeColor="text1"/>
        </w:rPr>
        <w:t>tektontól</w:t>
      </w:r>
      <w:proofErr w:type="spellEnd"/>
      <w:r w:rsidRPr="0080027E">
        <w:rPr>
          <w:rStyle w:val="magyarazatChar"/>
          <w:color w:val="000000" w:themeColor="text1"/>
        </w:rPr>
        <w:t xml:space="preserve"> (ezt a metódust a spórák kilövés miatt kell használni, hogy az adott gombatest tudja, hogy melyik </w:t>
      </w:r>
      <w:proofErr w:type="spellStart"/>
      <w:r w:rsidRPr="0080027E">
        <w:rPr>
          <w:rStyle w:val="magyarazatChar"/>
          <w:color w:val="000000" w:themeColor="text1"/>
        </w:rPr>
        <w:t>tektonra</w:t>
      </w:r>
      <w:proofErr w:type="spellEnd"/>
      <w:r w:rsidRPr="0080027E">
        <w:rPr>
          <w:rStyle w:val="magyarazatChar"/>
          <w:color w:val="000000" w:themeColor="text1"/>
        </w:rPr>
        <w:t xml:space="preserve"> szabad, vagy nem, spórát lőjön)</w:t>
      </w:r>
    </w:p>
    <w:p w14:paraId="1F77785F" w14:textId="77777777" w:rsidR="00F62E28" w:rsidRPr="0080027E" w:rsidRDefault="00F62E28" w:rsidP="00F62E28">
      <w:pPr>
        <w:ind w:left="720"/>
        <w:rPr>
          <w:rFonts w:ascii="Cascadia Mono" w:hAnsi="Cascadia Mono" w:cs="Cascadia Mono"/>
          <w:color w:val="000000" w:themeColor="text1"/>
          <w:sz w:val="19"/>
          <w:szCs w:val="19"/>
        </w:rPr>
      </w:pPr>
    </w:p>
    <w:p w14:paraId="455196E6" w14:textId="77777777" w:rsidR="00F62E28" w:rsidRPr="0080027E" w:rsidRDefault="00F62E28" w:rsidP="00F62E28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proofErr w:type="spellStart"/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>procedure</w:t>
      </w:r>
      <w:proofErr w:type="spellEnd"/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>distance</w:t>
      </w:r>
      <w:proofErr w:type="spellEnd"/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>(</w:t>
      </w:r>
      <w:proofErr w:type="spellStart"/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>target_tecton</w:t>
      </w:r>
      <w:proofErr w:type="spellEnd"/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>):</w:t>
      </w:r>
    </w:p>
    <w:p w14:paraId="6616CCD8" w14:textId="77777777" w:rsidR="00F62E28" w:rsidRPr="0080027E" w:rsidRDefault="00F62E28" w:rsidP="00F62E28">
      <w:pPr>
        <w:rPr>
          <w:rFonts w:ascii="Cascadia Mono" w:hAnsi="Cascadia Mono" w:cs="Cascadia Mono"/>
          <w:color w:val="000000" w:themeColor="text1"/>
          <w:sz w:val="19"/>
          <w:szCs w:val="19"/>
        </w:rPr>
      </w:pPr>
    </w:p>
    <w:p w14:paraId="13BD6BC3" w14:textId="77777777" w:rsidR="00F62E28" w:rsidRPr="0080027E" w:rsidRDefault="00F62E28" w:rsidP="00F62E28">
      <w:pPr>
        <w:rPr>
          <w:rFonts w:ascii="Cascadia Mono" w:eastAsia="Cascadia Mono" w:hAnsi="Cascadia Mono" w:cs="Cascadia Mono"/>
          <w:color w:val="000000" w:themeColor="text1"/>
          <w:sz w:val="19"/>
          <w:szCs w:val="19"/>
        </w:rPr>
      </w:pPr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 xml:space="preserve">// </w:t>
      </w:r>
      <w:proofErr w:type="spellStart"/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>Inicializ</w:t>
      </w:r>
      <w:r>
        <w:rPr>
          <w:rFonts w:ascii="Cascadia Mono" w:hAnsi="Cascadia Mono" w:cs="Cascadia Mono"/>
          <w:color w:val="000000" w:themeColor="text1"/>
          <w:sz w:val="19"/>
          <w:szCs w:val="19"/>
        </w:rPr>
        <w:t>á</w:t>
      </w:r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>ci</w:t>
      </w:r>
      <w:r>
        <w:rPr>
          <w:rFonts w:ascii="Cascadia Mono" w:hAnsi="Cascadia Mono" w:cs="Cascadia Mono"/>
          <w:color w:val="000000" w:themeColor="text1"/>
          <w:sz w:val="19"/>
          <w:szCs w:val="19"/>
        </w:rPr>
        <w:t>ó</w:t>
      </w:r>
      <w:proofErr w:type="spellEnd"/>
    </w:p>
    <w:p w14:paraId="64DBE3E4" w14:textId="77777777" w:rsidR="00F62E28" w:rsidRPr="0080027E" w:rsidRDefault="00F62E28" w:rsidP="00F62E28">
      <w:pPr>
        <w:rPr>
          <w:rFonts w:ascii="Cascadia Mono" w:eastAsia="Cascadia Mono" w:hAnsi="Cascadia Mono" w:cs="Cascadia Mono"/>
          <w:color w:val="000000" w:themeColor="text1"/>
          <w:sz w:val="19"/>
          <w:szCs w:val="19"/>
        </w:rPr>
      </w:pPr>
      <w:r w:rsidRPr="0080027E">
        <w:rPr>
          <w:rFonts w:ascii="Cascadia Mono" w:eastAsia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>distances</w:t>
      </w:r>
      <w:proofErr w:type="spellEnd"/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← </w:t>
      </w:r>
      <w:r w:rsidRPr="0080027E">
        <w:rPr>
          <w:rFonts w:ascii="Cascadia Mono" w:hAnsi="Cascadia Mono" w:cs="Cascadia Mono"/>
          <w:color w:val="000000" w:themeColor="text1"/>
          <w:sz w:val="19"/>
          <w:szCs w:val="19"/>
          <w:lang w:eastAsia="zh-CN"/>
        </w:rPr>
        <w:t>CREATE</w:t>
      </w:r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>new</w:t>
      </w:r>
      <w:proofErr w:type="spellEnd"/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Map (</w:t>
      </w:r>
      <w:proofErr w:type="spellStart"/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>to</w:t>
      </w:r>
      <w:proofErr w:type="spellEnd"/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>store</w:t>
      </w:r>
      <w:proofErr w:type="spellEnd"/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>Tecton</w:t>
      </w:r>
      <w:proofErr w:type="spellEnd"/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→ Integer </w:t>
      </w:r>
      <w:proofErr w:type="spellStart"/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>distance</w:t>
      </w:r>
      <w:proofErr w:type="spellEnd"/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>)</w:t>
      </w:r>
    </w:p>
    <w:p w14:paraId="62C289AD" w14:textId="77777777" w:rsidR="00F62E28" w:rsidRPr="0080027E" w:rsidRDefault="00F62E28" w:rsidP="00F62E28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80027E">
        <w:rPr>
          <w:rFonts w:ascii="Cascadia Mono" w:eastAsia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>queue</w:t>
      </w:r>
      <w:proofErr w:type="spellEnd"/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← </w:t>
      </w:r>
      <w:r w:rsidRPr="0080027E">
        <w:rPr>
          <w:rFonts w:ascii="Cascadia Mono" w:hAnsi="Cascadia Mono" w:cs="Cascadia Mono"/>
          <w:color w:val="000000" w:themeColor="text1"/>
          <w:sz w:val="19"/>
          <w:szCs w:val="19"/>
          <w:lang w:eastAsia="zh-CN"/>
        </w:rPr>
        <w:t>CREATE</w:t>
      </w:r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>new</w:t>
      </w:r>
      <w:proofErr w:type="spellEnd"/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>Queue</w:t>
      </w:r>
      <w:proofErr w:type="spellEnd"/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(</w:t>
      </w:r>
      <w:proofErr w:type="spellStart"/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>to</w:t>
      </w:r>
      <w:proofErr w:type="spellEnd"/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>store</w:t>
      </w:r>
      <w:proofErr w:type="spellEnd"/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>Tectons</w:t>
      </w:r>
      <w:proofErr w:type="spellEnd"/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>to</w:t>
      </w:r>
      <w:proofErr w:type="spellEnd"/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>visit</w:t>
      </w:r>
      <w:proofErr w:type="spellEnd"/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>)</w:t>
      </w:r>
    </w:p>
    <w:p w14:paraId="5C28A89C" w14:textId="77777777" w:rsidR="00F62E28" w:rsidRPr="0080027E" w:rsidRDefault="00F62E28" w:rsidP="00F62E28">
      <w:pPr>
        <w:rPr>
          <w:rFonts w:ascii="Cascadia Mono" w:hAnsi="Cascadia Mono" w:cs="Cascadia Mono"/>
          <w:color w:val="000000" w:themeColor="text1"/>
          <w:sz w:val="19"/>
          <w:szCs w:val="19"/>
        </w:rPr>
      </w:pPr>
    </w:p>
    <w:p w14:paraId="1ED93EB1" w14:textId="77777777" w:rsidR="00F62E28" w:rsidRPr="0080027E" w:rsidRDefault="00F62E28" w:rsidP="00F62E28">
      <w:pPr>
        <w:rPr>
          <w:rFonts w:ascii="Cascadia Mono" w:eastAsia="Cascadia Mono" w:hAnsi="Cascadia Mono" w:cs="Cascadia Mono"/>
          <w:color w:val="000000" w:themeColor="text1"/>
          <w:sz w:val="19"/>
          <w:szCs w:val="19"/>
        </w:rPr>
      </w:pPr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 xml:space="preserve">// BFS elindítása az adott </w:t>
      </w:r>
      <w:proofErr w:type="spellStart"/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>Tectonrol</w:t>
      </w:r>
      <w:proofErr w:type="spellEnd"/>
    </w:p>
    <w:p w14:paraId="0F46D3DC" w14:textId="77777777" w:rsidR="00F62E28" w:rsidRPr="0080027E" w:rsidRDefault="00F62E28" w:rsidP="00F62E28">
      <w:pPr>
        <w:rPr>
          <w:rFonts w:ascii="Cascadia Mono" w:eastAsia="Cascadia Mono" w:hAnsi="Cascadia Mono" w:cs="Cascadia Mono"/>
          <w:color w:val="000000" w:themeColor="text1"/>
          <w:sz w:val="19"/>
          <w:szCs w:val="19"/>
        </w:rPr>
      </w:pPr>
      <w:r w:rsidRPr="0080027E">
        <w:rPr>
          <w:rFonts w:ascii="Cascadia Mono" w:eastAsia="Cascadia Mono" w:hAnsi="Cascadia Mono" w:cs="Cascadia Mono"/>
          <w:color w:val="000000" w:themeColor="text1"/>
          <w:sz w:val="19"/>
          <w:szCs w:val="19"/>
        </w:rPr>
        <w:t xml:space="preserve"> </w:t>
      </w:r>
      <w:r w:rsidRPr="0080027E">
        <w:rPr>
          <w:rFonts w:ascii="Cascadia Mono" w:hAnsi="Cascadia Mono" w:cs="Cascadia Mono"/>
          <w:color w:val="000000" w:themeColor="text1"/>
          <w:sz w:val="19"/>
          <w:szCs w:val="19"/>
          <w:lang w:eastAsia="zh-CN"/>
        </w:rPr>
        <w:t>SET</w:t>
      </w:r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>distances</w:t>
      </w:r>
      <w:proofErr w:type="spellEnd"/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>[</w:t>
      </w:r>
      <w:proofErr w:type="spellStart"/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>this</w:t>
      </w:r>
      <w:proofErr w:type="spellEnd"/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 xml:space="preserve">] ← 0 </w:t>
      </w:r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ab/>
      </w:r>
      <w:r w:rsidRPr="0080027E">
        <w:rPr>
          <w:rFonts w:ascii="Cascadia Mono" w:hAnsi="Cascadia Mono" w:cs="Cascadia Mono"/>
          <w:color w:val="000000" w:themeColor="text1"/>
          <w:sz w:val="19"/>
          <w:szCs w:val="19"/>
          <w:lang w:eastAsia="zh-CN"/>
        </w:rPr>
        <w:t xml:space="preserve">// Távolság a kezdeti </w:t>
      </w:r>
      <w:proofErr w:type="spellStart"/>
      <w:r w:rsidRPr="0080027E">
        <w:rPr>
          <w:rFonts w:ascii="Cascadia Mono" w:hAnsi="Cascadia Mono" w:cs="Cascadia Mono"/>
          <w:color w:val="000000" w:themeColor="text1"/>
          <w:sz w:val="19"/>
          <w:szCs w:val="19"/>
          <w:lang w:eastAsia="zh-CN"/>
        </w:rPr>
        <w:t>Tectontol</w:t>
      </w:r>
      <w:proofErr w:type="spellEnd"/>
      <w:r w:rsidRPr="0080027E">
        <w:rPr>
          <w:rFonts w:ascii="Cascadia Mono" w:hAnsi="Cascadia Mono" w:cs="Cascadia Mono"/>
          <w:color w:val="000000" w:themeColor="text1"/>
          <w:sz w:val="19"/>
          <w:szCs w:val="19"/>
          <w:lang w:eastAsia="zh-CN"/>
        </w:rPr>
        <w:t xml:space="preserve"> önmagáig</w:t>
      </w:r>
    </w:p>
    <w:p w14:paraId="2B3A644F" w14:textId="77777777" w:rsidR="00F62E28" w:rsidRPr="0080027E" w:rsidRDefault="00F62E28" w:rsidP="00F62E28">
      <w:pPr>
        <w:rPr>
          <w:rFonts w:ascii="Cascadia Mono" w:eastAsia="Cascadia Mono" w:hAnsi="Cascadia Mono" w:cs="Cascadia Mono"/>
          <w:color w:val="000000" w:themeColor="text1"/>
          <w:sz w:val="19"/>
          <w:szCs w:val="19"/>
        </w:rPr>
      </w:pPr>
      <w:r w:rsidRPr="0080027E">
        <w:rPr>
          <w:rFonts w:ascii="Cascadia Mono" w:eastAsia="Cascadia Mono" w:hAnsi="Cascadia Mono" w:cs="Cascadia Mono"/>
          <w:color w:val="000000" w:themeColor="text1"/>
          <w:sz w:val="19"/>
          <w:szCs w:val="19"/>
        </w:rPr>
        <w:t xml:space="preserve"> </w:t>
      </w:r>
      <w:r w:rsidRPr="0080027E">
        <w:rPr>
          <w:rFonts w:ascii="Cascadia Mono" w:hAnsi="Cascadia Mono" w:cs="Cascadia Mono"/>
          <w:color w:val="000000" w:themeColor="text1"/>
          <w:sz w:val="19"/>
          <w:szCs w:val="19"/>
          <w:lang w:eastAsia="zh-CN"/>
        </w:rPr>
        <w:t>ENQUEUE</w:t>
      </w:r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>this</w:t>
      </w:r>
      <w:proofErr w:type="spellEnd"/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Pr="0080027E">
        <w:rPr>
          <w:rFonts w:ascii="Cascadia Mono" w:hAnsi="Cascadia Mono" w:cs="Cascadia Mono"/>
          <w:color w:val="000000" w:themeColor="text1"/>
          <w:sz w:val="19"/>
          <w:szCs w:val="19"/>
          <w:lang w:eastAsia="zh-CN"/>
        </w:rPr>
        <w:t>INTO</w:t>
      </w:r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>queue</w:t>
      </w:r>
      <w:proofErr w:type="spellEnd"/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</w:t>
      </w:r>
      <w:r w:rsidRPr="0080027E">
        <w:rPr>
          <w:rFonts w:ascii="Cascadia Mono" w:hAnsi="Cascadia Mono" w:cs="Cascadia Mono"/>
          <w:color w:val="000000" w:themeColor="text1"/>
          <w:sz w:val="19"/>
          <w:szCs w:val="19"/>
          <w:lang w:eastAsia="zh-CN"/>
        </w:rPr>
        <w:t xml:space="preserve">// a </w:t>
      </w:r>
      <w:proofErr w:type="spellStart"/>
      <w:r w:rsidRPr="0080027E">
        <w:rPr>
          <w:rFonts w:ascii="Cascadia Mono" w:hAnsi="Cascadia Mono" w:cs="Cascadia Mono"/>
          <w:color w:val="000000" w:themeColor="text1"/>
          <w:sz w:val="19"/>
          <w:szCs w:val="19"/>
          <w:lang w:eastAsia="zh-CN"/>
        </w:rPr>
        <w:t>queue-ba</w:t>
      </w:r>
      <w:proofErr w:type="spellEnd"/>
      <w:r w:rsidRPr="0080027E">
        <w:rPr>
          <w:rFonts w:ascii="Cascadia Mono" w:hAnsi="Cascadia Mono" w:cs="Cascadia Mono"/>
          <w:color w:val="000000" w:themeColor="text1"/>
          <w:sz w:val="19"/>
          <w:szCs w:val="19"/>
          <w:lang w:eastAsia="zh-CN"/>
        </w:rPr>
        <w:t xml:space="preserve"> belerakni a kezdeti </w:t>
      </w:r>
      <w:proofErr w:type="spellStart"/>
      <w:r w:rsidRPr="0080027E">
        <w:rPr>
          <w:rFonts w:ascii="Cascadia Mono" w:hAnsi="Cascadia Mono" w:cs="Cascadia Mono"/>
          <w:color w:val="000000" w:themeColor="text1"/>
          <w:sz w:val="19"/>
          <w:szCs w:val="19"/>
          <w:lang w:eastAsia="zh-CN"/>
        </w:rPr>
        <w:t>Tectont</w:t>
      </w:r>
      <w:proofErr w:type="spellEnd"/>
    </w:p>
    <w:p w14:paraId="7A26E5D0" w14:textId="77777777" w:rsidR="00F62E28" w:rsidRPr="0080027E" w:rsidRDefault="00F62E28" w:rsidP="00F62E28">
      <w:pPr>
        <w:rPr>
          <w:rFonts w:ascii="Cascadia Mono" w:eastAsia="Cascadia Mono" w:hAnsi="Cascadia Mono" w:cs="Cascadia Mono"/>
          <w:color w:val="000000" w:themeColor="text1"/>
          <w:sz w:val="19"/>
          <w:szCs w:val="19"/>
        </w:rPr>
      </w:pPr>
      <w:r w:rsidRPr="0080027E">
        <w:rPr>
          <w:rFonts w:ascii="Cascadia Mono" w:eastAsia="Cascadia Mono" w:hAnsi="Cascadia Mono" w:cs="Cascadia Mono"/>
          <w:color w:val="000000" w:themeColor="text1"/>
          <w:sz w:val="19"/>
          <w:szCs w:val="19"/>
        </w:rPr>
        <w:t xml:space="preserve"> </w:t>
      </w:r>
    </w:p>
    <w:p w14:paraId="414B68D4" w14:textId="77777777" w:rsidR="00F62E28" w:rsidRPr="0080027E" w:rsidRDefault="00F62E28" w:rsidP="00F62E28">
      <w:pPr>
        <w:rPr>
          <w:rFonts w:ascii="Cascadia Mono" w:eastAsia="Cascadia Mono" w:hAnsi="Cascadia Mono" w:cs="Cascadia Mono"/>
          <w:color w:val="000000" w:themeColor="text1"/>
          <w:sz w:val="19"/>
          <w:szCs w:val="19"/>
        </w:rPr>
      </w:pPr>
      <w:r w:rsidRPr="0080027E">
        <w:rPr>
          <w:rFonts w:ascii="Cascadia Mono" w:eastAsia="Cascadia Mono" w:hAnsi="Cascadia Mono" w:cs="Cascadia Mono"/>
          <w:color w:val="000000" w:themeColor="text1"/>
          <w:sz w:val="19"/>
          <w:szCs w:val="19"/>
        </w:rPr>
        <w:t xml:space="preserve"> </w:t>
      </w:r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>//BFS</w:t>
      </w:r>
    </w:p>
    <w:p w14:paraId="0501680F" w14:textId="77777777" w:rsidR="00F62E28" w:rsidRPr="0080027E" w:rsidRDefault="00F62E28" w:rsidP="00F62E28">
      <w:pPr>
        <w:rPr>
          <w:rFonts w:ascii="Cascadia Mono" w:eastAsia="Cascadia Mono" w:hAnsi="Cascadia Mono" w:cs="Cascadia Mono"/>
          <w:color w:val="000000" w:themeColor="text1"/>
          <w:sz w:val="19"/>
          <w:szCs w:val="19"/>
        </w:rPr>
      </w:pPr>
      <w:r w:rsidRPr="0080027E">
        <w:rPr>
          <w:rFonts w:ascii="Cascadia Mono" w:eastAsia="Cascadia Mono" w:hAnsi="Cascadia Mono" w:cs="Cascadia Mono"/>
          <w:color w:val="000000" w:themeColor="text1"/>
          <w:sz w:val="19"/>
          <w:szCs w:val="19"/>
        </w:rPr>
        <w:t xml:space="preserve"> </w:t>
      </w:r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 xml:space="preserve">WHILE </w:t>
      </w:r>
      <w:proofErr w:type="spellStart"/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>queue</w:t>
      </w:r>
      <w:proofErr w:type="spellEnd"/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IS NOT EMPTY DO</w:t>
      </w:r>
    </w:p>
    <w:p w14:paraId="2201AF2A" w14:textId="77777777" w:rsidR="00F62E28" w:rsidRPr="0080027E" w:rsidRDefault="00F62E28" w:rsidP="00F62E28">
      <w:pPr>
        <w:rPr>
          <w:rFonts w:ascii="Cascadia Mono" w:eastAsia="Cascadia Mono" w:hAnsi="Cascadia Mono" w:cs="Cascadia Mono"/>
          <w:color w:val="000000" w:themeColor="text1"/>
          <w:sz w:val="19"/>
          <w:szCs w:val="19"/>
        </w:rPr>
      </w:pPr>
      <w:r w:rsidRPr="0080027E">
        <w:rPr>
          <w:rFonts w:ascii="Cascadia Mono" w:eastAsia="Cascadia Mono" w:hAnsi="Cascadia Mono" w:cs="Cascadia Mono"/>
          <w:color w:val="000000" w:themeColor="text1"/>
          <w:sz w:val="19"/>
          <w:szCs w:val="19"/>
        </w:rPr>
        <w:t xml:space="preserve">   </w:t>
      </w:r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 xml:space="preserve">// Lekérni a következő </w:t>
      </w:r>
      <w:proofErr w:type="spellStart"/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>Tectont</w:t>
      </w:r>
      <w:proofErr w:type="spellEnd"/>
    </w:p>
    <w:p w14:paraId="35A99C13" w14:textId="77777777" w:rsidR="00F62E28" w:rsidRPr="0080027E" w:rsidRDefault="00F62E28" w:rsidP="00F62E28">
      <w:pPr>
        <w:rPr>
          <w:rFonts w:ascii="Cascadia Mono" w:eastAsia="Cascadia Mono" w:hAnsi="Cascadia Mono" w:cs="Cascadia Mono"/>
          <w:color w:val="000000" w:themeColor="text1"/>
          <w:sz w:val="19"/>
          <w:szCs w:val="19"/>
        </w:rPr>
      </w:pPr>
      <w:r w:rsidRPr="0080027E">
        <w:rPr>
          <w:rFonts w:ascii="Cascadia Mono" w:eastAsia="Cascadia Mono" w:hAnsi="Cascadia Mono" w:cs="Cascadia Mono"/>
          <w:color w:val="000000" w:themeColor="text1"/>
          <w:sz w:val="19"/>
          <w:szCs w:val="19"/>
        </w:rPr>
        <w:t xml:space="preserve">     </w:t>
      </w:r>
      <w:proofErr w:type="spellStart"/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>current_tecton</w:t>
      </w:r>
      <w:proofErr w:type="spellEnd"/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← </w:t>
      </w:r>
      <w:r w:rsidRPr="0080027E">
        <w:rPr>
          <w:rFonts w:ascii="Cascadia Mono" w:hAnsi="Cascadia Mono" w:cs="Cascadia Mono"/>
          <w:color w:val="000000" w:themeColor="text1"/>
          <w:sz w:val="19"/>
          <w:szCs w:val="19"/>
          <w:lang w:eastAsia="zh-CN"/>
        </w:rPr>
        <w:t>DEQUEUE</w:t>
      </w:r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>from</w:t>
      </w:r>
      <w:proofErr w:type="spellEnd"/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>queue</w:t>
      </w:r>
      <w:proofErr w:type="spellEnd"/>
    </w:p>
    <w:p w14:paraId="46D5591F" w14:textId="77777777" w:rsidR="00F62E28" w:rsidRPr="0080027E" w:rsidRDefault="00F62E28" w:rsidP="00F62E28">
      <w:pPr>
        <w:rPr>
          <w:rFonts w:ascii="Cascadia Mono" w:eastAsia="Cascadia Mono" w:hAnsi="Cascadia Mono" w:cs="Cascadia Mono"/>
          <w:color w:val="000000" w:themeColor="text1"/>
          <w:sz w:val="19"/>
          <w:szCs w:val="19"/>
        </w:rPr>
      </w:pPr>
      <w:r w:rsidRPr="0080027E">
        <w:rPr>
          <w:rFonts w:ascii="Cascadia Mono" w:eastAsia="Cascadia Mono" w:hAnsi="Cascadia Mono" w:cs="Cascadia Mono"/>
          <w:color w:val="000000" w:themeColor="text1"/>
          <w:sz w:val="19"/>
          <w:szCs w:val="19"/>
        </w:rPr>
        <w:t xml:space="preserve">     </w:t>
      </w:r>
      <w:r w:rsidRPr="0080027E">
        <w:rPr>
          <w:rFonts w:ascii="Cascadia Mono" w:hAnsi="Cascadia Mono" w:cs="Cascadia Mono"/>
          <w:color w:val="000000" w:themeColor="text1"/>
          <w:sz w:val="19"/>
          <w:szCs w:val="19"/>
          <w:lang w:eastAsia="zh-CN"/>
        </w:rPr>
        <w:t>// Lekérni a távolságát</w:t>
      </w:r>
    </w:p>
    <w:p w14:paraId="01C8DA66" w14:textId="77777777" w:rsidR="00F62E28" w:rsidRPr="0080027E" w:rsidRDefault="00F62E28" w:rsidP="00F62E28">
      <w:pPr>
        <w:rPr>
          <w:rFonts w:ascii="Cascadia Mono" w:eastAsia="Cascadia Mono" w:hAnsi="Cascadia Mono" w:cs="Cascadia Mono"/>
          <w:color w:val="000000" w:themeColor="text1"/>
          <w:sz w:val="19"/>
          <w:szCs w:val="19"/>
        </w:rPr>
      </w:pPr>
      <w:r w:rsidRPr="0080027E">
        <w:rPr>
          <w:rFonts w:ascii="Cascadia Mono" w:eastAsia="Cascadia Mono" w:hAnsi="Cascadia Mono" w:cs="Cascadia Mono"/>
          <w:color w:val="000000" w:themeColor="text1"/>
          <w:sz w:val="19"/>
          <w:szCs w:val="19"/>
        </w:rPr>
        <w:t xml:space="preserve">     </w:t>
      </w:r>
      <w:proofErr w:type="spellStart"/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>current_distance</w:t>
      </w:r>
      <w:proofErr w:type="spellEnd"/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← </w:t>
      </w:r>
      <w:r w:rsidRPr="0080027E">
        <w:rPr>
          <w:rFonts w:ascii="Cascadia Mono" w:hAnsi="Cascadia Mono" w:cs="Cascadia Mono"/>
          <w:color w:val="000000" w:themeColor="text1"/>
          <w:sz w:val="19"/>
          <w:szCs w:val="19"/>
          <w:lang w:eastAsia="zh-CN"/>
        </w:rPr>
        <w:t>GET</w:t>
      </w:r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>distances</w:t>
      </w:r>
      <w:proofErr w:type="spellEnd"/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>[</w:t>
      </w:r>
      <w:proofErr w:type="spellStart"/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>current_tecton</w:t>
      </w:r>
      <w:proofErr w:type="spellEnd"/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>]</w:t>
      </w:r>
    </w:p>
    <w:p w14:paraId="116F3042" w14:textId="77777777" w:rsidR="00F62E28" w:rsidRPr="0080027E" w:rsidRDefault="00F62E28" w:rsidP="00F62E28">
      <w:pPr>
        <w:rPr>
          <w:rFonts w:ascii="Cascadia Mono" w:eastAsia="Cascadia Mono" w:hAnsi="Cascadia Mono" w:cs="Cascadia Mono"/>
          <w:color w:val="000000" w:themeColor="text1"/>
          <w:sz w:val="19"/>
          <w:szCs w:val="19"/>
        </w:rPr>
      </w:pPr>
      <w:r w:rsidRPr="0080027E">
        <w:rPr>
          <w:rFonts w:ascii="Cascadia Mono" w:eastAsia="Cascadia Mono" w:hAnsi="Cascadia Mono" w:cs="Cascadia Mono"/>
          <w:color w:val="000000" w:themeColor="text1"/>
          <w:sz w:val="19"/>
          <w:szCs w:val="19"/>
        </w:rPr>
        <w:t xml:space="preserve"> </w:t>
      </w:r>
    </w:p>
    <w:p w14:paraId="719B061A" w14:textId="77777777" w:rsidR="00F62E28" w:rsidRPr="0080027E" w:rsidRDefault="00F62E28" w:rsidP="00F62E28">
      <w:pPr>
        <w:rPr>
          <w:rFonts w:ascii="Cascadia Mono" w:eastAsia="Cascadia Mono" w:hAnsi="Cascadia Mono" w:cs="Cascadia Mono"/>
          <w:color w:val="000000" w:themeColor="text1"/>
          <w:sz w:val="19"/>
          <w:szCs w:val="19"/>
        </w:rPr>
      </w:pPr>
      <w:r w:rsidRPr="0080027E">
        <w:rPr>
          <w:rFonts w:ascii="Cascadia Mono" w:eastAsia="Cascadia Mono" w:hAnsi="Cascadia Mono" w:cs="Cascadia Mono"/>
          <w:color w:val="000000" w:themeColor="text1"/>
          <w:sz w:val="19"/>
          <w:szCs w:val="19"/>
        </w:rPr>
        <w:t xml:space="preserve">  </w:t>
      </w:r>
      <w:r w:rsidRPr="0080027E">
        <w:rPr>
          <w:rFonts w:ascii="Cascadia Mono" w:eastAsia="Cascadia Mono" w:hAnsi="Cascadia Mono" w:cs="Cascadia Mono"/>
          <w:color w:val="000000" w:themeColor="text1"/>
          <w:sz w:val="19"/>
          <w:szCs w:val="19"/>
          <w:lang w:eastAsia="zh-CN"/>
        </w:rPr>
        <w:t xml:space="preserve">  </w:t>
      </w:r>
      <w:r w:rsidRPr="0080027E">
        <w:rPr>
          <w:rFonts w:ascii="Cascadia Mono" w:hAnsi="Cascadia Mono" w:cs="Cascadia Mono"/>
          <w:color w:val="000000" w:themeColor="text1"/>
          <w:sz w:val="19"/>
          <w:szCs w:val="19"/>
          <w:lang w:eastAsia="zh-CN"/>
        </w:rPr>
        <w:t xml:space="preserve">// Megnézni, hogy elértük-e a cél </w:t>
      </w:r>
      <w:proofErr w:type="spellStart"/>
      <w:r w:rsidRPr="0080027E">
        <w:rPr>
          <w:rFonts w:ascii="Cascadia Mono" w:hAnsi="Cascadia Mono" w:cs="Cascadia Mono"/>
          <w:color w:val="000000" w:themeColor="text1"/>
          <w:sz w:val="19"/>
          <w:szCs w:val="19"/>
          <w:lang w:eastAsia="zh-CN"/>
        </w:rPr>
        <w:t>Tectont</w:t>
      </w:r>
      <w:proofErr w:type="spellEnd"/>
    </w:p>
    <w:p w14:paraId="63461824" w14:textId="77777777" w:rsidR="00F62E28" w:rsidRPr="0080027E" w:rsidRDefault="00F62E28" w:rsidP="00F62E28">
      <w:pPr>
        <w:rPr>
          <w:rFonts w:ascii="Cascadia Mono" w:eastAsia="Cascadia Mono" w:hAnsi="Cascadia Mono" w:cs="Cascadia Mono"/>
          <w:color w:val="000000" w:themeColor="text1"/>
          <w:sz w:val="19"/>
          <w:szCs w:val="19"/>
        </w:rPr>
      </w:pPr>
      <w:r w:rsidRPr="0080027E">
        <w:rPr>
          <w:rFonts w:ascii="Cascadia Mono" w:eastAsia="Cascadia Mono" w:hAnsi="Cascadia Mono" w:cs="Cascadia Mono"/>
          <w:color w:val="000000" w:themeColor="text1"/>
          <w:sz w:val="19"/>
          <w:szCs w:val="19"/>
        </w:rPr>
        <w:t xml:space="preserve">     </w:t>
      </w:r>
      <w:r w:rsidRPr="0080027E">
        <w:rPr>
          <w:rFonts w:ascii="Cascadia Mono" w:hAnsi="Cascadia Mono" w:cs="Cascadia Mono"/>
          <w:color w:val="000000" w:themeColor="text1"/>
          <w:sz w:val="19"/>
          <w:szCs w:val="19"/>
          <w:lang w:eastAsia="zh-CN"/>
        </w:rPr>
        <w:t xml:space="preserve">IF </w:t>
      </w:r>
      <w:proofErr w:type="spellStart"/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>current_tecton</w:t>
      </w:r>
      <w:proofErr w:type="spellEnd"/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Pr="0080027E">
        <w:rPr>
          <w:rFonts w:ascii="Cascadia Mono" w:hAnsi="Cascadia Mono" w:cs="Cascadia Mono"/>
          <w:color w:val="000000" w:themeColor="text1"/>
          <w:sz w:val="19"/>
          <w:szCs w:val="19"/>
          <w:lang w:eastAsia="zh-CN"/>
        </w:rPr>
        <w:t>IS</w:t>
      </w:r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>target_tecton</w:t>
      </w:r>
      <w:proofErr w:type="spellEnd"/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Pr="0080027E">
        <w:rPr>
          <w:rFonts w:ascii="Cascadia Mono" w:hAnsi="Cascadia Mono" w:cs="Cascadia Mono"/>
          <w:color w:val="000000" w:themeColor="text1"/>
          <w:sz w:val="19"/>
          <w:szCs w:val="19"/>
          <w:lang w:eastAsia="zh-CN"/>
        </w:rPr>
        <w:t>THEN</w:t>
      </w:r>
    </w:p>
    <w:p w14:paraId="1319114C" w14:textId="77777777" w:rsidR="00F62E28" w:rsidRPr="0080027E" w:rsidRDefault="00F62E28" w:rsidP="00F62E28">
      <w:pPr>
        <w:rPr>
          <w:rFonts w:ascii="Cascadia Mono" w:eastAsia="Cascadia Mono" w:hAnsi="Cascadia Mono" w:cs="Cascadia Mono"/>
          <w:color w:val="000000" w:themeColor="text1"/>
          <w:sz w:val="19"/>
          <w:szCs w:val="19"/>
        </w:rPr>
      </w:pPr>
      <w:r w:rsidRPr="0080027E">
        <w:rPr>
          <w:rFonts w:ascii="Cascadia Mono" w:eastAsia="Cascadia Mono" w:hAnsi="Cascadia Mono" w:cs="Cascadia Mono"/>
          <w:color w:val="000000" w:themeColor="text1"/>
          <w:sz w:val="19"/>
          <w:szCs w:val="19"/>
        </w:rPr>
        <w:t xml:space="preserve">        </w:t>
      </w:r>
      <w:r w:rsidRPr="0080027E">
        <w:rPr>
          <w:rFonts w:ascii="Cascadia Mono" w:hAnsi="Cascadia Mono" w:cs="Cascadia Mono"/>
          <w:color w:val="000000" w:themeColor="text1"/>
          <w:sz w:val="19"/>
          <w:szCs w:val="19"/>
          <w:lang w:eastAsia="zh-CN"/>
        </w:rPr>
        <w:t>RETURN</w:t>
      </w:r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>current_distance</w:t>
      </w:r>
      <w:proofErr w:type="spellEnd"/>
    </w:p>
    <w:p w14:paraId="43B93985" w14:textId="77777777" w:rsidR="00F62E28" w:rsidRPr="0080027E" w:rsidRDefault="00F62E28" w:rsidP="00F62E28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80027E">
        <w:rPr>
          <w:rFonts w:ascii="Cascadia Mono" w:eastAsia="Cascadia Mono" w:hAnsi="Cascadia Mono" w:cs="Cascadia Mono"/>
          <w:color w:val="000000" w:themeColor="text1"/>
          <w:sz w:val="19"/>
          <w:szCs w:val="19"/>
        </w:rPr>
        <w:t xml:space="preserve">     </w:t>
      </w:r>
      <w:r w:rsidRPr="0080027E">
        <w:rPr>
          <w:rFonts w:ascii="Cascadia Mono" w:hAnsi="Cascadia Mono" w:cs="Cascadia Mono"/>
          <w:color w:val="000000" w:themeColor="text1"/>
          <w:sz w:val="19"/>
          <w:szCs w:val="19"/>
          <w:lang w:eastAsia="zh-CN"/>
        </w:rPr>
        <w:t>END IF</w:t>
      </w:r>
    </w:p>
    <w:p w14:paraId="33E083E6" w14:textId="77777777" w:rsidR="00F62E28" w:rsidRPr="0080027E" w:rsidRDefault="00F62E28" w:rsidP="00F62E28">
      <w:pPr>
        <w:rPr>
          <w:rFonts w:ascii="Cascadia Mono" w:hAnsi="Cascadia Mono" w:cs="Cascadia Mono"/>
          <w:color w:val="000000" w:themeColor="text1"/>
          <w:sz w:val="19"/>
          <w:szCs w:val="19"/>
        </w:rPr>
      </w:pPr>
    </w:p>
    <w:p w14:paraId="4730ED90" w14:textId="77777777" w:rsidR="00F62E28" w:rsidRPr="0080027E" w:rsidRDefault="00F62E28" w:rsidP="00F62E28">
      <w:pPr>
        <w:rPr>
          <w:rFonts w:ascii="Cascadia Mono" w:eastAsia="Cascadia Mono" w:hAnsi="Cascadia Mono" w:cs="Cascadia Mono"/>
          <w:color w:val="000000" w:themeColor="text1"/>
          <w:sz w:val="19"/>
          <w:szCs w:val="19"/>
        </w:rPr>
      </w:pPr>
      <w:r w:rsidRPr="0080027E">
        <w:rPr>
          <w:rFonts w:ascii="Cascadia Mono" w:eastAsia="Cascadia Mono" w:hAnsi="Cascadia Mono" w:cs="Cascadia Mono"/>
          <w:color w:val="000000" w:themeColor="text1"/>
          <w:sz w:val="19"/>
          <w:szCs w:val="19"/>
        </w:rPr>
        <w:t xml:space="preserve">     </w:t>
      </w:r>
      <w:r w:rsidRPr="0080027E">
        <w:rPr>
          <w:rFonts w:ascii="Cascadia Mono" w:hAnsi="Cascadia Mono" w:cs="Cascadia Mono"/>
          <w:color w:val="000000" w:themeColor="text1"/>
          <w:sz w:val="19"/>
          <w:szCs w:val="19"/>
          <w:lang w:eastAsia="zh-CN"/>
        </w:rPr>
        <w:t xml:space="preserve">// Meglátogatni a szomszédos </w:t>
      </w:r>
      <w:proofErr w:type="spellStart"/>
      <w:r w:rsidRPr="0080027E">
        <w:rPr>
          <w:rFonts w:ascii="Cascadia Mono" w:hAnsi="Cascadia Mono" w:cs="Cascadia Mono"/>
          <w:color w:val="000000" w:themeColor="text1"/>
          <w:sz w:val="19"/>
          <w:szCs w:val="19"/>
          <w:lang w:eastAsia="zh-CN"/>
        </w:rPr>
        <w:t>Tectonokat</w:t>
      </w:r>
      <w:proofErr w:type="spellEnd"/>
    </w:p>
    <w:p w14:paraId="3B169371" w14:textId="77777777" w:rsidR="00F62E28" w:rsidRPr="0080027E" w:rsidRDefault="00F62E28" w:rsidP="00F62E28">
      <w:pPr>
        <w:rPr>
          <w:rFonts w:ascii="Cascadia Mono" w:eastAsia="Cascadia Mono" w:hAnsi="Cascadia Mono" w:cs="Cascadia Mono"/>
          <w:color w:val="000000" w:themeColor="text1"/>
          <w:sz w:val="19"/>
          <w:szCs w:val="19"/>
          <w:lang w:eastAsia="zh-CN"/>
        </w:rPr>
      </w:pPr>
      <w:r w:rsidRPr="0080027E">
        <w:rPr>
          <w:rFonts w:ascii="Cascadia Mono" w:eastAsia="Cascadia Mono" w:hAnsi="Cascadia Mono" w:cs="Cascadia Mono"/>
          <w:color w:val="000000" w:themeColor="text1"/>
          <w:sz w:val="19"/>
          <w:szCs w:val="19"/>
        </w:rPr>
        <w:t xml:space="preserve">     </w:t>
      </w:r>
      <w:r w:rsidRPr="0080027E">
        <w:rPr>
          <w:rFonts w:ascii="Cascadia Mono" w:hAnsi="Cascadia Mono" w:cs="Cascadia Mono"/>
          <w:color w:val="000000" w:themeColor="text1"/>
          <w:sz w:val="19"/>
          <w:szCs w:val="19"/>
          <w:lang w:eastAsia="zh-CN"/>
        </w:rPr>
        <w:t>FOR EACH</w:t>
      </w:r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>neighbour</w:t>
      </w:r>
      <w:proofErr w:type="spellEnd"/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Pr="0080027E">
        <w:rPr>
          <w:rFonts w:ascii="Cascadia Mono" w:hAnsi="Cascadia Mono" w:cs="Cascadia Mono"/>
          <w:color w:val="000000" w:themeColor="text1"/>
          <w:sz w:val="19"/>
          <w:szCs w:val="19"/>
          <w:lang w:eastAsia="zh-CN"/>
        </w:rPr>
        <w:t>IN</w:t>
      </w:r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>current_tecton.neighbours</w:t>
      </w:r>
      <w:proofErr w:type="spellEnd"/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Pr="0080027E">
        <w:rPr>
          <w:rFonts w:ascii="Cascadia Mono" w:hAnsi="Cascadia Mono" w:cs="Cascadia Mono"/>
          <w:color w:val="000000" w:themeColor="text1"/>
          <w:sz w:val="19"/>
          <w:szCs w:val="19"/>
          <w:lang w:eastAsia="zh-CN"/>
        </w:rPr>
        <w:t>DO</w:t>
      </w:r>
    </w:p>
    <w:p w14:paraId="6C231FA1" w14:textId="77777777" w:rsidR="00F62E28" w:rsidRPr="0080027E" w:rsidRDefault="00F62E28" w:rsidP="00F62E28">
      <w:pPr>
        <w:rPr>
          <w:rFonts w:ascii="Cascadia Mono" w:eastAsia="Cascadia Mono" w:hAnsi="Cascadia Mono" w:cs="Cascadia Mono"/>
          <w:color w:val="000000" w:themeColor="text1"/>
          <w:sz w:val="19"/>
          <w:szCs w:val="19"/>
        </w:rPr>
      </w:pPr>
      <w:r w:rsidRPr="0080027E">
        <w:rPr>
          <w:rFonts w:ascii="Cascadia Mono" w:eastAsia="Cascadia Mono" w:hAnsi="Cascadia Mono" w:cs="Cascadia Mono"/>
          <w:color w:val="000000" w:themeColor="text1"/>
          <w:sz w:val="19"/>
          <w:szCs w:val="19"/>
          <w:lang w:eastAsia="zh-CN"/>
        </w:rPr>
        <w:t xml:space="preserve">    </w:t>
      </w:r>
      <w:r w:rsidRPr="0080027E">
        <w:rPr>
          <w:rFonts w:ascii="Cascadia Mono" w:hAnsi="Cascadia Mono" w:cs="Cascadia Mono"/>
          <w:color w:val="000000" w:themeColor="text1"/>
          <w:sz w:val="19"/>
          <w:szCs w:val="19"/>
          <w:lang w:eastAsia="zh-CN"/>
        </w:rPr>
        <w:t xml:space="preserve">// Ha meg nem volt ez a </w:t>
      </w:r>
      <w:proofErr w:type="spellStart"/>
      <w:r w:rsidRPr="0080027E">
        <w:rPr>
          <w:rFonts w:ascii="Cascadia Mono" w:hAnsi="Cascadia Mono" w:cs="Cascadia Mono"/>
          <w:color w:val="000000" w:themeColor="text1"/>
          <w:sz w:val="19"/>
          <w:szCs w:val="19"/>
          <w:lang w:eastAsia="zh-CN"/>
        </w:rPr>
        <w:t>Tecton</w:t>
      </w:r>
      <w:proofErr w:type="spellEnd"/>
      <w:r w:rsidRPr="0080027E">
        <w:rPr>
          <w:rFonts w:ascii="Cascadia Mono" w:hAnsi="Cascadia Mono" w:cs="Cascadia Mono"/>
          <w:color w:val="000000" w:themeColor="text1"/>
          <w:sz w:val="19"/>
          <w:szCs w:val="19"/>
          <w:lang w:eastAsia="zh-CN"/>
        </w:rPr>
        <w:t xml:space="preserve"> </w:t>
      </w:r>
      <w:proofErr w:type="spellStart"/>
      <w:r w:rsidRPr="0080027E">
        <w:rPr>
          <w:rFonts w:ascii="Cascadia Mono" w:hAnsi="Cascadia Mono" w:cs="Cascadia Mono"/>
          <w:color w:val="000000" w:themeColor="text1"/>
          <w:sz w:val="19"/>
          <w:szCs w:val="19"/>
          <w:lang w:eastAsia="zh-CN"/>
        </w:rPr>
        <w:t>meglatogatva</w:t>
      </w:r>
      <w:proofErr w:type="spellEnd"/>
    </w:p>
    <w:p w14:paraId="1A814B91" w14:textId="77777777" w:rsidR="00F62E28" w:rsidRPr="0080027E" w:rsidRDefault="00F62E28" w:rsidP="00F62E28">
      <w:pPr>
        <w:rPr>
          <w:rFonts w:ascii="Cascadia Mono" w:eastAsia="Cascadia Mono" w:hAnsi="Cascadia Mono" w:cs="Cascadia Mono"/>
          <w:color w:val="000000" w:themeColor="text1"/>
          <w:sz w:val="19"/>
          <w:szCs w:val="19"/>
          <w:lang w:eastAsia="zh-CN"/>
        </w:rPr>
      </w:pPr>
      <w:r w:rsidRPr="0080027E">
        <w:rPr>
          <w:rFonts w:ascii="Cascadia Mono" w:eastAsia="Cascadia Mono" w:hAnsi="Cascadia Mono" w:cs="Cascadia Mono"/>
          <w:color w:val="000000" w:themeColor="text1"/>
          <w:sz w:val="19"/>
          <w:szCs w:val="19"/>
        </w:rPr>
        <w:t xml:space="preserve">        </w:t>
      </w:r>
      <w:r w:rsidRPr="0080027E">
        <w:rPr>
          <w:rFonts w:ascii="Cascadia Mono" w:hAnsi="Cascadia Mono" w:cs="Cascadia Mono"/>
          <w:color w:val="000000" w:themeColor="text1"/>
          <w:sz w:val="19"/>
          <w:szCs w:val="19"/>
          <w:lang w:eastAsia="zh-CN"/>
        </w:rPr>
        <w:t>IF</w:t>
      </w:r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>distances</w:t>
      </w:r>
      <w:proofErr w:type="spellEnd"/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Pr="0080027E">
        <w:rPr>
          <w:rFonts w:ascii="Cascadia Mono" w:hAnsi="Cascadia Mono" w:cs="Cascadia Mono"/>
          <w:color w:val="000000" w:themeColor="text1"/>
          <w:sz w:val="19"/>
          <w:szCs w:val="19"/>
          <w:lang w:eastAsia="zh-CN"/>
        </w:rPr>
        <w:t>DOES NOT CONTAIN</w:t>
      </w:r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>neighbour</w:t>
      </w:r>
      <w:proofErr w:type="spellEnd"/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Pr="0080027E">
        <w:rPr>
          <w:rFonts w:ascii="Cascadia Mono" w:hAnsi="Cascadia Mono" w:cs="Cascadia Mono"/>
          <w:color w:val="000000" w:themeColor="text1"/>
          <w:sz w:val="19"/>
          <w:szCs w:val="19"/>
          <w:lang w:eastAsia="zh-CN"/>
        </w:rPr>
        <w:t>THEN</w:t>
      </w:r>
    </w:p>
    <w:p w14:paraId="6D3CB8B0" w14:textId="77777777" w:rsidR="00F62E28" w:rsidRPr="0080027E" w:rsidRDefault="00F62E28" w:rsidP="00F62E28">
      <w:pPr>
        <w:rPr>
          <w:rFonts w:ascii="Cascadia Mono" w:eastAsia="Cascadia Mono" w:hAnsi="Cascadia Mono" w:cs="Cascadia Mono"/>
          <w:color w:val="000000" w:themeColor="text1"/>
          <w:sz w:val="19"/>
          <w:szCs w:val="19"/>
        </w:rPr>
      </w:pPr>
      <w:r w:rsidRPr="0080027E">
        <w:rPr>
          <w:rFonts w:ascii="Cascadia Mono" w:eastAsia="Cascadia Mono" w:hAnsi="Cascadia Mono" w:cs="Cascadia Mono"/>
          <w:color w:val="000000" w:themeColor="text1"/>
          <w:sz w:val="19"/>
          <w:szCs w:val="19"/>
          <w:lang w:eastAsia="zh-CN"/>
        </w:rPr>
        <w:t xml:space="preserve">       </w:t>
      </w:r>
      <w:r w:rsidRPr="0080027E">
        <w:rPr>
          <w:rFonts w:ascii="Cascadia Mono" w:hAnsi="Cascadia Mono" w:cs="Cascadia Mono"/>
          <w:color w:val="000000" w:themeColor="text1"/>
          <w:sz w:val="19"/>
          <w:szCs w:val="19"/>
          <w:lang w:eastAsia="zh-CN"/>
        </w:rPr>
        <w:t xml:space="preserve">// Beállítani mint látogatott, elmenteni távolságát es a </w:t>
      </w:r>
      <w:proofErr w:type="spellStart"/>
      <w:r w:rsidRPr="0080027E">
        <w:rPr>
          <w:rFonts w:ascii="Cascadia Mono" w:hAnsi="Cascadia Mono" w:cs="Cascadia Mono"/>
          <w:color w:val="000000" w:themeColor="text1"/>
          <w:sz w:val="19"/>
          <w:szCs w:val="19"/>
          <w:lang w:eastAsia="zh-CN"/>
        </w:rPr>
        <w:t>queue-ba</w:t>
      </w:r>
      <w:proofErr w:type="spellEnd"/>
      <w:r w:rsidRPr="0080027E">
        <w:rPr>
          <w:rFonts w:ascii="Cascadia Mono" w:hAnsi="Cascadia Mono" w:cs="Cascadia Mono"/>
          <w:color w:val="000000" w:themeColor="text1"/>
          <w:sz w:val="19"/>
          <w:szCs w:val="19"/>
          <w:lang w:eastAsia="zh-CN"/>
        </w:rPr>
        <w:t xml:space="preserve"> rakni</w:t>
      </w:r>
    </w:p>
    <w:p w14:paraId="4D862EEC" w14:textId="77777777" w:rsidR="00F62E28" w:rsidRPr="0080027E" w:rsidRDefault="00F62E28" w:rsidP="00F62E28">
      <w:pPr>
        <w:rPr>
          <w:rFonts w:ascii="Cascadia Mono" w:eastAsia="Cascadia Mono" w:hAnsi="Cascadia Mono" w:cs="Cascadia Mono"/>
          <w:color w:val="000000" w:themeColor="text1"/>
          <w:sz w:val="19"/>
          <w:szCs w:val="19"/>
        </w:rPr>
      </w:pPr>
      <w:r w:rsidRPr="0080027E">
        <w:rPr>
          <w:rFonts w:ascii="Cascadia Mono" w:eastAsia="Cascadia Mono" w:hAnsi="Cascadia Mono" w:cs="Cascadia Mono"/>
          <w:color w:val="000000" w:themeColor="text1"/>
          <w:sz w:val="19"/>
          <w:szCs w:val="19"/>
        </w:rPr>
        <w:t xml:space="preserve">            </w:t>
      </w:r>
      <w:r w:rsidRPr="0080027E">
        <w:rPr>
          <w:rFonts w:ascii="Cascadia Mono" w:hAnsi="Cascadia Mono" w:cs="Cascadia Mono"/>
          <w:color w:val="000000" w:themeColor="text1"/>
          <w:sz w:val="19"/>
          <w:szCs w:val="19"/>
          <w:lang w:eastAsia="zh-CN"/>
        </w:rPr>
        <w:t>SET</w:t>
      </w:r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>distances</w:t>
      </w:r>
      <w:proofErr w:type="spellEnd"/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>[</w:t>
      </w:r>
      <w:proofErr w:type="spellStart"/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>neighbour</w:t>
      </w:r>
      <w:proofErr w:type="spellEnd"/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 xml:space="preserve">] ← </w:t>
      </w:r>
      <w:proofErr w:type="spellStart"/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>current_distance</w:t>
      </w:r>
      <w:proofErr w:type="spellEnd"/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+ 1</w:t>
      </w:r>
    </w:p>
    <w:p w14:paraId="2FC2FEA9" w14:textId="77777777" w:rsidR="00F62E28" w:rsidRPr="0080027E" w:rsidRDefault="00F62E28" w:rsidP="00F62E28">
      <w:pPr>
        <w:rPr>
          <w:rFonts w:ascii="Cascadia Mono" w:eastAsia="Cascadia Mono" w:hAnsi="Cascadia Mono" w:cs="Cascadia Mono"/>
          <w:color w:val="000000" w:themeColor="text1"/>
          <w:sz w:val="19"/>
          <w:szCs w:val="19"/>
        </w:rPr>
      </w:pPr>
      <w:r w:rsidRPr="0080027E">
        <w:rPr>
          <w:rFonts w:ascii="Cascadia Mono" w:eastAsia="Cascadia Mono" w:hAnsi="Cascadia Mono" w:cs="Cascadia Mono"/>
          <w:color w:val="000000" w:themeColor="text1"/>
          <w:sz w:val="19"/>
          <w:szCs w:val="19"/>
        </w:rPr>
        <w:t xml:space="preserve">            </w:t>
      </w:r>
      <w:r w:rsidRPr="0080027E">
        <w:rPr>
          <w:rFonts w:ascii="Cascadia Mono" w:hAnsi="Cascadia Mono" w:cs="Cascadia Mono"/>
          <w:color w:val="000000" w:themeColor="text1"/>
          <w:sz w:val="19"/>
          <w:szCs w:val="19"/>
          <w:lang w:eastAsia="zh-CN"/>
        </w:rPr>
        <w:t>ENQUEUE</w:t>
      </w:r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>neighbour</w:t>
      </w:r>
      <w:proofErr w:type="spellEnd"/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Pr="0080027E">
        <w:rPr>
          <w:rFonts w:ascii="Cascadia Mono" w:hAnsi="Cascadia Mono" w:cs="Cascadia Mono"/>
          <w:color w:val="000000" w:themeColor="text1"/>
          <w:sz w:val="19"/>
          <w:szCs w:val="19"/>
          <w:lang w:eastAsia="zh-CN"/>
        </w:rPr>
        <w:t>INTO</w:t>
      </w:r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>queue</w:t>
      </w:r>
      <w:proofErr w:type="spellEnd"/>
    </w:p>
    <w:p w14:paraId="66B05496" w14:textId="77777777" w:rsidR="00F62E28" w:rsidRPr="0080027E" w:rsidRDefault="00F62E28" w:rsidP="00F62E28">
      <w:pPr>
        <w:rPr>
          <w:rFonts w:ascii="Cascadia Mono" w:eastAsia="Cascadia Mono" w:hAnsi="Cascadia Mono" w:cs="Cascadia Mono"/>
          <w:color w:val="000000" w:themeColor="text1"/>
          <w:sz w:val="19"/>
          <w:szCs w:val="19"/>
        </w:rPr>
      </w:pPr>
      <w:r w:rsidRPr="0080027E">
        <w:rPr>
          <w:rFonts w:ascii="Cascadia Mono" w:eastAsia="Cascadia Mono" w:hAnsi="Cascadia Mono" w:cs="Cascadia Mono"/>
          <w:color w:val="000000" w:themeColor="text1"/>
          <w:sz w:val="19"/>
          <w:szCs w:val="19"/>
        </w:rPr>
        <w:t xml:space="preserve">        </w:t>
      </w:r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>END IF</w:t>
      </w:r>
    </w:p>
    <w:p w14:paraId="15A9EB5E" w14:textId="77777777" w:rsidR="00F62E28" w:rsidRPr="0080027E" w:rsidRDefault="00F62E28" w:rsidP="00F62E28">
      <w:pPr>
        <w:rPr>
          <w:rFonts w:ascii="Cascadia Mono" w:eastAsia="Cascadia Mono" w:hAnsi="Cascadia Mono" w:cs="Cascadia Mono"/>
          <w:color w:val="000000" w:themeColor="text1"/>
          <w:sz w:val="19"/>
          <w:szCs w:val="19"/>
        </w:rPr>
      </w:pPr>
      <w:r w:rsidRPr="0080027E">
        <w:rPr>
          <w:rFonts w:ascii="Cascadia Mono" w:eastAsia="Cascadia Mono" w:hAnsi="Cascadia Mono" w:cs="Cascadia Mono"/>
          <w:color w:val="000000" w:themeColor="text1"/>
          <w:sz w:val="19"/>
          <w:szCs w:val="19"/>
        </w:rPr>
        <w:t xml:space="preserve">     </w:t>
      </w:r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>// Különben nem csinálunk semmit</w:t>
      </w:r>
    </w:p>
    <w:p w14:paraId="32B725B4" w14:textId="77777777" w:rsidR="00F62E28" w:rsidRPr="0080027E" w:rsidRDefault="00F62E28" w:rsidP="00F62E28">
      <w:pPr>
        <w:rPr>
          <w:rFonts w:ascii="Cascadia Mono" w:eastAsia="Cascadia Mono" w:hAnsi="Cascadia Mono" w:cs="Cascadia Mono"/>
          <w:color w:val="000000" w:themeColor="text1"/>
          <w:sz w:val="19"/>
          <w:szCs w:val="19"/>
        </w:rPr>
      </w:pPr>
      <w:r w:rsidRPr="0080027E">
        <w:rPr>
          <w:rFonts w:ascii="Cascadia Mono" w:eastAsia="Cascadia Mono" w:hAnsi="Cascadia Mono" w:cs="Cascadia Mono"/>
          <w:color w:val="000000" w:themeColor="text1"/>
          <w:sz w:val="19"/>
          <w:szCs w:val="19"/>
        </w:rPr>
        <w:t xml:space="preserve">     </w:t>
      </w:r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>END FOR EACH</w:t>
      </w:r>
    </w:p>
    <w:p w14:paraId="372E38D7" w14:textId="77777777" w:rsidR="00F62E28" w:rsidRPr="0080027E" w:rsidRDefault="00F62E28" w:rsidP="00F62E28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80027E">
        <w:rPr>
          <w:rFonts w:ascii="Cascadia Mono" w:eastAsia="Cascadia Mono" w:hAnsi="Cascadia Mono" w:cs="Cascadia Mono"/>
          <w:color w:val="000000" w:themeColor="text1"/>
          <w:sz w:val="19"/>
          <w:szCs w:val="19"/>
        </w:rPr>
        <w:t xml:space="preserve"> </w:t>
      </w:r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>END WHILE</w:t>
      </w:r>
    </w:p>
    <w:p w14:paraId="034770C4" w14:textId="77777777" w:rsidR="00F62E28" w:rsidRPr="0080027E" w:rsidRDefault="00F62E28" w:rsidP="00F62E28">
      <w:pPr>
        <w:rPr>
          <w:rFonts w:ascii="Cascadia Mono" w:hAnsi="Cascadia Mono" w:cs="Cascadia Mono"/>
          <w:color w:val="000000" w:themeColor="text1"/>
          <w:sz w:val="19"/>
          <w:szCs w:val="19"/>
        </w:rPr>
      </w:pPr>
    </w:p>
    <w:p w14:paraId="66BDCED1" w14:textId="77777777" w:rsidR="00F62E28" w:rsidRPr="0080027E" w:rsidRDefault="00F62E28" w:rsidP="00F62E28">
      <w:pPr>
        <w:rPr>
          <w:rFonts w:ascii="Cascadia Mono" w:eastAsia="Cascadia Mono" w:hAnsi="Cascadia Mono" w:cs="Cascadia Mono"/>
          <w:color w:val="000000" w:themeColor="text1"/>
          <w:sz w:val="19"/>
          <w:szCs w:val="19"/>
        </w:rPr>
      </w:pPr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 xml:space="preserve">// Ha nem találtuk meg a cél </w:t>
      </w:r>
      <w:proofErr w:type="spellStart"/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>Tectont</w:t>
      </w:r>
      <w:proofErr w:type="spellEnd"/>
    </w:p>
    <w:p w14:paraId="1AB409F0" w14:textId="77777777" w:rsidR="00F62E28" w:rsidRPr="0080027E" w:rsidRDefault="00F62E28" w:rsidP="00F62E28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80027E">
        <w:rPr>
          <w:rFonts w:ascii="Cascadia Mono" w:eastAsia="Cascadia Mono" w:hAnsi="Cascadia Mono" w:cs="Cascadia Mono"/>
          <w:color w:val="000000" w:themeColor="text1"/>
          <w:sz w:val="19"/>
          <w:szCs w:val="19"/>
        </w:rPr>
        <w:t xml:space="preserve"> </w:t>
      </w:r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>RETURN -1</w:t>
      </w:r>
    </w:p>
    <w:p w14:paraId="07EDF6C9" w14:textId="77777777" w:rsidR="00F62E28" w:rsidRPr="0080027E" w:rsidRDefault="00F62E28" w:rsidP="00F62E28">
      <w:pPr>
        <w:rPr>
          <w:color w:val="000000" w:themeColor="text1"/>
        </w:rPr>
      </w:pPr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>END</w:t>
      </w:r>
    </w:p>
    <w:p w14:paraId="4F213225" w14:textId="77777777" w:rsidR="00F62E28" w:rsidRPr="0080027E" w:rsidRDefault="00F62E28" w:rsidP="00F62E28">
      <w:pPr>
        <w:rPr>
          <w:rStyle w:val="magyarazatChar"/>
          <w:b/>
          <w:color w:val="000000" w:themeColor="text1"/>
        </w:rPr>
      </w:pPr>
      <w:r w:rsidRPr="0080027E">
        <w:rPr>
          <w:color w:val="000000" w:themeColor="text1"/>
        </w:rPr>
        <w:lastRenderedPageBreak/>
        <w:t xml:space="preserve"> </w:t>
      </w:r>
      <w:r w:rsidRPr="0080027E">
        <w:rPr>
          <w:color w:val="000000" w:themeColor="text1"/>
        </w:rPr>
        <w:tab/>
      </w:r>
    </w:p>
    <w:p w14:paraId="478D86F7" w14:textId="77777777" w:rsidR="00F62E28" w:rsidRPr="0080027E" w:rsidRDefault="00F62E28" w:rsidP="00F62E28">
      <w:pPr>
        <w:numPr>
          <w:ilvl w:val="0"/>
          <w:numId w:val="18"/>
        </w:numPr>
        <w:suppressAutoHyphens/>
        <w:rPr>
          <w:rStyle w:val="magyarazatChar"/>
          <w:color w:val="000000" w:themeColor="text1"/>
        </w:rPr>
      </w:pPr>
      <w:r w:rsidRPr="0080027E">
        <w:rPr>
          <w:rStyle w:val="magyarazatChar"/>
          <w:b/>
          <w:color w:val="000000" w:themeColor="text1"/>
        </w:rPr>
        <w:t>-</w:t>
      </w:r>
      <w:proofErr w:type="spellStart"/>
      <w:r w:rsidRPr="0080027E">
        <w:rPr>
          <w:rStyle w:val="magyarazatChar"/>
          <w:b/>
          <w:color w:val="000000" w:themeColor="text1"/>
        </w:rPr>
        <w:t>neighboursWithMycelia</w:t>
      </w:r>
      <w:proofErr w:type="spellEnd"/>
      <w:r w:rsidRPr="0080027E">
        <w:rPr>
          <w:rStyle w:val="magyarazatChar"/>
          <w:b/>
          <w:color w:val="000000" w:themeColor="text1"/>
        </w:rPr>
        <w:t>(): List&lt;</w:t>
      </w:r>
      <w:proofErr w:type="spellStart"/>
      <w:r w:rsidRPr="0080027E">
        <w:rPr>
          <w:rStyle w:val="magyarazatChar"/>
          <w:b/>
          <w:color w:val="000000" w:themeColor="text1"/>
        </w:rPr>
        <w:t>Tecton</w:t>
      </w:r>
      <w:proofErr w:type="spellEnd"/>
      <w:r w:rsidRPr="0080027E">
        <w:rPr>
          <w:rStyle w:val="magyarazatChar"/>
          <w:b/>
          <w:color w:val="000000" w:themeColor="text1"/>
        </w:rPr>
        <w:t>&gt;</w:t>
      </w:r>
    </w:p>
    <w:p w14:paraId="1B7F7D30" w14:textId="77777777" w:rsidR="00F62E28" w:rsidRPr="0080027E" w:rsidRDefault="00F62E28" w:rsidP="00F62E28">
      <w:pPr>
        <w:ind w:left="720"/>
        <w:rPr>
          <w:rStyle w:val="magyarazatChar"/>
          <w:b/>
          <w:color w:val="000000" w:themeColor="text1"/>
        </w:rPr>
      </w:pPr>
      <w:r w:rsidRPr="0080027E">
        <w:rPr>
          <w:rStyle w:val="magyarazatChar"/>
          <w:color w:val="000000" w:themeColor="text1"/>
        </w:rPr>
        <w:t>Azok a szomszédok összege, amelyen van gombafonál vagy gombatest</w:t>
      </w:r>
    </w:p>
    <w:p w14:paraId="04F24A8C" w14:textId="77777777" w:rsidR="00F62E28" w:rsidRPr="0080027E" w:rsidRDefault="00F62E28" w:rsidP="00F62E28">
      <w:pPr>
        <w:numPr>
          <w:ilvl w:val="0"/>
          <w:numId w:val="18"/>
        </w:numPr>
        <w:suppressAutoHyphens/>
        <w:rPr>
          <w:rStyle w:val="magyarazatChar"/>
          <w:color w:val="000000" w:themeColor="text1"/>
        </w:rPr>
      </w:pPr>
      <w:r w:rsidRPr="0080027E">
        <w:rPr>
          <w:rStyle w:val="magyarazatChar"/>
          <w:b/>
          <w:color w:val="000000" w:themeColor="text1"/>
        </w:rPr>
        <w:t>-</w:t>
      </w:r>
      <w:proofErr w:type="spellStart"/>
      <w:r w:rsidRPr="0080027E">
        <w:rPr>
          <w:rStyle w:val="magyarazatChar"/>
          <w:b/>
          <w:color w:val="000000" w:themeColor="text1"/>
        </w:rPr>
        <w:t>myceliaCheckSustain</w:t>
      </w:r>
      <w:proofErr w:type="spellEnd"/>
      <w:r w:rsidRPr="0080027E">
        <w:rPr>
          <w:rStyle w:val="magyarazatChar"/>
          <w:b/>
          <w:color w:val="000000" w:themeColor="text1"/>
        </w:rPr>
        <w:t xml:space="preserve">(): </w:t>
      </w:r>
      <w:proofErr w:type="spellStart"/>
      <w:r w:rsidRPr="0080027E">
        <w:rPr>
          <w:rStyle w:val="magyarazatChar"/>
          <w:b/>
          <w:color w:val="000000" w:themeColor="text1"/>
        </w:rPr>
        <w:t>void</w:t>
      </w:r>
      <w:proofErr w:type="spellEnd"/>
    </w:p>
    <w:p w14:paraId="5E22817F" w14:textId="77777777" w:rsidR="00F62E28" w:rsidRPr="0080027E" w:rsidRDefault="00F62E28" w:rsidP="00F62E28">
      <w:pPr>
        <w:ind w:left="720"/>
        <w:rPr>
          <w:color w:val="000000" w:themeColor="text1"/>
        </w:rPr>
      </w:pPr>
      <w:r w:rsidRPr="0080027E">
        <w:rPr>
          <w:rStyle w:val="magyarazatChar"/>
          <w:color w:val="000000" w:themeColor="text1"/>
        </w:rPr>
        <w:t xml:space="preserve">A függvény megnézi, hogy a </w:t>
      </w:r>
      <w:proofErr w:type="spellStart"/>
      <w:r w:rsidRPr="0080027E">
        <w:rPr>
          <w:rStyle w:val="magyarazatChar"/>
          <w:color w:val="000000" w:themeColor="text1"/>
        </w:rPr>
        <w:t>tekton</w:t>
      </w:r>
      <w:proofErr w:type="spellEnd"/>
      <w:r w:rsidRPr="0080027E">
        <w:rPr>
          <w:rStyle w:val="magyarazatChar"/>
          <w:color w:val="000000" w:themeColor="text1"/>
        </w:rPr>
        <w:t xml:space="preserve"> és velük gombafonállal összekötött </w:t>
      </w:r>
      <w:proofErr w:type="spellStart"/>
      <w:r w:rsidRPr="0080027E">
        <w:rPr>
          <w:rStyle w:val="magyarazatChar"/>
          <w:color w:val="000000" w:themeColor="text1"/>
        </w:rPr>
        <w:t>tektonok</w:t>
      </w:r>
      <w:proofErr w:type="spellEnd"/>
      <w:r w:rsidRPr="0080027E">
        <w:rPr>
          <w:rStyle w:val="magyarazatChar"/>
          <w:color w:val="000000" w:themeColor="text1"/>
        </w:rPr>
        <w:t xml:space="preserve"> még összekötésben állnak-e </w:t>
      </w:r>
      <w:proofErr w:type="spellStart"/>
      <w:r w:rsidRPr="0080027E">
        <w:rPr>
          <w:rStyle w:val="magyarazatChar"/>
          <w:color w:val="000000" w:themeColor="text1"/>
        </w:rPr>
        <w:t>gombatestel</w:t>
      </w:r>
      <w:proofErr w:type="spellEnd"/>
    </w:p>
    <w:p w14:paraId="6CCEDE85" w14:textId="77777777" w:rsidR="00F62E28" w:rsidRPr="0080027E" w:rsidRDefault="00F62E28" w:rsidP="00F62E28">
      <w:pPr>
        <w:ind w:left="720"/>
        <w:rPr>
          <w:color w:val="000000" w:themeColor="text1"/>
        </w:rPr>
      </w:pPr>
    </w:p>
    <w:p w14:paraId="573B780B" w14:textId="77777777" w:rsidR="00F62E28" w:rsidRPr="0080027E" w:rsidRDefault="00F62E28" w:rsidP="00F62E28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proofErr w:type="spellStart"/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>procedure</w:t>
      </w:r>
      <w:proofErr w:type="spellEnd"/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>myceliaCheckSustain</w:t>
      </w:r>
      <w:proofErr w:type="spellEnd"/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>:</w:t>
      </w:r>
    </w:p>
    <w:p w14:paraId="1F793536" w14:textId="77777777" w:rsidR="00F62E28" w:rsidRPr="0080027E" w:rsidRDefault="00F62E28" w:rsidP="00F62E28">
      <w:pPr>
        <w:rPr>
          <w:rFonts w:ascii="Cascadia Mono" w:hAnsi="Cascadia Mono" w:cs="Cascadia Mono"/>
          <w:color w:val="000000" w:themeColor="text1"/>
          <w:sz w:val="19"/>
          <w:szCs w:val="19"/>
        </w:rPr>
      </w:pPr>
    </w:p>
    <w:p w14:paraId="07FB0BB9" w14:textId="77777777" w:rsidR="00F62E28" w:rsidRPr="0080027E" w:rsidRDefault="00F62E28" w:rsidP="00F62E28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 xml:space="preserve">// </w:t>
      </w:r>
      <w:proofErr w:type="spellStart"/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>Inicializ</w:t>
      </w:r>
      <w:r>
        <w:rPr>
          <w:rFonts w:ascii="Cascadia Mono" w:hAnsi="Cascadia Mono" w:cs="Cascadia Mono"/>
          <w:color w:val="000000" w:themeColor="text1"/>
          <w:sz w:val="19"/>
          <w:szCs w:val="19"/>
        </w:rPr>
        <w:t>á</w:t>
      </w:r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>ci</w:t>
      </w:r>
      <w:r>
        <w:rPr>
          <w:rFonts w:ascii="Cascadia Mono" w:hAnsi="Cascadia Mono" w:cs="Cascadia Mono"/>
          <w:color w:val="000000" w:themeColor="text1"/>
          <w:sz w:val="19"/>
          <w:szCs w:val="19"/>
        </w:rPr>
        <w:t>ó</w:t>
      </w:r>
      <w:proofErr w:type="spellEnd"/>
    </w:p>
    <w:p w14:paraId="44FD670A" w14:textId="77777777" w:rsidR="00F62E28" w:rsidRPr="0080027E" w:rsidRDefault="00F62E28" w:rsidP="00F62E28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proofErr w:type="spellStart"/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>connected</w:t>
      </w:r>
      <w:proofErr w:type="spellEnd"/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← </w:t>
      </w:r>
      <w:r w:rsidRPr="0080027E">
        <w:rPr>
          <w:rFonts w:ascii="Cascadia Mono" w:hAnsi="Cascadia Mono" w:cs="Cascadia Mono"/>
          <w:color w:val="000000" w:themeColor="text1"/>
          <w:sz w:val="19"/>
          <w:szCs w:val="19"/>
          <w:lang w:eastAsia="zh-CN"/>
        </w:rPr>
        <w:t>CREATE</w:t>
      </w:r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>new</w:t>
      </w:r>
      <w:proofErr w:type="spellEnd"/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>Set</w:t>
      </w:r>
      <w:proofErr w:type="spellEnd"/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>&lt;</w:t>
      </w:r>
      <w:proofErr w:type="spellStart"/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>Tecton</w:t>
      </w:r>
      <w:proofErr w:type="spellEnd"/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>&gt;</w:t>
      </w:r>
    </w:p>
    <w:p w14:paraId="4866B244" w14:textId="77777777" w:rsidR="00F62E28" w:rsidRPr="0080027E" w:rsidRDefault="00F62E28" w:rsidP="00F62E28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proofErr w:type="spellStart"/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>queue</w:t>
      </w:r>
      <w:proofErr w:type="spellEnd"/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← </w:t>
      </w:r>
      <w:r w:rsidRPr="0080027E">
        <w:rPr>
          <w:rFonts w:ascii="Cascadia Mono" w:hAnsi="Cascadia Mono" w:cs="Cascadia Mono"/>
          <w:color w:val="000000" w:themeColor="text1"/>
          <w:sz w:val="19"/>
          <w:szCs w:val="19"/>
          <w:lang w:eastAsia="zh-CN"/>
        </w:rPr>
        <w:t>CREATE</w:t>
      </w:r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>new</w:t>
      </w:r>
      <w:proofErr w:type="spellEnd"/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>Queue</w:t>
      </w:r>
      <w:proofErr w:type="spellEnd"/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>&lt;</w:t>
      </w:r>
      <w:proofErr w:type="spellStart"/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>Tecton</w:t>
      </w:r>
      <w:proofErr w:type="spellEnd"/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>&gt;</w:t>
      </w:r>
    </w:p>
    <w:p w14:paraId="26D1A70F" w14:textId="77777777" w:rsidR="00F62E28" w:rsidRPr="0080027E" w:rsidRDefault="00F62E28" w:rsidP="00F62E28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proofErr w:type="spellStart"/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>visited</w:t>
      </w:r>
      <w:proofErr w:type="spellEnd"/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← </w:t>
      </w:r>
      <w:r w:rsidRPr="0080027E">
        <w:rPr>
          <w:rFonts w:ascii="Cascadia Mono" w:hAnsi="Cascadia Mono" w:cs="Cascadia Mono"/>
          <w:color w:val="000000" w:themeColor="text1"/>
          <w:sz w:val="19"/>
          <w:szCs w:val="19"/>
          <w:lang w:eastAsia="zh-CN"/>
        </w:rPr>
        <w:t>CREATE</w:t>
      </w:r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>new</w:t>
      </w:r>
      <w:proofErr w:type="spellEnd"/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>Set</w:t>
      </w:r>
      <w:proofErr w:type="spellEnd"/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>&lt;</w:t>
      </w:r>
      <w:proofErr w:type="spellStart"/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>Tecton</w:t>
      </w:r>
      <w:proofErr w:type="spellEnd"/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>&gt;</w:t>
      </w:r>
    </w:p>
    <w:p w14:paraId="5402A172" w14:textId="77777777" w:rsidR="00F62E28" w:rsidRPr="0080027E" w:rsidRDefault="00F62E28" w:rsidP="00F62E28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proofErr w:type="spellStart"/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>isSustaining</w:t>
      </w:r>
      <w:proofErr w:type="spellEnd"/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= </w:t>
      </w:r>
      <w:proofErr w:type="spellStart"/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>false</w:t>
      </w:r>
      <w:proofErr w:type="spellEnd"/>
    </w:p>
    <w:p w14:paraId="03F878B2" w14:textId="77777777" w:rsidR="00F62E28" w:rsidRPr="0080027E" w:rsidRDefault="00F62E28" w:rsidP="00F62E28">
      <w:pPr>
        <w:rPr>
          <w:rFonts w:ascii="Cascadia Mono" w:hAnsi="Cascadia Mono" w:cs="Cascadia Mono"/>
          <w:color w:val="000000" w:themeColor="text1"/>
          <w:sz w:val="19"/>
          <w:szCs w:val="19"/>
        </w:rPr>
      </w:pPr>
    </w:p>
    <w:p w14:paraId="6E3AF5D1" w14:textId="77777777" w:rsidR="00F62E28" w:rsidRPr="0080027E" w:rsidRDefault="00F62E28" w:rsidP="00F62E28">
      <w:pPr>
        <w:rPr>
          <w:rFonts w:ascii="Cascadia Mono" w:hAnsi="Cascadia Mono" w:cs="Cascadia Mono"/>
          <w:color w:val="000000" w:themeColor="text1"/>
          <w:sz w:val="19"/>
          <w:szCs w:val="19"/>
          <w:lang w:eastAsia="zh-CN"/>
        </w:rPr>
      </w:pPr>
      <w:r w:rsidRPr="0080027E">
        <w:rPr>
          <w:rFonts w:ascii="Cascadia Mono" w:hAnsi="Cascadia Mono" w:cs="Cascadia Mono"/>
          <w:color w:val="000000" w:themeColor="text1"/>
          <w:sz w:val="19"/>
          <w:szCs w:val="19"/>
          <w:lang w:eastAsia="zh-CN"/>
        </w:rPr>
        <w:t xml:space="preserve">ADD </w:t>
      </w:r>
      <w:proofErr w:type="spellStart"/>
      <w:r w:rsidRPr="0080027E">
        <w:rPr>
          <w:rFonts w:ascii="Cascadia Mono" w:hAnsi="Cascadia Mono" w:cs="Cascadia Mono"/>
          <w:color w:val="000000" w:themeColor="text1"/>
          <w:sz w:val="19"/>
          <w:szCs w:val="19"/>
          <w:lang w:eastAsia="zh-CN"/>
        </w:rPr>
        <w:t>this</w:t>
      </w:r>
      <w:proofErr w:type="spellEnd"/>
      <w:r w:rsidRPr="0080027E">
        <w:rPr>
          <w:rFonts w:ascii="Cascadia Mono" w:hAnsi="Cascadia Mono" w:cs="Cascadia Mono"/>
          <w:color w:val="000000" w:themeColor="text1"/>
          <w:sz w:val="19"/>
          <w:szCs w:val="19"/>
          <w:lang w:eastAsia="zh-CN"/>
        </w:rPr>
        <w:t xml:space="preserve"> </w:t>
      </w:r>
      <w:proofErr w:type="spellStart"/>
      <w:r w:rsidRPr="0080027E">
        <w:rPr>
          <w:rFonts w:ascii="Cascadia Mono" w:hAnsi="Cascadia Mono" w:cs="Cascadia Mono"/>
          <w:color w:val="000000" w:themeColor="text1"/>
          <w:sz w:val="19"/>
          <w:szCs w:val="19"/>
          <w:lang w:eastAsia="zh-CN"/>
        </w:rPr>
        <w:t>To</w:t>
      </w:r>
      <w:proofErr w:type="spellEnd"/>
      <w:r w:rsidRPr="0080027E">
        <w:rPr>
          <w:rFonts w:ascii="Cascadia Mono" w:hAnsi="Cascadia Mono" w:cs="Cascadia Mono"/>
          <w:color w:val="000000" w:themeColor="text1"/>
          <w:sz w:val="19"/>
          <w:szCs w:val="19"/>
          <w:lang w:eastAsia="zh-CN"/>
        </w:rPr>
        <w:t xml:space="preserve"> </w:t>
      </w:r>
      <w:proofErr w:type="spellStart"/>
      <w:r w:rsidRPr="0080027E">
        <w:rPr>
          <w:rFonts w:ascii="Cascadia Mono" w:hAnsi="Cascadia Mono" w:cs="Cascadia Mono"/>
          <w:color w:val="000000" w:themeColor="text1"/>
          <w:sz w:val="19"/>
          <w:szCs w:val="19"/>
          <w:lang w:eastAsia="zh-CN"/>
        </w:rPr>
        <w:t>visited</w:t>
      </w:r>
      <w:proofErr w:type="spellEnd"/>
    </w:p>
    <w:p w14:paraId="66F532C2" w14:textId="77777777" w:rsidR="00F62E28" w:rsidRPr="0080027E" w:rsidRDefault="00F62E28" w:rsidP="00F62E28">
      <w:pPr>
        <w:rPr>
          <w:rFonts w:ascii="Cascadia Mono" w:eastAsia="Cascadia Mono" w:hAnsi="Cascadia Mono" w:cs="Cascadia Mono"/>
          <w:color w:val="000000" w:themeColor="text1"/>
          <w:sz w:val="19"/>
          <w:szCs w:val="19"/>
        </w:rPr>
      </w:pPr>
      <w:r w:rsidRPr="0080027E">
        <w:rPr>
          <w:rFonts w:ascii="Cascadia Mono" w:hAnsi="Cascadia Mono" w:cs="Cascadia Mono"/>
          <w:color w:val="000000" w:themeColor="text1"/>
          <w:sz w:val="19"/>
          <w:szCs w:val="19"/>
          <w:lang w:eastAsia="zh-CN"/>
        </w:rPr>
        <w:t xml:space="preserve">ENQUEUE </w:t>
      </w:r>
      <w:proofErr w:type="spellStart"/>
      <w:r w:rsidRPr="0080027E">
        <w:rPr>
          <w:rFonts w:ascii="Cascadia Mono" w:hAnsi="Cascadia Mono" w:cs="Cascadia Mono"/>
          <w:color w:val="000000" w:themeColor="text1"/>
          <w:sz w:val="19"/>
          <w:szCs w:val="19"/>
          <w:lang w:eastAsia="zh-CN"/>
        </w:rPr>
        <w:t>this</w:t>
      </w:r>
      <w:proofErr w:type="spellEnd"/>
      <w:r w:rsidRPr="0080027E">
        <w:rPr>
          <w:rFonts w:ascii="Cascadia Mono" w:hAnsi="Cascadia Mono" w:cs="Cascadia Mono"/>
          <w:color w:val="000000" w:themeColor="text1"/>
          <w:sz w:val="19"/>
          <w:szCs w:val="19"/>
          <w:lang w:eastAsia="zh-CN"/>
        </w:rPr>
        <w:t xml:space="preserve"> ONTO </w:t>
      </w:r>
      <w:proofErr w:type="spellStart"/>
      <w:r w:rsidRPr="0080027E">
        <w:rPr>
          <w:rFonts w:ascii="Cascadia Mono" w:hAnsi="Cascadia Mono" w:cs="Cascadia Mono"/>
          <w:color w:val="000000" w:themeColor="text1"/>
          <w:sz w:val="19"/>
          <w:szCs w:val="19"/>
          <w:lang w:eastAsia="zh-CN"/>
        </w:rPr>
        <w:t>queue</w:t>
      </w:r>
      <w:proofErr w:type="spellEnd"/>
    </w:p>
    <w:p w14:paraId="67A9229A" w14:textId="77777777" w:rsidR="00F62E28" w:rsidRPr="0080027E" w:rsidRDefault="00F62E28" w:rsidP="00F62E28">
      <w:pPr>
        <w:rPr>
          <w:rFonts w:ascii="Cascadia Mono" w:eastAsia="Cascadia Mono" w:hAnsi="Cascadia Mono" w:cs="Cascadia Mono"/>
          <w:color w:val="000000" w:themeColor="text1"/>
          <w:sz w:val="19"/>
          <w:szCs w:val="19"/>
        </w:rPr>
      </w:pPr>
      <w:r w:rsidRPr="0080027E">
        <w:rPr>
          <w:rFonts w:ascii="Cascadia Mono" w:eastAsia="Cascadia Mono" w:hAnsi="Cascadia Mono" w:cs="Cascadia Mono"/>
          <w:color w:val="000000" w:themeColor="text1"/>
          <w:sz w:val="19"/>
          <w:szCs w:val="19"/>
        </w:rPr>
        <w:t xml:space="preserve"> </w:t>
      </w:r>
    </w:p>
    <w:p w14:paraId="5EA15DE3" w14:textId="77777777" w:rsidR="00F62E28" w:rsidRPr="0080027E" w:rsidRDefault="00F62E28" w:rsidP="00F62E28">
      <w:pPr>
        <w:rPr>
          <w:rFonts w:ascii="Cascadia Mono" w:eastAsia="Cascadia Mono" w:hAnsi="Cascadia Mono" w:cs="Cascadia Mono"/>
          <w:color w:val="000000" w:themeColor="text1"/>
          <w:sz w:val="19"/>
          <w:szCs w:val="19"/>
        </w:rPr>
      </w:pPr>
      <w:r w:rsidRPr="0080027E">
        <w:rPr>
          <w:rFonts w:ascii="Cascadia Mono" w:eastAsia="Cascadia Mono" w:hAnsi="Cascadia Mono" w:cs="Cascadia Mono"/>
          <w:color w:val="000000" w:themeColor="text1"/>
          <w:sz w:val="19"/>
          <w:szCs w:val="19"/>
        </w:rPr>
        <w:t xml:space="preserve"> </w:t>
      </w:r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>//BFS</w:t>
      </w:r>
    </w:p>
    <w:p w14:paraId="6F9BB58A" w14:textId="77777777" w:rsidR="00F62E28" w:rsidRPr="0080027E" w:rsidRDefault="00F62E28" w:rsidP="00F62E28">
      <w:pPr>
        <w:rPr>
          <w:rFonts w:ascii="Cascadia Mono" w:eastAsia="Cascadia Mono" w:hAnsi="Cascadia Mono" w:cs="Cascadia Mono"/>
          <w:color w:val="000000" w:themeColor="text1"/>
          <w:sz w:val="19"/>
          <w:szCs w:val="19"/>
        </w:rPr>
      </w:pPr>
      <w:r w:rsidRPr="0080027E">
        <w:rPr>
          <w:rFonts w:ascii="Cascadia Mono" w:eastAsia="Cascadia Mono" w:hAnsi="Cascadia Mono" w:cs="Cascadia Mono"/>
          <w:color w:val="000000" w:themeColor="text1"/>
          <w:sz w:val="19"/>
          <w:szCs w:val="19"/>
        </w:rPr>
        <w:t xml:space="preserve"> </w:t>
      </w:r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 xml:space="preserve">WHILE </w:t>
      </w:r>
      <w:proofErr w:type="spellStart"/>
      <w:r w:rsidRPr="0080027E">
        <w:rPr>
          <w:rFonts w:ascii="Cascadia Mono" w:hAnsi="Cascadia Mono" w:cs="Cascadia Mono"/>
          <w:color w:val="000000" w:themeColor="text1"/>
          <w:sz w:val="19"/>
          <w:szCs w:val="19"/>
          <w:lang w:eastAsia="zh-CN"/>
        </w:rPr>
        <w:t>queue</w:t>
      </w:r>
      <w:proofErr w:type="spellEnd"/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IS NOT EMPTY DO</w:t>
      </w:r>
    </w:p>
    <w:p w14:paraId="43905470" w14:textId="77777777" w:rsidR="00F62E28" w:rsidRPr="0080027E" w:rsidRDefault="00F62E28" w:rsidP="00F62E28">
      <w:pPr>
        <w:rPr>
          <w:rFonts w:ascii="Cascadia Mono" w:eastAsia="Cascadia Mono" w:hAnsi="Cascadia Mono" w:cs="Cascadia Mono"/>
          <w:color w:val="000000" w:themeColor="text1"/>
          <w:sz w:val="19"/>
          <w:szCs w:val="19"/>
        </w:rPr>
      </w:pPr>
      <w:r w:rsidRPr="0080027E">
        <w:rPr>
          <w:rFonts w:ascii="Cascadia Mono" w:eastAsia="Cascadia Mono" w:hAnsi="Cascadia Mono" w:cs="Cascadia Mono"/>
          <w:color w:val="000000" w:themeColor="text1"/>
          <w:sz w:val="19"/>
          <w:szCs w:val="19"/>
        </w:rPr>
        <w:t xml:space="preserve">   </w:t>
      </w:r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 xml:space="preserve">// </w:t>
      </w:r>
      <w:proofErr w:type="spellStart"/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>Lekerni</w:t>
      </w:r>
      <w:proofErr w:type="spellEnd"/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a </w:t>
      </w:r>
      <w:proofErr w:type="spellStart"/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>kovetkezo</w:t>
      </w:r>
      <w:proofErr w:type="spellEnd"/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>Tectont</w:t>
      </w:r>
      <w:proofErr w:type="spellEnd"/>
    </w:p>
    <w:p w14:paraId="13041658" w14:textId="77777777" w:rsidR="00F62E28" w:rsidRPr="0080027E" w:rsidRDefault="00F62E28" w:rsidP="00F62E28">
      <w:pPr>
        <w:rPr>
          <w:rFonts w:ascii="Cascadia Mono" w:eastAsia="Cascadia Mono" w:hAnsi="Cascadia Mono" w:cs="Cascadia Mono"/>
          <w:color w:val="000000" w:themeColor="text1"/>
          <w:sz w:val="19"/>
          <w:szCs w:val="19"/>
          <w:lang w:eastAsia="zh-CN"/>
        </w:rPr>
      </w:pPr>
      <w:r w:rsidRPr="0080027E">
        <w:rPr>
          <w:rFonts w:ascii="Cascadia Mono" w:eastAsia="Cascadia Mono" w:hAnsi="Cascadia Mono" w:cs="Cascadia Mono"/>
          <w:color w:val="000000" w:themeColor="text1"/>
          <w:sz w:val="19"/>
          <w:szCs w:val="19"/>
        </w:rPr>
        <w:t xml:space="preserve">     </w:t>
      </w:r>
      <w:proofErr w:type="spellStart"/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>current_tecton</w:t>
      </w:r>
      <w:proofErr w:type="spellEnd"/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← </w:t>
      </w:r>
      <w:r w:rsidRPr="0080027E">
        <w:rPr>
          <w:rFonts w:ascii="Cascadia Mono" w:hAnsi="Cascadia Mono" w:cs="Cascadia Mono"/>
          <w:color w:val="000000" w:themeColor="text1"/>
          <w:sz w:val="19"/>
          <w:szCs w:val="19"/>
          <w:lang w:eastAsia="zh-CN"/>
        </w:rPr>
        <w:t>DEQUEUE</w:t>
      </w:r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>from</w:t>
      </w:r>
      <w:proofErr w:type="spellEnd"/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>queue</w:t>
      </w:r>
      <w:proofErr w:type="spellEnd"/>
    </w:p>
    <w:p w14:paraId="1ED9F6A7" w14:textId="77777777" w:rsidR="00F62E28" w:rsidRPr="0080027E" w:rsidRDefault="00F62E28" w:rsidP="00F62E28">
      <w:pPr>
        <w:rPr>
          <w:rFonts w:ascii="Cascadia Mono" w:eastAsia="Cascadia Mono" w:hAnsi="Cascadia Mono" w:cs="Cascadia Mono"/>
          <w:color w:val="000000" w:themeColor="text1"/>
          <w:sz w:val="19"/>
          <w:szCs w:val="19"/>
        </w:rPr>
      </w:pPr>
      <w:r w:rsidRPr="0080027E">
        <w:rPr>
          <w:rFonts w:ascii="Cascadia Mono" w:eastAsia="Cascadia Mono" w:hAnsi="Cascadia Mono" w:cs="Cascadia Mono"/>
          <w:color w:val="000000" w:themeColor="text1"/>
          <w:sz w:val="19"/>
          <w:szCs w:val="19"/>
          <w:lang w:eastAsia="zh-CN"/>
        </w:rPr>
        <w:t xml:space="preserve">   </w:t>
      </w:r>
      <w:r w:rsidRPr="0080027E">
        <w:rPr>
          <w:rFonts w:ascii="Cascadia Mono" w:hAnsi="Cascadia Mono" w:cs="Cascadia Mono"/>
          <w:color w:val="000000" w:themeColor="text1"/>
          <w:sz w:val="19"/>
          <w:szCs w:val="19"/>
          <w:lang w:eastAsia="zh-CN"/>
        </w:rPr>
        <w:t xml:space="preserve">ADD </w:t>
      </w:r>
      <w:proofErr w:type="spellStart"/>
      <w:r w:rsidRPr="0080027E">
        <w:rPr>
          <w:rFonts w:ascii="Cascadia Mono" w:hAnsi="Cascadia Mono" w:cs="Cascadia Mono"/>
          <w:color w:val="000000" w:themeColor="text1"/>
          <w:sz w:val="19"/>
          <w:szCs w:val="19"/>
          <w:lang w:eastAsia="zh-CN"/>
        </w:rPr>
        <w:t>current_tecton</w:t>
      </w:r>
      <w:proofErr w:type="spellEnd"/>
      <w:r w:rsidRPr="0080027E">
        <w:rPr>
          <w:rFonts w:ascii="Cascadia Mono" w:hAnsi="Cascadia Mono" w:cs="Cascadia Mono"/>
          <w:color w:val="000000" w:themeColor="text1"/>
          <w:sz w:val="19"/>
          <w:szCs w:val="19"/>
          <w:lang w:eastAsia="zh-CN"/>
        </w:rPr>
        <w:t xml:space="preserve"> TO </w:t>
      </w:r>
      <w:proofErr w:type="spellStart"/>
      <w:r w:rsidRPr="0080027E">
        <w:rPr>
          <w:rFonts w:ascii="Cascadia Mono" w:hAnsi="Cascadia Mono" w:cs="Cascadia Mono"/>
          <w:color w:val="000000" w:themeColor="text1"/>
          <w:sz w:val="19"/>
          <w:szCs w:val="19"/>
          <w:lang w:eastAsia="zh-CN"/>
        </w:rPr>
        <w:t>connected</w:t>
      </w:r>
      <w:proofErr w:type="spellEnd"/>
    </w:p>
    <w:p w14:paraId="2AD81F7D" w14:textId="77777777" w:rsidR="00F62E28" w:rsidRPr="0080027E" w:rsidRDefault="00F62E28" w:rsidP="00F62E28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80027E">
        <w:rPr>
          <w:rFonts w:ascii="Cascadia Mono" w:eastAsia="Cascadia Mono" w:hAnsi="Cascadia Mono" w:cs="Cascadia Mono"/>
          <w:color w:val="000000" w:themeColor="text1"/>
          <w:sz w:val="19"/>
          <w:szCs w:val="19"/>
        </w:rPr>
        <w:t xml:space="preserve">      </w:t>
      </w:r>
      <w:r w:rsidRPr="0080027E">
        <w:rPr>
          <w:rFonts w:ascii="Cascadia Mono" w:hAnsi="Cascadia Mono" w:cs="Cascadia Mono"/>
          <w:color w:val="000000" w:themeColor="text1"/>
          <w:sz w:val="19"/>
          <w:szCs w:val="19"/>
          <w:lang w:eastAsia="zh-CN"/>
        </w:rPr>
        <w:t>IF</w:t>
      </w:r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>current_tecton.sustaining</w:t>
      </w:r>
      <w:proofErr w:type="spellEnd"/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Pr="0080027E">
        <w:rPr>
          <w:rFonts w:ascii="Cascadia Mono" w:hAnsi="Cascadia Mono" w:cs="Cascadia Mono"/>
          <w:color w:val="000000" w:themeColor="text1"/>
          <w:sz w:val="19"/>
          <w:szCs w:val="19"/>
          <w:lang w:eastAsia="zh-CN"/>
        </w:rPr>
        <w:t>THEN BEGIN</w:t>
      </w:r>
    </w:p>
    <w:p w14:paraId="403CC871" w14:textId="77777777" w:rsidR="00F62E28" w:rsidRPr="0080027E" w:rsidRDefault="00F62E28" w:rsidP="00F62E28">
      <w:pPr>
        <w:rPr>
          <w:rFonts w:ascii="Cascadia Mono" w:eastAsia="Cascadia Mono" w:hAnsi="Cascadia Mono" w:cs="Cascadia Mono"/>
          <w:color w:val="000000" w:themeColor="text1"/>
          <w:sz w:val="19"/>
          <w:szCs w:val="19"/>
        </w:rPr>
      </w:pPr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ab/>
      </w:r>
      <w:proofErr w:type="spellStart"/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>isSustaining</w:t>
      </w:r>
      <w:proofErr w:type="spellEnd"/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= </w:t>
      </w:r>
      <w:proofErr w:type="spellStart"/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>true</w:t>
      </w:r>
      <w:proofErr w:type="spellEnd"/>
    </w:p>
    <w:p w14:paraId="76E25C35" w14:textId="77777777" w:rsidR="00F62E28" w:rsidRPr="0080027E" w:rsidRDefault="00F62E28" w:rsidP="00F62E28">
      <w:pPr>
        <w:rPr>
          <w:rFonts w:ascii="Cascadia Mono" w:eastAsia="Cascadia Mono" w:hAnsi="Cascadia Mono" w:cs="Cascadia Mono"/>
          <w:color w:val="000000" w:themeColor="text1"/>
          <w:sz w:val="19"/>
          <w:szCs w:val="19"/>
        </w:rPr>
      </w:pPr>
      <w:r w:rsidRPr="0080027E">
        <w:rPr>
          <w:rFonts w:ascii="Cascadia Mono" w:eastAsia="Cascadia Mono" w:hAnsi="Cascadia Mono" w:cs="Cascadia Mono"/>
          <w:color w:val="000000" w:themeColor="text1"/>
          <w:sz w:val="19"/>
          <w:szCs w:val="19"/>
        </w:rPr>
        <w:t xml:space="preserve">      </w:t>
      </w:r>
      <w:r w:rsidRPr="0080027E">
        <w:rPr>
          <w:rFonts w:ascii="Cascadia Mono" w:hAnsi="Cascadia Mono" w:cs="Cascadia Mono"/>
          <w:color w:val="000000" w:themeColor="text1"/>
          <w:sz w:val="19"/>
          <w:szCs w:val="19"/>
          <w:lang w:eastAsia="zh-CN"/>
        </w:rPr>
        <w:t>END</w:t>
      </w:r>
    </w:p>
    <w:p w14:paraId="64F85031" w14:textId="77777777" w:rsidR="00F62E28" w:rsidRPr="0080027E" w:rsidRDefault="00F62E28" w:rsidP="00F62E28">
      <w:pPr>
        <w:rPr>
          <w:rFonts w:ascii="Cascadia Mono" w:eastAsia="Cascadia Mono" w:hAnsi="Cascadia Mono" w:cs="Cascadia Mono"/>
          <w:color w:val="000000" w:themeColor="text1"/>
          <w:sz w:val="19"/>
          <w:szCs w:val="19"/>
        </w:rPr>
      </w:pPr>
      <w:r w:rsidRPr="0080027E">
        <w:rPr>
          <w:rFonts w:ascii="Cascadia Mono" w:eastAsia="Cascadia Mono" w:hAnsi="Cascadia Mono" w:cs="Cascadia Mono"/>
          <w:color w:val="000000" w:themeColor="text1"/>
          <w:sz w:val="19"/>
          <w:szCs w:val="19"/>
        </w:rPr>
        <w:t xml:space="preserve">  </w:t>
      </w:r>
    </w:p>
    <w:p w14:paraId="25295A38" w14:textId="77777777" w:rsidR="00F62E28" w:rsidRPr="0080027E" w:rsidRDefault="00F62E28" w:rsidP="00F62E28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80027E">
        <w:rPr>
          <w:rFonts w:ascii="Cascadia Mono" w:eastAsia="Cascadia Mono" w:hAnsi="Cascadia Mono" w:cs="Cascadia Mono"/>
          <w:color w:val="000000" w:themeColor="text1"/>
          <w:sz w:val="19"/>
          <w:szCs w:val="19"/>
        </w:rPr>
        <w:t xml:space="preserve">      </w:t>
      </w:r>
      <w:r w:rsidRPr="0080027E">
        <w:rPr>
          <w:rFonts w:ascii="Cascadia Mono" w:hAnsi="Cascadia Mono" w:cs="Cascadia Mono"/>
          <w:color w:val="000000" w:themeColor="text1"/>
          <w:sz w:val="19"/>
          <w:szCs w:val="19"/>
          <w:lang w:eastAsia="zh-CN"/>
        </w:rPr>
        <w:t>FOR EACH</w:t>
      </w:r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>neighbour</w:t>
      </w:r>
      <w:proofErr w:type="spellEnd"/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Pr="0080027E">
        <w:rPr>
          <w:rFonts w:ascii="Cascadia Mono" w:hAnsi="Cascadia Mono" w:cs="Cascadia Mono"/>
          <w:color w:val="000000" w:themeColor="text1"/>
          <w:sz w:val="19"/>
          <w:szCs w:val="19"/>
          <w:lang w:eastAsia="zh-CN"/>
        </w:rPr>
        <w:t>IN</w:t>
      </w:r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>neighboursWithMycelia</w:t>
      </w:r>
      <w:proofErr w:type="spellEnd"/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>(</w:t>
      </w:r>
      <w:proofErr w:type="spellStart"/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>current_tecton</w:t>
      </w:r>
      <w:proofErr w:type="spellEnd"/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 xml:space="preserve">) </w:t>
      </w:r>
      <w:r w:rsidRPr="0080027E">
        <w:rPr>
          <w:rFonts w:ascii="Cascadia Mono" w:hAnsi="Cascadia Mono" w:cs="Cascadia Mono"/>
          <w:color w:val="000000" w:themeColor="text1"/>
          <w:sz w:val="19"/>
          <w:szCs w:val="19"/>
          <w:lang w:eastAsia="zh-CN"/>
        </w:rPr>
        <w:t>DO BEGIN</w:t>
      </w:r>
    </w:p>
    <w:p w14:paraId="3E76D7D5" w14:textId="77777777" w:rsidR="00F62E28" w:rsidRPr="0080027E" w:rsidRDefault="00F62E28" w:rsidP="00F62E28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ab/>
      </w:r>
      <w:r w:rsidRPr="0080027E">
        <w:rPr>
          <w:rFonts w:ascii="Cascadia Mono" w:hAnsi="Cascadia Mono" w:cs="Cascadia Mono"/>
          <w:color w:val="000000" w:themeColor="text1"/>
          <w:sz w:val="19"/>
          <w:szCs w:val="19"/>
          <w:lang w:eastAsia="zh-CN"/>
        </w:rPr>
        <w:t>IF ADD</w:t>
      </w:r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>neighbour</w:t>
      </w:r>
      <w:proofErr w:type="spellEnd"/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Pr="0080027E">
        <w:rPr>
          <w:rFonts w:ascii="Cascadia Mono" w:hAnsi="Cascadia Mono" w:cs="Cascadia Mono"/>
          <w:color w:val="000000" w:themeColor="text1"/>
          <w:sz w:val="19"/>
          <w:szCs w:val="19"/>
          <w:lang w:eastAsia="zh-CN"/>
        </w:rPr>
        <w:t>TO</w:t>
      </w:r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>visited</w:t>
      </w:r>
      <w:proofErr w:type="spellEnd"/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>returns</w:t>
      </w:r>
      <w:proofErr w:type="spellEnd"/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>True</w:t>
      </w:r>
      <w:proofErr w:type="spellEnd"/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THEN BEGIN</w:t>
      </w:r>
    </w:p>
    <w:p w14:paraId="7042D6C6" w14:textId="77777777" w:rsidR="00F62E28" w:rsidRPr="0080027E" w:rsidRDefault="00F62E28" w:rsidP="00F62E28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ab/>
      </w:r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ab/>
        <w:t xml:space="preserve">ENQUEUE </w:t>
      </w:r>
      <w:proofErr w:type="spellStart"/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>neighbour</w:t>
      </w:r>
      <w:proofErr w:type="spellEnd"/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Pr="0080027E">
        <w:rPr>
          <w:rFonts w:ascii="Cascadia Mono" w:hAnsi="Cascadia Mono" w:cs="Cascadia Mono"/>
          <w:color w:val="000000" w:themeColor="text1"/>
          <w:sz w:val="19"/>
          <w:szCs w:val="19"/>
          <w:lang w:eastAsia="zh-CN"/>
        </w:rPr>
        <w:t>ONTO</w:t>
      </w:r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>queue</w:t>
      </w:r>
      <w:proofErr w:type="spellEnd"/>
    </w:p>
    <w:p w14:paraId="4F36664F" w14:textId="77777777" w:rsidR="00F62E28" w:rsidRPr="0080027E" w:rsidRDefault="00F62E28" w:rsidP="00F62E28">
      <w:pPr>
        <w:rPr>
          <w:rFonts w:ascii="Cascadia Mono" w:eastAsia="Cascadia Mono" w:hAnsi="Cascadia Mono" w:cs="Cascadia Mono"/>
          <w:color w:val="000000" w:themeColor="text1"/>
          <w:sz w:val="19"/>
          <w:szCs w:val="19"/>
        </w:rPr>
      </w:pPr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ab/>
        <w:t>END</w:t>
      </w:r>
    </w:p>
    <w:p w14:paraId="74FFD29E" w14:textId="77777777" w:rsidR="00F62E28" w:rsidRPr="0080027E" w:rsidRDefault="00F62E28" w:rsidP="00F62E28">
      <w:pPr>
        <w:rPr>
          <w:rStyle w:val="magyarazatChar"/>
          <w:rFonts w:ascii="Cascadia Mono" w:eastAsia="Cascadia Mono" w:hAnsi="Cascadia Mono" w:cs="Cascadia Mono"/>
          <w:color w:val="000000" w:themeColor="text1"/>
          <w:sz w:val="19"/>
          <w:szCs w:val="19"/>
        </w:rPr>
      </w:pPr>
      <w:r w:rsidRPr="0080027E">
        <w:rPr>
          <w:rFonts w:ascii="Cascadia Mono" w:eastAsia="Cascadia Mono" w:hAnsi="Cascadia Mono" w:cs="Cascadia Mono"/>
          <w:color w:val="000000" w:themeColor="text1"/>
          <w:sz w:val="19"/>
          <w:szCs w:val="19"/>
        </w:rPr>
        <w:t xml:space="preserve">      </w:t>
      </w:r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>END FOR EACH</w:t>
      </w:r>
    </w:p>
    <w:p w14:paraId="153FE326" w14:textId="77777777" w:rsidR="00F62E28" w:rsidRPr="0080027E" w:rsidRDefault="00F62E28" w:rsidP="00F62E28">
      <w:pPr>
        <w:rPr>
          <w:rStyle w:val="magyarazatChar"/>
          <w:rFonts w:ascii="Cascadia Mono" w:eastAsia="Cascadia Mono" w:hAnsi="Cascadia Mono" w:cs="Cascadia Mono"/>
          <w:color w:val="000000" w:themeColor="text1"/>
          <w:sz w:val="19"/>
          <w:szCs w:val="19"/>
        </w:rPr>
      </w:pPr>
      <w:r w:rsidRPr="0080027E">
        <w:rPr>
          <w:rStyle w:val="magyarazatChar"/>
          <w:rFonts w:ascii="Cascadia Mono" w:eastAsia="Cascadia Mono" w:hAnsi="Cascadia Mono" w:cs="Cascadia Mono"/>
          <w:color w:val="000000" w:themeColor="text1"/>
          <w:sz w:val="19"/>
          <w:szCs w:val="19"/>
        </w:rPr>
        <w:t xml:space="preserve"> </w:t>
      </w:r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>END WHILE</w:t>
      </w:r>
    </w:p>
    <w:p w14:paraId="4EF9E413" w14:textId="77777777" w:rsidR="00F62E28" w:rsidRPr="0080027E" w:rsidRDefault="00F62E28" w:rsidP="00F62E28">
      <w:pPr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</w:pPr>
      <w:r w:rsidRPr="0080027E">
        <w:rPr>
          <w:rStyle w:val="magyarazatChar"/>
          <w:rFonts w:ascii="Cascadia Mono" w:eastAsia="Cascadia Mono" w:hAnsi="Cascadia Mono" w:cs="Cascadia Mono"/>
          <w:color w:val="000000" w:themeColor="text1"/>
          <w:sz w:val="19"/>
          <w:szCs w:val="19"/>
        </w:rPr>
        <w:t xml:space="preserve"> </w:t>
      </w:r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 xml:space="preserve">IF </w:t>
      </w:r>
      <w:proofErr w:type="spellStart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>isSustaining</w:t>
      </w:r>
      <w:proofErr w:type="spellEnd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 xml:space="preserve"> IS </w:t>
      </w:r>
      <w:proofErr w:type="spellStart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>False</w:t>
      </w:r>
      <w:proofErr w:type="spellEnd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 xml:space="preserve"> THEN BEGIN</w:t>
      </w:r>
    </w:p>
    <w:p w14:paraId="63AF7A60" w14:textId="77777777" w:rsidR="00F62E28" w:rsidRPr="0080027E" w:rsidRDefault="00F62E28" w:rsidP="00F62E28">
      <w:pPr>
        <w:rPr>
          <w:rStyle w:val="magyarazatChar"/>
          <w:rFonts w:ascii="Cascadia Mono" w:eastAsia="Cascadia Mono" w:hAnsi="Cascadia Mono" w:cs="Cascadia Mono"/>
          <w:color w:val="000000" w:themeColor="text1"/>
          <w:sz w:val="19"/>
          <w:szCs w:val="19"/>
        </w:rPr>
      </w:pPr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ab/>
        <w:t xml:space="preserve">ADD ALL </w:t>
      </w:r>
      <w:proofErr w:type="spellStart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>elements</w:t>
      </w:r>
      <w:proofErr w:type="spellEnd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 xml:space="preserve"> FROM </w:t>
      </w:r>
      <w:proofErr w:type="spellStart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>connected</w:t>
      </w:r>
      <w:proofErr w:type="spellEnd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 xml:space="preserve"> TO </w:t>
      </w:r>
      <w:proofErr w:type="spellStart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>notSustained</w:t>
      </w:r>
      <w:proofErr w:type="spellEnd"/>
    </w:p>
    <w:p w14:paraId="5DF6AE08" w14:textId="77777777" w:rsidR="00F62E28" w:rsidRPr="0080027E" w:rsidRDefault="00F62E28" w:rsidP="00F62E28">
      <w:pPr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</w:pPr>
      <w:r w:rsidRPr="0080027E">
        <w:rPr>
          <w:rStyle w:val="magyarazatChar"/>
          <w:rFonts w:ascii="Cascadia Mono" w:eastAsia="Cascadia Mono" w:hAnsi="Cascadia Mono" w:cs="Cascadia Mono"/>
          <w:color w:val="000000" w:themeColor="text1"/>
          <w:sz w:val="19"/>
          <w:szCs w:val="19"/>
        </w:rPr>
        <w:t xml:space="preserve"> </w:t>
      </w:r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>END</w:t>
      </w:r>
    </w:p>
    <w:p w14:paraId="5B7F5E18" w14:textId="77777777" w:rsidR="00F62E28" w:rsidRPr="0080027E" w:rsidRDefault="00F62E28" w:rsidP="00F62E28">
      <w:pPr>
        <w:rPr>
          <w:rStyle w:val="magyarazatChar"/>
          <w:b/>
          <w:color w:val="000000" w:themeColor="text1"/>
        </w:rPr>
      </w:pPr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 xml:space="preserve">END </w:t>
      </w:r>
    </w:p>
    <w:p w14:paraId="40499BDB" w14:textId="77777777" w:rsidR="00F62E28" w:rsidRPr="0080027E" w:rsidRDefault="00F62E28" w:rsidP="00F62E28">
      <w:pPr>
        <w:numPr>
          <w:ilvl w:val="0"/>
          <w:numId w:val="18"/>
        </w:numPr>
        <w:suppressAutoHyphens/>
        <w:rPr>
          <w:rStyle w:val="magyarazatChar"/>
          <w:color w:val="000000" w:themeColor="text1"/>
        </w:rPr>
      </w:pPr>
      <w:r w:rsidRPr="0080027E">
        <w:rPr>
          <w:rStyle w:val="magyarazatChar"/>
          <w:b/>
          <w:color w:val="000000" w:themeColor="text1"/>
        </w:rPr>
        <w:t>+</w:t>
      </w:r>
      <w:proofErr w:type="spellStart"/>
      <w:r w:rsidRPr="0080027E">
        <w:rPr>
          <w:rStyle w:val="magyarazatChar"/>
          <w:b/>
          <w:color w:val="000000" w:themeColor="text1"/>
        </w:rPr>
        <w:t>checkNeighbourMyceliaSustain</w:t>
      </w:r>
      <w:proofErr w:type="spellEnd"/>
      <w:r w:rsidRPr="0080027E">
        <w:rPr>
          <w:rStyle w:val="magyarazatChar"/>
          <w:b/>
          <w:color w:val="000000" w:themeColor="text1"/>
        </w:rPr>
        <w:t xml:space="preserve">(): </w:t>
      </w:r>
      <w:proofErr w:type="spellStart"/>
      <w:r w:rsidRPr="0080027E">
        <w:rPr>
          <w:rStyle w:val="magyarazatChar"/>
          <w:b/>
          <w:color w:val="000000" w:themeColor="text1"/>
        </w:rPr>
        <w:t>void</w:t>
      </w:r>
      <w:proofErr w:type="spellEnd"/>
    </w:p>
    <w:p w14:paraId="62ECF1EE" w14:textId="77777777" w:rsidR="00F62E28" w:rsidRPr="0080027E" w:rsidRDefault="00F62E28" w:rsidP="00F62E28">
      <w:pPr>
        <w:ind w:left="720"/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</w:pPr>
      <w:r w:rsidRPr="0080027E">
        <w:rPr>
          <w:rStyle w:val="magyarazatChar"/>
          <w:color w:val="000000" w:themeColor="text1"/>
        </w:rPr>
        <w:t xml:space="preserve">A függvény megnézi, hogy a szomszédos </w:t>
      </w:r>
      <w:proofErr w:type="spellStart"/>
      <w:r w:rsidRPr="0080027E">
        <w:rPr>
          <w:rStyle w:val="magyarazatChar"/>
          <w:color w:val="000000" w:themeColor="text1"/>
        </w:rPr>
        <w:t>tektonok</w:t>
      </w:r>
      <w:proofErr w:type="spellEnd"/>
      <w:r w:rsidRPr="0080027E">
        <w:rPr>
          <w:rStyle w:val="magyarazatChar"/>
          <w:color w:val="000000" w:themeColor="text1"/>
        </w:rPr>
        <w:t xml:space="preserve"> és velük gombafonállal összekötött </w:t>
      </w:r>
      <w:proofErr w:type="spellStart"/>
      <w:r w:rsidRPr="0080027E">
        <w:rPr>
          <w:rStyle w:val="magyarazatChar"/>
          <w:color w:val="000000" w:themeColor="text1"/>
        </w:rPr>
        <w:t>tektonok</w:t>
      </w:r>
      <w:proofErr w:type="spellEnd"/>
      <w:r w:rsidRPr="0080027E">
        <w:rPr>
          <w:rStyle w:val="magyarazatChar"/>
          <w:color w:val="000000" w:themeColor="text1"/>
        </w:rPr>
        <w:t xml:space="preserve"> még összeköttetésbe állnak-e </w:t>
      </w:r>
      <w:proofErr w:type="spellStart"/>
      <w:r w:rsidRPr="0080027E">
        <w:rPr>
          <w:rStyle w:val="magyarazatChar"/>
          <w:color w:val="000000" w:themeColor="text1"/>
        </w:rPr>
        <w:t>gombatestel</w:t>
      </w:r>
      <w:proofErr w:type="spellEnd"/>
    </w:p>
    <w:p w14:paraId="370A1B57" w14:textId="77777777" w:rsidR="00F62E28" w:rsidRPr="0080027E" w:rsidRDefault="00F62E28" w:rsidP="00F62E28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proofErr w:type="spellStart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>procedure</w:t>
      </w:r>
      <w:proofErr w:type="spellEnd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>checkNiegbhourMyceliaSustain</w:t>
      </w:r>
      <w:proofErr w:type="spellEnd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>:</w:t>
      </w:r>
    </w:p>
    <w:p w14:paraId="19C7B751" w14:textId="77777777" w:rsidR="00F62E28" w:rsidRPr="0080027E" w:rsidRDefault="00F62E28" w:rsidP="00F62E28">
      <w:pPr>
        <w:rPr>
          <w:rFonts w:ascii="Cascadia Mono" w:hAnsi="Cascadia Mono" w:cs="Cascadia Mono"/>
          <w:color w:val="000000" w:themeColor="text1"/>
          <w:sz w:val="19"/>
          <w:szCs w:val="19"/>
        </w:rPr>
      </w:pPr>
    </w:p>
    <w:p w14:paraId="1DD068AF" w14:textId="77777777" w:rsidR="00F62E28" w:rsidRPr="0080027E" w:rsidRDefault="00F62E28" w:rsidP="00F62E28">
      <w:pPr>
        <w:rPr>
          <w:rStyle w:val="magyarazatChar"/>
          <w:rFonts w:ascii="Cascadia Mono" w:eastAsia="Cascadia Mono" w:hAnsi="Cascadia Mono" w:cs="Cascadia Mono"/>
          <w:color w:val="000000" w:themeColor="text1"/>
          <w:sz w:val="19"/>
          <w:szCs w:val="19"/>
        </w:rPr>
      </w:pPr>
      <w:r w:rsidRPr="0080027E">
        <w:rPr>
          <w:rStyle w:val="magyarazatChar"/>
          <w:rFonts w:ascii="Cascadia Mono" w:eastAsia="Cascadia Mono" w:hAnsi="Cascadia Mono" w:cs="Cascadia Mono"/>
          <w:color w:val="000000" w:themeColor="text1"/>
          <w:sz w:val="19"/>
          <w:szCs w:val="19"/>
        </w:rPr>
        <w:t xml:space="preserve"> </w:t>
      </w:r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 xml:space="preserve">// </w:t>
      </w:r>
      <w:proofErr w:type="spellStart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>Inicializ</w:t>
      </w:r>
      <w:r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>áció</w:t>
      </w:r>
      <w:proofErr w:type="spellEnd"/>
    </w:p>
    <w:p w14:paraId="5F4CB546" w14:textId="77777777" w:rsidR="00F62E28" w:rsidRPr="0080027E" w:rsidRDefault="00F62E28" w:rsidP="00F62E28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80027E">
        <w:rPr>
          <w:rStyle w:val="magyarazatChar"/>
          <w:rFonts w:ascii="Cascadia Mono" w:eastAsia="Cascadia Mono" w:hAnsi="Cascadia Mono" w:cs="Cascadia Mono"/>
          <w:color w:val="000000" w:themeColor="text1"/>
          <w:sz w:val="19"/>
          <w:szCs w:val="19"/>
        </w:rPr>
        <w:t xml:space="preserve"> </w:t>
      </w:r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 xml:space="preserve">CLEAR </w:t>
      </w:r>
      <w:proofErr w:type="spellStart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>notSustained</w:t>
      </w:r>
      <w:proofErr w:type="spellEnd"/>
    </w:p>
    <w:p w14:paraId="1CD32502" w14:textId="77777777" w:rsidR="00F62E28" w:rsidRPr="0080027E" w:rsidRDefault="00F62E28" w:rsidP="00F62E28">
      <w:pPr>
        <w:rPr>
          <w:rFonts w:ascii="Cascadia Mono" w:hAnsi="Cascadia Mono" w:cs="Cascadia Mono"/>
          <w:color w:val="000000" w:themeColor="text1"/>
          <w:sz w:val="19"/>
          <w:szCs w:val="19"/>
        </w:rPr>
      </w:pPr>
    </w:p>
    <w:p w14:paraId="6B3F8AC0" w14:textId="77777777" w:rsidR="00F62E28" w:rsidRPr="0080027E" w:rsidRDefault="00F62E28" w:rsidP="00F62E28">
      <w:pPr>
        <w:rPr>
          <w:rStyle w:val="magyarazatChar"/>
          <w:rFonts w:ascii="Cascadia Mono" w:eastAsia="Cascadia Mono" w:hAnsi="Cascadia Mono" w:cs="Cascadia Mono"/>
          <w:color w:val="000000" w:themeColor="text1"/>
          <w:sz w:val="19"/>
          <w:szCs w:val="19"/>
        </w:rPr>
      </w:pPr>
      <w:r w:rsidRPr="0080027E">
        <w:rPr>
          <w:rStyle w:val="magyarazatChar"/>
          <w:rFonts w:ascii="Cascadia Mono" w:eastAsia="Cascadia Mono" w:hAnsi="Cascadia Mono" w:cs="Cascadia Mono"/>
          <w:color w:val="000000" w:themeColor="text1"/>
          <w:sz w:val="19"/>
          <w:szCs w:val="19"/>
        </w:rPr>
        <w:t xml:space="preserve"> </w:t>
      </w:r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 xml:space="preserve">FOR EACH </w:t>
      </w:r>
      <w:proofErr w:type="spellStart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>neighbour</w:t>
      </w:r>
      <w:proofErr w:type="spellEnd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 xml:space="preserve"> IN </w:t>
      </w:r>
      <w:proofErr w:type="spellStart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>this.neighbours</w:t>
      </w:r>
      <w:proofErr w:type="spellEnd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 xml:space="preserve"> DO BEGIN</w:t>
      </w:r>
    </w:p>
    <w:p w14:paraId="7FBADD75" w14:textId="77777777" w:rsidR="00F62E28" w:rsidRPr="0080027E" w:rsidRDefault="00F62E28" w:rsidP="00F62E28">
      <w:pPr>
        <w:rPr>
          <w:rStyle w:val="magyarazatChar"/>
          <w:rFonts w:ascii="Cascadia Mono" w:eastAsia="Cascadia Mono" w:hAnsi="Cascadia Mono" w:cs="Cascadia Mono"/>
          <w:color w:val="000000" w:themeColor="text1"/>
          <w:sz w:val="19"/>
          <w:szCs w:val="19"/>
        </w:rPr>
      </w:pPr>
      <w:r w:rsidRPr="0080027E">
        <w:rPr>
          <w:rStyle w:val="magyarazatChar"/>
          <w:rFonts w:ascii="Cascadia Mono" w:eastAsia="Cascadia Mono" w:hAnsi="Cascadia Mono" w:cs="Cascadia Mono"/>
          <w:color w:val="000000" w:themeColor="text1"/>
          <w:sz w:val="19"/>
          <w:szCs w:val="19"/>
        </w:rPr>
        <w:t xml:space="preserve"> </w:t>
      </w:r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ab/>
        <w:t xml:space="preserve">CALL </w:t>
      </w:r>
      <w:proofErr w:type="spellStart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>neighbour.myceliaCheckSustain</w:t>
      </w:r>
      <w:proofErr w:type="spellEnd"/>
    </w:p>
    <w:p w14:paraId="3ECEDF7E" w14:textId="77777777" w:rsidR="00F62E28" w:rsidRPr="0080027E" w:rsidRDefault="00F62E28" w:rsidP="00F62E28">
      <w:pPr>
        <w:rPr>
          <w:rStyle w:val="magyarazatChar"/>
          <w:rFonts w:ascii="Cascadia Mono" w:eastAsia="Cascadia Mono" w:hAnsi="Cascadia Mono" w:cs="Cascadia Mono"/>
          <w:color w:val="000000" w:themeColor="text1"/>
          <w:sz w:val="19"/>
          <w:szCs w:val="19"/>
        </w:rPr>
      </w:pPr>
      <w:r w:rsidRPr="0080027E">
        <w:rPr>
          <w:rStyle w:val="magyarazatChar"/>
          <w:rFonts w:ascii="Cascadia Mono" w:eastAsia="Cascadia Mono" w:hAnsi="Cascadia Mono" w:cs="Cascadia Mono"/>
          <w:color w:val="000000" w:themeColor="text1"/>
          <w:sz w:val="19"/>
          <w:szCs w:val="19"/>
        </w:rPr>
        <w:t xml:space="preserve"> </w:t>
      </w:r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>END</w:t>
      </w:r>
    </w:p>
    <w:p w14:paraId="2160C6B5" w14:textId="77777777" w:rsidR="00F62E28" w:rsidRPr="0080027E" w:rsidRDefault="00F62E28" w:rsidP="00F62E28">
      <w:pPr>
        <w:rPr>
          <w:rStyle w:val="magyarazatChar"/>
          <w:rFonts w:ascii="Cascadia Mono" w:eastAsia="Cascadia Mono" w:hAnsi="Cascadia Mono" w:cs="Cascadia Mono"/>
          <w:color w:val="000000" w:themeColor="text1"/>
          <w:sz w:val="19"/>
          <w:szCs w:val="19"/>
        </w:rPr>
      </w:pPr>
      <w:r w:rsidRPr="0080027E">
        <w:rPr>
          <w:rStyle w:val="magyarazatChar"/>
          <w:rFonts w:ascii="Cascadia Mono" w:eastAsia="Cascadia Mono" w:hAnsi="Cascadia Mono" w:cs="Cascadia Mono"/>
          <w:color w:val="000000" w:themeColor="text1"/>
          <w:sz w:val="19"/>
          <w:szCs w:val="19"/>
        </w:rPr>
        <w:t xml:space="preserve"> </w:t>
      </w:r>
    </w:p>
    <w:p w14:paraId="18B3D0BE" w14:textId="77777777" w:rsidR="00F62E28" w:rsidRPr="0080027E" w:rsidRDefault="00F62E28" w:rsidP="00F62E28">
      <w:pPr>
        <w:rPr>
          <w:rStyle w:val="magyarazatChar"/>
          <w:rFonts w:ascii="Cascadia Mono" w:eastAsia="Cascadia Mono" w:hAnsi="Cascadia Mono" w:cs="Cascadia Mono"/>
          <w:color w:val="000000" w:themeColor="text1"/>
          <w:sz w:val="19"/>
          <w:szCs w:val="19"/>
        </w:rPr>
      </w:pPr>
      <w:r w:rsidRPr="0080027E">
        <w:rPr>
          <w:rStyle w:val="magyarazatChar"/>
          <w:rFonts w:ascii="Cascadia Mono" w:eastAsia="Cascadia Mono" w:hAnsi="Cascadia Mono" w:cs="Cascadia Mono"/>
          <w:color w:val="000000" w:themeColor="text1"/>
          <w:sz w:val="19"/>
          <w:szCs w:val="19"/>
        </w:rPr>
        <w:t xml:space="preserve"> </w:t>
      </w:r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 xml:space="preserve">FOR EACH </w:t>
      </w:r>
      <w:proofErr w:type="spellStart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>tecton</w:t>
      </w:r>
      <w:proofErr w:type="spellEnd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 xml:space="preserve"> IN </w:t>
      </w:r>
      <w:proofErr w:type="spellStart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>notSustained</w:t>
      </w:r>
      <w:proofErr w:type="spellEnd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 xml:space="preserve"> DO BEGIN</w:t>
      </w:r>
    </w:p>
    <w:p w14:paraId="455BCB56" w14:textId="77777777" w:rsidR="00F62E28" w:rsidRPr="0080027E" w:rsidRDefault="00F62E28" w:rsidP="00F62E28">
      <w:pPr>
        <w:rPr>
          <w:rStyle w:val="magyarazatChar"/>
          <w:rFonts w:ascii="Cascadia Mono" w:eastAsia="Cascadia Mono" w:hAnsi="Cascadia Mono" w:cs="Cascadia Mono"/>
          <w:color w:val="000000" w:themeColor="text1"/>
          <w:sz w:val="19"/>
          <w:szCs w:val="19"/>
        </w:rPr>
      </w:pPr>
      <w:r w:rsidRPr="0080027E">
        <w:rPr>
          <w:rStyle w:val="magyarazatChar"/>
          <w:rFonts w:ascii="Cascadia Mono" w:eastAsia="Cascadia Mono" w:hAnsi="Cascadia Mono" w:cs="Cascadia Mono"/>
          <w:color w:val="000000" w:themeColor="text1"/>
          <w:sz w:val="19"/>
          <w:szCs w:val="19"/>
        </w:rPr>
        <w:t xml:space="preserve"> </w:t>
      </w:r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ab/>
        <w:t xml:space="preserve">FOR EACH </w:t>
      </w:r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>m</w:t>
      </w:r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 xml:space="preserve"> IN </w:t>
      </w:r>
      <w:proofErr w:type="spellStart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>tecton.getMycelia</w:t>
      </w:r>
      <w:proofErr w:type="spellEnd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 xml:space="preserve"> DO BEGIN</w:t>
      </w:r>
    </w:p>
    <w:p w14:paraId="6D947290" w14:textId="77777777" w:rsidR="00F62E28" w:rsidRPr="0080027E" w:rsidRDefault="00F62E28" w:rsidP="00F62E28">
      <w:pPr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</w:pPr>
      <w:r w:rsidRPr="0080027E">
        <w:rPr>
          <w:rStyle w:val="magyarazatChar"/>
          <w:rFonts w:ascii="Cascadia Mono" w:eastAsia="Cascadia Mono" w:hAnsi="Cascadia Mono" w:cs="Cascadia Mono"/>
          <w:color w:val="000000" w:themeColor="text1"/>
          <w:sz w:val="19"/>
          <w:szCs w:val="19"/>
        </w:rPr>
        <w:t xml:space="preserve"> </w:t>
      </w:r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ab/>
      </w:r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ab/>
        <w:t xml:space="preserve">REMOVE </w:t>
      </w:r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>m</w:t>
      </w:r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 xml:space="preserve"> FROM </w:t>
      </w:r>
      <w:proofErr w:type="spellStart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>tecton.mycelia</w:t>
      </w:r>
      <w:proofErr w:type="spellEnd"/>
    </w:p>
    <w:p w14:paraId="72FBF3B9" w14:textId="77777777" w:rsidR="00F62E28" w:rsidRPr="0080027E" w:rsidRDefault="00F62E28" w:rsidP="00F62E28">
      <w:pPr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</w:pPr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ab/>
      </w:r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ab/>
        <w:t xml:space="preserve">CALL </w:t>
      </w:r>
      <w:proofErr w:type="spellStart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>m.delete</w:t>
      </w:r>
      <w:proofErr w:type="spellEnd"/>
    </w:p>
    <w:p w14:paraId="46C1F253" w14:textId="77777777" w:rsidR="00F62E28" w:rsidRPr="0080027E" w:rsidRDefault="00F62E28" w:rsidP="00F62E28">
      <w:pPr>
        <w:rPr>
          <w:rStyle w:val="magyarazatChar"/>
          <w:rFonts w:ascii="Cascadia Mono" w:eastAsia="Cascadia Mono" w:hAnsi="Cascadia Mono" w:cs="Cascadia Mono"/>
          <w:color w:val="000000" w:themeColor="text1"/>
          <w:sz w:val="19"/>
          <w:szCs w:val="19"/>
        </w:rPr>
      </w:pPr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ab/>
        <w:t>END FOR EACH</w:t>
      </w:r>
    </w:p>
    <w:p w14:paraId="197A2635" w14:textId="77777777" w:rsidR="00F62E28" w:rsidRPr="0080027E" w:rsidRDefault="00F62E28" w:rsidP="00F62E28">
      <w:pPr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</w:pPr>
      <w:r w:rsidRPr="0080027E">
        <w:rPr>
          <w:rStyle w:val="magyarazatChar"/>
          <w:rFonts w:ascii="Cascadia Mono" w:eastAsia="Cascadia Mono" w:hAnsi="Cascadia Mono" w:cs="Cascadia Mono"/>
          <w:color w:val="000000" w:themeColor="text1"/>
          <w:sz w:val="19"/>
          <w:szCs w:val="19"/>
        </w:rPr>
        <w:t xml:space="preserve"> </w:t>
      </w:r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>END FOR EACH</w:t>
      </w:r>
    </w:p>
    <w:p w14:paraId="7E1880BD" w14:textId="77777777" w:rsidR="00F62E28" w:rsidRPr="0080027E" w:rsidRDefault="00F62E28" w:rsidP="00F62E28">
      <w:pPr>
        <w:rPr>
          <w:color w:val="000000" w:themeColor="text1"/>
        </w:rPr>
      </w:pPr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>END</w:t>
      </w:r>
    </w:p>
    <w:p w14:paraId="0D0FC96D" w14:textId="77777777" w:rsidR="00F62E28" w:rsidRPr="0080027E" w:rsidRDefault="00F62E28" w:rsidP="00F62E28">
      <w:pPr>
        <w:rPr>
          <w:color w:val="000000" w:themeColor="text1"/>
        </w:rPr>
      </w:pPr>
    </w:p>
    <w:p w14:paraId="31AF0A54" w14:textId="77777777" w:rsidR="00F62E28" w:rsidRPr="0080027E" w:rsidRDefault="00F62E28" w:rsidP="00F62E28">
      <w:pPr>
        <w:numPr>
          <w:ilvl w:val="0"/>
          <w:numId w:val="18"/>
        </w:numPr>
        <w:suppressAutoHyphens/>
        <w:rPr>
          <w:rStyle w:val="magyarazatChar"/>
          <w:color w:val="000000" w:themeColor="text1"/>
        </w:rPr>
      </w:pPr>
      <w:r w:rsidRPr="0080027E">
        <w:rPr>
          <w:rStyle w:val="magyarazatChar"/>
          <w:b/>
          <w:color w:val="000000" w:themeColor="text1"/>
        </w:rPr>
        <w:t>+</w:t>
      </w:r>
      <w:proofErr w:type="spellStart"/>
      <w:r w:rsidRPr="0080027E">
        <w:rPr>
          <w:rStyle w:val="magyarazatChar"/>
          <w:b/>
          <w:color w:val="000000" w:themeColor="text1"/>
        </w:rPr>
        <w:t>getOccupants</w:t>
      </w:r>
      <w:proofErr w:type="spellEnd"/>
      <w:r w:rsidRPr="0080027E">
        <w:rPr>
          <w:rStyle w:val="magyarazatChar"/>
          <w:b/>
          <w:color w:val="000000" w:themeColor="text1"/>
        </w:rPr>
        <w:t>(): List&lt;</w:t>
      </w:r>
      <w:proofErr w:type="spellStart"/>
      <w:r w:rsidRPr="0080027E">
        <w:rPr>
          <w:rStyle w:val="magyarazatChar"/>
          <w:b/>
          <w:color w:val="000000" w:themeColor="text1"/>
        </w:rPr>
        <w:t>Insect</w:t>
      </w:r>
      <w:proofErr w:type="spellEnd"/>
      <w:r w:rsidRPr="0080027E">
        <w:rPr>
          <w:rStyle w:val="magyarazatChar"/>
          <w:b/>
          <w:color w:val="000000" w:themeColor="text1"/>
        </w:rPr>
        <w:t>&gt;</w:t>
      </w:r>
    </w:p>
    <w:p w14:paraId="232C070B" w14:textId="77777777" w:rsidR="00F62E28" w:rsidRPr="0080027E" w:rsidRDefault="00F62E28" w:rsidP="00F62E28">
      <w:pPr>
        <w:ind w:left="720"/>
        <w:rPr>
          <w:rStyle w:val="magyarazatChar"/>
          <w:b/>
          <w:color w:val="000000" w:themeColor="text1"/>
        </w:rPr>
      </w:pPr>
      <w:r w:rsidRPr="0080027E">
        <w:rPr>
          <w:rStyle w:val="magyarazatChar"/>
          <w:color w:val="000000" w:themeColor="text1"/>
        </w:rPr>
        <w:t xml:space="preserve">A </w:t>
      </w:r>
      <w:proofErr w:type="spellStart"/>
      <w:r w:rsidRPr="0080027E">
        <w:rPr>
          <w:rStyle w:val="magyarazatChar"/>
          <w:color w:val="000000" w:themeColor="text1"/>
        </w:rPr>
        <w:t>tektonon</w:t>
      </w:r>
      <w:proofErr w:type="spellEnd"/>
      <w:r w:rsidRPr="0080027E">
        <w:rPr>
          <w:rStyle w:val="magyarazatChar"/>
          <w:color w:val="000000" w:themeColor="text1"/>
        </w:rPr>
        <w:t xml:space="preserve"> lévő rovarok listájának </w:t>
      </w:r>
      <w:proofErr w:type="spellStart"/>
      <w:r w:rsidRPr="0080027E">
        <w:rPr>
          <w:rStyle w:val="magyarazatChar"/>
          <w:color w:val="000000" w:themeColor="text1"/>
        </w:rPr>
        <w:t>getterje</w:t>
      </w:r>
      <w:proofErr w:type="spellEnd"/>
    </w:p>
    <w:p w14:paraId="6B16F242" w14:textId="77777777" w:rsidR="00F62E28" w:rsidRPr="0080027E" w:rsidRDefault="00F62E28" w:rsidP="00F62E28">
      <w:pPr>
        <w:numPr>
          <w:ilvl w:val="0"/>
          <w:numId w:val="18"/>
        </w:numPr>
        <w:suppressAutoHyphens/>
        <w:rPr>
          <w:rStyle w:val="magyarazatChar"/>
          <w:color w:val="000000" w:themeColor="text1"/>
        </w:rPr>
      </w:pPr>
      <w:r w:rsidRPr="0080027E">
        <w:rPr>
          <w:rStyle w:val="magyarazatChar"/>
          <w:b/>
          <w:color w:val="000000" w:themeColor="text1"/>
        </w:rPr>
        <w:lastRenderedPageBreak/>
        <w:t>+</w:t>
      </w:r>
      <w:proofErr w:type="spellStart"/>
      <w:r w:rsidRPr="0080027E">
        <w:rPr>
          <w:rStyle w:val="magyarazatChar"/>
          <w:b/>
          <w:color w:val="000000" w:themeColor="text1"/>
        </w:rPr>
        <w:t>setOccupants</w:t>
      </w:r>
      <w:proofErr w:type="spellEnd"/>
      <w:r w:rsidRPr="0080027E">
        <w:rPr>
          <w:rStyle w:val="magyarazatChar"/>
          <w:b/>
          <w:color w:val="000000" w:themeColor="text1"/>
        </w:rPr>
        <w:t>(</w:t>
      </w:r>
      <w:proofErr w:type="spellStart"/>
      <w:r w:rsidRPr="0080027E">
        <w:rPr>
          <w:rStyle w:val="magyarazatChar"/>
          <w:b/>
          <w:color w:val="000000" w:themeColor="text1"/>
        </w:rPr>
        <w:t>occupants</w:t>
      </w:r>
      <w:proofErr w:type="spellEnd"/>
      <w:r w:rsidRPr="0080027E">
        <w:rPr>
          <w:rStyle w:val="magyarazatChar"/>
          <w:b/>
          <w:color w:val="000000" w:themeColor="text1"/>
        </w:rPr>
        <w:t>: List&lt;</w:t>
      </w:r>
      <w:proofErr w:type="spellStart"/>
      <w:r w:rsidRPr="0080027E">
        <w:rPr>
          <w:rStyle w:val="magyarazatChar"/>
          <w:b/>
          <w:color w:val="000000" w:themeColor="text1"/>
        </w:rPr>
        <w:t>Insect</w:t>
      </w:r>
      <w:proofErr w:type="spellEnd"/>
      <w:r w:rsidRPr="0080027E">
        <w:rPr>
          <w:rStyle w:val="magyarazatChar"/>
          <w:b/>
          <w:color w:val="000000" w:themeColor="text1"/>
        </w:rPr>
        <w:t xml:space="preserve">&gt;): </w:t>
      </w:r>
      <w:proofErr w:type="spellStart"/>
      <w:r w:rsidRPr="0080027E">
        <w:rPr>
          <w:rStyle w:val="magyarazatChar"/>
          <w:b/>
          <w:color w:val="000000" w:themeColor="text1"/>
        </w:rPr>
        <w:t>void</w:t>
      </w:r>
      <w:proofErr w:type="spellEnd"/>
    </w:p>
    <w:p w14:paraId="6A58AFD5" w14:textId="77777777" w:rsidR="00F62E28" w:rsidRPr="0080027E" w:rsidRDefault="00F62E28" w:rsidP="00F62E28">
      <w:pPr>
        <w:ind w:left="720"/>
        <w:rPr>
          <w:rStyle w:val="magyarazatChar"/>
          <w:b/>
          <w:color w:val="000000" w:themeColor="text1"/>
        </w:rPr>
      </w:pPr>
      <w:r w:rsidRPr="0080027E">
        <w:rPr>
          <w:rStyle w:val="magyarazatChar"/>
          <w:color w:val="000000" w:themeColor="text1"/>
        </w:rPr>
        <w:t xml:space="preserve">A </w:t>
      </w:r>
      <w:proofErr w:type="spellStart"/>
      <w:r w:rsidRPr="0080027E">
        <w:rPr>
          <w:rStyle w:val="magyarazatChar"/>
          <w:color w:val="000000" w:themeColor="text1"/>
        </w:rPr>
        <w:t>tektonon</w:t>
      </w:r>
      <w:proofErr w:type="spellEnd"/>
      <w:r w:rsidRPr="0080027E">
        <w:rPr>
          <w:rStyle w:val="magyarazatChar"/>
          <w:color w:val="000000" w:themeColor="text1"/>
        </w:rPr>
        <w:t xml:space="preserve"> lévő rovarok listájának </w:t>
      </w:r>
      <w:proofErr w:type="spellStart"/>
      <w:r w:rsidRPr="0080027E">
        <w:rPr>
          <w:rStyle w:val="magyarazatChar"/>
          <w:color w:val="000000" w:themeColor="text1"/>
        </w:rPr>
        <w:t>setterje</w:t>
      </w:r>
      <w:proofErr w:type="spellEnd"/>
    </w:p>
    <w:p w14:paraId="675E60E8" w14:textId="77777777" w:rsidR="00F62E28" w:rsidRPr="0080027E" w:rsidRDefault="00F62E28" w:rsidP="00F62E28">
      <w:pPr>
        <w:numPr>
          <w:ilvl w:val="0"/>
          <w:numId w:val="18"/>
        </w:numPr>
        <w:suppressAutoHyphens/>
        <w:rPr>
          <w:rStyle w:val="magyarazatChar"/>
          <w:color w:val="000000" w:themeColor="text1"/>
        </w:rPr>
      </w:pPr>
      <w:r w:rsidRPr="0080027E">
        <w:rPr>
          <w:rStyle w:val="magyarazatChar"/>
          <w:b/>
          <w:color w:val="000000" w:themeColor="text1"/>
        </w:rPr>
        <w:t>+</w:t>
      </w:r>
      <w:proofErr w:type="spellStart"/>
      <w:r w:rsidRPr="0080027E">
        <w:rPr>
          <w:rStyle w:val="magyarazatChar"/>
          <w:b/>
          <w:color w:val="000000" w:themeColor="text1"/>
        </w:rPr>
        <w:t>addOccupant</w:t>
      </w:r>
      <w:proofErr w:type="spellEnd"/>
      <w:r w:rsidRPr="0080027E">
        <w:rPr>
          <w:rStyle w:val="magyarazatChar"/>
          <w:b/>
          <w:color w:val="000000" w:themeColor="text1"/>
        </w:rPr>
        <w:t>(</w:t>
      </w:r>
      <w:proofErr w:type="spellStart"/>
      <w:r w:rsidRPr="0080027E">
        <w:rPr>
          <w:rStyle w:val="magyarazatChar"/>
          <w:b/>
          <w:color w:val="000000" w:themeColor="text1"/>
        </w:rPr>
        <w:t>insect</w:t>
      </w:r>
      <w:proofErr w:type="spellEnd"/>
      <w:r w:rsidRPr="0080027E">
        <w:rPr>
          <w:rStyle w:val="magyarazatChar"/>
          <w:b/>
          <w:color w:val="000000" w:themeColor="text1"/>
        </w:rPr>
        <w:t xml:space="preserve">: </w:t>
      </w:r>
      <w:proofErr w:type="spellStart"/>
      <w:r w:rsidRPr="0080027E">
        <w:rPr>
          <w:rStyle w:val="magyarazatChar"/>
          <w:b/>
          <w:color w:val="000000" w:themeColor="text1"/>
        </w:rPr>
        <w:t>Insect</w:t>
      </w:r>
      <w:proofErr w:type="spellEnd"/>
      <w:r w:rsidRPr="0080027E">
        <w:rPr>
          <w:rStyle w:val="magyarazatChar"/>
          <w:b/>
          <w:color w:val="000000" w:themeColor="text1"/>
        </w:rPr>
        <w:t xml:space="preserve">): </w:t>
      </w:r>
      <w:proofErr w:type="spellStart"/>
      <w:r w:rsidRPr="0080027E">
        <w:rPr>
          <w:rStyle w:val="magyarazatChar"/>
          <w:b/>
          <w:color w:val="000000" w:themeColor="text1"/>
        </w:rPr>
        <w:t>void</w:t>
      </w:r>
      <w:proofErr w:type="spellEnd"/>
    </w:p>
    <w:p w14:paraId="2AB89F04" w14:textId="77777777" w:rsidR="00F62E28" w:rsidRPr="0080027E" w:rsidRDefault="00F62E28" w:rsidP="00F62E28">
      <w:pPr>
        <w:ind w:left="720"/>
        <w:rPr>
          <w:rStyle w:val="magyarazatChar"/>
          <w:b/>
          <w:color w:val="000000" w:themeColor="text1"/>
        </w:rPr>
      </w:pPr>
      <w:r w:rsidRPr="0080027E">
        <w:rPr>
          <w:rStyle w:val="magyarazatChar"/>
          <w:color w:val="000000" w:themeColor="text1"/>
        </w:rPr>
        <w:t xml:space="preserve">Hozzáad egy rovart a </w:t>
      </w:r>
      <w:proofErr w:type="spellStart"/>
      <w:r w:rsidRPr="0080027E">
        <w:rPr>
          <w:rStyle w:val="magyarazatChar"/>
          <w:color w:val="000000" w:themeColor="text1"/>
        </w:rPr>
        <w:t>tektonhoz</w:t>
      </w:r>
      <w:proofErr w:type="spellEnd"/>
    </w:p>
    <w:p w14:paraId="07B9242A" w14:textId="77777777" w:rsidR="00F62E28" w:rsidRPr="0080027E" w:rsidRDefault="00F62E28" w:rsidP="00F62E28">
      <w:pPr>
        <w:numPr>
          <w:ilvl w:val="0"/>
          <w:numId w:val="18"/>
        </w:numPr>
        <w:suppressAutoHyphens/>
        <w:rPr>
          <w:rStyle w:val="magyarazatChar"/>
          <w:color w:val="000000" w:themeColor="text1"/>
        </w:rPr>
      </w:pPr>
      <w:r w:rsidRPr="0080027E">
        <w:rPr>
          <w:rStyle w:val="magyarazatChar"/>
          <w:b/>
          <w:color w:val="000000" w:themeColor="text1"/>
        </w:rPr>
        <w:t>+</w:t>
      </w:r>
      <w:proofErr w:type="spellStart"/>
      <w:r w:rsidRPr="0080027E">
        <w:rPr>
          <w:rStyle w:val="magyarazatChar"/>
          <w:b/>
          <w:color w:val="000000" w:themeColor="text1"/>
        </w:rPr>
        <w:t>removeOccupant</w:t>
      </w:r>
      <w:proofErr w:type="spellEnd"/>
      <w:r w:rsidRPr="0080027E">
        <w:rPr>
          <w:rStyle w:val="magyarazatChar"/>
          <w:b/>
          <w:color w:val="000000" w:themeColor="text1"/>
        </w:rPr>
        <w:t>(</w:t>
      </w:r>
      <w:proofErr w:type="spellStart"/>
      <w:r w:rsidRPr="0080027E">
        <w:rPr>
          <w:rStyle w:val="magyarazatChar"/>
          <w:b/>
          <w:color w:val="000000" w:themeColor="text1"/>
        </w:rPr>
        <w:t>insect</w:t>
      </w:r>
      <w:proofErr w:type="spellEnd"/>
      <w:r w:rsidRPr="0080027E">
        <w:rPr>
          <w:rStyle w:val="magyarazatChar"/>
          <w:b/>
          <w:color w:val="000000" w:themeColor="text1"/>
        </w:rPr>
        <w:t xml:space="preserve">: </w:t>
      </w:r>
      <w:proofErr w:type="spellStart"/>
      <w:r w:rsidRPr="0080027E">
        <w:rPr>
          <w:rStyle w:val="magyarazatChar"/>
          <w:b/>
          <w:color w:val="000000" w:themeColor="text1"/>
        </w:rPr>
        <w:t>Insect</w:t>
      </w:r>
      <w:proofErr w:type="spellEnd"/>
      <w:r w:rsidRPr="0080027E">
        <w:rPr>
          <w:rStyle w:val="magyarazatChar"/>
          <w:b/>
          <w:color w:val="000000" w:themeColor="text1"/>
        </w:rPr>
        <w:t xml:space="preserve">): </w:t>
      </w:r>
      <w:proofErr w:type="spellStart"/>
      <w:r w:rsidRPr="0080027E">
        <w:rPr>
          <w:rStyle w:val="magyarazatChar"/>
          <w:b/>
          <w:color w:val="000000" w:themeColor="text1"/>
        </w:rPr>
        <w:t>void</w:t>
      </w:r>
      <w:proofErr w:type="spellEnd"/>
    </w:p>
    <w:p w14:paraId="64AD0C36" w14:textId="77777777" w:rsidR="00F62E28" w:rsidRPr="0080027E" w:rsidRDefault="00F62E28" w:rsidP="00F62E28">
      <w:pPr>
        <w:ind w:left="720"/>
        <w:rPr>
          <w:rStyle w:val="magyarazatChar"/>
          <w:b/>
          <w:color w:val="000000" w:themeColor="text1"/>
        </w:rPr>
      </w:pPr>
      <w:r w:rsidRPr="0080027E">
        <w:rPr>
          <w:rStyle w:val="magyarazatChar"/>
          <w:color w:val="000000" w:themeColor="text1"/>
        </w:rPr>
        <w:t xml:space="preserve">Levesz egy rovart a </w:t>
      </w:r>
      <w:proofErr w:type="spellStart"/>
      <w:r w:rsidRPr="0080027E">
        <w:rPr>
          <w:rStyle w:val="magyarazatChar"/>
          <w:color w:val="000000" w:themeColor="text1"/>
        </w:rPr>
        <w:t>tektonról</w:t>
      </w:r>
      <w:proofErr w:type="spellEnd"/>
    </w:p>
    <w:p w14:paraId="5DBA7338" w14:textId="77777777" w:rsidR="00F62E28" w:rsidRPr="0080027E" w:rsidRDefault="00F62E28" w:rsidP="00F62E28">
      <w:pPr>
        <w:numPr>
          <w:ilvl w:val="0"/>
          <w:numId w:val="18"/>
        </w:numPr>
        <w:suppressAutoHyphens/>
        <w:rPr>
          <w:rStyle w:val="magyarazatChar"/>
          <w:color w:val="000000" w:themeColor="text1"/>
        </w:rPr>
      </w:pPr>
      <w:r w:rsidRPr="0080027E">
        <w:rPr>
          <w:rStyle w:val="magyarazatChar"/>
          <w:b/>
          <w:color w:val="000000" w:themeColor="text1"/>
        </w:rPr>
        <w:t>+</w:t>
      </w:r>
      <w:proofErr w:type="spellStart"/>
      <w:r w:rsidRPr="0080027E">
        <w:rPr>
          <w:rStyle w:val="magyarazatChar"/>
          <w:b/>
          <w:color w:val="000000" w:themeColor="text1"/>
        </w:rPr>
        <w:t>hasMycelium</w:t>
      </w:r>
      <w:proofErr w:type="spellEnd"/>
      <w:r w:rsidRPr="0080027E">
        <w:rPr>
          <w:rStyle w:val="magyarazatChar"/>
          <w:b/>
          <w:color w:val="000000" w:themeColor="text1"/>
        </w:rPr>
        <w:t xml:space="preserve">(): </w:t>
      </w:r>
      <w:proofErr w:type="spellStart"/>
      <w:r w:rsidRPr="0080027E">
        <w:rPr>
          <w:rStyle w:val="magyarazatChar"/>
          <w:b/>
          <w:color w:val="000000" w:themeColor="text1"/>
        </w:rPr>
        <w:t>boolean</w:t>
      </w:r>
      <w:proofErr w:type="spellEnd"/>
    </w:p>
    <w:p w14:paraId="54E311FF" w14:textId="77777777" w:rsidR="00F62E28" w:rsidRPr="0080027E" w:rsidRDefault="00F62E28" w:rsidP="00F62E28">
      <w:pPr>
        <w:ind w:left="720"/>
        <w:rPr>
          <w:rStyle w:val="magyarazatChar"/>
          <w:b/>
          <w:color w:val="000000" w:themeColor="text1"/>
        </w:rPr>
      </w:pPr>
      <w:proofErr w:type="spellStart"/>
      <w:r w:rsidRPr="0080027E">
        <w:rPr>
          <w:rStyle w:val="magyarazatChar"/>
          <w:color w:val="000000" w:themeColor="text1"/>
        </w:rPr>
        <w:t>true</w:t>
      </w:r>
      <w:proofErr w:type="spellEnd"/>
      <w:r w:rsidRPr="0080027E">
        <w:rPr>
          <w:rStyle w:val="magyarazatChar"/>
          <w:color w:val="000000" w:themeColor="text1"/>
        </w:rPr>
        <w:t xml:space="preserve">-t ad vissza, ha van-e legalább 1 gombafonál a </w:t>
      </w:r>
      <w:proofErr w:type="spellStart"/>
      <w:r w:rsidRPr="0080027E">
        <w:rPr>
          <w:rStyle w:val="magyarazatChar"/>
          <w:color w:val="000000" w:themeColor="text1"/>
        </w:rPr>
        <w:t>tektonon</w:t>
      </w:r>
      <w:proofErr w:type="spellEnd"/>
      <w:r w:rsidRPr="0080027E">
        <w:rPr>
          <w:rStyle w:val="magyarazatChar"/>
          <w:color w:val="000000" w:themeColor="text1"/>
        </w:rPr>
        <w:t xml:space="preserve"> ami nem növekszik, különben </w:t>
      </w:r>
      <w:proofErr w:type="spellStart"/>
      <w:r w:rsidRPr="0080027E">
        <w:rPr>
          <w:rStyle w:val="magyarazatChar"/>
          <w:color w:val="000000" w:themeColor="text1"/>
        </w:rPr>
        <w:t>false</w:t>
      </w:r>
      <w:proofErr w:type="spellEnd"/>
    </w:p>
    <w:p w14:paraId="263637A2" w14:textId="77777777" w:rsidR="00F62E28" w:rsidRPr="0080027E" w:rsidRDefault="00F62E28" w:rsidP="00F62E28">
      <w:pPr>
        <w:numPr>
          <w:ilvl w:val="0"/>
          <w:numId w:val="18"/>
        </w:numPr>
        <w:suppressAutoHyphens/>
        <w:rPr>
          <w:rStyle w:val="magyarazatChar"/>
          <w:color w:val="000000" w:themeColor="text1"/>
        </w:rPr>
      </w:pPr>
      <w:r w:rsidRPr="0080027E">
        <w:rPr>
          <w:rStyle w:val="magyarazatChar"/>
          <w:b/>
          <w:color w:val="000000" w:themeColor="text1"/>
        </w:rPr>
        <w:t>+</w:t>
      </w:r>
      <w:proofErr w:type="spellStart"/>
      <w:r w:rsidRPr="0080027E">
        <w:rPr>
          <w:rStyle w:val="magyarazatChar"/>
          <w:b/>
          <w:color w:val="000000" w:themeColor="text1"/>
        </w:rPr>
        <w:t>addMycelium</w:t>
      </w:r>
      <w:proofErr w:type="spellEnd"/>
      <w:r w:rsidRPr="0080027E">
        <w:rPr>
          <w:rStyle w:val="magyarazatChar"/>
          <w:b/>
          <w:color w:val="000000" w:themeColor="text1"/>
        </w:rPr>
        <w:t>(</w:t>
      </w:r>
      <w:proofErr w:type="spellStart"/>
      <w:r w:rsidRPr="0080027E">
        <w:rPr>
          <w:rStyle w:val="magyarazatChar"/>
          <w:b/>
          <w:color w:val="000000" w:themeColor="text1"/>
        </w:rPr>
        <w:t>mycelium</w:t>
      </w:r>
      <w:proofErr w:type="spellEnd"/>
      <w:r w:rsidRPr="0080027E">
        <w:rPr>
          <w:rStyle w:val="magyarazatChar"/>
          <w:b/>
          <w:color w:val="000000" w:themeColor="text1"/>
        </w:rPr>
        <w:t xml:space="preserve">: </w:t>
      </w:r>
      <w:proofErr w:type="spellStart"/>
      <w:r w:rsidRPr="0080027E">
        <w:rPr>
          <w:rStyle w:val="magyarazatChar"/>
          <w:b/>
          <w:color w:val="000000" w:themeColor="text1"/>
        </w:rPr>
        <w:t>Mycelium</w:t>
      </w:r>
      <w:proofErr w:type="spellEnd"/>
      <w:r w:rsidRPr="0080027E">
        <w:rPr>
          <w:rStyle w:val="magyarazatChar"/>
          <w:b/>
          <w:color w:val="000000" w:themeColor="text1"/>
        </w:rPr>
        <w:t xml:space="preserve">): </w:t>
      </w:r>
      <w:proofErr w:type="spellStart"/>
      <w:r w:rsidRPr="0080027E">
        <w:rPr>
          <w:rStyle w:val="magyarazatChar"/>
          <w:b/>
          <w:color w:val="000000" w:themeColor="text1"/>
        </w:rPr>
        <w:t>void</w:t>
      </w:r>
      <w:proofErr w:type="spellEnd"/>
    </w:p>
    <w:p w14:paraId="09010D15" w14:textId="77777777" w:rsidR="00F62E28" w:rsidRPr="0080027E" w:rsidRDefault="00F62E28" w:rsidP="00F62E28">
      <w:pPr>
        <w:ind w:left="720"/>
        <w:rPr>
          <w:rStyle w:val="magyarazatChar"/>
          <w:b/>
          <w:color w:val="000000" w:themeColor="text1"/>
        </w:rPr>
      </w:pPr>
      <w:r w:rsidRPr="0080027E">
        <w:rPr>
          <w:rStyle w:val="magyarazatChar"/>
          <w:color w:val="000000" w:themeColor="text1"/>
        </w:rPr>
        <w:t xml:space="preserve">Hozzáad egy gombafonalat a </w:t>
      </w:r>
      <w:proofErr w:type="spellStart"/>
      <w:r w:rsidRPr="0080027E">
        <w:rPr>
          <w:rStyle w:val="magyarazatChar"/>
          <w:color w:val="000000" w:themeColor="text1"/>
        </w:rPr>
        <w:t>tektonhoz</w:t>
      </w:r>
      <w:proofErr w:type="spellEnd"/>
    </w:p>
    <w:p w14:paraId="085FA032" w14:textId="77777777" w:rsidR="00F62E28" w:rsidRPr="0080027E" w:rsidRDefault="00F62E28" w:rsidP="00F62E28">
      <w:pPr>
        <w:numPr>
          <w:ilvl w:val="0"/>
          <w:numId w:val="18"/>
        </w:numPr>
        <w:suppressAutoHyphens/>
        <w:rPr>
          <w:rStyle w:val="magyarazatChar"/>
          <w:color w:val="000000" w:themeColor="text1"/>
        </w:rPr>
      </w:pPr>
      <w:r w:rsidRPr="0080027E">
        <w:rPr>
          <w:rStyle w:val="magyarazatChar"/>
          <w:b/>
          <w:color w:val="000000" w:themeColor="text1"/>
        </w:rPr>
        <w:t>+</w:t>
      </w:r>
      <w:proofErr w:type="spellStart"/>
      <w:r w:rsidRPr="0080027E">
        <w:rPr>
          <w:rStyle w:val="magyarazatChar"/>
          <w:b/>
          <w:color w:val="000000" w:themeColor="text1"/>
        </w:rPr>
        <w:t>addSpore</w:t>
      </w:r>
      <w:proofErr w:type="spellEnd"/>
      <w:r w:rsidRPr="0080027E">
        <w:rPr>
          <w:rStyle w:val="magyarazatChar"/>
          <w:b/>
          <w:color w:val="000000" w:themeColor="text1"/>
        </w:rPr>
        <w:t>(</w:t>
      </w:r>
      <w:proofErr w:type="spellStart"/>
      <w:r w:rsidRPr="0080027E">
        <w:rPr>
          <w:rStyle w:val="magyarazatChar"/>
          <w:b/>
          <w:color w:val="000000" w:themeColor="text1"/>
        </w:rPr>
        <w:t>spore</w:t>
      </w:r>
      <w:proofErr w:type="spellEnd"/>
      <w:r w:rsidRPr="0080027E">
        <w:rPr>
          <w:rStyle w:val="magyarazatChar"/>
          <w:b/>
          <w:color w:val="000000" w:themeColor="text1"/>
        </w:rPr>
        <w:t xml:space="preserve">: </w:t>
      </w:r>
      <w:proofErr w:type="spellStart"/>
      <w:r w:rsidRPr="0080027E">
        <w:rPr>
          <w:rStyle w:val="magyarazatChar"/>
          <w:b/>
          <w:color w:val="000000" w:themeColor="text1"/>
        </w:rPr>
        <w:t>Spore</w:t>
      </w:r>
      <w:proofErr w:type="spellEnd"/>
      <w:r w:rsidRPr="0080027E">
        <w:rPr>
          <w:rStyle w:val="magyarazatChar"/>
          <w:b/>
          <w:color w:val="000000" w:themeColor="text1"/>
        </w:rPr>
        <w:t xml:space="preserve">): </w:t>
      </w:r>
      <w:proofErr w:type="spellStart"/>
      <w:r w:rsidRPr="0080027E">
        <w:rPr>
          <w:rStyle w:val="magyarazatChar"/>
          <w:b/>
          <w:color w:val="000000" w:themeColor="text1"/>
        </w:rPr>
        <w:t>void</w:t>
      </w:r>
      <w:proofErr w:type="spellEnd"/>
    </w:p>
    <w:p w14:paraId="57914F2B" w14:textId="77777777" w:rsidR="00F62E28" w:rsidRPr="0080027E" w:rsidRDefault="00F62E28" w:rsidP="00F62E28">
      <w:pPr>
        <w:ind w:left="720"/>
        <w:rPr>
          <w:rStyle w:val="magyarazatChar"/>
          <w:b/>
          <w:color w:val="000000" w:themeColor="text1"/>
        </w:rPr>
      </w:pPr>
      <w:r w:rsidRPr="0080027E">
        <w:rPr>
          <w:rStyle w:val="magyarazatChar"/>
          <w:color w:val="000000" w:themeColor="text1"/>
        </w:rPr>
        <w:t xml:space="preserve">Hozzáad egy spórát a </w:t>
      </w:r>
      <w:proofErr w:type="spellStart"/>
      <w:r w:rsidRPr="0080027E">
        <w:rPr>
          <w:rStyle w:val="magyarazatChar"/>
          <w:color w:val="000000" w:themeColor="text1"/>
        </w:rPr>
        <w:t>tektonhoz</w:t>
      </w:r>
      <w:proofErr w:type="spellEnd"/>
    </w:p>
    <w:p w14:paraId="7C96F684" w14:textId="77777777" w:rsidR="00F62E28" w:rsidRPr="0080027E" w:rsidRDefault="00F62E28" w:rsidP="00F62E28">
      <w:pPr>
        <w:numPr>
          <w:ilvl w:val="0"/>
          <w:numId w:val="18"/>
        </w:numPr>
        <w:suppressAutoHyphens/>
        <w:rPr>
          <w:rStyle w:val="magyarazatChar"/>
          <w:color w:val="000000" w:themeColor="text1"/>
        </w:rPr>
      </w:pPr>
      <w:r w:rsidRPr="0080027E">
        <w:rPr>
          <w:rStyle w:val="magyarazatChar"/>
          <w:b/>
          <w:color w:val="000000" w:themeColor="text1"/>
        </w:rPr>
        <w:t>+</w:t>
      </w:r>
      <w:proofErr w:type="spellStart"/>
      <w:r w:rsidRPr="0080027E">
        <w:rPr>
          <w:rStyle w:val="magyarazatChar"/>
          <w:b/>
          <w:color w:val="000000" w:themeColor="text1"/>
        </w:rPr>
        <w:t>transferSpores</w:t>
      </w:r>
      <w:proofErr w:type="spellEnd"/>
      <w:r w:rsidRPr="0080027E">
        <w:rPr>
          <w:rStyle w:val="magyarazatChar"/>
          <w:b/>
          <w:color w:val="000000" w:themeColor="text1"/>
        </w:rPr>
        <w:t>(</w:t>
      </w:r>
      <w:proofErr w:type="spellStart"/>
      <w:r w:rsidRPr="0080027E">
        <w:rPr>
          <w:rStyle w:val="magyarazatChar"/>
          <w:b/>
          <w:color w:val="000000" w:themeColor="text1"/>
        </w:rPr>
        <w:t>newSpores</w:t>
      </w:r>
      <w:proofErr w:type="spellEnd"/>
      <w:r w:rsidRPr="0080027E">
        <w:rPr>
          <w:rStyle w:val="magyarazatChar"/>
          <w:b/>
          <w:color w:val="000000" w:themeColor="text1"/>
        </w:rPr>
        <w:t>: List&lt;</w:t>
      </w:r>
      <w:proofErr w:type="spellStart"/>
      <w:r w:rsidRPr="0080027E">
        <w:rPr>
          <w:rStyle w:val="magyarazatChar"/>
          <w:b/>
          <w:color w:val="000000" w:themeColor="text1"/>
        </w:rPr>
        <w:t>Spore</w:t>
      </w:r>
      <w:proofErr w:type="spellEnd"/>
      <w:r w:rsidRPr="0080027E">
        <w:rPr>
          <w:rStyle w:val="magyarazatChar"/>
          <w:b/>
          <w:color w:val="000000" w:themeColor="text1"/>
        </w:rPr>
        <w:t xml:space="preserve">&gt;): </w:t>
      </w:r>
      <w:proofErr w:type="spellStart"/>
      <w:r w:rsidRPr="0080027E">
        <w:rPr>
          <w:rStyle w:val="magyarazatChar"/>
          <w:b/>
          <w:color w:val="000000" w:themeColor="text1"/>
        </w:rPr>
        <w:t>void</w:t>
      </w:r>
      <w:proofErr w:type="spellEnd"/>
    </w:p>
    <w:p w14:paraId="467C143F" w14:textId="77777777" w:rsidR="00F62E28" w:rsidRPr="0080027E" w:rsidRDefault="00F62E28" w:rsidP="00F62E28">
      <w:pPr>
        <w:ind w:left="720"/>
        <w:rPr>
          <w:rStyle w:val="magyarazatChar"/>
          <w:b/>
          <w:color w:val="000000" w:themeColor="text1"/>
        </w:rPr>
      </w:pPr>
      <w:r w:rsidRPr="0080027E">
        <w:rPr>
          <w:rStyle w:val="magyarazatChar"/>
          <w:color w:val="000000" w:themeColor="text1"/>
        </w:rPr>
        <w:t xml:space="preserve">Hozzáad egyszerre több spórát a </w:t>
      </w:r>
      <w:proofErr w:type="spellStart"/>
      <w:r w:rsidRPr="0080027E">
        <w:rPr>
          <w:rStyle w:val="magyarazatChar"/>
          <w:color w:val="000000" w:themeColor="text1"/>
        </w:rPr>
        <w:t>tektonhoz</w:t>
      </w:r>
      <w:proofErr w:type="spellEnd"/>
    </w:p>
    <w:p w14:paraId="21219D1D" w14:textId="77777777" w:rsidR="00F62E28" w:rsidRPr="0080027E" w:rsidRDefault="00F62E28" w:rsidP="00F62E28">
      <w:pPr>
        <w:numPr>
          <w:ilvl w:val="0"/>
          <w:numId w:val="18"/>
        </w:numPr>
        <w:suppressAutoHyphens/>
        <w:rPr>
          <w:rStyle w:val="magyarazatChar"/>
          <w:color w:val="000000" w:themeColor="text1"/>
        </w:rPr>
      </w:pPr>
      <w:r w:rsidRPr="0080027E">
        <w:rPr>
          <w:rStyle w:val="magyarazatChar"/>
          <w:b/>
          <w:color w:val="000000" w:themeColor="text1"/>
        </w:rPr>
        <w:t>+</w:t>
      </w:r>
      <w:proofErr w:type="spellStart"/>
      <w:r w:rsidRPr="0080027E">
        <w:rPr>
          <w:rStyle w:val="magyarazatChar"/>
          <w:b/>
          <w:color w:val="000000" w:themeColor="text1"/>
        </w:rPr>
        <w:t>addNeighbour</w:t>
      </w:r>
      <w:proofErr w:type="spellEnd"/>
      <w:r w:rsidRPr="0080027E">
        <w:rPr>
          <w:rStyle w:val="magyarazatChar"/>
          <w:b/>
          <w:color w:val="000000" w:themeColor="text1"/>
        </w:rPr>
        <w:t>(</w:t>
      </w:r>
      <w:proofErr w:type="spellStart"/>
      <w:r w:rsidRPr="0080027E">
        <w:rPr>
          <w:rStyle w:val="magyarazatChar"/>
          <w:b/>
          <w:color w:val="000000" w:themeColor="text1"/>
        </w:rPr>
        <w:t>tecton</w:t>
      </w:r>
      <w:proofErr w:type="spellEnd"/>
      <w:r w:rsidRPr="0080027E">
        <w:rPr>
          <w:rStyle w:val="magyarazatChar"/>
          <w:b/>
          <w:color w:val="000000" w:themeColor="text1"/>
        </w:rPr>
        <w:t xml:space="preserve">: </w:t>
      </w:r>
      <w:proofErr w:type="spellStart"/>
      <w:r w:rsidRPr="0080027E">
        <w:rPr>
          <w:rStyle w:val="magyarazatChar"/>
          <w:b/>
          <w:color w:val="000000" w:themeColor="text1"/>
        </w:rPr>
        <w:t>Tecton</w:t>
      </w:r>
      <w:proofErr w:type="spellEnd"/>
      <w:r w:rsidRPr="0080027E">
        <w:rPr>
          <w:rStyle w:val="magyarazatChar"/>
          <w:b/>
          <w:color w:val="000000" w:themeColor="text1"/>
        </w:rPr>
        <w:t xml:space="preserve">): </w:t>
      </w:r>
      <w:proofErr w:type="spellStart"/>
      <w:r w:rsidRPr="0080027E">
        <w:rPr>
          <w:rStyle w:val="magyarazatChar"/>
          <w:b/>
          <w:color w:val="000000" w:themeColor="text1"/>
        </w:rPr>
        <w:t>void</w:t>
      </w:r>
      <w:proofErr w:type="spellEnd"/>
    </w:p>
    <w:p w14:paraId="21952E6A" w14:textId="77777777" w:rsidR="00F62E28" w:rsidRPr="0080027E" w:rsidRDefault="00F62E28" w:rsidP="00F62E28">
      <w:pPr>
        <w:ind w:left="720"/>
        <w:rPr>
          <w:rStyle w:val="magyarazatChar"/>
          <w:b/>
          <w:i w:val="0"/>
          <w:iCs/>
          <w:color w:val="000000" w:themeColor="text1"/>
        </w:rPr>
      </w:pPr>
      <w:r w:rsidRPr="0080027E">
        <w:rPr>
          <w:rStyle w:val="magyarazatChar"/>
          <w:color w:val="000000" w:themeColor="text1"/>
        </w:rPr>
        <w:t xml:space="preserve">Egy új szomszédot ad a </w:t>
      </w:r>
      <w:proofErr w:type="spellStart"/>
      <w:r w:rsidRPr="0080027E">
        <w:rPr>
          <w:rStyle w:val="magyarazatChar"/>
          <w:color w:val="000000" w:themeColor="text1"/>
        </w:rPr>
        <w:t>tektonnak</w:t>
      </w:r>
      <w:proofErr w:type="spellEnd"/>
    </w:p>
    <w:p w14:paraId="732259EB" w14:textId="77777777" w:rsidR="00F62E28" w:rsidRPr="0080027E" w:rsidRDefault="00F62E28" w:rsidP="00F62E28">
      <w:pPr>
        <w:numPr>
          <w:ilvl w:val="0"/>
          <w:numId w:val="18"/>
        </w:numPr>
        <w:suppressAutoHyphens/>
        <w:rPr>
          <w:rStyle w:val="magyarazatChar"/>
          <w:color w:val="000000" w:themeColor="text1"/>
        </w:rPr>
      </w:pPr>
      <w:proofErr w:type="spellStart"/>
      <w:r w:rsidRPr="0080027E">
        <w:rPr>
          <w:rStyle w:val="magyarazatChar"/>
          <w:b/>
          <w:i w:val="0"/>
          <w:iCs/>
          <w:color w:val="000000" w:themeColor="text1"/>
        </w:rPr>
        <w:t>accept</w:t>
      </w:r>
      <w:proofErr w:type="spellEnd"/>
      <w:r w:rsidRPr="0080027E">
        <w:rPr>
          <w:rStyle w:val="magyarazatChar"/>
          <w:b/>
          <w:i w:val="0"/>
          <w:iCs/>
          <w:color w:val="000000" w:themeColor="text1"/>
        </w:rPr>
        <w:t>(</w:t>
      </w:r>
      <w:proofErr w:type="spellStart"/>
      <w:r w:rsidRPr="0080027E">
        <w:rPr>
          <w:rStyle w:val="magyarazatChar"/>
          <w:b/>
          <w:i w:val="0"/>
          <w:iCs/>
          <w:color w:val="000000" w:themeColor="text1"/>
        </w:rPr>
        <w:t>myceliumGrowthEvaluator</w:t>
      </w:r>
      <w:proofErr w:type="spellEnd"/>
      <w:r w:rsidRPr="0080027E">
        <w:rPr>
          <w:rStyle w:val="magyarazatChar"/>
          <w:b/>
          <w:i w:val="0"/>
          <w:iCs/>
          <w:color w:val="000000" w:themeColor="text1"/>
        </w:rPr>
        <w:t xml:space="preserve">: </w:t>
      </w:r>
      <w:proofErr w:type="spellStart"/>
      <w:r w:rsidRPr="0080027E">
        <w:rPr>
          <w:rStyle w:val="magyarazatChar"/>
          <w:b/>
          <w:i w:val="0"/>
          <w:iCs/>
          <w:color w:val="000000" w:themeColor="text1"/>
        </w:rPr>
        <w:t>MyceliumGrowthEvaluator</w:t>
      </w:r>
      <w:proofErr w:type="spellEnd"/>
      <w:r w:rsidRPr="0080027E">
        <w:rPr>
          <w:rStyle w:val="magyarazatChar"/>
          <w:b/>
          <w:i w:val="0"/>
          <w:iCs/>
          <w:color w:val="000000" w:themeColor="text1"/>
        </w:rPr>
        <w:t xml:space="preserve">, </w:t>
      </w:r>
      <w:proofErr w:type="spellStart"/>
      <w:r w:rsidRPr="0080027E">
        <w:rPr>
          <w:rStyle w:val="magyarazatChar"/>
          <w:b/>
          <w:i w:val="0"/>
          <w:iCs/>
          <w:color w:val="000000" w:themeColor="text1"/>
        </w:rPr>
        <w:t>mycelium</w:t>
      </w:r>
      <w:proofErr w:type="spellEnd"/>
      <w:r w:rsidRPr="0080027E">
        <w:rPr>
          <w:rStyle w:val="magyarazatChar"/>
          <w:b/>
          <w:i w:val="0"/>
          <w:iCs/>
          <w:color w:val="000000" w:themeColor="text1"/>
        </w:rPr>
        <w:t xml:space="preserve">: </w:t>
      </w:r>
      <w:proofErr w:type="spellStart"/>
      <w:r w:rsidRPr="0080027E">
        <w:rPr>
          <w:rStyle w:val="magyarazatChar"/>
          <w:b/>
          <w:i w:val="0"/>
          <w:iCs/>
          <w:color w:val="000000" w:themeColor="text1"/>
        </w:rPr>
        <w:t>Mycelium</w:t>
      </w:r>
      <w:proofErr w:type="spellEnd"/>
      <w:r w:rsidRPr="0080027E">
        <w:rPr>
          <w:rStyle w:val="magyarazatChar"/>
          <w:b/>
          <w:i w:val="0"/>
          <w:iCs/>
          <w:color w:val="000000" w:themeColor="text1"/>
        </w:rPr>
        <w:t xml:space="preserve">): </w:t>
      </w:r>
      <w:proofErr w:type="spellStart"/>
      <w:r w:rsidRPr="0080027E">
        <w:rPr>
          <w:rStyle w:val="magyarazatChar"/>
          <w:b/>
          <w:i w:val="0"/>
          <w:iCs/>
          <w:color w:val="000000" w:themeColor="text1"/>
        </w:rPr>
        <w:t>void</w:t>
      </w:r>
      <w:proofErr w:type="spellEnd"/>
    </w:p>
    <w:p w14:paraId="07E07C2B" w14:textId="77777777" w:rsidR="00F62E28" w:rsidRPr="0080027E" w:rsidRDefault="00F62E28" w:rsidP="00F62E28">
      <w:pPr>
        <w:ind w:left="720"/>
        <w:rPr>
          <w:rStyle w:val="magyarazatChar"/>
          <w:b/>
          <w:i w:val="0"/>
          <w:iCs/>
          <w:color w:val="000000" w:themeColor="text1"/>
        </w:rPr>
      </w:pPr>
      <w:r w:rsidRPr="0080027E">
        <w:rPr>
          <w:rStyle w:val="magyarazatChar"/>
          <w:color w:val="000000" w:themeColor="text1"/>
        </w:rPr>
        <w:t xml:space="preserve">Eldönti, hogy az adott gombafonál nőhet-e ezen a </w:t>
      </w:r>
      <w:proofErr w:type="spellStart"/>
      <w:r w:rsidRPr="0080027E">
        <w:rPr>
          <w:rStyle w:val="magyarazatChar"/>
          <w:color w:val="000000" w:themeColor="text1"/>
        </w:rPr>
        <w:t>tektonon</w:t>
      </w:r>
      <w:proofErr w:type="spellEnd"/>
    </w:p>
    <w:p w14:paraId="4A083165" w14:textId="77777777" w:rsidR="00F62E28" w:rsidRPr="0080027E" w:rsidRDefault="00F62E28" w:rsidP="00F62E28">
      <w:pPr>
        <w:numPr>
          <w:ilvl w:val="0"/>
          <w:numId w:val="18"/>
        </w:numPr>
        <w:suppressAutoHyphens/>
        <w:rPr>
          <w:rStyle w:val="magyarazatChar"/>
          <w:color w:val="000000" w:themeColor="text1"/>
        </w:rPr>
      </w:pPr>
      <w:proofErr w:type="spellStart"/>
      <w:r w:rsidRPr="0080027E">
        <w:rPr>
          <w:rStyle w:val="magyarazatChar"/>
          <w:b/>
          <w:i w:val="0"/>
          <w:iCs/>
          <w:color w:val="000000" w:themeColor="text1"/>
        </w:rPr>
        <w:t>accept</w:t>
      </w:r>
      <w:proofErr w:type="spellEnd"/>
      <w:r w:rsidRPr="0080027E">
        <w:rPr>
          <w:rStyle w:val="magyarazatChar"/>
          <w:b/>
          <w:i w:val="0"/>
          <w:iCs/>
          <w:color w:val="000000" w:themeColor="text1"/>
        </w:rPr>
        <w:t>(</w:t>
      </w:r>
      <w:proofErr w:type="spellStart"/>
      <w:r w:rsidRPr="0080027E">
        <w:rPr>
          <w:rStyle w:val="magyarazatChar"/>
          <w:b/>
          <w:i w:val="0"/>
          <w:iCs/>
          <w:color w:val="000000" w:themeColor="text1"/>
        </w:rPr>
        <w:t>mushroomBodyGrowthEvaluator</w:t>
      </w:r>
      <w:proofErr w:type="spellEnd"/>
      <w:r w:rsidRPr="0080027E">
        <w:rPr>
          <w:rStyle w:val="magyarazatChar"/>
          <w:b/>
          <w:i w:val="0"/>
          <w:iCs/>
          <w:color w:val="000000" w:themeColor="text1"/>
        </w:rPr>
        <w:t xml:space="preserve">: </w:t>
      </w:r>
      <w:proofErr w:type="spellStart"/>
      <w:r w:rsidRPr="0080027E">
        <w:rPr>
          <w:rStyle w:val="magyarazatChar"/>
          <w:b/>
          <w:i w:val="0"/>
          <w:iCs/>
          <w:color w:val="000000" w:themeColor="text1"/>
        </w:rPr>
        <w:t>MushroomBodyGrowthEvaluator</w:t>
      </w:r>
      <w:proofErr w:type="spellEnd"/>
      <w:r w:rsidRPr="0080027E">
        <w:rPr>
          <w:rStyle w:val="magyarazatChar"/>
          <w:b/>
          <w:i w:val="0"/>
          <w:iCs/>
          <w:color w:val="000000" w:themeColor="text1"/>
        </w:rPr>
        <w:t xml:space="preserve">, </w:t>
      </w:r>
      <w:proofErr w:type="spellStart"/>
      <w:r w:rsidRPr="0080027E">
        <w:rPr>
          <w:rStyle w:val="magyarazatChar"/>
          <w:b/>
          <w:i w:val="0"/>
          <w:iCs/>
          <w:color w:val="000000" w:themeColor="text1"/>
        </w:rPr>
        <w:t>mushroomBody</w:t>
      </w:r>
      <w:proofErr w:type="spellEnd"/>
      <w:r w:rsidRPr="0080027E">
        <w:rPr>
          <w:rStyle w:val="magyarazatChar"/>
          <w:b/>
          <w:i w:val="0"/>
          <w:iCs/>
          <w:color w:val="000000" w:themeColor="text1"/>
        </w:rPr>
        <w:t xml:space="preserve">: </w:t>
      </w:r>
      <w:proofErr w:type="spellStart"/>
      <w:r w:rsidRPr="0080027E">
        <w:rPr>
          <w:rStyle w:val="magyarazatChar"/>
          <w:b/>
          <w:i w:val="0"/>
          <w:iCs/>
          <w:color w:val="000000" w:themeColor="text1"/>
        </w:rPr>
        <w:t>MushroomBody</w:t>
      </w:r>
      <w:proofErr w:type="spellEnd"/>
      <w:r w:rsidRPr="0080027E">
        <w:rPr>
          <w:rStyle w:val="magyarazatChar"/>
          <w:b/>
          <w:i w:val="0"/>
          <w:iCs/>
          <w:color w:val="000000" w:themeColor="text1"/>
        </w:rPr>
        <w:t xml:space="preserve">): </w:t>
      </w:r>
      <w:proofErr w:type="spellStart"/>
      <w:r w:rsidRPr="0080027E">
        <w:rPr>
          <w:rStyle w:val="magyarazatChar"/>
          <w:b/>
          <w:i w:val="0"/>
          <w:iCs/>
          <w:color w:val="000000" w:themeColor="text1"/>
        </w:rPr>
        <w:t>void</w:t>
      </w:r>
      <w:proofErr w:type="spellEnd"/>
    </w:p>
    <w:p w14:paraId="375BDD3D" w14:textId="77777777" w:rsidR="00F62E28" w:rsidRPr="0080027E" w:rsidRDefault="00F62E28" w:rsidP="00F62E28">
      <w:pPr>
        <w:ind w:left="720"/>
        <w:rPr>
          <w:rStyle w:val="magyarazatChar"/>
          <w:b/>
          <w:iCs/>
          <w:color w:val="000000" w:themeColor="text1"/>
        </w:rPr>
      </w:pPr>
      <w:r w:rsidRPr="0080027E">
        <w:rPr>
          <w:rStyle w:val="magyarazatChar"/>
          <w:color w:val="000000" w:themeColor="text1"/>
        </w:rPr>
        <w:t xml:space="preserve">Eldönti, hogy az adott gombatest nőhet-e ezen a </w:t>
      </w:r>
      <w:proofErr w:type="spellStart"/>
      <w:r w:rsidRPr="0080027E">
        <w:rPr>
          <w:rStyle w:val="magyarazatChar"/>
          <w:color w:val="000000" w:themeColor="text1"/>
        </w:rPr>
        <w:t>tektonon</w:t>
      </w:r>
      <w:proofErr w:type="spellEnd"/>
    </w:p>
    <w:p w14:paraId="5A433610" w14:textId="77777777" w:rsidR="00F62E28" w:rsidRPr="0080027E" w:rsidRDefault="00F62E28" w:rsidP="00F62E28">
      <w:pPr>
        <w:numPr>
          <w:ilvl w:val="0"/>
          <w:numId w:val="18"/>
        </w:numPr>
        <w:suppressAutoHyphens/>
        <w:rPr>
          <w:rStyle w:val="magyarazatChar"/>
          <w:color w:val="000000" w:themeColor="text1"/>
        </w:rPr>
      </w:pPr>
      <w:r w:rsidRPr="0080027E">
        <w:rPr>
          <w:rStyle w:val="magyarazatChar"/>
          <w:b/>
          <w:iCs/>
          <w:color w:val="000000" w:themeColor="text1"/>
        </w:rPr>
        <w:t>+</w:t>
      </w:r>
      <w:proofErr w:type="spellStart"/>
      <w:r w:rsidRPr="0080027E">
        <w:rPr>
          <w:rStyle w:val="magyarazatChar"/>
          <w:b/>
          <w:iCs/>
          <w:color w:val="000000" w:themeColor="text1"/>
        </w:rPr>
        <w:t>sustaining</w:t>
      </w:r>
      <w:proofErr w:type="spellEnd"/>
      <w:r w:rsidRPr="0080027E">
        <w:rPr>
          <w:rStyle w:val="magyarazatChar"/>
          <w:b/>
          <w:iCs/>
          <w:color w:val="000000" w:themeColor="text1"/>
        </w:rPr>
        <w:t xml:space="preserve">(): </w:t>
      </w:r>
      <w:proofErr w:type="spellStart"/>
      <w:r w:rsidRPr="0080027E">
        <w:rPr>
          <w:rStyle w:val="magyarazatChar"/>
          <w:b/>
          <w:iCs/>
          <w:color w:val="000000" w:themeColor="text1"/>
        </w:rPr>
        <w:t>boolean</w:t>
      </w:r>
      <w:proofErr w:type="spellEnd"/>
    </w:p>
    <w:p w14:paraId="5F7DF9E6" w14:textId="77777777" w:rsidR="00F62E28" w:rsidRPr="0080027E" w:rsidRDefault="00F62E28" w:rsidP="00F62E28">
      <w:pPr>
        <w:ind w:left="720"/>
        <w:rPr>
          <w:rStyle w:val="magyarazatChar"/>
          <w:b/>
          <w:color w:val="000000" w:themeColor="text1"/>
        </w:rPr>
      </w:pPr>
      <w:r w:rsidRPr="0080027E">
        <w:rPr>
          <w:rStyle w:val="magyarazatChar"/>
          <w:color w:val="000000" w:themeColor="text1"/>
        </w:rPr>
        <w:t xml:space="preserve">A </w:t>
      </w:r>
      <w:proofErr w:type="spellStart"/>
      <w:r w:rsidRPr="0080027E">
        <w:rPr>
          <w:rStyle w:val="magyarazatChar"/>
          <w:color w:val="000000" w:themeColor="text1"/>
        </w:rPr>
        <w:t>sustaining</w:t>
      </w:r>
      <w:proofErr w:type="spellEnd"/>
      <w:r w:rsidRPr="0080027E">
        <w:rPr>
          <w:rStyle w:val="magyarazatChar"/>
          <w:color w:val="000000" w:themeColor="text1"/>
        </w:rPr>
        <w:t xml:space="preserve"> </w:t>
      </w:r>
      <w:proofErr w:type="spellStart"/>
      <w:r w:rsidRPr="0080027E">
        <w:rPr>
          <w:rStyle w:val="magyarazatChar"/>
          <w:color w:val="000000" w:themeColor="text1"/>
        </w:rPr>
        <w:t>tektonnál</w:t>
      </w:r>
      <w:proofErr w:type="spellEnd"/>
      <w:r w:rsidRPr="0080027E">
        <w:rPr>
          <w:rStyle w:val="magyarazatChar"/>
          <w:color w:val="000000" w:themeColor="text1"/>
        </w:rPr>
        <w:t xml:space="preserve"> </w:t>
      </w:r>
      <w:proofErr w:type="spellStart"/>
      <w:r w:rsidRPr="0080027E">
        <w:rPr>
          <w:rStyle w:val="magyarazatChar"/>
          <w:color w:val="000000" w:themeColor="text1"/>
        </w:rPr>
        <w:t>true</w:t>
      </w:r>
      <w:proofErr w:type="spellEnd"/>
      <w:r w:rsidRPr="0080027E">
        <w:rPr>
          <w:rStyle w:val="magyarazatChar"/>
          <w:color w:val="000000" w:themeColor="text1"/>
        </w:rPr>
        <w:t xml:space="preserve">, a többinél </w:t>
      </w:r>
      <w:proofErr w:type="spellStart"/>
      <w:r w:rsidRPr="0080027E">
        <w:rPr>
          <w:rStyle w:val="magyarazatChar"/>
          <w:color w:val="000000" w:themeColor="text1"/>
        </w:rPr>
        <w:t>false</w:t>
      </w:r>
      <w:proofErr w:type="spellEnd"/>
      <w:r w:rsidRPr="0080027E">
        <w:rPr>
          <w:rStyle w:val="magyarazatChar"/>
          <w:color w:val="000000" w:themeColor="text1"/>
        </w:rPr>
        <w:t xml:space="preserve">, kivéve ha van rajtuk gombatest, akkor </w:t>
      </w:r>
      <w:proofErr w:type="spellStart"/>
      <w:r w:rsidRPr="0080027E">
        <w:rPr>
          <w:rStyle w:val="magyarazatChar"/>
          <w:color w:val="000000" w:themeColor="text1"/>
        </w:rPr>
        <w:t>true</w:t>
      </w:r>
      <w:proofErr w:type="spellEnd"/>
    </w:p>
    <w:p w14:paraId="7EE8D095" w14:textId="77777777" w:rsidR="00F62E28" w:rsidRPr="0080027E" w:rsidRDefault="00F62E28" w:rsidP="00F62E28">
      <w:pPr>
        <w:numPr>
          <w:ilvl w:val="0"/>
          <w:numId w:val="18"/>
        </w:numPr>
        <w:suppressAutoHyphens/>
        <w:rPr>
          <w:rStyle w:val="magyarazatChar"/>
          <w:color w:val="000000" w:themeColor="text1"/>
        </w:rPr>
      </w:pPr>
      <w:proofErr w:type="spellStart"/>
      <w:r w:rsidRPr="0080027E">
        <w:rPr>
          <w:rStyle w:val="magyarazatChar"/>
          <w:b/>
          <w:color w:val="000000" w:themeColor="text1"/>
        </w:rPr>
        <w:t>killOccupants</w:t>
      </w:r>
      <w:proofErr w:type="spellEnd"/>
      <w:r w:rsidRPr="0080027E">
        <w:rPr>
          <w:rStyle w:val="magyarazatChar"/>
          <w:b/>
          <w:color w:val="000000" w:themeColor="text1"/>
        </w:rPr>
        <w:t xml:space="preserve">(): </w:t>
      </w:r>
      <w:proofErr w:type="spellStart"/>
      <w:r w:rsidRPr="0080027E">
        <w:rPr>
          <w:rStyle w:val="magyarazatChar"/>
          <w:b/>
          <w:color w:val="000000" w:themeColor="text1"/>
        </w:rPr>
        <w:t>void</w:t>
      </w:r>
      <w:proofErr w:type="spellEnd"/>
    </w:p>
    <w:p w14:paraId="4496D0C6" w14:textId="77777777" w:rsidR="00F62E28" w:rsidRPr="0080027E" w:rsidRDefault="00F62E28" w:rsidP="00F62E28">
      <w:pPr>
        <w:ind w:left="720"/>
        <w:rPr>
          <w:color w:val="000000" w:themeColor="text1"/>
        </w:rPr>
      </w:pPr>
      <w:r w:rsidRPr="0080027E">
        <w:rPr>
          <w:rStyle w:val="magyarazatChar"/>
          <w:color w:val="000000" w:themeColor="text1"/>
        </w:rPr>
        <w:t>Megpróbál minden rajta lévő rovart eltávolítani</w:t>
      </w:r>
    </w:p>
    <w:p w14:paraId="68D42474" w14:textId="77777777" w:rsidR="00F62E28" w:rsidRPr="0080027E" w:rsidRDefault="00F62E28" w:rsidP="00F62E28">
      <w:pPr>
        <w:numPr>
          <w:ilvl w:val="0"/>
          <w:numId w:val="19"/>
        </w:numPr>
        <w:suppressAutoHyphens/>
        <w:rPr>
          <w:b/>
          <w:bCs/>
          <w:color w:val="000000" w:themeColor="text1"/>
        </w:rPr>
      </w:pPr>
      <w:r w:rsidRPr="0080027E">
        <w:rPr>
          <w:color w:val="000000" w:themeColor="text1"/>
        </w:rPr>
        <w:t>+</w:t>
      </w:r>
      <w:proofErr w:type="spellStart"/>
      <w:r w:rsidRPr="0080027E">
        <w:rPr>
          <w:b/>
          <w:bCs/>
          <w:color w:val="000000" w:themeColor="text1"/>
        </w:rPr>
        <w:t>eatSpore</w:t>
      </w:r>
      <w:proofErr w:type="spellEnd"/>
      <w:r w:rsidRPr="0080027E">
        <w:rPr>
          <w:b/>
          <w:bCs/>
          <w:color w:val="000000" w:themeColor="text1"/>
        </w:rPr>
        <w:t>(</w:t>
      </w:r>
      <w:proofErr w:type="spellStart"/>
      <w:r w:rsidRPr="0080027E">
        <w:rPr>
          <w:b/>
          <w:bCs/>
          <w:color w:val="000000" w:themeColor="text1"/>
        </w:rPr>
        <w:t>insect</w:t>
      </w:r>
      <w:proofErr w:type="spellEnd"/>
      <w:r w:rsidRPr="0080027E">
        <w:rPr>
          <w:b/>
          <w:bCs/>
          <w:color w:val="000000" w:themeColor="text1"/>
        </w:rPr>
        <w:t xml:space="preserve">: </w:t>
      </w:r>
      <w:proofErr w:type="spellStart"/>
      <w:r w:rsidRPr="0080027E">
        <w:rPr>
          <w:b/>
          <w:bCs/>
          <w:color w:val="000000" w:themeColor="text1"/>
        </w:rPr>
        <w:t>SporeEater</w:t>
      </w:r>
      <w:proofErr w:type="spellEnd"/>
      <w:r w:rsidRPr="0080027E">
        <w:rPr>
          <w:b/>
          <w:bCs/>
          <w:color w:val="000000" w:themeColor="text1"/>
        </w:rPr>
        <w:t xml:space="preserve">): </w:t>
      </w:r>
      <w:r w:rsidRPr="0080027E">
        <w:rPr>
          <w:color w:val="000000" w:themeColor="text1"/>
        </w:rPr>
        <w:t xml:space="preserve">Ha van spóra a </w:t>
      </w:r>
      <w:proofErr w:type="spellStart"/>
      <w:r w:rsidRPr="0080027E">
        <w:rPr>
          <w:color w:val="000000" w:themeColor="text1"/>
        </w:rPr>
        <w:t>tectonon</w:t>
      </w:r>
      <w:proofErr w:type="spellEnd"/>
      <w:r w:rsidRPr="0080027E">
        <w:rPr>
          <w:color w:val="000000" w:themeColor="text1"/>
        </w:rPr>
        <w:t xml:space="preserve">, meghívja az első spórának az </w:t>
      </w:r>
      <w:proofErr w:type="spellStart"/>
      <w:r w:rsidRPr="0080027E">
        <w:rPr>
          <w:color w:val="000000" w:themeColor="text1"/>
        </w:rPr>
        <w:t>eatSpore</w:t>
      </w:r>
      <w:proofErr w:type="spellEnd"/>
      <w:r w:rsidRPr="0080027E">
        <w:rPr>
          <w:color w:val="000000" w:themeColor="text1"/>
        </w:rPr>
        <w:t xml:space="preserve">() metódusát, a megkapott </w:t>
      </w:r>
      <w:proofErr w:type="spellStart"/>
      <w:r w:rsidRPr="0080027E">
        <w:rPr>
          <w:color w:val="000000" w:themeColor="text1"/>
        </w:rPr>
        <w:t>insect</w:t>
      </w:r>
      <w:proofErr w:type="spellEnd"/>
      <w:r w:rsidRPr="0080027E">
        <w:rPr>
          <w:color w:val="000000" w:themeColor="text1"/>
        </w:rPr>
        <w:t>-el, mint argumentum</w:t>
      </w:r>
    </w:p>
    <w:p w14:paraId="2D875EE4" w14:textId="77777777" w:rsidR="00F62E28" w:rsidRPr="00710BF2" w:rsidRDefault="00F62E28" w:rsidP="00F62E28">
      <w:pPr>
        <w:numPr>
          <w:ilvl w:val="0"/>
          <w:numId w:val="19"/>
        </w:numPr>
        <w:suppressAutoHyphens/>
        <w:rPr>
          <w:rFonts w:ascii="Cascadia Mono" w:hAnsi="Cascadia Mono" w:cs="Cascadia Mono"/>
          <w:i/>
          <w:color w:val="000000" w:themeColor="text1"/>
          <w:sz w:val="19"/>
          <w:szCs w:val="19"/>
        </w:rPr>
      </w:pPr>
      <w:r w:rsidRPr="0080027E">
        <w:rPr>
          <w:b/>
          <w:bCs/>
          <w:color w:val="000000" w:themeColor="text1"/>
        </w:rPr>
        <w:t>+</w:t>
      </w:r>
      <w:proofErr w:type="spellStart"/>
      <w:r w:rsidRPr="0080027E">
        <w:rPr>
          <w:b/>
          <w:bCs/>
          <w:color w:val="000000" w:themeColor="text1"/>
        </w:rPr>
        <w:t>cutMycelium</w:t>
      </w:r>
      <w:proofErr w:type="spellEnd"/>
      <w:r w:rsidRPr="0080027E">
        <w:rPr>
          <w:b/>
          <w:bCs/>
          <w:color w:val="000000" w:themeColor="text1"/>
        </w:rPr>
        <w:t xml:space="preserve">(): </w:t>
      </w:r>
      <w:r w:rsidRPr="0080027E">
        <w:rPr>
          <w:color w:val="000000" w:themeColor="text1"/>
        </w:rPr>
        <w:t xml:space="preserve">Elvágódik az első spóra a </w:t>
      </w:r>
      <w:proofErr w:type="spellStart"/>
      <w:r w:rsidRPr="0080027E">
        <w:rPr>
          <w:color w:val="000000" w:themeColor="text1"/>
        </w:rPr>
        <w:t>tectonon</w:t>
      </w:r>
      <w:proofErr w:type="spellEnd"/>
    </w:p>
    <w:p w14:paraId="3D50281F" w14:textId="77777777" w:rsidR="00F62E28" w:rsidRPr="0080027E" w:rsidRDefault="00F62E28" w:rsidP="00F62E28">
      <w:pPr>
        <w:numPr>
          <w:ilvl w:val="0"/>
          <w:numId w:val="19"/>
        </w:numPr>
        <w:suppressAutoHyphens/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</w:pPr>
    </w:p>
    <w:p w14:paraId="471FF831" w14:textId="77777777" w:rsidR="00F62E28" w:rsidRPr="0080027E" w:rsidRDefault="00F62E28" w:rsidP="00F62E28">
      <w:pPr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</w:pPr>
      <w:proofErr w:type="spellStart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>procedure</w:t>
      </w:r>
      <w:proofErr w:type="spellEnd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>cutMycelium</w:t>
      </w:r>
      <w:proofErr w:type="spellEnd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>:</w:t>
      </w:r>
    </w:p>
    <w:p w14:paraId="30813BDB" w14:textId="77777777" w:rsidR="00F62E28" w:rsidRPr="0080027E" w:rsidRDefault="00F62E28" w:rsidP="00F62E28">
      <w:pPr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</w:pPr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ab/>
      </w:r>
    </w:p>
    <w:p w14:paraId="68E2020B" w14:textId="77777777" w:rsidR="00F62E28" w:rsidRPr="0080027E" w:rsidRDefault="00F62E28" w:rsidP="00F62E28">
      <w:pPr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</w:pPr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ab/>
        <w:t xml:space="preserve">DEQUEUE </w:t>
      </w:r>
      <w:proofErr w:type="spellStart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>mycelium</w:t>
      </w:r>
      <w:proofErr w:type="spellEnd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 xml:space="preserve"> FROM </w:t>
      </w:r>
      <w:proofErr w:type="spellStart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>mycelia</w:t>
      </w:r>
      <w:proofErr w:type="spellEnd"/>
    </w:p>
    <w:p w14:paraId="417556C2" w14:textId="77777777" w:rsidR="00F62E28" w:rsidRPr="0080027E" w:rsidRDefault="00F62E28" w:rsidP="00F62E28">
      <w:pPr>
        <w:rPr>
          <w:color w:val="000000" w:themeColor="text1"/>
        </w:rPr>
      </w:pPr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ab/>
      </w:r>
      <w:proofErr w:type="spellStart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>mycelium.cutWithDelay</w:t>
      </w:r>
      <w:proofErr w:type="spellEnd"/>
    </w:p>
    <w:p w14:paraId="4D8E267E" w14:textId="77777777" w:rsidR="00F62E28" w:rsidRPr="0080027E" w:rsidRDefault="00F62E28" w:rsidP="00F62E28">
      <w:pPr>
        <w:rPr>
          <w:color w:val="000000" w:themeColor="text1"/>
        </w:rPr>
      </w:pPr>
    </w:p>
    <w:p w14:paraId="61679DB1" w14:textId="77777777" w:rsidR="00F62E28" w:rsidRPr="0080027E" w:rsidRDefault="00F62E28" w:rsidP="00F62E28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>END</w:t>
      </w:r>
    </w:p>
    <w:p w14:paraId="5F197B0C" w14:textId="77777777" w:rsidR="00F62E28" w:rsidRPr="0080027E" w:rsidRDefault="00F62E28" w:rsidP="00F62E28">
      <w:pPr>
        <w:ind w:left="720"/>
        <w:rPr>
          <w:rFonts w:ascii="Cascadia Mono" w:hAnsi="Cascadia Mono" w:cs="Cascadia Mono"/>
          <w:color w:val="000000" w:themeColor="text1"/>
          <w:sz w:val="19"/>
          <w:szCs w:val="19"/>
        </w:rPr>
      </w:pPr>
    </w:p>
    <w:p w14:paraId="6F925CD7" w14:textId="77777777" w:rsidR="00F62E28" w:rsidRPr="0080027E" w:rsidRDefault="00F62E28" w:rsidP="00F62E28">
      <w:pPr>
        <w:ind w:left="720"/>
        <w:rPr>
          <w:rFonts w:ascii="Cascadia Mono" w:hAnsi="Cascadia Mono" w:cs="Cascadia Mono"/>
          <w:color w:val="000000" w:themeColor="text1"/>
          <w:sz w:val="19"/>
          <w:szCs w:val="19"/>
        </w:rPr>
      </w:pPr>
    </w:p>
    <w:p w14:paraId="5D008A02" w14:textId="77777777" w:rsidR="00F62E28" w:rsidRPr="0080027E" w:rsidRDefault="00F62E28" w:rsidP="00F62E28">
      <w:pPr>
        <w:numPr>
          <w:ilvl w:val="0"/>
          <w:numId w:val="19"/>
        </w:numPr>
        <w:suppressAutoHyphens/>
        <w:rPr>
          <w:color w:val="000000" w:themeColor="text1"/>
        </w:rPr>
      </w:pPr>
      <w:r w:rsidRPr="0080027E">
        <w:rPr>
          <w:b/>
          <w:bCs/>
          <w:color w:val="000000" w:themeColor="text1"/>
        </w:rPr>
        <w:t>+</w:t>
      </w:r>
      <w:proofErr w:type="spellStart"/>
      <w:r w:rsidRPr="0080027E">
        <w:rPr>
          <w:b/>
          <w:bCs/>
          <w:color w:val="000000" w:themeColor="text1"/>
        </w:rPr>
        <w:t>moveInsect</w:t>
      </w:r>
      <w:proofErr w:type="spellEnd"/>
      <w:r w:rsidRPr="0080027E">
        <w:rPr>
          <w:b/>
          <w:bCs/>
          <w:color w:val="000000" w:themeColor="text1"/>
        </w:rPr>
        <w:t>(</w:t>
      </w:r>
      <w:proofErr w:type="spellStart"/>
      <w:r w:rsidRPr="0080027E">
        <w:rPr>
          <w:b/>
          <w:bCs/>
          <w:color w:val="000000" w:themeColor="text1"/>
        </w:rPr>
        <w:t>insect</w:t>
      </w:r>
      <w:proofErr w:type="spellEnd"/>
      <w:r w:rsidRPr="0080027E">
        <w:rPr>
          <w:b/>
          <w:bCs/>
          <w:color w:val="000000" w:themeColor="text1"/>
        </w:rPr>
        <w:t xml:space="preserve">: </w:t>
      </w:r>
      <w:proofErr w:type="spellStart"/>
      <w:r w:rsidRPr="0080027E">
        <w:rPr>
          <w:b/>
          <w:bCs/>
          <w:color w:val="000000" w:themeColor="text1"/>
        </w:rPr>
        <w:t>InsectMover</w:t>
      </w:r>
      <w:proofErr w:type="spellEnd"/>
      <w:r w:rsidRPr="0080027E">
        <w:rPr>
          <w:b/>
          <w:bCs/>
          <w:color w:val="000000" w:themeColor="text1"/>
        </w:rPr>
        <w:t xml:space="preserve">, </w:t>
      </w:r>
      <w:proofErr w:type="spellStart"/>
      <w:r w:rsidRPr="0080027E">
        <w:rPr>
          <w:b/>
          <w:bCs/>
          <w:color w:val="000000" w:themeColor="text1"/>
        </w:rPr>
        <w:t>insectLocation</w:t>
      </w:r>
      <w:proofErr w:type="spellEnd"/>
      <w:r w:rsidRPr="0080027E">
        <w:rPr>
          <w:b/>
          <w:bCs/>
          <w:color w:val="000000" w:themeColor="text1"/>
        </w:rPr>
        <w:t xml:space="preserve">: </w:t>
      </w:r>
      <w:proofErr w:type="spellStart"/>
      <w:r w:rsidRPr="0080027E">
        <w:rPr>
          <w:b/>
          <w:bCs/>
          <w:color w:val="000000" w:themeColor="text1"/>
        </w:rPr>
        <w:t>Tecton</w:t>
      </w:r>
      <w:proofErr w:type="spellEnd"/>
      <w:r w:rsidRPr="0080027E">
        <w:rPr>
          <w:b/>
          <w:bCs/>
          <w:color w:val="000000" w:themeColor="text1"/>
        </w:rPr>
        <w:t xml:space="preserve">): </w:t>
      </w:r>
      <w:r w:rsidRPr="0080027E">
        <w:rPr>
          <w:color w:val="000000" w:themeColor="text1"/>
        </w:rPr>
        <w:t xml:space="preserve">Ha tud az </w:t>
      </w:r>
      <w:proofErr w:type="spellStart"/>
      <w:r w:rsidRPr="0080027E">
        <w:rPr>
          <w:color w:val="000000" w:themeColor="text1"/>
        </w:rPr>
        <w:t>insect</w:t>
      </w:r>
      <w:proofErr w:type="spellEnd"/>
      <w:r w:rsidRPr="0080027E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a </w:t>
      </w:r>
      <w:proofErr w:type="spellStart"/>
      <w:r w:rsidRPr="0080027E">
        <w:rPr>
          <w:color w:val="000000" w:themeColor="text1"/>
        </w:rPr>
        <w:t>tectonra</w:t>
      </w:r>
      <w:proofErr w:type="spellEnd"/>
      <w:r w:rsidRPr="0080027E">
        <w:rPr>
          <w:color w:val="000000" w:themeColor="text1"/>
        </w:rPr>
        <w:t xml:space="preserve"> (am</w:t>
      </w:r>
      <w:r>
        <w:rPr>
          <w:color w:val="000000" w:themeColor="text1"/>
        </w:rPr>
        <w:t>in</w:t>
      </w:r>
      <w:r w:rsidRPr="0080027E">
        <w:rPr>
          <w:color w:val="000000" w:themeColor="text1"/>
        </w:rPr>
        <w:t xml:space="preserve"> meg volt hívva a metódus) mozogni, akkor megcsinálja ezt a műveletet</w:t>
      </w:r>
    </w:p>
    <w:p w14:paraId="78BB49C3" w14:textId="77777777" w:rsidR="00F62E28" w:rsidRPr="0080027E" w:rsidRDefault="00F62E28" w:rsidP="00F62E28">
      <w:pPr>
        <w:ind w:left="720"/>
        <w:rPr>
          <w:color w:val="000000" w:themeColor="text1"/>
        </w:rPr>
      </w:pPr>
    </w:p>
    <w:p w14:paraId="4409B247" w14:textId="77777777" w:rsidR="00F62E28" w:rsidRPr="0080027E" w:rsidRDefault="00F62E28" w:rsidP="00F62E28">
      <w:pPr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</w:pPr>
      <w:proofErr w:type="spellStart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>procedure</w:t>
      </w:r>
      <w:proofErr w:type="spellEnd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>moveInsect</w:t>
      </w:r>
      <w:proofErr w:type="spellEnd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>(</w:t>
      </w:r>
      <w:proofErr w:type="spellStart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>insect</w:t>
      </w:r>
      <w:proofErr w:type="spellEnd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 xml:space="preserve">, </w:t>
      </w:r>
      <w:proofErr w:type="spellStart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>insectLocation</w:t>
      </w:r>
      <w:proofErr w:type="spellEnd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>):</w:t>
      </w:r>
    </w:p>
    <w:p w14:paraId="4309321F" w14:textId="77777777" w:rsidR="00F62E28" w:rsidRPr="0080027E" w:rsidRDefault="00F62E28" w:rsidP="00F62E28">
      <w:pPr>
        <w:rPr>
          <w:rStyle w:val="magyarazatChar"/>
          <w:rFonts w:ascii="Cascadia Mono" w:eastAsia="Cascadia Mono" w:hAnsi="Cascadia Mono" w:cs="Cascadia Mono"/>
          <w:color w:val="000000" w:themeColor="text1"/>
          <w:sz w:val="19"/>
          <w:szCs w:val="19"/>
        </w:rPr>
      </w:pPr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ab/>
      </w:r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ab/>
      </w:r>
    </w:p>
    <w:p w14:paraId="52D4B16B" w14:textId="77777777" w:rsidR="00F62E28" w:rsidRPr="0080027E" w:rsidRDefault="00F62E28" w:rsidP="00F62E28">
      <w:pPr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</w:pPr>
      <w:r w:rsidRPr="0080027E">
        <w:rPr>
          <w:rStyle w:val="magyarazatChar"/>
          <w:rFonts w:ascii="Cascadia Mono" w:eastAsia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>distance</w:t>
      </w:r>
      <w:proofErr w:type="spellEnd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 xml:space="preserve"> = </w:t>
      </w:r>
      <w:proofErr w:type="spellStart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>insectLocation.distance</w:t>
      </w:r>
      <w:proofErr w:type="spellEnd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>(</w:t>
      </w:r>
      <w:proofErr w:type="spellStart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>this</w:t>
      </w:r>
      <w:proofErr w:type="spellEnd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>)</w:t>
      </w:r>
    </w:p>
    <w:p w14:paraId="44A72DC3" w14:textId="77777777" w:rsidR="00F62E28" w:rsidRPr="0080027E" w:rsidRDefault="00F62E28" w:rsidP="00F62E28">
      <w:pPr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</w:pPr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ab/>
      </w:r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ab/>
      </w:r>
    </w:p>
    <w:p w14:paraId="5C936E26" w14:textId="77777777" w:rsidR="00F62E28" w:rsidRPr="0080027E" w:rsidRDefault="00F62E28" w:rsidP="00F62E28">
      <w:pPr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</w:pPr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ab/>
        <w:t>IF (</w:t>
      </w:r>
      <w:proofErr w:type="spellStart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>distance</w:t>
      </w:r>
      <w:proofErr w:type="spellEnd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 xml:space="preserve"> IS EQUAL TO </w:t>
      </w:r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>1</w:t>
      </w:r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>) AND (</w:t>
      </w:r>
      <w:proofErr w:type="spellStart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>this.hasMycelium</w:t>
      </w:r>
      <w:proofErr w:type="spellEnd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 xml:space="preserve"> IS TRUE) THEN BEGIN</w:t>
      </w:r>
    </w:p>
    <w:p w14:paraId="1EF59F9E" w14:textId="77777777" w:rsidR="00F62E28" w:rsidRPr="0080027E" w:rsidRDefault="00F62E28" w:rsidP="00F62E28">
      <w:pPr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</w:pPr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ab/>
      </w:r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ab/>
      </w:r>
      <w:proofErr w:type="spellStart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>insectLocation.removeOccupant</w:t>
      </w:r>
      <w:proofErr w:type="spellEnd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>(</w:t>
      </w:r>
      <w:proofErr w:type="spellStart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>insect</w:t>
      </w:r>
      <w:proofErr w:type="spellEnd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>)</w:t>
      </w:r>
    </w:p>
    <w:p w14:paraId="4FF934E2" w14:textId="77777777" w:rsidR="00F62E28" w:rsidRPr="0080027E" w:rsidRDefault="00F62E28" w:rsidP="00F62E28">
      <w:pPr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</w:pPr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ab/>
      </w:r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ab/>
      </w:r>
      <w:proofErr w:type="spellStart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>this.addOccupant</w:t>
      </w:r>
      <w:proofErr w:type="spellEnd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>(</w:t>
      </w:r>
      <w:proofErr w:type="spellStart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>insect</w:t>
      </w:r>
      <w:proofErr w:type="spellEnd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>)</w:t>
      </w:r>
    </w:p>
    <w:p w14:paraId="266E9CB1" w14:textId="77777777" w:rsidR="00F62E28" w:rsidRPr="0080027E" w:rsidRDefault="00F62E28" w:rsidP="00F62E28">
      <w:pPr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</w:pPr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ab/>
      </w:r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ab/>
      </w:r>
      <w:proofErr w:type="spellStart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>insect.setLocation</w:t>
      </w:r>
      <w:proofErr w:type="spellEnd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>(</w:t>
      </w:r>
      <w:proofErr w:type="spellStart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>this</w:t>
      </w:r>
      <w:proofErr w:type="spellEnd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>)</w:t>
      </w:r>
    </w:p>
    <w:p w14:paraId="7C7DFCED" w14:textId="77777777" w:rsidR="00F62E28" w:rsidRPr="0080027E" w:rsidRDefault="00F62E28" w:rsidP="00F62E28">
      <w:pPr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</w:pPr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ab/>
      </w:r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ab/>
      </w:r>
      <w:proofErr w:type="spellStart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>insect.setRemainingMoves</w:t>
      </w:r>
      <w:proofErr w:type="spellEnd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>(</w:t>
      </w:r>
      <w:proofErr w:type="spellStart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>insect.getRemainingMoves</w:t>
      </w:r>
      <w:proofErr w:type="spellEnd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>() – 1)</w:t>
      </w:r>
    </w:p>
    <w:p w14:paraId="085D0D02" w14:textId="77777777" w:rsidR="00F62E28" w:rsidRPr="0080027E" w:rsidRDefault="00F62E28" w:rsidP="00F62E28">
      <w:pPr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</w:pPr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ab/>
        <w:t>END</w:t>
      </w:r>
    </w:p>
    <w:p w14:paraId="74C8B168" w14:textId="77777777" w:rsidR="00F62E28" w:rsidRPr="0080027E" w:rsidRDefault="00F62E28" w:rsidP="00F62E28">
      <w:pPr>
        <w:rPr>
          <w:color w:val="000000" w:themeColor="text1"/>
        </w:rPr>
      </w:pPr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lastRenderedPageBreak/>
        <w:t>END</w:t>
      </w:r>
    </w:p>
    <w:p w14:paraId="524ADF03" w14:textId="77777777" w:rsidR="00F62E28" w:rsidRPr="0080027E" w:rsidRDefault="00F62E28" w:rsidP="00F62E28">
      <w:pPr>
        <w:ind w:left="720"/>
        <w:rPr>
          <w:color w:val="000000" w:themeColor="text1"/>
        </w:rPr>
      </w:pPr>
    </w:p>
    <w:p w14:paraId="1D5A563A" w14:textId="77777777" w:rsidR="00F62E28" w:rsidRPr="0080027E" w:rsidRDefault="00F62E28" w:rsidP="00F62E28">
      <w:pPr>
        <w:ind w:left="720"/>
        <w:rPr>
          <w:color w:val="000000" w:themeColor="text1"/>
          <w:shd w:val="clear" w:color="auto" w:fill="FFFF00"/>
        </w:rPr>
      </w:pPr>
    </w:p>
    <w:p w14:paraId="2DAAA445" w14:textId="77777777" w:rsidR="00F62E28" w:rsidRPr="0080027E" w:rsidRDefault="00F62E28" w:rsidP="00F62E28">
      <w:pPr>
        <w:pStyle w:val="Heading3"/>
        <w:numPr>
          <w:ilvl w:val="2"/>
          <w:numId w:val="8"/>
        </w:numPr>
        <w:ind w:left="0" w:firstLine="0"/>
        <w:rPr>
          <w:color w:val="000000" w:themeColor="text1"/>
          <w:sz w:val="24"/>
          <w:szCs w:val="24"/>
        </w:rPr>
      </w:pPr>
      <w:proofErr w:type="spellStart"/>
      <w:r w:rsidRPr="0080027E">
        <w:rPr>
          <w:color w:val="000000" w:themeColor="text1"/>
        </w:rPr>
        <w:t>FertileTectonI</w:t>
      </w:r>
      <w:r w:rsidRPr="0080027E">
        <w:rPr>
          <w:color w:val="000000" w:themeColor="text1"/>
          <w:sz w:val="24"/>
          <w:szCs w:val="24"/>
        </w:rPr>
        <w:t>mpl</w:t>
      </w:r>
      <w:proofErr w:type="spellEnd"/>
    </w:p>
    <w:p w14:paraId="066CC390" w14:textId="77777777" w:rsidR="00F62E28" w:rsidRPr="0080027E" w:rsidRDefault="00F62E28" w:rsidP="00F62E28">
      <w:pPr>
        <w:pStyle w:val="Heading4"/>
        <w:numPr>
          <w:ilvl w:val="3"/>
          <w:numId w:val="10"/>
        </w:numPr>
        <w:tabs>
          <w:tab w:val="clear" w:pos="360"/>
          <w:tab w:val="num" w:pos="864"/>
        </w:tabs>
        <w:ind w:left="864" w:hanging="864"/>
        <w:rPr>
          <w:rFonts w:ascii="Times-Roman" w:hAnsi="Times-Roman" w:cs="Times-Roman"/>
          <w:color w:val="000000" w:themeColor="text1"/>
        </w:rPr>
      </w:pPr>
      <w:r w:rsidRPr="0080027E">
        <w:rPr>
          <w:color w:val="000000" w:themeColor="text1"/>
          <w:sz w:val="24"/>
          <w:szCs w:val="24"/>
        </w:rPr>
        <w:t>Felelősség</w:t>
      </w:r>
    </w:p>
    <w:p w14:paraId="15970C49" w14:textId="77777777" w:rsidR="00F62E28" w:rsidRPr="0080027E" w:rsidRDefault="00F62E28" w:rsidP="00F62E28">
      <w:pPr>
        <w:rPr>
          <w:color w:val="000000" w:themeColor="text1"/>
        </w:rPr>
      </w:pPr>
      <w:r w:rsidRPr="0080027E">
        <w:rPr>
          <w:rFonts w:ascii="Times-Roman" w:hAnsi="Times-Roman" w:cs="Times-Roman"/>
          <w:color w:val="000000" w:themeColor="text1"/>
        </w:rPr>
        <w:t xml:space="preserve">A </w:t>
      </w:r>
      <w:proofErr w:type="spellStart"/>
      <w:r w:rsidRPr="0080027E">
        <w:rPr>
          <w:rFonts w:ascii="Times-Roman" w:hAnsi="Times-Roman" w:cs="Times-Roman"/>
          <w:color w:val="000000" w:themeColor="text1"/>
        </w:rPr>
        <w:t>FertileTecton</w:t>
      </w:r>
      <w:proofErr w:type="spellEnd"/>
      <w:r w:rsidRPr="0080027E">
        <w:rPr>
          <w:rFonts w:ascii="Times-Roman" w:hAnsi="Times-Roman" w:cs="Times-Roman"/>
          <w:color w:val="000000" w:themeColor="text1"/>
        </w:rPr>
        <w:t xml:space="preserve"> típusú </w:t>
      </w:r>
      <w:proofErr w:type="spellStart"/>
      <w:r w:rsidRPr="0080027E">
        <w:rPr>
          <w:rFonts w:ascii="Times-Roman" w:hAnsi="Times-Roman" w:cs="Times-Roman"/>
          <w:color w:val="000000" w:themeColor="text1"/>
        </w:rPr>
        <w:t>tektonok</w:t>
      </w:r>
      <w:proofErr w:type="spellEnd"/>
      <w:r w:rsidRPr="0080027E">
        <w:rPr>
          <w:rFonts w:ascii="Times-Roman" w:hAnsi="Times-Roman" w:cs="Times-Roman"/>
          <w:color w:val="000000" w:themeColor="text1"/>
        </w:rPr>
        <w:t xml:space="preserve"> növesztésének feltételét szabályozza. A többi felelősségét az absztrakt </w:t>
      </w:r>
      <w:proofErr w:type="spellStart"/>
      <w:r w:rsidRPr="0080027E">
        <w:rPr>
          <w:rFonts w:ascii="Times-Roman" w:hAnsi="Times-Roman" w:cs="Times-Roman"/>
          <w:color w:val="000000" w:themeColor="text1"/>
        </w:rPr>
        <w:t>Tecton</w:t>
      </w:r>
      <w:proofErr w:type="spellEnd"/>
      <w:r w:rsidRPr="0080027E">
        <w:rPr>
          <w:rFonts w:ascii="Times-Roman" w:hAnsi="Times-Roman" w:cs="Times-Roman"/>
          <w:color w:val="000000" w:themeColor="text1"/>
        </w:rPr>
        <w:t xml:space="preserve"> osztálytól </w:t>
      </w:r>
      <w:proofErr w:type="spellStart"/>
      <w:r w:rsidRPr="0080027E">
        <w:rPr>
          <w:rFonts w:ascii="Times-Roman" w:hAnsi="Times-Roman" w:cs="Times-Roman"/>
          <w:color w:val="000000" w:themeColor="text1"/>
        </w:rPr>
        <w:t>örökli</w:t>
      </w:r>
      <w:proofErr w:type="spellEnd"/>
      <w:r w:rsidRPr="0080027E">
        <w:rPr>
          <w:rFonts w:ascii="Times-Roman" w:hAnsi="Times-Roman" w:cs="Times-Roman"/>
          <w:color w:val="000000" w:themeColor="text1"/>
        </w:rPr>
        <w:t>.</w:t>
      </w:r>
    </w:p>
    <w:p w14:paraId="5EBEFCFF" w14:textId="77777777" w:rsidR="00F62E28" w:rsidRPr="0080027E" w:rsidRDefault="00F62E28" w:rsidP="00F62E28">
      <w:pPr>
        <w:pStyle w:val="Heading4"/>
        <w:numPr>
          <w:ilvl w:val="3"/>
          <w:numId w:val="10"/>
        </w:numPr>
        <w:tabs>
          <w:tab w:val="clear" w:pos="360"/>
          <w:tab w:val="num" w:pos="864"/>
        </w:tabs>
        <w:ind w:left="864" w:hanging="864"/>
        <w:rPr>
          <w:rFonts w:ascii="Times-Roman" w:hAnsi="Times-Roman" w:cs="Times-Roman"/>
          <w:color w:val="000000" w:themeColor="text1"/>
        </w:rPr>
      </w:pPr>
      <w:r w:rsidRPr="0080027E">
        <w:rPr>
          <w:color w:val="000000" w:themeColor="text1"/>
          <w:sz w:val="24"/>
          <w:szCs w:val="24"/>
        </w:rPr>
        <w:t>Ősosztályok</w:t>
      </w:r>
    </w:p>
    <w:p w14:paraId="5FFCB07B" w14:textId="77777777" w:rsidR="00F62E28" w:rsidRPr="0080027E" w:rsidRDefault="00F62E28" w:rsidP="00F62E28">
      <w:pPr>
        <w:rPr>
          <w:color w:val="000000" w:themeColor="text1"/>
        </w:rPr>
      </w:pPr>
      <w:proofErr w:type="spellStart"/>
      <w:r w:rsidRPr="0080027E">
        <w:rPr>
          <w:rFonts w:ascii="Times-Roman" w:hAnsi="Times-Roman" w:cs="Times-Roman"/>
          <w:color w:val="000000" w:themeColor="text1"/>
        </w:rPr>
        <w:t>TectonImpl</w:t>
      </w:r>
      <w:proofErr w:type="spellEnd"/>
      <w:r w:rsidRPr="0080027E">
        <w:rPr>
          <w:rFonts w:ascii="Times-Roman" w:hAnsi="Times-Roman" w:cs="Times-Roman"/>
          <w:color w:val="000000" w:themeColor="text1"/>
        </w:rPr>
        <w:t xml:space="preserve"> → </w:t>
      </w:r>
      <w:proofErr w:type="spellStart"/>
      <w:r w:rsidRPr="0080027E">
        <w:rPr>
          <w:rFonts w:ascii="Times-Roman" w:hAnsi="Times-Roman" w:cs="Times-Roman"/>
          <w:color w:val="000000" w:themeColor="text1"/>
        </w:rPr>
        <w:t>FertileTectonImpl</w:t>
      </w:r>
      <w:proofErr w:type="spellEnd"/>
    </w:p>
    <w:p w14:paraId="7C0B4375" w14:textId="77777777" w:rsidR="00F62E28" w:rsidRPr="0080027E" w:rsidRDefault="00F62E28" w:rsidP="00F62E28">
      <w:pPr>
        <w:pStyle w:val="Heading4"/>
        <w:numPr>
          <w:ilvl w:val="3"/>
          <w:numId w:val="10"/>
        </w:numPr>
        <w:tabs>
          <w:tab w:val="clear" w:pos="360"/>
          <w:tab w:val="num" w:pos="864"/>
        </w:tabs>
        <w:ind w:left="864" w:hanging="864"/>
        <w:rPr>
          <w:rFonts w:ascii="Times-Roman" w:hAnsi="Times-Roman" w:cs="Times-Roman"/>
          <w:color w:val="000000" w:themeColor="text1"/>
        </w:rPr>
      </w:pPr>
      <w:r w:rsidRPr="0080027E">
        <w:rPr>
          <w:color w:val="000000" w:themeColor="text1"/>
          <w:sz w:val="24"/>
          <w:szCs w:val="24"/>
        </w:rPr>
        <w:t>Interfészek</w:t>
      </w:r>
    </w:p>
    <w:p w14:paraId="5727EB78" w14:textId="77777777" w:rsidR="00F62E28" w:rsidRPr="0080027E" w:rsidRDefault="00F62E28" w:rsidP="00F62E28">
      <w:pPr>
        <w:rPr>
          <w:color w:val="000000" w:themeColor="text1"/>
        </w:rPr>
      </w:pPr>
      <w:proofErr w:type="spellStart"/>
      <w:r w:rsidRPr="0080027E">
        <w:rPr>
          <w:rFonts w:ascii="Times-Roman" w:hAnsi="Times-Roman" w:cs="Times-Roman"/>
          <w:color w:val="000000" w:themeColor="text1"/>
        </w:rPr>
        <w:t>FertileTecton</w:t>
      </w:r>
      <w:proofErr w:type="spellEnd"/>
      <w:r w:rsidRPr="0080027E">
        <w:rPr>
          <w:rFonts w:ascii="Times-Roman" w:hAnsi="Times-Roman" w:cs="Times-Roman"/>
          <w:color w:val="000000" w:themeColor="text1"/>
        </w:rPr>
        <w:t xml:space="preserve">, </w:t>
      </w:r>
      <w:proofErr w:type="spellStart"/>
      <w:r w:rsidRPr="0080027E">
        <w:rPr>
          <w:rFonts w:ascii="Times-Roman" w:hAnsi="Times-Roman" w:cs="Times-Roman"/>
          <w:color w:val="000000" w:themeColor="text1"/>
        </w:rPr>
        <w:t>RoundBeginSubscriber</w:t>
      </w:r>
      <w:proofErr w:type="spellEnd"/>
    </w:p>
    <w:p w14:paraId="3181401F" w14:textId="77777777" w:rsidR="00F62E28" w:rsidRPr="0080027E" w:rsidRDefault="00F62E28" w:rsidP="00F62E28">
      <w:pPr>
        <w:pStyle w:val="Heading4"/>
        <w:numPr>
          <w:ilvl w:val="3"/>
          <w:numId w:val="10"/>
        </w:numPr>
        <w:tabs>
          <w:tab w:val="clear" w:pos="360"/>
          <w:tab w:val="num" w:pos="864"/>
        </w:tabs>
        <w:ind w:left="864" w:hanging="864"/>
        <w:rPr>
          <w:rStyle w:val="magyarazatChar"/>
          <w:color w:val="000000" w:themeColor="text1"/>
          <w:lang w:eastAsia="zh-CN"/>
        </w:rPr>
      </w:pPr>
      <w:r w:rsidRPr="0080027E">
        <w:rPr>
          <w:color w:val="000000" w:themeColor="text1"/>
          <w:sz w:val="24"/>
          <w:szCs w:val="24"/>
        </w:rPr>
        <w:t>Metódusok</w:t>
      </w:r>
    </w:p>
    <w:p w14:paraId="4685C3D2" w14:textId="77777777" w:rsidR="00F62E28" w:rsidRPr="0080027E" w:rsidRDefault="00F62E28" w:rsidP="00F62E28">
      <w:pPr>
        <w:numPr>
          <w:ilvl w:val="0"/>
          <w:numId w:val="18"/>
        </w:numPr>
        <w:suppressAutoHyphens/>
        <w:rPr>
          <w:rStyle w:val="magyarazatChar"/>
          <w:color w:val="000000" w:themeColor="text1"/>
          <w:lang w:eastAsia="zh-CN"/>
        </w:rPr>
      </w:pPr>
      <w:r w:rsidRPr="0080027E">
        <w:rPr>
          <w:rStyle w:val="magyarazatChar"/>
          <w:b/>
          <w:color w:val="000000" w:themeColor="text1"/>
          <w:lang w:eastAsia="zh-CN"/>
        </w:rPr>
        <w:t>+</w:t>
      </w:r>
      <w:proofErr w:type="spellStart"/>
      <w:r w:rsidRPr="0080027E">
        <w:rPr>
          <w:rStyle w:val="magyarazatChar"/>
          <w:b/>
          <w:color w:val="000000" w:themeColor="text1"/>
          <w:lang w:eastAsia="zh-CN"/>
        </w:rPr>
        <w:t>FertileTecton</w:t>
      </w:r>
      <w:proofErr w:type="spellEnd"/>
      <w:r w:rsidRPr="0080027E">
        <w:rPr>
          <w:rStyle w:val="magyarazatChar"/>
          <w:b/>
          <w:color w:val="000000" w:themeColor="text1"/>
          <w:lang w:eastAsia="zh-CN"/>
        </w:rPr>
        <w:t xml:space="preserve">(): </w:t>
      </w:r>
    </w:p>
    <w:p w14:paraId="14B631F9" w14:textId="77777777" w:rsidR="00F62E28" w:rsidRPr="0080027E" w:rsidRDefault="00F62E28" w:rsidP="00F62E28">
      <w:pPr>
        <w:ind w:left="720"/>
        <w:rPr>
          <w:rStyle w:val="magyarazatChar"/>
          <w:b/>
          <w:color w:val="000000" w:themeColor="text1"/>
        </w:rPr>
      </w:pPr>
      <w:r w:rsidRPr="0080027E">
        <w:rPr>
          <w:rStyle w:val="magyarazatChar"/>
          <w:color w:val="000000" w:themeColor="text1"/>
          <w:lang w:eastAsia="zh-CN"/>
        </w:rPr>
        <w:t xml:space="preserve">konstruktor, a gombafonál kapacitást beállítja 1-re és a </w:t>
      </w:r>
      <w:proofErr w:type="spellStart"/>
      <w:r w:rsidRPr="0080027E">
        <w:rPr>
          <w:rStyle w:val="magyarazatChar"/>
          <w:color w:val="000000" w:themeColor="text1"/>
          <w:lang w:eastAsia="zh-CN"/>
        </w:rPr>
        <w:t>BreakTimer</w:t>
      </w:r>
      <w:proofErr w:type="spellEnd"/>
      <w:r w:rsidRPr="0080027E">
        <w:rPr>
          <w:rStyle w:val="magyarazatChar"/>
          <w:color w:val="000000" w:themeColor="text1"/>
          <w:lang w:eastAsia="zh-CN"/>
        </w:rPr>
        <w:t>-jét is beállítja</w:t>
      </w:r>
    </w:p>
    <w:p w14:paraId="2CA7D967" w14:textId="77777777" w:rsidR="00F62E28" w:rsidRPr="0080027E" w:rsidRDefault="00F62E28" w:rsidP="00F62E28">
      <w:pPr>
        <w:numPr>
          <w:ilvl w:val="0"/>
          <w:numId w:val="18"/>
        </w:numPr>
        <w:suppressAutoHyphens/>
        <w:rPr>
          <w:rStyle w:val="magyarazatChar"/>
          <w:color w:val="000000" w:themeColor="text1"/>
        </w:rPr>
      </w:pPr>
      <w:r w:rsidRPr="0080027E">
        <w:rPr>
          <w:rStyle w:val="magyarazatChar"/>
          <w:b/>
          <w:color w:val="000000" w:themeColor="text1"/>
        </w:rPr>
        <w:t>+</w:t>
      </w:r>
      <w:proofErr w:type="spellStart"/>
      <w:r w:rsidRPr="0080027E">
        <w:rPr>
          <w:rStyle w:val="magyarazatChar"/>
          <w:b/>
          <w:color w:val="000000" w:themeColor="text1"/>
        </w:rPr>
        <w:t>accept</w:t>
      </w:r>
      <w:proofErr w:type="spellEnd"/>
      <w:r w:rsidRPr="0080027E">
        <w:rPr>
          <w:rStyle w:val="magyarazatChar"/>
          <w:b/>
          <w:color w:val="000000" w:themeColor="text1"/>
        </w:rPr>
        <w:t>(</w:t>
      </w:r>
      <w:proofErr w:type="spellStart"/>
      <w:r w:rsidRPr="0080027E">
        <w:rPr>
          <w:rStyle w:val="magyarazatChar"/>
          <w:b/>
          <w:color w:val="000000" w:themeColor="text1"/>
        </w:rPr>
        <w:t>myceliumGrowthEvaluator</w:t>
      </w:r>
      <w:proofErr w:type="spellEnd"/>
      <w:r w:rsidRPr="0080027E">
        <w:rPr>
          <w:rStyle w:val="magyarazatChar"/>
          <w:b/>
          <w:color w:val="000000" w:themeColor="text1"/>
        </w:rPr>
        <w:t xml:space="preserve">: </w:t>
      </w:r>
      <w:proofErr w:type="spellStart"/>
      <w:r w:rsidRPr="0080027E">
        <w:rPr>
          <w:rStyle w:val="magyarazatChar"/>
          <w:b/>
          <w:color w:val="000000" w:themeColor="text1"/>
        </w:rPr>
        <w:t>MyceliumGrowthEvaluator</w:t>
      </w:r>
      <w:proofErr w:type="spellEnd"/>
      <w:r w:rsidRPr="0080027E">
        <w:rPr>
          <w:rStyle w:val="magyarazatChar"/>
          <w:b/>
          <w:color w:val="000000" w:themeColor="text1"/>
        </w:rPr>
        <w:t xml:space="preserve">, </w:t>
      </w:r>
      <w:proofErr w:type="spellStart"/>
      <w:r w:rsidRPr="0080027E">
        <w:rPr>
          <w:rStyle w:val="magyarazatChar"/>
          <w:b/>
          <w:color w:val="000000" w:themeColor="text1"/>
        </w:rPr>
        <w:t>mycelium</w:t>
      </w:r>
      <w:proofErr w:type="spellEnd"/>
      <w:r w:rsidRPr="0080027E">
        <w:rPr>
          <w:rStyle w:val="magyarazatChar"/>
          <w:b/>
          <w:color w:val="000000" w:themeColor="text1"/>
        </w:rPr>
        <w:t xml:space="preserve">: </w:t>
      </w:r>
      <w:proofErr w:type="spellStart"/>
      <w:r w:rsidRPr="0080027E">
        <w:rPr>
          <w:rStyle w:val="magyarazatChar"/>
          <w:b/>
          <w:color w:val="000000" w:themeColor="text1"/>
        </w:rPr>
        <w:t>Mycelium</w:t>
      </w:r>
      <w:proofErr w:type="spellEnd"/>
      <w:r w:rsidRPr="0080027E">
        <w:rPr>
          <w:rStyle w:val="magyarazatChar"/>
          <w:b/>
          <w:color w:val="000000" w:themeColor="text1"/>
        </w:rPr>
        <w:t xml:space="preserve">): </w:t>
      </w:r>
      <w:proofErr w:type="spellStart"/>
      <w:r w:rsidRPr="0080027E">
        <w:rPr>
          <w:rStyle w:val="magyarazatChar"/>
          <w:b/>
          <w:color w:val="000000" w:themeColor="text1"/>
        </w:rPr>
        <w:t>void</w:t>
      </w:r>
      <w:proofErr w:type="spellEnd"/>
      <w:r w:rsidRPr="0080027E">
        <w:rPr>
          <w:rStyle w:val="magyarazatChar"/>
          <w:b/>
          <w:color w:val="000000" w:themeColor="text1"/>
        </w:rPr>
        <w:t xml:space="preserve"> </w:t>
      </w:r>
    </w:p>
    <w:p w14:paraId="3E4C03E2" w14:textId="77777777" w:rsidR="00F62E28" w:rsidRDefault="00F62E28" w:rsidP="00F62E28">
      <w:pPr>
        <w:ind w:left="720"/>
        <w:rPr>
          <w:rStyle w:val="magyarazatChar"/>
          <w:color w:val="000000" w:themeColor="text1"/>
        </w:rPr>
      </w:pPr>
      <w:r w:rsidRPr="0080027E">
        <w:rPr>
          <w:rStyle w:val="magyarazatChar"/>
          <w:color w:val="000000" w:themeColor="text1"/>
        </w:rPr>
        <w:t xml:space="preserve">eldönti hogy a kapott gombafonál nőhet-e az adott </w:t>
      </w:r>
      <w:proofErr w:type="spellStart"/>
      <w:r w:rsidRPr="0080027E">
        <w:rPr>
          <w:rStyle w:val="magyarazatChar"/>
          <w:color w:val="000000" w:themeColor="text1"/>
        </w:rPr>
        <w:t>tektonon</w:t>
      </w:r>
      <w:proofErr w:type="spellEnd"/>
    </w:p>
    <w:p w14:paraId="053DC92D" w14:textId="77777777" w:rsidR="00F62E28" w:rsidRPr="0080027E" w:rsidRDefault="00F62E28" w:rsidP="00F62E28">
      <w:pPr>
        <w:ind w:left="720"/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</w:pPr>
    </w:p>
    <w:p w14:paraId="2E5B6F2F" w14:textId="77777777" w:rsidR="00F62E28" w:rsidRPr="0080027E" w:rsidRDefault="00F62E28" w:rsidP="00F62E28">
      <w:pPr>
        <w:rPr>
          <w:rFonts w:ascii="Cascadia Mono" w:hAnsi="Cascadia Mono" w:cs="Cascadia Mono"/>
          <w:color w:val="000000" w:themeColor="text1"/>
        </w:rPr>
      </w:pPr>
      <w:proofErr w:type="spellStart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>procedure</w:t>
      </w:r>
      <w:proofErr w:type="spellEnd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>accept</w:t>
      </w:r>
      <w:proofErr w:type="spellEnd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>(</w:t>
      </w:r>
      <w:proofErr w:type="spellStart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>myceliumGrowthEvaluator</w:t>
      </w:r>
      <w:proofErr w:type="spellEnd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 xml:space="preserve"> : </w:t>
      </w:r>
      <w:proofErr w:type="spellStart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>MyceliumGrowthEvaluator</w:t>
      </w:r>
      <w:proofErr w:type="spellEnd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 xml:space="preserve">, </w:t>
      </w:r>
      <w:proofErr w:type="spellStart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>mycelium</w:t>
      </w:r>
      <w:proofErr w:type="spellEnd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 xml:space="preserve"> : </w:t>
      </w:r>
      <w:proofErr w:type="spellStart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>Mycelium</w:t>
      </w:r>
      <w:proofErr w:type="spellEnd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>)</w:t>
      </w:r>
    </w:p>
    <w:p w14:paraId="04C51B85" w14:textId="77777777" w:rsidR="00F62E28" w:rsidRPr="0080027E" w:rsidRDefault="00F62E28" w:rsidP="00F62E28">
      <w:pPr>
        <w:rPr>
          <w:rFonts w:ascii="Cascadia Mono" w:hAnsi="Cascadia Mono" w:cs="Cascadia Mono"/>
          <w:color w:val="000000" w:themeColor="text1"/>
        </w:rPr>
      </w:pPr>
    </w:p>
    <w:p w14:paraId="18BD6EB2" w14:textId="77777777" w:rsidR="00F62E28" w:rsidRPr="0080027E" w:rsidRDefault="00F62E28" w:rsidP="00F62E28">
      <w:pPr>
        <w:rPr>
          <w:rStyle w:val="magyarazatChar"/>
          <w:rFonts w:ascii="Cascadia Mono" w:eastAsia="Cascadia Mono" w:hAnsi="Cascadia Mono" w:cs="Cascadia Mono"/>
          <w:color w:val="000000" w:themeColor="text1"/>
          <w:sz w:val="19"/>
          <w:szCs w:val="19"/>
        </w:rPr>
      </w:pPr>
      <w:r w:rsidRPr="0080027E">
        <w:rPr>
          <w:rStyle w:val="magyarazatChar"/>
          <w:rFonts w:ascii="Cascadia Mono" w:eastAsia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>currentMyceliaCount</w:t>
      </w:r>
      <w:proofErr w:type="spellEnd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 xml:space="preserve"> ← </w:t>
      </w:r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>GET</w:t>
      </w:r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>this.getMycelia.size</w:t>
      </w:r>
      <w:proofErr w:type="spellEnd"/>
    </w:p>
    <w:p w14:paraId="364C710A" w14:textId="77777777" w:rsidR="00F62E28" w:rsidRPr="0080027E" w:rsidRDefault="00F62E28" w:rsidP="00F62E28">
      <w:pPr>
        <w:rPr>
          <w:color w:val="000000" w:themeColor="text1"/>
        </w:rPr>
      </w:pPr>
      <w:r w:rsidRPr="0080027E">
        <w:rPr>
          <w:rStyle w:val="magyarazatChar"/>
          <w:rFonts w:ascii="Cascadia Mono" w:eastAsia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>capacity</w:t>
      </w:r>
      <w:proofErr w:type="spellEnd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 xml:space="preserve"> ← </w:t>
      </w:r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>GET</w:t>
      </w:r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>this.getMyceliaCapacity</w:t>
      </w:r>
      <w:proofErr w:type="spellEnd"/>
    </w:p>
    <w:p w14:paraId="2D996653" w14:textId="77777777" w:rsidR="00F62E28" w:rsidRPr="0080027E" w:rsidRDefault="00F62E28" w:rsidP="00F62E28">
      <w:pPr>
        <w:rPr>
          <w:color w:val="000000" w:themeColor="text1"/>
        </w:rPr>
      </w:pPr>
    </w:p>
    <w:p w14:paraId="70F741E3" w14:textId="77777777" w:rsidR="00F62E28" w:rsidRPr="0080027E" w:rsidRDefault="00F62E28" w:rsidP="00F62E28">
      <w:pPr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</w:pPr>
      <w:r w:rsidRPr="0080027E">
        <w:rPr>
          <w:rStyle w:val="magyarazatChar"/>
          <w:rFonts w:ascii="Cascadia Mono" w:eastAsia="Cascadia Mono" w:hAnsi="Cascadia Mono" w:cs="Cascadia Mono"/>
          <w:color w:val="000000" w:themeColor="text1"/>
          <w:sz w:val="19"/>
          <w:szCs w:val="19"/>
        </w:rPr>
        <w:t xml:space="preserve"> </w:t>
      </w:r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>IF</w:t>
      </w:r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>currentMyceliaCount</w:t>
      </w:r>
      <w:proofErr w:type="spellEnd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 xml:space="preserve"> &gt;= </w:t>
      </w:r>
      <w:proofErr w:type="spellStart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>capacity</w:t>
      </w:r>
      <w:proofErr w:type="spellEnd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>THEN BEGIN</w:t>
      </w:r>
    </w:p>
    <w:p w14:paraId="58A78318" w14:textId="77777777" w:rsidR="00F62E28" w:rsidRPr="0080027E" w:rsidRDefault="00F62E28" w:rsidP="00F62E28">
      <w:pPr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</w:pPr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ab/>
      </w:r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>CALL</w:t>
      </w:r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>mycelium.delete</w:t>
      </w:r>
      <w:proofErr w:type="spellEnd"/>
    </w:p>
    <w:p w14:paraId="2D5D23A2" w14:textId="77777777" w:rsidR="00F62E28" w:rsidRPr="0080027E" w:rsidRDefault="00F62E28" w:rsidP="00F62E28">
      <w:pPr>
        <w:rPr>
          <w:rStyle w:val="magyarazatChar"/>
          <w:rFonts w:ascii="Cascadia Mono" w:eastAsia="Cascadia Mono" w:hAnsi="Cascadia Mono" w:cs="Cascadia Mono"/>
          <w:color w:val="000000" w:themeColor="text1"/>
          <w:sz w:val="19"/>
          <w:szCs w:val="19"/>
        </w:rPr>
      </w:pPr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ab/>
        <w:t>RETURN</w:t>
      </w:r>
    </w:p>
    <w:p w14:paraId="692CD79D" w14:textId="77777777" w:rsidR="00F62E28" w:rsidRPr="0080027E" w:rsidRDefault="00F62E28" w:rsidP="00F62E28">
      <w:pPr>
        <w:rPr>
          <w:rStyle w:val="magyarazatChar"/>
          <w:rFonts w:ascii="Cascadia Mono" w:eastAsia="Cascadia Mono" w:hAnsi="Cascadia Mono" w:cs="Cascadia Mono"/>
          <w:color w:val="000000" w:themeColor="text1"/>
          <w:sz w:val="19"/>
          <w:szCs w:val="19"/>
        </w:rPr>
      </w:pPr>
      <w:r w:rsidRPr="0080027E">
        <w:rPr>
          <w:rStyle w:val="magyarazatChar"/>
          <w:rFonts w:ascii="Cascadia Mono" w:eastAsia="Cascadia Mono" w:hAnsi="Cascadia Mono" w:cs="Cascadia Mono"/>
          <w:color w:val="000000" w:themeColor="text1"/>
          <w:sz w:val="19"/>
          <w:szCs w:val="19"/>
        </w:rPr>
        <w:t xml:space="preserve"> </w:t>
      </w:r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>END</w:t>
      </w:r>
    </w:p>
    <w:p w14:paraId="78589319" w14:textId="77777777" w:rsidR="00F62E28" w:rsidRPr="0080027E" w:rsidRDefault="00F62E28" w:rsidP="00F62E28">
      <w:pPr>
        <w:rPr>
          <w:rStyle w:val="magyarazatChar"/>
          <w:rFonts w:ascii="Cascadia Mono" w:eastAsia="Cascadia Mono" w:hAnsi="Cascadia Mono" w:cs="Cascadia Mono"/>
          <w:color w:val="000000" w:themeColor="text1"/>
          <w:sz w:val="19"/>
          <w:szCs w:val="19"/>
        </w:rPr>
      </w:pPr>
      <w:r w:rsidRPr="0080027E">
        <w:rPr>
          <w:rStyle w:val="magyarazatChar"/>
          <w:rFonts w:ascii="Cascadia Mono" w:eastAsia="Cascadia Mono" w:hAnsi="Cascadia Mono" w:cs="Cascadia Mono"/>
          <w:color w:val="000000" w:themeColor="text1"/>
          <w:sz w:val="19"/>
          <w:szCs w:val="19"/>
        </w:rPr>
        <w:t xml:space="preserve"> </w:t>
      </w:r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>ADD</w:t>
      </w:r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>mycelium</w:t>
      </w:r>
      <w:proofErr w:type="spellEnd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>TO</w:t>
      </w:r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>this.getMycelia</w:t>
      </w:r>
      <w:proofErr w:type="spellEnd"/>
    </w:p>
    <w:p w14:paraId="791029F4" w14:textId="77777777" w:rsidR="00F62E28" w:rsidRPr="0080027E" w:rsidRDefault="00F62E28" w:rsidP="00F62E28">
      <w:pPr>
        <w:rPr>
          <w:rStyle w:val="magyarazatChar"/>
          <w:rFonts w:ascii="Cascadia Mono" w:eastAsia="Cascadia Mono" w:hAnsi="Cascadia Mono" w:cs="Cascadia Mono"/>
          <w:color w:val="000000" w:themeColor="text1"/>
          <w:sz w:val="19"/>
          <w:szCs w:val="19"/>
        </w:rPr>
      </w:pPr>
      <w:r w:rsidRPr="0080027E">
        <w:rPr>
          <w:rStyle w:val="magyarazatChar"/>
          <w:rFonts w:ascii="Cascadia Mono" w:eastAsia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>sporeCount</w:t>
      </w:r>
      <w:proofErr w:type="spellEnd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 xml:space="preserve"> ← </w:t>
      </w:r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>GET</w:t>
      </w:r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>this.getSpores.size</w:t>
      </w:r>
      <w:proofErr w:type="spellEnd"/>
    </w:p>
    <w:p w14:paraId="7C2669DA" w14:textId="77777777" w:rsidR="00F62E28" w:rsidRPr="0080027E" w:rsidRDefault="00F62E28" w:rsidP="00F62E28">
      <w:pPr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</w:pPr>
      <w:r w:rsidRPr="0080027E">
        <w:rPr>
          <w:rStyle w:val="magyarazatChar"/>
          <w:rFonts w:ascii="Cascadia Mono" w:eastAsia="Cascadia Mono" w:hAnsi="Cascadia Mono" w:cs="Cascadia Mono"/>
          <w:color w:val="000000" w:themeColor="text1"/>
          <w:sz w:val="19"/>
          <w:szCs w:val="19"/>
        </w:rPr>
        <w:t xml:space="preserve"> </w:t>
      </w:r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>CALL</w:t>
      </w:r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>mycelium.grow</w:t>
      </w:r>
      <w:proofErr w:type="spellEnd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>(</w:t>
      </w:r>
      <w:proofErr w:type="spellStart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>sporeCount</w:t>
      </w:r>
      <w:proofErr w:type="spellEnd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>)</w:t>
      </w:r>
    </w:p>
    <w:p w14:paraId="68B7C5E8" w14:textId="77777777" w:rsidR="00F62E28" w:rsidRPr="0080027E" w:rsidRDefault="00F62E28" w:rsidP="00F62E28">
      <w:pPr>
        <w:rPr>
          <w:color w:val="000000" w:themeColor="text1"/>
        </w:rPr>
      </w:pPr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>END</w:t>
      </w:r>
    </w:p>
    <w:p w14:paraId="6D303CE8" w14:textId="77777777" w:rsidR="00F62E28" w:rsidRPr="0080027E" w:rsidRDefault="00F62E28" w:rsidP="00F62E28">
      <w:pPr>
        <w:rPr>
          <w:color w:val="000000" w:themeColor="text1"/>
        </w:rPr>
      </w:pPr>
    </w:p>
    <w:p w14:paraId="6E9D7223" w14:textId="77777777" w:rsidR="00F62E28" w:rsidRPr="0080027E" w:rsidRDefault="00F62E28" w:rsidP="00F62E28">
      <w:pPr>
        <w:rPr>
          <w:color w:val="000000" w:themeColor="text1"/>
        </w:rPr>
      </w:pPr>
    </w:p>
    <w:p w14:paraId="29308B3F" w14:textId="77777777" w:rsidR="00F62E28" w:rsidRPr="0080027E" w:rsidRDefault="00F62E28" w:rsidP="00F62E28">
      <w:pPr>
        <w:numPr>
          <w:ilvl w:val="0"/>
          <w:numId w:val="18"/>
        </w:numPr>
        <w:suppressAutoHyphens/>
        <w:rPr>
          <w:rStyle w:val="magyarazatChar"/>
          <w:color w:val="000000" w:themeColor="text1"/>
          <w:lang w:eastAsia="zh-CN"/>
        </w:rPr>
      </w:pPr>
      <w:r w:rsidRPr="0080027E">
        <w:rPr>
          <w:rStyle w:val="magyarazatChar"/>
          <w:b/>
          <w:color w:val="000000" w:themeColor="text1"/>
        </w:rPr>
        <w:t>+</w:t>
      </w:r>
      <w:proofErr w:type="spellStart"/>
      <w:r w:rsidRPr="0080027E">
        <w:rPr>
          <w:rStyle w:val="magyarazatChar"/>
          <w:b/>
          <w:color w:val="000000" w:themeColor="text1"/>
        </w:rPr>
        <w:t>accept</w:t>
      </w:r>
      <w:proofErr w:type="spellEnd"/>
      <w:r w:rsidRPr="0080027E">
        <w:rPr>
          <w:rStyle w:val="magyarazatChar"/>
          <w:b/>
          <w:color w:val="000000" w:themeColor="text1"/>
        </w:rPr>
        <w:t>(</w:t>
      </w:r>
      <w:proofErr w:type="spellStart"/>
      <w:r w:rsidRPr="0080027E">
        <w:rPr>
          <w:rStyle w:val="magyarazatChar"/>
          <w:b/>
          <w:color w:val="000000" w:themeColor="text1"/>
        </w:rPr>
        <w:t>mushroomBodyGrowthEvaluator</w:t>
      </w:r>
      <w:proofErr w:type="spellEnd"/>
      <w:r w:rsidRPr="0080027E">
        <w:rPr>
          <w:rStyle w:val="magyarazatChar"/>
          <w:b/>
          <w:color w:val="000000" w:themeColor="text1"/>
        </w:rPr>
        <w:t xml:space="preserve">: </w:t>
      </w:r>
      <w:proofErr w:type="spellStart"/>
      <w:r w:rsidRPr="0080027E">
        <w:rPr>
          <w:rStyle w:val="magyarazatChar"/>
          <w:b/>
          <w:color w:val="000000" w:themeColor="text1"/>
        </w:rPr>
        <w:t>MushroomBodyGrowthEvaluator</w:t>
      </w:r>
      <w:proofErr w:type="spellEnd"/>
      <w:r w:rsidRPr="0080027E">
        <w:rPr>
          <w:rStyle w:val="magyarazatChar"/>
          <w:b/>
          <w:color w:val="000000" w:themeColor="text1"/>
        </w:rPr>
        <w:t xml:space="preserve"> , </w:t>
      </w:r>
      <w:proofErr w:type="spellStart"/>
      <w:r w:rsidRPr="0080027E">
        <w:rPr>
          <w:rStyle w:val="magyarazatChar"/>
          <w:b/>
          <w:color w:val="000000" w:themeColor="text1"/>
        </w:rPr>
        <w:t>mushroomBody</w:t>
      </w:r>
      <w:proofErr w:type="spellEnd"/>
      <w:r w:rsidRPr="0080027E">
        <w:rPr>
          <w:rStyle w:val="magyarazatChar"/>
          <w:b/>
          <w:color w:val="000000" w:themeColor="text1"/>
        </w:rPr>
        <w:t xml:space="preserve">: </w:t>
      </w:r>
      <w:proofErr w:type="spellStart"/>
      <w:r w:rsidRPr="0080027E">
        <w:rPr>
          <w:rStyle w:val="magyarazatChar"/>
          <w:b/>
          <w:color w:val="000000" w:themeColor="text1"/>
        </w:rPr>
        <w:t>MushroomBody</w:t>
      </w:r>
      <w:proofErr w:type="spellEnd"/>
      <w:r w:rsidRPr="0080027E">
        <w:rPr>
          <w:rStyle w:val="magyarazatChar"/>
          <w:b/>
          <w:color w:val="000000" w:themeColor="text1"/>
        </w:rPr>
        <w:t xml:space="preserve">): </w:t>
      </w:r>
      <w:proofErr w:type="spellStart"/>
      <w:r w:rsidRPr="0080027E">
        <w:rPr>
          <w:rStyle w:val="magyarazatChar"/>
          <w:b/>
          <w:color w:val="000000" w:themeColor="text1"/>
        </w:rPr>
        <w:t>void</w:t>
      </w:r>
      <w:proofErr w:type="spellEnd"/>
      <w:r w:rsidRPr="0080027E">
        <w:rPr>
          <w:rStyle w:val="magyarazatChar"/>
          <w:b/>
          <w:color w:val="000000" w:themeColor="text1"/>
        </w:rPr>
        <w:t xml:space="preserve"> </w:t>
      </w:r>
    </w:p>
    <w:p w14:paraId="465AC455" w14:textId="77777777" w:rsidR="00F62E28" w:rsidRDefault="00F62E28" w:rsidP="00F62E28">
      <w:pPr>
        <w:ind w:left="720"/>
        <w:rPr>
          <w:rStyle w:val="magyarazatChar"/>
          <w:color w:val="000000" w:themeColor="text1"/>
          <w:lang w:eastAsia="zh-CN"/>
        </w:rPr>
      </w:pPr>
      <w:r w:rsidRPr="0080027E">
        <w:rPr>
          <w:rStyle w:val="magyarazatChar"/>
          <w:color w:val="000000" w:themeColor="text1"/>
          <w:lang w:eastAsia="zh-CN"/>
        </w:rPr>
        <w:t xml:space="preserve">eldönti hogy a kapott gombatest nőhet-e az adott </w:t>
      </w:r>
      <w:proofErr w:type="spellStart"/>
      <w:r w:rsidRPr="0080027E">
        <w:rPr>
          <w:rStyle w:val="magyarazatChar"/>
          <w:color w:val="000000" w:themeColor="text1"/>
          <w:lang w:eastAsia="zh-CN"/>
        </w:rPr>
        <w:t>tektonon</w:t>
      </w:r>
      <w:proofErr w:type="spellEnd"/>
    </w:p>
    <w:p w14:paraId="232ABF8E" w14:textId="77777777" w:rsidR="00F62E28" w:rsidRPr="0080027E" w:rsidRDefault="00F62E28" w:rsidP="00F62E28">
      <w:pPr>
        <w:ind w:left="720"/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</w:pPr>
    </w:p>
    <w:p w14:paraId="3A0379C9" w14:textId="77777777" w:rsidR="00F62E28" w:rsidRPr="0080027E" w:rsidRDefault="00F62E28" w:rsidP="00F62E28">
      <w:pPr>
        <w:rPr>
          <w:rFonts w:ascii="Cascadia Mono" w:hAnsi="Cascadia Mono" w:cs="Cascadia Mono"/>
          <w:color w:val="000000" w:themeColor="text1"/>
        </w:rPr>
      </w:pPr>
      <w:proofErr w:type="spellStart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>procedure</w:t>
      </w:r>
      <w:proofErr w:type="spellEnd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>accept</w:t>
      </w:r>
      <w:proofErr w:type="spellEnd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>(</w:t>
      </w:r>
      <w:proofErr w:type="spellStart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>mushroomBodyGrowthEvaluator</w:t>
      </w:r>
      <w:proofErr w:type="spellEnd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 xml:space="preserve"> : </w:t>
      </w:r>
      <w:proofErr w:type="spellStart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>MushroomBodyGrowthEvaluator</w:t>
      </w:r>
      <w:proofErr w:type="spellEnd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 xml:space="preserve">, </w:t>
      </w:r>
      <w:proofErr w:type="spellStart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>mushroomBody</w:t>
      </w:r>
      <w:proofErr w:type="spellEnd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 xml:space="preserve"> : </w:t>
      </w:r>
      <w:proofErr w:type="spellStart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>MushroomBody</w:t>
      </w:r>
      <w:proofErr w:type="spellEnd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>)</w:t>
      </w:r>
    </w:p>
    <w:p w14:paraId="3263EDA3" w14:textId="77777777" w:rsidR="00F62E28" w:rsidRPr="0080027E" w:rsidRDefault="00F62E28" w:rsidP="00F62E28">
      <w:pPr>
        <w:rPr>
          <w:rFonts w:ascii="Cascadia Mono" w:hAnsi="Cascadia Mono" w:cs="Cascadia Mono"/>
          <w:color w:val="000000" w:themeColor="text1"/>
        </w:rPr>
      </w:pPr>
    </w:p>
    <w:p w14:paraId="3EA042FB" w14:textId="77777777" w:rsidR="00F62E28" w:rsidRPr="0080027E" w:rsidRDefault="00F62E28" w:rsidP="00F62E28">
      <w:pPr>
        <w:rPr>
          <w:rStyle w:val="magyarazatChar"/>
          <w:rFonts w:ascii="Cascadia Mono" w:eastAsia="Cascadia Mono" w:hAnsi="Cascadia Mono" w:cs="Cascadia Mono"/>
          <w:color w:val="000000" w:themeColor="text1"/>
          <w:sz w:val="19"/>
          <w:szCs w:val="19"/>
          <w:lang w:eastAsia="zh-CN"/>
        </w:rPr>
      </w:pPr>
      <w:r w:rsidRPr="0080027E">
        <w:rPr>
          <w:rStyle w:val="magyarazatChar"/>
          <w:rFonts w:ascii="Cascadia Mono" w:eastAsia="Cascadia Mono" w:hAnsi="Cascadia Mono" w:cs="Cascadia Mono"/>
          <w:color w:val="000000" w:themeColor="text1"/>
          <w:sz w:val="19"/>
          <w:szCs w:val="19"/>
          <w:lang w:eastAsia="zh-CN"/>
        </w:rPr>
        <w:t xml:space="preserve"> </w:t>
      </w:r>
      <w:proofErr w:type="spellStart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>sporeCount</w:t>
      </w:r>
      <w:proofErr w:type="spellEnd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 xml:space="preserve"> ← GET </w:t>
      </w:r>
      <w:proofErr w:type="spellStart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>this.getSpores.size</w:t>
      </w:r>
      <w:proofErr w:type="spellEnd"/>
    </w:p>
    <w:p w14:paraId="25367CF0" w14:textId="77777777" w:rsidR="00F62E28" w:rsidRPr="0080027E" w:rsidRDefault="00F62E28" w:rsidP="00F62E28">
      <w:pPr>
        <w:rPr>
          <w:rStyle w:val="magyarazatChar"/>
          <w:rFonts w:ascii="Cascadia Mono" w:eastAsia="Cascadia Mono" w:hAnsi="Cascadia Mono" w:cs="Cascadia Mono"/>
          <w:color w:val="000000" w:themeColor="text1"/>
          <w:sz w:val="19"/>
          <w:szCs w:val="19"/>
          <w:lang w:eastAsia="zh-CN"/>
        </w:rPr>
      </w:pPr>
      <w:r w:rsidRPr="0080027E">
        <w:rPr>
          <w:rStyle w:val="magyarazatChar"/>
          <w:rFonts w:ascii="Cascadia Mono" w:eastAsia="Cascadia Mono" w:hAnsi="Cascadia Mono" w:cs="Cascadia Mono"/>
          <w:color w:val="000000" w:themeColor="text1"/>
          <w:sz w:val="19"/>
          <w:szCs w:val="19"/>
          <w:lang w:eastAsia="zh-CN"/>
        </w:rPr>
        <w:t xml:space="preserve"> </w:t>
      </w:r>
      <w:proofErr w:type="spellStart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>hasExistingMushroomBody</w:t>
      </w:r>
      <w:proofErr w:type="spellEnd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 xml:space="preserve"> ← (GET </w:t>
      </w:r>
      <w:proofErr w:type="spellStart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>this.getMushroomBody</w:t>
      </w:r>
      <w:proofErr w:type="spellEnd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 xml:space="preserve"> IS NOT NULL)</w:t>
      </w:r>
    </w:p>
    <w:p w14:paraId="3663D04A" w14:textId="77777777" w:rsidR="00F62E28" w:rsidRPr="0080027E" w:rsidRDefault="00F62E28" w:rsidP="00F62E28">
      <w:pPr>
        <w:rPr>
          <w:color w:val="000000" w:themeColor="text1"/>
        </w:rPr>
      </w:pPr>
      <w:r w:rsidRPr="0080027E">
        <w:rPr>
          <w:rStyle w:val="magyarazatChar"/>
          <w:rFonts w:ascii="Cascadia Mono" w:eastAsia="Cascadia Mono" w:hAnsi="Cascadia Mono" w:cs="Cascadia Mono"/>
          <w:color w:val="000000" w:themeColor="text1"/>
          <w:sz w:val="19"/>
          <w:szCs w:val="19"/>
          <w:lang w:eastAsia="zh-CN"/>
        </w:rPr>
        <w:t xml:space="preserve"> </w:t>
      </w:r>
      <w:proofErr w:type="spellStart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>hasMycelia</w:t>
      </w:r>
      <w:proofErr w:type="spellEnd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 xml:space="preserve"> ← (GET </w:t>
      </w:r>
      <w:proofErr w:type="spellStart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>this.getMycelia.isEmpty</w:t>
      </w:r>
      <w:proofErr w:type="spellEnd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 xml:space="preserve"> IS FALSE)</w:t>
      </w:r>
    </w:p>
    <w:p w14:paraId="2E3A7D34" w14:textId="77777777" w:rsidR="00F62E28" w:rsidRPr="0080027E" w:rsidRDefault="00F62E28" w:rsidP="00F62E28">
      <w:pPr>
        <w:rPr>
          <w:color w:val="000000" w:themeColor="text1"/>
        </w:rPr>
      </w:pPr>
    </w:p>
    <w:p w14:paraId="14E1F0F6" w14:textId="77777777" w:rsidR="00F62E28" w:rsidRPr="0080027E" w:rsidRDefault="00F62E28" w:rsidP="00F62E28">
      <w:pPr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</w:pPr>
      <w:r w:rsidRPr="0080027E">
        <w:rPr>
          <w:rStyle w:val="magyarazatChar"/>
          <w:rFonts w:ascii="Cascadia Mono" w:eastAsia="Cascadia Mono" w:hAnsi="Cascadia Mono" w:cs="Cascadia Mono"/>
          <w:color w:val="000000" w:themeColor="text1"/>
          <w:sz w:val="19"/>
          <w:szCs w:val="19"/>
          <w:lang w:eastAsia="zh-CN"/>
        </w:rPr>
        <w:t xml:space="preserve"> </w:t>
      </w:r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>IF (</w:t>
      </w:r>
      <w:proofErr w:type="spellStart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>sporeCount</w:t>
      </w:r>
      <w:proofErr w:type="spellEnd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 xml:space="preserve"> &lt; 3) OR (</w:t>
      </w:r>
      <w:proofErr w:type="spellStart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>hasExistingMushroomBody</w:t>
      </w:r>
      <w:proofErr w:type="spellEnd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 xml:space="preserve"> IS TRUE) OR (</w:t>
      </w:r>
      <w:proofErr w:type="spellStart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>hasMycelia</w:t>
      </w:r>
      <w:proofErr w:type="spellEnd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 xml:space="preserve"> IS    </w:t>
      </w:r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ab/>
        <w:t>FALSE)  THEN BEGIN</w:t>
      </w:r>
    </w:p>
    <w:p w14:paraId="3AE5C244" w14:textId="77777777" w:rsidR="00F62E28" w:rsidRPr="0080027E" w:rsidRDefault="00F62E28" w:rsidP="00F62E28">
      <w:pPr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</w:pPr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ab/>
      </w:r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ab/>
        <w:t xml:space="preserve">CALL </w:t>
      </w:r>
      <w:proofErr w:type="spellStart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>muhsroomBody.delete</w:t>
      </w:r>
      <w:proofErr w:type="spellEnd"/>
    </w:p>
    <w:p w14:paraId="1B5A8DB0" w14:textId="77777777" w:rsidR="00F62E28" w:rsidRPr="0080027E" w:rsidRDefault="00F62E28" w:rsidP="00F62E28">
      <w:pPr>
        <w:rPr>
          <w:rStyle w:val="magyarazatChar"/>
          <w:rFonts w:ascii="Cascadia Mono" w:eastAsia="Cascadia Mono" w:hAnsi="Cascadia Mono" w:cs="Cascadia Mono"/>
          <w:color w:val="000000" w:themeColor="text1"/>
          <w:sz w:val="19"/>
          <w:szCs w:val="19"/>
          <w:lang w:eastAsia="zh-CN"/>
        </w:rPr>
      </w:pPr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ab/>
      </w:r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ab/>
        <w:t>RETURN</w:t>
      </w:r>
    </w:p>
    <w:p w14:paraId="7BFA4A63" w14:textId="77777777" w:rsidR="00F62E28" w:rsidRPr="0080027E" w:rsidRDefault="00F62E28" w:rsidP="00F62E28">
      <w:pPr>
        <w:rPr>
          <w:color w:val="000000" w:themeColor="text1"/>
        </w:rPr>
      </w:pPr>
      <w:r w:rsidRPr="0080027E">
        <w:rPr>
          <w:rStyle w:val="magyarazatChar"/>
          <w:rFonts w:ascii="Cascadia Mono" w:eastAsia="Cascadia Mono" w:hAnsi="Cascadia Mono" w:cs="Cascadia Mono"/>
          <w:color w:val="000000" w:themeColor="text1"/>
          <w:sz w:val="19"/>
          <w:szCs w:val="19"/>
          <w:lang w:eastAsia="zh-CN"/>
        </w:rPr>
        <w:lastRenderedPageBreak/>
        <w:t xml:space="preserve"> </w:t>
      </w:r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>END</w:t>
      </w:r>
    </w:p>
    <w:p w14:paraId="4C04B3AC" w14:textId="77777777" w:rsidR="00F62E28" w:rsidRPr="0080027E" w:rsidRDefault="00F62E28" w:rsidP="00F62E28">
      <w:pPr>
        <w:rPr>
          <w:color w:val="000000" w:themeColor="text1"/>
        </w:rPr>
      </w:pPr>
    </w:p>
    <w:p w14:paraId="6B6DA320" w14:textId="77777777" w:rsidR="00F62E28" w:rsidRPr="0080027E" w:rsidRDefault="00F62E28" w:rsidP="00F62E28">
      <w:pPr>
        <w:rPr>
          <w:rStyle w:val="magyarazatChar"/>
          <w:rFonts w:ascii="Cascadia Mono" w:eastAsia="Cascadia Mono" w:hAnsi="Cascadia Mono" w:cs="Cascadia Mono"/>
          <w:color w:val="000000" w:themeColor="text1"/>
          <w:sz w:val="19"/>
          <w:szCs w:val="19"/>
          <w:lang w:eastAsia="zh-CN"/>
        </w:rPr>
      </w:pPr>
      <w:r w:rsidRPr="0080027E">
        <w:rPr>
          <w:rStyle w:val="magyarazatChar"/>
          <w:rFonts w:ascii="Cascadia Mono" w:eastAsia="Cascadia Mono" w:hAnsi="Cascadia Mono" w:cs="Cascadia Mono"/>
          <w:color w:val="000000" w:themeColor="text1"/>
          <w:sz w:val="19"/>
          <w:szCs w:val="19"/>
          <w:lang w:eastAsia="zh-CN"/>
        </w:rPr>
        <w:t xml:space="preserve"> </w:t>
      </w:r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 xml:space="preserve">CALL </w:t>
      </w:r>
      <w:proofErr w:type="spellStart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>this.setMushroomBody</w:t>
      </w:r>
      <w:proofErr w:type="spellEnd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>(</w:t>
      </w:r>
      <w:proofErr w:type="spellStart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>mushroomBody</w:t>
      </w:r>
      <w:proofErr w:type="spellEnd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>)</w:t>
      </w:r>
    </w:p>
    <w:p w14:paraId="6817F410" w14:textId="77777777" w:rsidR="00F62E28" w:rsidRPr="0080027E" w:rsidRDefault="00F62E28" w:rsidP="00F62E28">
      <w:pPr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</w:pPr>
      <w:r w:rsidRPr="0080027E">
        <w:rPr>
          <w:rStyle w:val="magyarazatChar"/>
          <w:rFonts w:ascii="Cascadia Mono" w:eastAsia="Cascadia Mono" w:hAnsi="Cascadia Mono" w:cs="Cascadia Mono"/>
          <w:color w:val="000000" w:themeColor="text1"/>
          <w:sz w:val="19"/>
          <w:szCs w:val="19"/>
          <w:lang w:eastAsia="zh-CN"/>
        </w:rPr>
        <w:t xml:space="preserve"> </w:t>
      </w:r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 xml:space="preserve">CALL </w:t>
      </w:r>
      <w:proofErr w:type="spellStart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>mushroomBody.grow</w:t>
      </w:r>
      <w:proofErr w:type="spellEnd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>(</w:t>
      </w:r>
      <w:proofErr w:type="spellStart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>sporeCount</w:t>
      </w:r>
      <w:proofErr w:type="spellEnd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>)</w:t>
      </w:r>
    </w:p>
    <w:p w14:paraId="79FB0A50" w14:textId="77777777" w:rsidR="00F62E28" w:rsidRDefault="00F62E28" w:rsidP="00F62E28">
      <w:pPr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</w:pPr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>END</w:t>
      </w:r>
    </w:p>
    <w:p w14:paraId="2EC78C9C" w14:textId="77777777" w:rsidR="00F62E28" w:rsidRPr="0080027E" w:rsidRDefault="00F62E28" w:rsidP="00F62E28">
      <w:pPr>
        <w:rPr>
          <w:rStyle w:val="magyarazatChar"/>
          <w:color w:val="000000" w:themeColor="text1"/>
          <w:lang w:eastAsia="zh-CN"/>
        </w:rPr>
      </w:pPr>
    </w:p>
    <w:p w14:paraId="386A05BA" w14:textId="77777777" w:rsidR="00F62E28" w:rsidRPr="0080027E" w:rsidRDefault="00F62E28" w:rsidP="00F62E28">
      <w:pPr>
        <w:numPr>
          <w:ilvl w:val="0"/>
          <w:numId w:val="18"/>
        </w:numPr>
        <w:suppressAutoHyphens/>
        <w:rPr>
          <w:rStyle w:val="magyarazatChar"/>
          <w:color w:val="000000" w:themeColor="text1"/>
          <w:lang w:eastAsia="zh-CN"/>
        </w:rPr>
      </w:pPr>
      <w:r w:rsidRPr="0080027E">
        <w:rPr>
          <w:rStyle w:val="magyarazatChar"/>
          <w:color w:val="000000" w:themeColor="text1"/>
          <w:lang w:eastAsia="zh-CN"/>
        </w:rPr>
        <w:t>+</w:t>
      </w:r>
      <w:proofErr w:type="spellStart"/>
      <w:r w:rsidRPr="0080027E">
        <w:rPr>
          <w:rStyle w:val="magyarazatChar"/>
          <w:b/>
          <w:color w:val="000000" w:themeColor="text1"/>
          <w:lang w:eastAsia="zh-CN"/>
        </w:rPr>
        <w:t>onRoundBegin</w:t>
      </w:r>
      <w:proofErr w:type="spellEnd"/>
      <w:r w:rsidRPr="0080027E">
        <w:rPr>
          <w:rStyle w:val="magyarazatChar"/>
          <w:b/>
          <w:color w:val="000000" w:themeColor="text1"/>
          <w:lang w:eastAsia="zh-CN"/>
        </w:rPr>
        <w:t>():</w:t>
      </w:r>
      <w:r w:rsidRPr="0080027E">
        <w:rPr>
          <w:rStyle w:val="magyarazatChar"/>
          <w:color w:val="000000" w:themeColor="text1"/>
          <w:lang w:eastAsia="zh-CN"/>
        </w:rPr>
        <w:t xml:space="preserve"> </w:t>
      </w:r>
      <w:proofErr w:type="spellStart"/>
      <w:r w:rsidRPr="0080027E">
        <w:rPr>
          <w:rStyle w:val="magyarazatChar"/>
          <w:b/>
          <w:color w:val="000000" w:themeColor="text1"/>
          <w:lang w:eastAsia="zh-CN"/>
        </w:rPr>
        <w:t>void</w:t>
      </w:r>
      <w:proofErr w:type="spellEnd"/>
      <w:r w:rsidRPr="0080027E">
        <w:rPr>
          <w:rStyle w:val="magyarazatChar"/>
          <w:b/>
          <w:color w:val="000000" w:themeColor="text1"/>
          <w:lang w:eastAsia="zh-CN"/>
        </w:rPr>
        <w:t xml:space="preserve"> </w:t>
      </w:r>
    </w:p>
    <w:p w14:paraId="566A8E3B" w14:textId="77777777" w:rsidR="00F62E28" w:rsidRDefault="00F62E28" w:rsidP="00F62E28">
      <w:pPr>
        <w:ind w:left="720"/>
        <w:rPr>
          <w:rStyle w:val="magyarazatChar"/>
          <w:color w:val="000000" w:themeColor="text1"/>
          <w:lang w:eastAsia="zh-CN"/>
        </w:rPr>
      </w:pPr>
      <w:r w:rsidRPr="0080027E">
        <w:rPr>
          <w:rStyle w:val="magyarazatChar"/>
          <w:color w:val="000000" w:themeColor="text1"/>
          <w:lang w:eastAsia="zh-CN"/>
        </w:rPr>
        <w:t xml:space="preserve">Itt történik a </w:t>
      </w:r>
      <w:proofErr w:type="spellStart"/>
      <w:r w:rsidRPr="0080027E">
        <w:rPr>
          <w:rStyle w:val="magyarazatChar"/>
          <w:color w:val="000000" w:themeColor="text1"/>
          <w:lang w:eastAsia="zh-CN"/>
        </w:rPr>
        <w:t>tektontörés</w:t>
      </w:r>
      <w:proofErr w:type="spellEnd"/>
      <w:r w:rsidRPr="0080027E">
        <w:rPr>
          <w:rStyle w:val="magyarazatChar"/>
          <w:color w:val="000000" w:themeColor="text1"/>
          <w:lang w:eastAsia="zh-CN"/>
        </w:rPr>
        <w:t xml:space="preserve"> és annak következményei</w:t>
      </w:r>
    </w:p>
    <w:p w14:paraId="50DF4938" w14:textId="77777777" w:rsidR="00F62E28" w:rsidRPr="0080027E" w:rsidRDefault="00F62E28" w:rsidP="00F62E28">
      <w:pPr>
        <w:ind w:left="720"/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</w:pPr>
    </w:p>
    <w:p w14:paraId="2108D6BE" w14:textId="77777777" w:rsidR="00F62E28" w:rsidRPr="0080027E" w:rsidRDefault="00F62E28" w:rsidP="00F62E28">
      <w:pPr>
        <w:rPr>
          <w:rFonts w:ascii="Cascadia Mono" w:hAnsi="Cascadia Mono" w:cs="Cascadia Mono"/>
          <w:color w:val="000000" w:themeColor="text1"/>
        </w:rPr>
      </w:pPr>
      <w:proofErr w:type="spellStart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>procedure</w:t>
      </w:r>
      <w:proofErr w:type="spellEnd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>onRoundBegin</w:t>
      </w:r>
      <w:proofErr w:type="spellEnd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>:</w:t>
      </w:r>
    </w:p>
    <w:p w14:paraId="6B22F1FD" w14:textId="77777777" w:rsidR="00F62E28" w:rsidRPr="0080027E" w:rsidRDefault="00F62E28" w:rsidP="00F62E28">
      <w:pPr>
        <w:rPr>
          <w:rFonts w:ascii="Cascadia Mono" w:hAnsi="Cascadia Mono" w:cs="Cascadia Mono"/>
          <w:color w:val="000000" w:themeColor="text1"/>
        </w:rPr>
      </w:pPr>
    </w:p>
    <w:p w14:paraId="36AA753D" w14:textId="77777777" w:rsidR="00F62E28" w:rsidRPr="0080027E" w:rsidRDefault="00F62E28" w:rsidP="00F62E28">
      <w:pPr>
        <w:rPr>
          <w:rFonts w:ascii="Cascadia Mono" w:eastAsia="Cascadia Mono" w:hAnsi="Cascadia Mono" w:cs="Cascadia Mono"/>
          <w:color w:val="000000" w:themeColor="text1"/>
          <w:sz w:val="19"/>
          <w:szCs w:val="19"/>
        </w:rPr>
      </w:pPr>
      <w:r w:rsidRPr="0080027E">
        <w:rPr>
          <w:rFonts w:ascii="Cascadia Mono" w:eastAsia="Cascadia Mono" w:hAnsi="Cascadia Mono" w:cs="Cascadia Mono"/>
          <w:color w:val="000000" w:themeColor="text1"/>
        </w:rPr>
        <w:t xml:space="preserve"> </w:t>
      </w:r>
      <w:proofErr w:type="spellStart"/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>currentBreakTimer</w:t>
      </w:r>
      <w:proofErr w:type="spellEnd"/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← </w:t>
      </w:r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>GET</w:t>
      </w:r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>this.getBreakTimer</w:t>
      </w:r>
      <w:proofErr w:type="spellEnd"/>
    </w:p>
    <w:p w14:paraId="44608897" w14:textId="77777777" w:rsidR="00F62E28" w:rsidRPr="0080027E" w:rsidRDefault="00F62E28" w:rsidP="00F62E28">
      <w:pPr>
        <w:rPr>
          <w:rFonts w:ascii="Cascadia Mono" w:eastAsia="Cascadia Mono" w:hAnsi="Cascadia Mono" w:cs="Cascadia Mono"/>
          <w:color w:val="000000" w:themeColor="text1"/>
          <w:sz w:val="19"/>
          <w:szCs w:val="19"/>
        </w:rPr>
      </w:pPr>
      <w:r w:rsidRPr="0080027E">
        <w:rPr>
          <w:rFonts w:ascii="Cascadia Mono" w:eastAsia="Cascadia Mono" w:hAnsi="Cascadia Mono" w:cs="Cascadia Mono"/>
          <w:color w:val="000000" w:themeColor="text1"/>
          <w:sz w:val="19"/>
          <w:szCs w:val="19"/>
        </w:rPr>
        <w:t xml:space="preserve"> </w:t>
      </w:r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>SET</w:t>
      </w:r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>this.breakTimer</w:t>
      </w:r>
      <w:proofErr w:type="spellEnd"/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← </w:t>
      </w:r>
      <w:proofErr w:type="spellStart"/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>currentBreakTimer</w:t>
      </w:r>
      <w:proofErr w:type="spellEnd"/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– 1</w:t>
      </w:r>
    </w:p>
    <w:p w14:paraId="4664E41E" w14:textId="77777777" w:rsidR="00F62E28" w:rsidRPr="0080027E" w:rsidRDefault="00F62E28" w:rsidP="00F62E28">
      <w:pPr>
        <w:rPr>
          <w:rFonts w:ascii="Cascadia Mono" w:eastAsia="Cascadia Mono" w:hAnsi="Cascadia Mono" w:cs="Cascadia Mono"/>
          <w:color w:val="000000" w:themeColor="text1"/>
          <w:sz w:val="19"/>
          <w:szCs w:val="19"/>
        </w:rPr>
      </w:pPr>
      <w:r w:rsidRPr="0080027E">
        <w:rPr>
          <w:rFonts w:ascii="Cascadia Mono" w:eastAsia="Cascadia Mono" w:hAnsi="Cascadia Mono" w:cs="Cascadia Mono"/>
          <w:color w:val="000000" w:themeColor="text1"/>
          <w:sz w:val="19"/>
          <w:szCs w:val="19"/>
        </w:rPr>
        <w:t xml:space="preserve"> </w:t>
      </w:r>
    </w:p>
    <w:p w14:paraId="279035E1" w14:textId="77777777" w:rsidR="00F62E28" w:rsidRPr="0080027E" w:rsidRDefault="00F62E28" w:rsidP="00F62E28">
      <w:pPr>
        <w:rPr>
          <w:rFonts w:ascii="Cascadia Mono" w:eastAsia="Cascadia Mono" w:hAnsi="Cascadia Mono" w:cs="Cascadia Mono"/>
          <w:color w:val="000000" w:themeColor="text1"/>
          <w:sz w:val="19"/>
          <w:szCs w:val="19"/>
        </w:rPr>
      </w:pPr>
      <w:r w:rsidRPr="0080027E">
        <w:rPr>
          <w:rFonts w:ascii="Cascadia Mono" w:eastAsia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>currentBreakTimer</w:t>
      </w:r>
      <w:proofErr w:type="spellEnd"/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← </w:t>
      </w:r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>GET</w:t>
      </w:r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>this.getBreakTimer</w:t>
      </w:r>
      <w:proofErr w:type="spellEnd"/>
    </w:p>
    <w:p w14:paraId="626FD08D" w14:textId="77777777" w:rsidR="00F62E28" w:rsidRPr="0080027E" w:rsidRDefault="00F62E28" w:rsidP="00F62E28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80027E">
        <w:rPr>
          <w:rFonts w:ascii="Cascadia Mono" w:eastAsia="Cascadia Mono" w:hAnsi="Cascadia Mono" w:cs="Cascadia Mono"/>
          <w:color w:val="000000" w:themeColor="text1"/>
          <w:sz w:val="19"/>
          <w:szCs w:val="19"/>
        </w:rPr>
        <w:t xml:space="preserve"> </w:t>
      </w:r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>IF</w:t>
      </w:r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>currentBreakTimer</w:t>
      </w:r>
      <w:proofErr w:type="spellEnd"/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&lt;= 0 </w:t>
      </w:r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>THEN BEGIN</w:t>
      </w:r>
    </w:p>
    <w:p w14:paraId="76A0ACED" w14:textId="77777777" w:rsidR="00F62E28" w:rsidRPr="0080027E" w:rsidRDefault="00F62E28" w:rsidP="00F62E28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ab/>
      </w:r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>WHILE GET</w:t>
      </w:r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>this.getMycelia.isEmpty</w:t>
      </w:r>
      <w:proofErr w:type="spellEnd"/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>IS FALSE DO BEGIN</w:t>
      </w:r>
    </w:p>
    <w:p w14:paraId="0D16FC08" w14:textId="77777777" w:rsidR="00F62E28" w:rsidRPr="0080027E" w:rsidRDefault="00F62E28" w:rsidP="00F62E28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ab/>
      </w:r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ab/>
      </w:r>
      <w:proofErr w:type="spellStart"/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>mycelium</w:t>
      </w:r>
      <w:proofErr w:type="spellEnd"/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← </w:t>
      </w:r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>DEQUEUE FROM</w:t>
      </w:r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>this.getMycelia</w:t>
      </w:r>
      <w:proofErr w:type="spellEnd"/>
    </w:p>
    <w:p w14:paraId="45CF832A" w14:textId="77777777" w:rsidR="00F62E28" w:rsidRPr="0080027E" w:rsidRDefault="00F62E28" w:rsidP="00F62E28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ab/>
      </w:r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ab/>
      </w:r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>IF</w:t>
      </w:r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>mycelium</w:t>
      </w:r>
      <w:proofErr w:type="spellEnd"/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>IS NOT NULL THEN BEGIN</w:t>
      </w:r>
    </w:p>
    <w:p w14:paraId="44E7CE4E" w14:textId="77777777" w:rsidR="00F62E28" w:rsidRPr="0080027E" w:rsidRDefault="00F62E28" w:rsidP="00F62E28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ab/>
      </w:r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ab/>
      </w:r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ab/>
      </w:r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>CALL</w:t>
      </w:r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>mycelium.cut</w:t>
      </w:r>
      <w:r>
        <w:rPr>
          <w:rFonts w:ascii="Cascadia Mono" w:hAnsi="Cascadia Mono" w:cs="Cascadia Mono"/>
          <w:color w:val="000000" w:themeColor="text1"/>
          <w:sz w:val="19"/>
          <w:szCs w:val="19"/>
        </w:rPr>
        <w:t>Immediate</w:t>
      </w:r>
      <w:proofErr w:type="spellEnd"/>
    </w:p>
    <w:p w14:paraId="0BE25D55" w14:textId="77777777" w:rsidR="00F62E28" w:rsidRPr="0080027E" w:rsidRDefault="00F62E28" w:rsidP="00F62E28">
      <w:pPr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</w:pPr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ab/>
      </w:r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ab/>
      </w:r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>END</w:t>
      </w:r>
    </w:p>
    <w:p w14:paraId="062334F0" w14:textId="77777777" w:rsidR="00F62E28" w:rsidRPr="0080027E" w:rsidRDefault="00F62E28" w:rsidP="00F62E28">
      <w:pPr>
        <w:rPr>
          <w:rFonts w:ascii="Cascadia Mono" w:hAnsi="Cascadia Mono" w:cs="Cascadia Mono"/>
          <w:color w:val="000000" w:themeColor="text1"/>
        </w:rPr>
      </w:pPr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ab/>
        <w:t>END WHILE</w:t>
      </w:r>
    </w:p>
    <w:p w14:paraId="0FB2915D" w14:textId="77777777" w:rsidR="00F62E28" w:rsidRPr="0080027E" w:rsidRDefault="00F62E28" w:rsidP="00F62E28">
      <w:pPr>
        <w:rPr>
          <w:rFonts w:ascii="Cascadia Mono" w:hAnsi="Cascadia Mono" w:cs="Cascadia Mono"/>
          <w:color w:val="000000" w:themeColor="text1"/>
        </w:rPr>
      </w:pPr>
    </w:p>
    <w:p w14:paraId="507F5CC6" w14:textId="77777777" w:rsidR="00F62E28" w:rsidRPr="0080027E" w:rsidRDefault="00F62E28" w:rsidP="00F62E28">
      <w:pPr>
        <w:rPr>
          <w:rFonts w:ascii="Cascadia Mono" w:eastAsia="Cascadia Mono" w:hAnsi="Cascadia Mono" w:cs="Cascadia Mono"/>
          <w:color w:val="000000" w:themeColor="text1"/>
          <w:sz w:val="19"/>
          <w:szCs w:val="19"/>
        </w:rPr>
      </w:pPr>
      <w:r w:rsidRPr="0080027E">
        <w:rPr>
          <w:rFonts w:ascii="Cascadia Mono" w:eastAsia="Cascadia Mono" w:hAnsi="Cascadia Mono" w:cs="Cascadia Mono"/>
          <w:color w:val="000000" w:themeColor="text1"/>
          <w:sz w:val="19"/>
          <w:szCs w:val="19"/>
        </w:rPr>
        <w:t xml:space="preserve"> </w:t>
      </w:r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ab/>
      </w:r>
      <w:proofErr w:type="spellStart"/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>newFertileTecton</w:t>
      </w:r>
      <w:proofErr w:type="spellEnd"/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← </w:t>
      </w:r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>CREATE</w:t>
      </w:r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>new</w:t>
      </w:r>
      <w:proofErr w:type="spellEnd"/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>FertileTecton</w:t>
      </w:r>
      <w:proofErr w:type="spellEnd"/>
    </w:p>
    <w:p w14:paraId="4116F66A" w14:textId="77777777" w:rsidR="00F62E28" w:rsidRPr="0080027E" w:rsidRDefault="00F62E28" w:rsidP="00F62E28">
      <w:pPr>
        <w:rPr>
          <w:rFonts w:ascii="Cascadia Mono" w:eastAsia="Cascadia Mono" w:hAnsi="Cascadia Mono" w:cs="Cascadia Mono"/>
          <w:color w:val="000000" w:themeColor="text1"/>
          <w:sz w:val="19"/>
          <w:szCs w:val="19"/>
        </w:rPr>
      </w:pPr>
      <w:r w:rsidRPr="0080027E">
        <w:rPr>
          <w:rFonts w:ascii="Cascadia Mono" w:eastAsia="Cascadia Mono" w:hAnsi="Cascadia Mono" w:cs="Cascadia Mono"/>
          <w:color w:val="000000" w:themeColor="text1"/>
          <w:sz w:val="19"/>
          <w:szCs w:val="19"/>
        </w:rPr>
        <w:t xml:space="preserve"> </w:t>
      </w:r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ab/>
      </w:r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>CALL</w:t>
      </w:r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>newFertileTecton.addNeighbour</w:t>
      </w:r>
      <w:proofErr w:type="spellEnd"/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>(</w:t>
      </w:r>
      <w:proofErr w:type="spellStart"/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>this</w:t>
      </w:r>
      <w:proofErr w:type="spellEnd"/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>)</w:t>
      </w:r>
    </w:p>
    <w:p w14:paraId="28F81C39" w14:textId="77777777" w:rsidR="00F62E28" w:rsidRPr="0080027E" w:rsidRDefault="00F62E28" w:rsidP="00F62E28">
      <w:pPr>
        <w:rPr>
          <w:rFonts w:ascii="Cascadia Mono" w:hAnsi="Cascadia Mono" w:cs="Cascadia Mono"/>
          <w:color w:val="000000" w:themeColor="text1"/>
        </w:rPr>
      </w:pPr>
      <w:r w:rsidRPr="0080027E">
        <w:rPr>
          <w:rFonts w:ascii="Cascadia Mono" w:eastAsia="Cascadia Mono" w:hAnsi="Cascadia Mono" w:cs="Cascadia Mono"/>
          <w:color w:val="000000" w:themeColor="text1"/>
          <w:sz w:val="19"/>
          <w:szCs w:val="19"/>
        </w:rPr>
        <w:t xml:space="preserve"> </w:t>
      </w:r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ab/>
      </w:r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>CALL</w:t>
      </w:r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>this.addNeighbour</w:t>
      </w:r>
      <w:proofErr w:type="spellEnd"/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>(</w:t>
      </w:r>
      <w:proofErr w:type="spellStart"/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>newFertileTecton</w:t>
      </w:r>
      <w:proofErr w:type="spellEnd"/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>)</w:t>
      </w:r>
    </w:p>
    <w:p w14:paraId="515F76C5" w14:textId="77777777" w:rsidR="00F62E28" w:rsidRPr="0080027E" w:rsidRDefault="00F62E28" w:rsidP="00F62E28">
      <w:pPr>
        <w:rPr>
          <w:rFonts w:ascii="Cascadia Mono" w:hAnsi="Cascadia Mono" w:cs="Cascadia Mono"/>
          <w:color w:val="000000" w:themeColor="text1"/>
        </w:rPr>
      </w:pPr>
    </w:p>
    <w:p w14:paraId="565C4905" w14:textId="77777777" w:rsidR="00F62E28" w:rsidRPr="0080027E" w:rsidRDefault="00F62E28" w:rsidP="00F62E28">
      <w:pPr>
        <w:rPr>
          <w:rStyle w:val="magyarazatChar"/>
          <w:rFonts w:ascii="Cascadia Mono" w:eastAsia="Cascadia Mono" w:hAnsi="Cascadia Mono" w:cs="Cascadia Mono"/>
          <w:color w:val="000000" w:themeColor="text1"/>
          <w:sz w:val="19"/>
          <w:szCs w:val="19"/>
          <w:lang w:eastAsia="zh-CN"/>
        </w:rPr>
      </w:pPr>
      <w:r w:rsidRPr="0080027E">
        <w:rPr>
          <w:rFonts w:ascii="Cascadia Mono" w:eastAsia="Cascadia Mono" w:hAnsi="Cascadia Mono" w:cs="Cascadia Mono"/>
          <w:color w:val="000000" w:themeColor="text1"/>
          <w:sz w:val="19"/>
          <w:szCs w:val="19"/>
        </w:rPr>
        <w:t xml:space="preserve"> </w:t>
      </w:r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>END</w:t>
      </w:r>
    </w:p>
    <w:p w14:paraId="2D6A1C69" w14:textId="77777777" w:rsidR="00F62E28" w:rsidRPr="0080027E" w:rsidRDefault="00F62E28" w:rsidP="00F62E28">
      <w:pPr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</w:pPr>
      <w:r w:rsidRPr="0080027E">
        <w:rPr>
          <w:rStyle w:val="magyarazatChar"/>
          <w:rFonts w:ascii="Cascadia Mono" w:eastAsia="Cascadia Mono" w:hAnsi="Cascadia Mono" w:cs="Cascadia Mono"/>
          <w:color w:val="000000" w:themeColor="text1"/>
          <w:sz w:val="19"/>
          <w:szCs w:val="19"/>
          <w:lang w:eastAsia="zh-CN"/>
        </w:rPr>
        <w:t xml:space="preserve"> </w:t>
      </w:r>
    </w:p>
    <w:p w14:paraId="5AD0A895" w14:textId="77777777" w:rsidR="00F62E28" w:rsidRPr="0080027E" w:rsidRDefault="00F62E28" w:rsidP="00F62E28">
      <w:pPr>
        <w:rPr>
          <w:color w:val="000000" w:themeColor="text1"/>
        </w:rPr>
      </w:pPr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>END</w:t>
      </w:r>
    </w:p>
    <w:p w14:paraId="11E03E10" w14:textId="77777777" w:rsidR="00F62E28" w:rsidRPr="0080027E" w:rsidRDefault="00F62E28" w:rsidP="00F62E28">
      <w:pPr>
        <w:rPr>
          <w:color w:val="000000" w:themeColor="text1"/>
        </w:rPr>
      </w:pPr>
    </w:p>
    <w:p w14:paraId="62B9AECC" w14:textId="77777777" w:rsidR="00F62E28" w:rsidRPr="0080027E" w:rsidRDefault="00F62E28" w:rsidP="00F62E28">
      <w:pPr>
        <w:numPr>
          <w:ilvl w:val="0"/>
          <w:numId w:val="18"/>
        </w:numPr>
        <w:suppressAutoHyphens/>
        <w:rPr>
          <w:rStyle w:val="magyarazatChar"/>
          <w:color w:val="000000" w:themeColor="text1"/>
        </w:rPr>
      </w:pPr>
      <w:proofErr w:type="spellStart"/>
      <w:r w:rsidRPr="0080027E">
        <w:rPr>
          <w:rStyle w:val="magyarazatChar"/>
          <w:b/>
          <w:bCs/>
          <w:color w:val="000000" w:themeColor="text1"/>
        </w:rPr>
        <w:t>sustaining</w:t>
      </w:r>
      <w:proofErr w:type="spellEnd"/>
      <w:r w:rsidRPr="0080027E">
        <w:rPr>
          <w:rStyle w:val="magyarazatChar"/>
          <w:b/>
          <w:bCs/>
          <w:color w:val="000000" w:themeColor="text1"/>
        </w:rPr>
        <w:t xml:space="preserve">(): </w:t>
      </w:r>
      <w:proofErr w:type="spellStart"/>
      <w:r w:rsidRPr="0080027E">
        <w:rPr>
          <w:rStyle w:val="magyarazatChar"/>
          <w:b/>
          <w:bCs/>
          <w:color w:val="000000" w:themeColor="text1"/>
        </w:rPr>
        <w:t>boolean</w:t>
      </w:r>
      <w:proofErr w:type="spellEnd"/>
    </w:p>
    <w:p w14:paraId="0873B0CA" w14:textId="77777777" w:rsidR="00F62E28" w:rsidRPr="0080027E" w:rsidRDefault="00F62E28" w:rsidP="00F62E28">
      <w:pPr>
        <w:ind w:left="720"/>
        <w:rPr>
          <w:color w:val="000000" w:themeColor="text1"/>
        </w:rPr>
      </w:pPr>
      <w:r w:rsidRPr="0080027E">
        <w:rPr>
          <w:rStyle w:val="magyarazatChar"/>
          <w:color w:val="000000" w:themeColor="text1"/>
        </w:rPr>
        <w:t xml:space="preserve">Visszaadja, ha az adott </w:t>
      </w:r>
      <w:proofErr w:type="spellStart"/>
      <w:r w:rsidRPr="0080027E">
        <w:rPr>
          <w:rStyle w:val="magyarazatChar"/>
          <w:color w:val="000000" w:themeColor="text1"/>
        </w:rPr>
        <w:t>tekton</w:t>
      </w:r>
      <w:proofErr w:type="spellEnd"/>
      <w:r w:rsidRPr="0080027E">
        <w:rPr>
          <w:rStyle w:val="magyarazatChar"/>
          <w:color w:val="000000" w:themeColor="text1"/>
        </w:rPr>
        <w:t xml:space="preserve"> képes-e fenntartani gombafonalakat. </w:t>
      </w:r>
      <w:proofErr w:type="spellStart"/>
      <w:r w:rsidRPr="0080027E">
        <w:rPr>
          <w:rStyle w:val="magyarazatChar"/>
          <w:color w:val="000000" w:themeColor="text1"/>
        </w:rPr>
        <w:t>FertileTectonnal</w:t>
      </w:r>
      <w:proofErr w:type="spellEnd"/>
      <w:r w:rsidRPr="0080027E">
        <w:rPr>
          <w:rStyle w:val="magyarazatChar"/>
          <w:color w:val="000000" w:themeColor="text1"/>
        </w:rPr>
        <w:t xml:space="preserve"> ha van rajta gombatest akkor </w:t>
      </w:r>
      <w:proofErr w:type="spellStart"/>
      <w:r w:rsidRPr="0080027E">
        <w:rPr>
          <w:rStyle w:val="magyarazatChar"/>
          <w:color w:val="000000" w:themeColor="text1"/>
        </w:rPr>
        <w:t>true-val</w:t>
      </w:r>
      <w:proofErr w:type="spellEnd"/>
      <w:r w:rsidRPr="0080027E">
        <w:rPr>
          <w:rStyle w:val="magyarazatChar"/>
          <w:color w:val="000000" w:themeColor="text1"/>
        </w:rPr>
        <w:t xml:space="preserve"> tér vissza különben </w:t>
      </w:r>
      <w:proofErr w:type="spellStart"/>
      <w:r w:rsidRPr="0080027E">
        <w:rPr>
          <w:rStyle w:val="magyarazatChar"/>
          <w:color w:val="000000" w:themeColor="text1"/>
        </w:rPr>
        <w:t>false</w:t>
      </w:r>
      <w:proofErr w:type="spellEnd"/>
    </w:p>
    <w:p w14:paraId="5951DF57" w14:textId="77777777" w:rsidR="00F62E28" w:rsidRPr="0080027E" w:rsidRDefault="00F62E28" w:rsidP="00F62E28">
      <w:pPr>
        <w:rPr>
          <w:color w:val="000000" w:themeColor="text1"/>
        </w:rPr>
      </w:pPr>
    </w:p>
    <w:p w14:paraId="34F20205" w14:textId="77777777" w:rsidR="00F62E28" w:rsidRPr="0080027E" w:rsidRDefault="00F62E28" w:rsidP="00F62E28">
      <w:pPr>
        <w:pStyle w:val="Heading3"/>
        <w:numPr>
          <w:ilvl w:val="2"/>
          <w:numId w:val="8"/>
        </w:numPr>
        <w:ind w:left="0" w:firstLine="0"/>
        <w:rPr>
          <w:color w:val="000000" w:themeColor="text1"/>
          <w:sz w:val="24"/>
          <w:szCs w:val="24"/>
        </w:rPr>
      </w:pPr>
      <w:proofErr w:type="spellStart"/>
      <w:r w:rsidRPr="0080027E">
        <w:rPr>
          <w:color w:val="000000" w:themeColor="text1"/>
        </w:rPr>
        <w:t>SemiFertileTecton</w:t>
      </w:r>
      <w:r w:rsidRPr="0080027E">
        <w:rPr>
          <w:color w:val="000000" w:themeColor="text1"/>
          <w:sz w:val="24"/>
          <w:szCs w:val="24"/>
        </w:rPr>
        <w:t>Impl</w:t>
      </w:r>
      <w:proofErr w:type="spellEnd"/>
    </w:p>
    <w:p w14:paraId="4344457E" w14:textId="77777777" w:rsidR="00F62E28" w:rsidRPr="0080027E" w:rsidRDefault="00F62E28" w:rsidP="00F62E28">
      <w:pPr>
        <w:pStyle w:val="Heading4"/>
        <w:numPr>
          <w:ilvl w:val="3"/>
          <w:numId w:val="10"/>
        </w:numPr>
        <w:tabs>
          <w:tab w:val="clear" w:pos="360"/>
          <w:tab w:val="num" w:pos="864"/>
        </w:tabs>
        <w:ind w:left="864" w:hanging="864"/>
        <w:rPr>
          <w:rFonts w:ascii="Times-Roman" w:hAnsi="Times-Roman" w:cs="Times-Roman"/>
          <w:color w:val="000000" w:themeColor="text1"/>
        </w:rPr>
      </w:pPr>
      <w:r w:rsidRPr="0080027E">
        <w:rPr>
          <w:color w:val="000000" w:themeColor="text1"/>
          <w:sz w:val="24"/>
          <w:szCs w:val="24"/>
        </w:rPr>
        <w:t>Felelősség</w:t>
      </w:r>
    </w:p>
    <w:p w14:paraId="2D2ADE26" w14:textId="77777777" w:rsidR="00F62E28" w:rsidRPr="0080027E" w:rsidRDefault="00F62E28" w:rsidP="00F62E28">
      <w:pPr>
        <w:rPr>
          <w:color w:val="000000" w:themeColor="text1"/>
        </w:rPr>
      </w:pPr>
      <w:r w:rsidRPr="0080027E">
        <w:rPr>
          <w:rFonts w:ascii="Times-Roman" w:hAnsi="Times-Roman" w:cs="Times-Roman"/>
          <w:color w:val="000000" w:themeColor="text1"/>
        </w:rPr>
        <w:t xml:space="preserve">A </w:t>
      </w:r>
      <w:proofErr w:type="spellStart"/>
      <w:r w:rsidRPr="0080027E">
        <w:rPr>
          <w:rFonts w:ascii="Times-Roman" w:hAnsi="Times-Roman" w:cs="Times-Roman"/>
          <w:color w:val="000000" w:themeColor="text1"/>
        </w:rPr>
        <w:t>SemiFertileTecton</w:t>
      </w:r>
      <w:proofErr w:type="spellEnd"/>
      <w:r w:rsidRPr="0080027E">
        <w:rPr>
          <w:rFonts w:ascii="Times-Roman" w:hAnsi="Times-Roman" w:cs="Times-Roman"/>
          <w:color w:val="000000" w:themeColor="text1"/>
        </w:rPr>
        <w:t xml:space="preserve"> típusú </w:t>
      </w:r>
      <w:proofErr w:type="spellStart"/>
      <w:r w:rsidRPr="0080027E">
        <w:rPr>
          <w:rFonts w:ascii="Times-Roman" w:hAnsi="Times-Roman" w:cs="Times-Roman"/>
          <w:color w:val="000000" w:themeColor="text1"/>
        </w:rPr>
        <w:t>tektonok</w:t>
      </w:r>
      <w:proofErr w:type="spellEnd"/>
      <w:r w:rsidRPr="0080027E">
        <w:rPr>
          <w:rFonts w:ascii="Times-Roman" w:hAnsi="Times-Roman" w:cs="Times-Roman"/>
          <w:color w:val="000000" w:themeColor="text1"/>
        </w:rPr>
        <w:t xml:space="preserve"> növesztésének feltételét szabályozza. A többi felelősségét az absztrakt </w:t>
      </w:r>
      <w:proofErr w:type="spellStart"/>
      <w:r w:rsidRPr="0080027E">
        <w:rPr>
          <w:rFonts w:ascii="Times-Roman" w:hAnsi="Times-Roman" w:cs="Times-Roman"/>
          <w:color w:val="000000" w:themeColor="text1"/>
        </w:rPr>
        <w:t>Tecton</w:t>
      </w:r>
      <w:proofErr w:type="spellEnd"/>
      <w:r w:rsidRPr="0080027E">
        <w:rPr>
          <w:rFonts w:ascii="Times-Roman" w:hAnsi="Times-Roman" w:cs="Times-Roman"/>
          <w:color w:val="000000" w:themeColor="text1"/>
        </w:rPr>
        <w:t xml:space="preserve"> osztálytól </w:t>
      </w:r>
      <w:proofErr w:type="spellStart"/>
      <w:r w:rsidRPr="0080027E">
        <w:rPr>
          <w:rFonts w:ascii="Times-Roman" w:hAnsi="Times-Roman" w:cs="Times-Roman"/>
          <w:color w:val="000000" w:themeColor="text1"/>
        </w:rPr>
        <w:t>örökli</w:t>
      </w:r>
      <w:proofErr w:type="spellEnd"/>
      <w:r w:rsidRPr="0080027E">
        <w:rPr>
          <w:rFonts w:ascii="Times-Roman" w:hAnsi="Times-Roman" w:cs="Times-Roman"/>
          <w:color w:val="000000" w:themeColor="text1"/>
        </w:rPr>
        <w:t>.</w:t>
      </w:r>
    </w:p>
    <w:p w14:paraId="60991671" w14:textId="77777777" w:rsidR="00F62E28" w:rsidRPr="0080027E" w:rsidRDefault="00F62E28" w:rsidP="00F62E28">
      <w:pPr>
        <w:pStyle w:val="Heading4"/>
        <w:numPr>
          <w:ilvl w:val="3"/>
          <w:numId w:val="10"/>
        </w:numPr>
        <w:tabs>
          <w:tab w:val="clear" w:pos="360"/>
          <w:tab w:val="num" w:pos="864"/>
        </w:tabs>
        <w:ind w:left="864" w:hanging="864"/>
        <w:rPr>
          <w:rFonts w:ascii="Times-Roman" w:hAnsi="Times-Roman" w:cs="Times-Roman"/>
          <w:color w:val="000000" w:themeColor="text1"/>
        </w:rPr>
      </w:pPr>
      <w:r w:rsidRPr="0080027E">
        <w:rPr>
          <w:color w:val="000000" w:themeColor="text1"/>
          <w:sz w:val="24"/>
          <w:szCs w:val="24"/>
        </w:rPr>
        <w:t>Ősosztályok</w:t>
      </w:r>
    </w:p>
    <w:p w14:paraId="6BFEE78E" w14:textId="77777777" w:rsidR="00F62E28" w:rsidRPr="0080027E" w:rsidRDefault="00F62E28" w:rsidP="00F62E28">
      <w:pPr>
        <w:rPr>
          <w:color w:val="000000" w:themeColor="text1"/>
        </w:rPr>
      </w:pPr>
      <w:proofErr w:type="spellStart"/>
      <w:r w:rsidRPr="0080027E">
        <w:rPr>
          <w:rFonts w:ascii="Times-Roman" w:hAnsi="Times-Roman" w:cs="Times-Roman"/>
          <w:color w:val="000000" w:themeColor="text1"/>
        </w:rPr>
        <w:t>TectonImpl</w:t>
      </w:r>
      <w:proofErr w:type="spellEnd"/>
      <w:r w:rsidRPr="0080027E">
        <w:rPr>
          <w:rFonts w:ascii="Times-Roman" w:hAnsi="Times-Roman" w:cs="Times-Roman"/>
          <w:color w:val="000000" w:themeColor="text1"/>
        </w:rPr>
        <w:t xml:space="preserve"> → </w:t>
      </w:r>
      <w:proofErr w:type="spellStart"/>
      <w:r w:rsidRPr="0080027E">
        <w:rPr>
          <w:rFonts w:ascii="Times-Roman" w:hAnsi="Times-Roman" w:cs="Times-Roman"/>
          <w:color w:val="000000" w:themeColor="text1"/>
        </w:rPr>
        <w:t>SemiFertileTectonImpl</w:t>
      </w:r>
      <w:proofErr w:type="spellEnd"/>
    </w:p>
    <w:p w14:paraId="2D06321E" w14:textId="77777777" w:rsidR="00F62E28" w:rsidRPr="0080027E" w:rsidRDefault="00F62E28" w:rsidP="00F62E28">
      <w:pPr>
        <w:pStyle w:val="Heading4"/>
        <w:numPr>
          <w:ilvl w:val="3"/>
          <w:numId w:val="10"/>
        </w:numPr>
        <w:tabs>
          <w:tab w:val="clear" w:pos="360"/>
          <w:tab w:val="num" w:pos="864"/>
        </w:tabs>
        <w:ind w:left="864" w:hanging="864"/>
        <w:rPr>
          <w:rFonts w:ascii="Times-Roman" w:hAnsi="Times-Roman" w:cs="Times-Roman"/>
          <w:color w:val="000000" w:themeColor="text1"/>
        </w:rPr>
      </w:pPr>
      <w:r w:rsidRPr="0080027E">
        <w:rPr>
          <w:color w:val="000000" w:themeColor="text1"/>
          <w:sz w:val="24"/>
          <w:szCs w:val="24"/>
        </w:rPr>
        <w:t>Interfészek</w:t>
      </w:r>
    </w:p>
    <w:p w14:paraId="61BD625E" w14:textId="77777777" w:rsidR="00F62E28" w:rsidRPr="0080027E" w:rsidRDefault="00F62E28" w:rsidP="00F62E28">
      <w:pPr>
        <w:rPr>
          <w:color w:val="000000" w:themeColor="text1"/>
        </w:rPr>
      </w:pPr>
      <w:proofErr w:type="spellStart"/>
      <w:r w:rsidRPr="0080027E">
        <w:rPr>
          <w:rFonts w:ascii="Times-Roman" w:hAnsi="Times-Roman" w:cs="Times-Roman"/>
          <w:color w:val="000000" w:themeColor="text1"/>
        </w:rPr>
        <w:t>SemiFertileTecton</w:t>
      </w:r>
      <w:proofErr w:type="spellEnd"/>
      <w:r w:rsidRPr="0080027E">
        <w:rPr>
          <w:rFonts w:ascii="Times-Roman" w:hAnsi="Times-Roman" w:cs="Times-Roman"/>
          <w:color w:val="000000" w:themeColor="text1"/>
        </w:rPr>
        <w:t xml:space="preserve">, </w:t>
      </w:r>
      <w:proofErr w:type="spellStart"/>
      <w:r w:rsidRPr="0080027E">
        <w:rPr>
          <w:rFonts w:ascii="Times-Roman" w:hAnsi="Times-Roman" w:cs="Times-Roman"/>
          <w:color w:val="000000" w:themeColor="text1"/>
        </w:rPr>
        <w:t>RoundBeginSubscriber</w:t>
      </w:r>
      <w:proofErr w:type="spellEnd"/>
    </w:p>
    <w:p w14:paraId="39739634" w14:textId="77777777" w:rsidR="00F62E28" w:rsidRPr="0080027E" w:rsidRDefault="00F62E28" w:rsidP="00F62E28">
      <w:pPr>
        <w:pStyle w:val="Heading4"/>
        <w:numPr>
          <w:ilvl w:val="3"/>
          <w:numId w:val="10"/>
        </w:numPr>
        <w:tabs>
          <w:tab w:val="clear" w:pos="360"/>
          <w:tab w:val="num" w:pos="864"/>
        </w:tabs>
        <w:ind w:left="864" w:hanging="864"/>
        <w:rPr>
          <w:rStyle w:val="magyarazatChar"/>
          <w:color w:val="000000" w:themeColor="text1"/>
          <w:lang w:eastAsia="zh-CN"/>
        </w:rPr>
      </w:pPr>
      <w:r w:rsidRPr="0080027E">
        <w:rPr>
          <w:color w:val="000000" w:themeColor="text1"/>
          <w:sz w:val="24"/>
          <w:szCs w:val="24"/>
        </w:rPr>
        <w:t>Metódusok</w:t>
      </w:r>
    </w:p>
    <w:p w14:paraId="22560B81" w14:textId="77777777" w:rsidR="00F62E28" w:rsidRPr="0080027E" w:rsidRDefault="00F62E28" w:rsidP="00F62E28">
      <w:pPr>
        <w:numPr>
          <w:ilvl w:val="0"/>
          <w:numId w:val="18"/>
        </w:numPr>
        <w:suppressAutoHyphens/>
        <w:rPr>
          <w:rStyle w:val="magyarazatChar"/>
          <w:color w:val="000000" w:themeColor="text1"/>
          <w:lang w:eastAsia="zh-CN"/>
        </w:rPr>
      </w:pPr>
      <w:r w:rsidRPr="0080027E">
        <w:rPr>
          <w:rStyle w:val="magyarazatChar"/>
          <w:b/>
          <w:color w:val="000000" w:themeColor="text1"/>
          <w:lang w:eastAsia="zh-CN"/>
        </w:rPr>
        <w:t>+</w:t>
      </w:r>
      <w:proofErr w:type="spellStart"/>
      <w:r w:rsidRPr="0080027E">
        <w:rPr>
          <w:rStyle w:val="magyarazatChar"/>
          <w:b/>
          <w:color w:val="000000" w:themeColor="text1"/>
          <w:lang w:eastAsia="zh-CN"/>
        </w:rPr>
        <w:t>SemiFertileTecton</w:t>
      </w:r>
      <w:proofErr w:type="spellEnd"/>
      <w:r w:rsidRPr="0080027E">
        <w:rPr>
          <w:rStyle w:val="magyarazatChar"/>
          <w:b/>
          <w:color w:val="000000" w:themeColor="text1"/>
          <w:lang w:eastAsia="zh-CN"/>
        </w:rPr>
        <w:t xml:space="preserve">(): </w:t>
      </w:r>
    </w:p>
    <w:p w14:paraId="5A0419B2" w14:textId="77777777" w:rsidR="00F62E28" w:rsidRPr="0080027E" w:rsidRDefault="00F62E28" w:rsidP="00F62E28">
      <w:pPr>
        <w:ind w:left="720"/>
        <w:rPr>
          <w:rStyle w:val="magyarazatChar"/>
          <w:b/>
          <w:color w:val="000000" w:themeColor="text1"/>
        </w:rPr>
      </w:pPr>
      <w:r w:rsidRPr="0080027E">
        <w:rPr>
          <w:rStyle w:val="magyarazatChar"/>
          <w:color w:val="000000" w:themeColor="text1"/>
          <w:lang w:eastAsia="zh-CN"/>
        </w:rPr>
        <w:t xml:space="preserve">konstruktor, a gombafonál kapacitást beállítja 1-re és a </w:t>
      </w:r>
      <w:proofErr w:type="spellStart"/>
      <w:r w:rsidRPr="0080027E">
        <w:rPr>
          <w:rStyle w:val="magyarazatChar"/>
          <w:color w:val="000000" w:themeColor="text1"/>
          <w:lang w:eastAsia="zh-CN"/>
        </w:rPr>
        <w:t>BreakTimer</w:t>
      </w:r>
      <w:proofErr w:type="spellEnd"/>
      <w:r w:rsidRPr="0080027E">
        <w:rPr>
          <w:rStyle w:val="magyarazatChar"/>
          <w:color w:val="000000" w:themeColor="text1"/>
          <w:lang w:eastAsia="zh-CN"/>
        </w:rPr>
        <w:t>-jét is beállítja</w:t>
      </w:r>
    </w:p>
    <w:p w14:paraId="6A5AA697" w14:textId="77777777" w:rsidR="00F62E28" w:rsidRPr="0080027E" w:rsidRDefault="00F62E28" w:rsidP="00F62E28">
      <w:pPr>
        <w:numPr>
          <w:ilvl w:val="0"/>
          <w:numId w:val="18"/>
        </w:numPr>
        <w:suppressAutoHyphens/>
        <w:rPr>
          <w:rStyle w:val="magyarazatChar"/>
          <w:color w:val="000000" w:themeColor="text1"/>
        </w:rPr>
      </w:pPr>
      <w:r w:rsidRPr="0080027E">
        <w:rPr>
          <w:rStyle w:val="magyarazatChar"/>
          <w:b/>
          <w:color w:val="000000" w:themeColor="text1"/>
        </w:rPr>
        <w:t>+</w:t>
      </w:r>
      <w:proofErr w:type="spellStart"/>
      <w:r w:rsidRPr="0080027E">
        <w:rPr>
          <w:rStyle w:val="magyarazatChar"/>
          <w:b/>
          <w:color w:val="000000" w:themeColor="text1"/>
        </w:rPr>
        <w:t>accept</w:t>
      </w:r>
      <w:proofErr w:type="spellEnd"/>
      <w:r w:rsidRPr="0080027E">
        <w:rPr>
          <w:rStyle w:val="magyarazatChar"/>
          <w:b/>
          <w:color w:val="000000" w:themeColor="text1"/>
        </w:rPr>
        <w:t>(</w:t>
      </w:r>
      <w:proofErr w:type="spellStart"/>
      <w:r w:rsidRPr="0080027E">
        <w:rPr>
          <w:rStyle w:val="magyarazatChar"/>
          <w:b/>
          <w:color w:val="000000" w:themeColor="text1"/>
        </w:rPr>
        <w:t>myceliumGrowthEvaluator</w:t>
      </w:r>
      <w:proofErr w:type="spellEnd"/>
      <w:r w:rsidRPr="0080027E">
        <w:rPr>
          <w:rStyle w:val="magyarazatChar"/>
          <w:b/>
          <w:color w:val="000000" w:themeColor="text1"/>
        </w:rPr>
        <w:t xml:space="preserve">: </w:t>
      </w:r>
      <w:proofErr w:type="spellStart"/>
      <w:r w:rsidRPr="0080027E">
        <w:rPr>
          <w:rStyle w:val="magyarazatChar"/>
          <w:b/>
          <w:color w:val="000000" w:themeColor="text1"/>
        </w:rPr>
        <w:t>MyceliumGrowthEvaluator</w:t>
      </w:r>
      <w:proofErr w:type="spellEnd"/>
      <w:r w:rsidRPr="0080027E">
        <w:rPr>
          <w:rStyle w:val="magyarazatChar"/>
          <w:b/>
          <w:color w:val="000000" w:themeColor="text1"/>
        </w:rPr>
        <w:t xml:space="preserve">, </w:t>
      </w:r>
      <w:proofErr w:type="spellStart"/>
      <w:r w:rsidRPr="0080027E">
        <w:rPr>
          <w:rStyle w:val="magyarazatChar"/>
          <w:b/>
          <w:color w:val="000000" w:themeColor="text1"/>
        </w:rPr>
        <w:t>mycelium</w:t>
      </w:r>
      <w:proofErr w:type="spellEnd"/>
      <w:r w:rsidRPr="0080027E">
        <w:rPr>
          <w:rStyle w:val="magyarazatChar"/>
          <w:b/>
          <w:color w:val="000000" w:themeColor="text1"/>
        </w:rPr>
        <w:t xml:space="preserve">: </w:t>
      </w:r>
      <w:proofErr w:type="spellStart"/>
      <w:r w:rsidRPr="0080027E">
        <w:rPr>
          <w:rStyle w:val="magyarazatChar"/>
          <w:b/>
          <w:color w:val="000000" w:themeColor="text1"/>
        </w:rPr>
        <w:t>Mycelium</w:t>
      </w:r>
      <w:proofErr w:type="spellEnd"/>
      <w:r w:rsidRPr="0080027E">
        <w:rPr>
          <w:rStyle w:val="magyarazatChar"/>
          <w:b/>
          <w:color w:val="000000" w:themeColor="text1"/>
        </w:rPr>
        <w:t xml:space="preserve">): </w:t>
      </w:r>
      <w:proofErr w:type="spellStart"/>
      <w:r w:rsidRPr="0080027E">
        <w:rPr>
          <w:rStyle w:val="magyarazatChar"/>
          <w:b/>
          <w:color w:val="000000" w:themeColor="text1"/>
        </w:rPr>
        <w:t>void</w:t>
      </w:r>
      <w:proofErr w:type="spellEnd"/>
      <w:r w:rsidRPr="0080027E">
        <w:rPr>
          <w:rStyle w:val="magyarazatChar"/>
          <w:b/>
          <w:color w:val="000000" w:themeColor="text1"/>
        </w:rPr>
        <w:t xml:space="preserve"> </w:t>
      </w:r>
    </w:p>
    <w:p w14:paraId="32B5E265" w14:textId="77777777" w:rsidR="00F62E28" w:rsidRDefault="00F62E28" w:rsidP="00F62E28">
      <w:pPr>
        <w:ind w:left="720"/>
        <w:rPr>
          <w:rStyle w:val="magyarazatChar"/>
          <w:color w:val="000000" w:themeColor="text1"/>
        </w:rPr>
      </w:pPr>
      <w:r w:rsidRPr="0080027E">
        <w:rPr>
          <w:rStyle w:val="magyarazatChar"/>
          <w:color w:val="000000" w:themeColor="text1"/>
        </w:rPr>
        <w:t xml:space="preserve">eldönti hogy a kapott gombafonál nőhet-e az adott </w:t>
      </w:r>
      <w:proofErr w:type="spellStart"/>
      <w:r w:rsidRPr="0080027E">
        <w:rPr>
          <w:rStyle w:val="magyarazatChar"/>
          <w:color w:val="000000" w:themeColor="text1"/>
        </w:rPr>
        <w:t>tektonon</w:t>
      </w:r>
      <w:proofErr w:type="spellEnd"/>
    </w:p>
    <w:p w14:paraId="06BB19FB" w14:textId="77777777" w:rsidR="00F62E28" w:rsidRPr="0080027E" w:rsidRDefault="00F62E28" w:rsidP="00F62E28">
      <w:pPr>
        <w:ind w:left="720"/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</w:pPr>
    </w:p>
    <w:p w14:paraId="52E06B21" w14:textId="77777777" w:rsidR="00F62E28" w:rsidRPr="0080027E" w:rsidRDefault="00F62E28" w:rsidP="00F62E28">
      <w:pPr>
        <w:rPr>
          <w:rFonts w:ascii="Cascadia Mono" w:hAnsi="Cascadia Mono" w:cs="Cascadia Mono"/>
          <w:color w:val="000000" w:themeColor="text1"/>
        </w:rPr>
      </w:pPr>
      <w:proofErr w:type="spellStart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>procedure</w:t>
      </w:r>
      <w:proofErr w:type="spellEnd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>accept</w:t>
      </w:r>
      <w:proofErr w:type="spellEnd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>(</w:t>
      </w:r>
      <w:proofErr w:type="spellStart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>myceliumGrowthEvaluator</w:t>
      </w:r>
      <w:proofErr w:type="spellEnd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 xml:space="preserve"> : </w:t>
      </w:r>
      <w:proofErr w:type="spellStart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>MyceliumGrowthEvaluator</w:t>
      </w:r>
      <w:proofErr w:type="spellEnd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 xml:space="preserve">, </w:t>
      </w:r>
      <w:proofErr w:type="spellStart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>mycelium</w:t>
      </w:r>
      <w:proofErr w:type="spellEnd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 xml:space="preserve"> : </w:t>
      </w:r>
      <w:proofErr w:type="spellStart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>Mycelium</w:t>
      </w:r>
      <w:proofErr w:type="spellEnd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>)</w:t>
      </w:r>
    </w:p>
    <w:p w14:paraId="067AACA1" w14:textId="77777777" w:rsidR="00F62E28" w:rsidRPr="0080027E" w:rsidRDefault="00F62E28" w:rsidP="00F62E28">
      <w:pPr>
        <w:rPr>
          <w:rFonts w:ascii="Cascadia Mono" w:hAnsi="Cascadia Mono" w:cs="Cascadia Mono"/>
          <w:color w:val="000000" w:themeColor="text1"/>
        </w:rPr>
      </w:pPr>
    </w:p>
    <w:p w14:paraId="2B3D5596" w14:textId="77777777" w:rsidR="00F62E28" w:rsidRPr="0080027E" w:rsidRDefault="00F62E28" w:rsidP="00F62E28">
      <w:pPr>
        <w:rPr>
          <w:rStyle w:val="magyarazatChar"/>
          <w:rFonts w:ascii="Cascadia Mono" w:eastAsia="Cascadia Mono" w:hAnsi="Cascadia Mono" w:cs="Cascadia Mono"/>
          <w:color w:val="000000" w:themeColor="text1"/>
          <w:sz w:val="19"/>
          <w:szCs w:val="19"/>
        </w:rPr>
      </w:pPr>
      <w:r w:rsidRPr="0080027E">
        <w:rPr>
          <w:rStyle w:val="magyarazatChar"/>
          <w:rFonts w:ascii="Cascadia Mono" w:eastAsia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>currentMyceliaCount</w:t>
      </w:r>
      <w:proofErr w:type="spellEnd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 xml:space="preserve"> ← </w:t>
      </w:r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>GET</w:t>
      </w:r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>this.getMycelia.size</w:t>
      </w:r>
      <w:proofErr w:type="spellEnd"/>
    </w:p>
    <w:p w14:paraId="6B091EB3" w14:textId="77777777" w:rsidR="00F62E28" w:rsidRPr="0080027E" w:rsidRDefault="00F62E28" w:rsidP="00F62E28">
      <w:pPr>
        <w:rPr>
          <w:color w:val="000000" w:themeColor="text1"/>
        </w:rPr>
      </w:pPr>
      <w:r w:rsidRPr="0080027E">
        <w:rPr>
          <w:rStyle w:val="magyarazatChar"/>
          <w:rFonts w:ascii="Cascadia Mono" w:eastAsia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>capacity</w:t>
      </w:r>
      <w:proofErr w:type="spellEnd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 xml:space="preserve"> ← </w:t>
      </w:r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>GET</w:t>
      </w:r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>this.getMyceliaCapacity</w:t>
      </w:r>
      <w:proofErr w:type="spellEnd"/>
    </w:p>
    <w:p w14:paraId="57EBB69B" w14:textId="77777777" w:rsidR="00F62E28" w:rsidRPr="0080027E" w:rsidRDefault="00F62E28" w:rsidP="00F62E28">
      <w:pPr>
        <w:rPr>
          <w:color w:val="000000" w:themeColor="text1"/>
        </w:rPr>
      </w:pPr>
    </w:p>
    <w:p w14:paraId="08C942A3" w14:textId="77777777" w:rsidR="00F62E28" w:rsidRPr="0080027E" w:rsidRDefault="00F62E28" w:rsidP="00F62E28">
      <w:pPr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</w:pPr>
      <w:r w:rsidRPr="0080027E">
        <w:rPr>
          <w:rStyle w:val="magyarazatChar"/>
          <w:rFonts w:ascii="Cascadia Mono" w:eastAsia="Cascadia Mono" w:hAnsi="Cascadia Mono" w:cs="Cascadia Mono"/>
          <w:color w:val="000000" w:themeColor="text1"/>
          <w:sz w:val="19"/>
          <w:szCs w:val="19"/>
        </w:rPr>
        <w:t xml:space="preserve"> </w:t>
      </w:r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>IF</w:t>
      </w:r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>currentMyceliaCount</w:t>
      </w:r>
      <w:proofErr w:type="spellEnd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 xml:space="preserve"> &gt;= </w:t>
      </w:r>
      <w:proofErr w:type="spellStart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>capacity</w:t>
      </w:r>
      <w:proofErr w:type="spellEnd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>THEN BEGIN</w:t>
      </w:r>
    </w:p>
    <w:p w14:paraId="2C0E1107" w14:textId="77777777" w:rsidR="00F62E28" w:rsidRPr="0080027E" w:rsidRDefault="00F62E28" w:rsidP="00F62E28">
      <w:pPr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</w:pPr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ab/>
      </w:r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>CALL</w:t>
      </w:r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>mycelium.delete</w:t>
      </w:r>
      <w:proofErr w:type="spellEnd"/>
    </w:p>
    <w:p w14:paraId="32AFFAA8" w14:textId="77777777" w:rsidR="00F62E28" w:rsidRPr="0080027E" w:rsidRDefault="00F62E28" w:rsidP="00F62E28">
      <w:pPr>
        <w:rPr>
          <w:rStyle w:val="magyarazatChar"/>
          <w:rFonts w:ascii="Cascadia Mono" w:eastAsia="Cascadia Mono" w:hAnsi="Cascadia Mono" w:cs="Cascadia Mono"/>
          <w:color w:val="000000" w:themeColor="text1"/>
          <w:sz w:val="19"/>
          <w:szCs w:val="19"/>
        </w:rPr>
      </w:pPr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ab/>
        <w:t>RETURN</w:t>
      </w:r>
    </w:p>
    <w:p w14:paraId="242FD2F4" w14:textId="77777777" w:rsidR="00F62E28" w:rsidRPr="0080027E" w:rsidRDefault="00F62E28" w:rsidP="00F62E28">
      <w:pPr>
        <w:rPr>
          <w:rStyle w:val="magyarazatChar"/>
          <w:rFonts w:ascii="Cascadia Mono" w:eastAsia="Cascadia Mono" w:hAnsi="Cascadia Mono" w:cs="Cascadia Mono"/>
          <w:color w:val="000000" w:themeColor="text1"/>
          <w:sz w:val="19"/>
          <w:szCs w:val="19"/>
        </w:rPr>
      </w:pPr>
      <w:r w:rsidRPr="0080027E">
        <w:rPr>
          <w:rStyle w:val="magyarazatChar"/>
          <w:rFonts w:ascii="Cascadia Mono" w:eastAsia="Cascadia Mono" w:hAnsi="Cascadia Mono" w:cs="Cascadia Mono"/>
          <w:color w:val="000000" w:themeColor="text1"/>
          <w:sz w:val="19"/>
          <w:szCs w:val="19"/>
        </w:rPr>
        <w:t xml:space="preserve"> </w:t>
      </w:r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>END</w:t>
      </w:r>
    </w:p>
    <w:p w14:paraId="59BC9EE6" w14:textId="77777777" w:rsidR="00F62E28" w:rsidRPr="0080027E" w:rsidRDefault="00F62E28" w:rsidP="00F62E28">
      <w:pPr>
        <w:rPr>
          <w:rStyle w:val="magyarazatChar"/>
          <w:rFonts w:ascii="Cascadia Mono" w:eastAsia="Cascadia Mono" w:hAnsi="Cascadia Mono" w:cs="Cascadia Mono"/>
          <w:color w:val="000000" w:themeColor="text1"/>
          <w:sz w:val="19"/>
          <w:szCs w:val="19"/>
        </w:rPr>
      </w:pPr>
      <w:r w:rsidRPr="0080027E">
        <w:rPr>
          <w:rStyle w:val="magyarazatChar"/>
          <w:rFonts w:ascii="Cascadia Mono" w:eastAsia="Cascadia Mono" w:hAnsi="Cascadia Mono" w:cs="Cascadia Mono"/>
          <w:color w:val="000000" w:themeColor="text1"/>
          <w:sz w:val="19"/>
          <w:szCs w:val="19"/>
        </w:rPr>
        <w:t xml:space="preserve"> </w:t>
      </w:r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>ADD</w:t>
      </w:r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>mycelium</w:t>
      </w:r>
      <w:proofErr w:type="spellEnd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>TO</w:t>
      </w:r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>this.getMycelia</w:t>
      </w:r>
      <w:proofErr w:type="spellEnd"/>
    </w:p>
    <w:p w14:paraId="3428C99A" w14:textId="77777777" w:rsidR="00F62E28" w:rsidRPr="0080027E" w:rsidRDefault="00F62E28" w:rsidP="00F62E28">
      <w:pPr>
        <w:rPr>
          <w:rStyle w:val="magyarazatChar"/>
          <w:rFonts w:ascii="Cascadia Mono" w:eastAsia="Cascadia Mono" w:hAnsi="Cascadia Mono" w:cs="Cascadia Mono"/>
          <w:color w:val="000000" w:themeColor="text1"/>
          <w:sz w:val="19"/>
          <w:szCs w:val="19"/>
        </w:rPr>
      </w:pPr>
      <w:r w:rsidRPr="0080027E">
        <w:rPr>
          <w:rStyle w:val="magyarazatChar"/>
          <w:rFonts w:ascii="Cascadia Mono" w:eastAsia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>sporeCount</w:t>
      </w:r>
      <w:proofErr w:type="spellEnd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 xml:space="preserve"> ← </w:t>
      </w:r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>GET</w:t>
      </w:r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>this.getSpores.size</w:t>
      </w:r>
      <w:proofErr w:type="spellEnd"/>
    </w:p>
    <w:p w14:paraId="1BCAEFF1" w14:textId="77777777" w:rsidR="00F62E28" w:rsidRDefault="00F62E28" w:rsidP="00F62E28">
      <w:pPr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</w:pPr>
      <w:r w:rsidRPr="0080027E">
        <w:rPr>
          <w:rStyle w:val="magyarazatChar"/>
          <w:rFonts w:ascii="Cascadia Mono" w:eastAsia="Cascadia Mono" w:hAnsi="Cascadia Mono" w:cs="Cascadia Mono"/>
          <w:color w:val="000000" w:themeColor="text1"/>
          <w:sz w:val="19"/>
          <w:szCs w:val="19"/>
        </w:rPr>
        <w:t xml:space="preserve"> </w:t>
      </w:r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>CALL</w:t>
      </w:r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>mycelium.grow</w:t>
      </w:r>
      <w:proofErr w:type="spellEnd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>(</w:t>
      </w:r>
      <w:proofErr w:type="spellStart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>sporeCount</w:t>
      </w:r>
      <w:proofErr w:type="spellEnd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>)</w:t>
      </w:r>
    </w:p>
    <w:p w14:paraId="53639F9B" w14:textId="77777777" w:rsidR="00F62E28" w:rsidRPr="0080027E" w:rsidRDefault="00F62E28" w:rsidP="00F62E28">
      <w:pPr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</w:pPr>
    </w:p>
    <w:p w14:paraId="2FEED9D9" w14:textId="77777777" w:rsidR="00F62E28" w:rsidRPr="0080027E" w:rsidRDefault="00F62E28" w:rsidP="00F62E28">
      <w:pPr>
        <w:rPr>
          <w:rStyle w:val="magyarazatChar"/>
          <w:b/>
          <w:color w:val="000000" w:themeColor="text1"/>
        </w:rPr>
      </w:pPr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>END</w:t>
      </w:r>
    </w:p>
    <w:p w14:paraId="792819D1" w14:textId="77777777" w:rsidR="00F62E28" w:rsidRPr="0080027E" w:rsidRDefault="00F62E28" w:rsidP="00F62E28">
      <w:pPr>
        <w:numPr>
          <w:ilvl w:val="0"/>
          <w:numId w:val="18"/>
        </w:numPr>
        <w:suppressAutoHyphens/>
        <w:rPr>
          <w:rStyle w:val="magyarazatChar"/>
          <w:color w:val="000000" w:themeColor="text1"/>
          <w:lang w:eastAsia="zh-CN"/>
        </w:rPr>
      </w:pPr>
      <w:r w:rsidRPr="0080027E">
        <w:rPr>
          <w:rStyle w:val="magyarazatChar"/>
          <w:b/>
          <w:color w:val="000000" w:themeColor="text1"/>
        </w:rPr>
        <w:t>+</w:t>
      </w:r>
      <w:proofErr w:type="spellStart"/>
      <w:r w:rsidRPr="0080027E">
        <w:rPr>
          <w:rStyle w:val="magyarazatChar"/>
          <w:b/>
          <w:color w:val="000000" w:themeColor="text1"/>
        </w:rPr>
        <w:t>accept</w:t>
      </w:r>
      <w:proofErr w:type="spellEnd"/>
      <w:r w:rsidRPr="0080027E">
        <w:rPr>
          <w:rStyle w:val="magyarazatChar"/>
          <w:b/>
          <w:color w:val="000000" w:themeColor="text1"/>
        </w:rPr>
        <w:t>(</w:t>
      </w:r>
      <w:proofErr w:type="spellStart"/>
      <w:r w:rsidRPr="0080027E">
        <w:rPr>
          <w:rStyle w:val="magyarazatChar"/>
          <w:b/>
          <w:color w:val="000000" w:themeColor="text1"/>
        </w:rPr>
        <w:t>mushroomBodyGrowthEvaluator</w:t>
      </w:r>
      <w:proofErr w:type="spellEnd"/>
      <w:r w:rsidRPr="0080027E">
        <w:rPr>
          <w:rStyle w:val="magyarazatChar"/>
          <w:b/>
          <w:color w:val="000000" w:themeColor="text1"/>
        </w:rPr>
        <w:t xml:space="preserve">: </w:t>
      </w:r>
      <w:proofErr w:type="spellStart"/>
      <w:r w:rsidRPr="0080027E">
        <w:rPr>
          <w:rStyle w:val="magyarazatChar"/>
          <w:b/>
          <w:color w:val="000000" w:themeColor="text1"/>
        </w:rPr>
        <w:t>MushroomBodyGrowthEvaluator</w:t>
      </w:r>
      <w:proofErr w:type="spellEnd"/>
      <w:r w:rsidRPr="0080027E">
        <w:rPr>
          <w:rStyle w:val="magyarazatChar"/>
          <w:b/>
          <w:color w:val="000000" w:themeColor="text1"/>
        </w:rPr>
        <w:t xml:space="preserve">, </w:t>
      </w:r>
      <w:proofErr w:type="spellStart"/>
      <w:r w:rsidRPr="0080027E">
        <w:rPr>
          <w:rStyle w:val="magyarazatChar"/>
          <w:b/>
          <w:color w:val="000000" w:themeColor="text1"/>
        </w:rPr>
        <w:t>mushroomBody</w:t>
      </w:r>
      <w:proofErr w:type="spellEnd"/>
      <w:r w:rsidRPr="0080027E">
        <w:rPr>
          <w:rStyle w:val="magyarazatChar"/>
          <w:b/>
          <w:color w:val="000000" w:themeColor="text1"/>
        </w:rPr>
        <w:t xml:space="preserve">: </w:t>
      </w:r>
      <w:proofErr w:type="spellStart"/>
      <w:r w:rsidRPr="0080027E">
        <w:rPr>
          <w:rStyle w:val="magyarazatChar"/>
          <w:b/>
          <w:color w:val="000000" w:themeColor="text1"/>
        </w:rPr>
        <w:t>MushroomBody</w:t>
      </w:r>
      <w:proofErr w:type="spellEnd"/>
      <w:r w:rsidRPr="0080027E">
        <w:rPr>
          <w:rStyle w:val="magyarazatChar"/>
          <w:b/>
          <w:color w:val="000000" w:themeColor="text1"/>
        </w:rPr>
        <w:t xml:space="preserve">): </w:t>
      </w:r>
      <w:proofErr w:type="spellStart"/>
      <w:r w:rsidRPr="0080027E">
        <w:rPr>
          <w:rStyle w:val="magyarazatChar"/>
          <w:b/>
          <w:color w:val="000000" w:themeColor="text1"/>
        </w:rPr>
        <w:t>void</w:t>
      </w:r>
      <w:proofErr w:type="spellEnd"/>
      <w:r w:rsidRPr="0080027E">
        <w:rPr>
          <w:rStyle w:val="magyarazatChar"/>
          <w:b/>
          <w:color w:val="000000" w:themeColor="text1"/>
        </w:rPr>
        <w:t xml:space="preserve"> </w:t>
      </w:r>
    </w:p>
    <w:p w14:paraId="12736BC7" w14:textId="77777777" w:rsidR="00F62E28" w:rsidRPr="0080027E" w:rsidRDefault="00F62E28" w:rsidP="00F62E28">
      <w:pPr>
        <w:ind w:left="720"/>
        <w:rPr>
          <w:rStyle w:val="magyarazatChar"/>
          <w:color w:val="000000" w:themeColor="text1"/>
          <w:lang w:eastAsia="zh-CN"/>
        </w:rPr>
      </w:pPr>
      <w:r w:rsidRPr="0080027E">
        <w:rPr>
          <w:rStyle w:val="magyarazatChar"/>
          <w:color w:val="000000" w:themeColor="text1"/>
          <w:lang w:eastAsia="zh-CN"/>
        </w:rPr>
        <w:t xml:space="preserve">eldönti hogy a kapott gombatest nőhet-e az adott </w:t>
      </w:r>
      <w:proofErr w:type="spellStart"/>
      <w:r w:rsidRPr="0080027E">
        <w:rPr>
          <w:rStyle w:val="magyarazatChar"/>
          <w:color w:val="000000" w:themeColor="text1"/>
          <w:lang w:eastAsia="zh-CN"/>
        </w:rPr>
        <w:t>tektonon</w:t>
      </w:r>
      <w:proofErr w:type="spellEnd"/>
      <w:r w:rsidRPr="0080027E">
        <w:rPr>
          <w:rStyle w:val="magyarazatChar"/>
          <w:color w:val="000000" w:themeColor="text1"/>
          <w:lang w:eastAsia="zh-CN"/>
        </w:rPr>
        <w:t xml:space="preserve">. Itt szimplán kitörli a kapott gombatestet, mivel </w:t>
      </w:r>
      <w:proofErr w:type="spellStart"/>
      <w:r w:rsidRPr="0080027E">
        <w:rPr>
          <w:rStyle w:val="magyarazatChar"/>
          <w:color w:val="000000" w:themeColor="text1"/>
          <w:lang w:eastAsia="zh-CN"/>
        </w:rPr>
        <w:t>SemiFertile</w:t>
      </w:r>
      <w:proofErr w:type="spellEnd"/>
      <w:r w:rsidRPr="0080027E">
        <w:rPr>
          <w:rStyle w:val="magyarazatChar"/>
          <w:color w:val="000000" w:themeColor="text1"/>
          <w:lang w:eastAsia="zh-CN"/>
        </w:rPr>
        <w:t xml:space="preserve"> </w:t>
      </w:r>
      <w:proofErr w:type="spellStart"/>
      <w:r w:rsidRPr="0080027E">
        <w:rPr>
          <w:rStyle w:val="magyarazatChar"/>
          <w:color w:val="000000" w:themeColor="text1"/>
          <w:lang w:eastAsia="zh-CN"/>
        </w:rPr>
        <w:t>tectonon</w:t>
      </w:r>
      <w:proofErr w:type="spellEnd"/>
      <w:r w:rsidRPr="0080027E">
        <w:rPr>
          <w:rStyle w:val="magyarazatChar"/>
          <w:color w:val="000000" w:themeColor="text1"/>
          <w:lang w:eastAsia="zh-CN"/>
        </w:rPr>
        <w:t xml:space="preserve"> sosem nőhet gombatest</w:t>
      </w:r>
    </w:p>
    <w:p w14:paraId="70FA66B7" w14:textId="77777777" w:rsidR="00F62E28" w:rsidRPr="0080027E" w:rsidRDefault="00F62E28" w:rsidP="00F62E28">
      <w:pPr>
        <w:numPr>
          <w:ilvl w:val="0"/>
          <w:numId w:val="18"/>
        </w:numPr>
        <w:suppressAutoHyphens/>
        <w:rPr>
          <w:rStyle w:val="magyarazatChar"/>
          <w:color w:val="000000" w:themeColor="text1"/>
          <w:lang w:eastAsia="zh-CN"/>
        </w:rPr>
      </w:pPr>
      <w:r w:rsidRPr="0080027E">
        <w:rPr>
          <w:rStyle w:val="magyarazatChar"/>
          <w:color w:val="000000" w:themeColor="text1"/>
          <w:lang w:eastAsia="zh-CN"/>
        </w:rPr>
        <w:t>+</w:t>
      </w:r>
      <w:proofErr w:type="spellStart"/>
      <w:r w:rsidRPr="0080027E">
        <w:rPr>
          <w:rStyle w:val="magyarazatChar"/>
          <w:b/>
          <w:color w:val="000000" w:themeColor="text1"/>
          <w:lang w:eastAsia="zh-CN"/>
        </w:rPr>
        <w:t>onRoundBegin</w:t>
      </w:r>
      <w:proofErr w:type="spellEnd"/>
      <w:r w:rsidRPr="0080027E">
        <w:rPr>
          <w:rStyle w:val="magyarazatChar"/>
          <w:b/>
          <w:color w:val="000000" w:themeColor="text1"/>
          <w:lang w:eastAsia="zh-CN"/>
        </w:rPr>
        <w:t>():</w:t>
      </w:r>
      <w:r w:rsidRPr="0080027E">
        <w:rPr>
          <w:rStyle w:val="magyarazatChar"/>
          <w:color w:val="000000" w:themeColor="text1"/>
          <w:lang w:eastAsia="zh-CN"/>
        </w:rPr>
        <w:t xml:space="preserve"> </w:t>
      </w:r>
      <w:proofErr w:type="spellStart"/>
      <w:r w:rsidRPr="0080027E">
        <w:rPr>
          <w:rStyle w:val="magyarazatChar"/>
          <w:b/>
          <w:color w:val="000000" w:themeColor="text1"/>
          <w:lang w:eastAsia="zh-CN"/>
        </w:rPr>
        <w:t>void</w:t>
      </w:r>
      <w:proofErr w:type="spellEnd"/>
      <w:r w:rsidRPr="0080027E">
        <w:rPr>
          <w:rStyle w:val="magyarazatChar"/>
          <w:b/>
          <w:color w:val="000000" w:themeColor="text1"/>
          <w:lang w:eastAsia="zh-CN"/>
        </w:rPr>
        <w:t xml:space="preserve"> </w:t>
      </w:r>
    </w:p>
    <w:p w14:paraId="514367E0" w14:textId="77777777" w:rsidR="00F62E28" w:rsidRDefault="00F62E28" w:rsidP="00F62E28">
      <w:pPr>
        <w:ind w:left="720"/>
        <w:rPr>
          <w:rStyle w:val="magyarazatChar"/>
          <w:color w:val="000000" w:themeColor="text1"/>
          <w:lang w:eastAsia="zh-CN"/>
        </w:rPr>
      </w:pPr>
      <w:r w:rsidRPr="0080027E">
        <w:rPr>
          <w:rStyle w:val="magyarazatChar"/>
          <w:color w:val="000000" w:themeColor="text1"/>
          <w:lang w:eastAsia="zh-CN"/>
        </w:rPr>
        <w:t xml:space="preserve">Itt történik a </w:t>
      </w:r>
      <w:proofErr w:type="spellStart"/>
      <w:r w:rsidRPr="0080027E">
        <w:rPr>
          <w:rStyle w:val="magyarazatChar"/>
          <w:color w:val="000000" w:themeColor="text1"/>
          <w:lang w:eastAsia="zh-CN"/>
        </w:rPr>
        <w:t>tektontörés</w:t>
      </w:r>
      <w:proofErr w:type="spellEnd"/>
      <w:r w:rsidRPr="0080027E">
        <w:rPr>
          <w:rStyle w:val="magyarazatChar"/>
          <w:color w:val="000000" w:themeColor="text1"/>
          <w:lang w:eastAsia="zh-CN"/>
        </w:rPr>
        <w:t xml:space="preserve"> és annak következményei</w:t>
      </w:r>
    </w:p>
    <w:p w14:paraId="21F4DDB6" w14:textId="77777777" w:rsidR="00F62E28" w:rsidRPr="0080027E" w:rsidRDefault="00F62E28" w:rsidP="00F62E28">
      <w:pPr>
        <w:ind w:left="720"/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</w:pPr>
    </w:p>
    <w:p w14:paraId="49EA40B8" w14:textId="77777777" w:rsidR="00F62E28" w:rsidRPr="0080027E" w:rsidRDefault="00F62E28" w:rsidP="00F62E28">
      <w:pPr>
        <w:rPr>
          <w:rFonts w:ascii="Cascadia Mono" w:hAnsi="Cascadia Mono" w:cs="Cascadia Mono"/>
          <w:color w:val="000000" w:themeColor="text1"/>
        </w:rPr>
      </w:pPr>
      <w:proofErr w:type="spellStart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>procedure</w:t>
      </w:r>
      <w:proofErr w:type="spellEnd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>onRoundBegin</w:t>
      </w:r>
      <w:proofErr w:type="spellEnd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>:</w:t>
      </w:r>
    </w:p>
    <w:p w14:paraId="3AC1B620" w14:textId="77777777" w:rsidR="00F62E28" w:rsidRPr="0080027E" w:rsidRDefault="00F62E28" w:rsidP="00F62E28">
      <w:pPr>
        <w:rPr>
          <w:rFonts w:ascii="Cascadia Mono" w:hAnsi="Cascadia Mono" w:cs="Cascadia Mono"/>
          <w:color w:val="000000" w:themeColor="text1"/>
        </w:rPr>
      </w:pPr>
    </w:p>
    <w:p w14:paraId="3474B6F4" w14:textId="77777777" w:rsidR="00F62E28" w:rsidRPr="0080027E" w:rsidRDefault="00F62E28" w:rsidP="00F62E28">
      <w:pPr>
        <w:rPr>
          <w:rFonts w:ascii="Cascadia Mono" w:eastAsia="Cascadia Mono" w:hAnsi="Cascadia Mono" w:cs="Cascadia Mono"/>
          <w:color w:val="000000" w:themeColor="text1"/>
          <w:sz w:val="19"/>
          <w:szCs w:val="19"/>
        </w:rPr>
      </w:pPr>
      <w:r w:rsidRPr="0080027E">
        <w:rPr>
          <w:rFonts w:ascii="Cascadia Mono" w:eastAsia="Cascadia Mono" w:hAnsi="Cascadia Mono" w:cs="Cascadia Mono"/>
          <w:color w:val="000000" w:themeColor="text1"/>
        </w:rPr>
        <w:t xml:space="preserve"> </w:t>
      </w:r>
      <w:proofErr w:type="spellStart"/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>currentBreakTimer</w:t>
      </w:r>
      <w:proofErr w:type="spellEnd"/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← </w:t>
      </w:r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>GET</w:t>
      </w:r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>this.getBreakTimer</w:t>
      </w:r>
      <w:proofErr w:type="spellEnd"/>
    </w:p>
    <w:p w14:paraId="7C9B737F" w14:textId="77777777" w:rsidR="00F62E28" w:rsidRPr="0080027E" w:rsidRDefault="00F62E28" w:rsidP="00F62E28">
      <w:pPr>
        <w:rPr>
          <w:rFonts w:ascii="Cascadia Mono" w:eastAsia="Cascadia Mono" w:hAnsi="Cascadia Mono" w:cs="Cascadia Mono"/>
          <w:color w:val="000000" w:themeColor="text1"/>
          <w:sz w:val="19"/>
          <w:szCs w:val="19"/>
        </w:rPr>
      </w:pPr>
      <w:r w:rsidRPr="0080027E">
        <w:rPr>
          <w:rFonts w:ascii="Cascadia Mono" w:eastAsia="Cascadia Mono" w:hAnsi="Cascadia Mono" w:cs="Cascadia Mono"/>
          <w:color w:val="000000" w:themeColor="text1"/>
          <w:sz w:val="19"/>
          <w:szCs w:val="19"/>
        </w:rPr>
        <w:t xml:space="preserve"> </w:t>
      </w:r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>SET</w:t>
      </w:r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>this.breakTimer</w:t>
      </w:r>
      <w:proofErr w:type="spellEnd"/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← </w:t>
      </w:r>
      <w:proofErr w:type="spellStart"/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>currentBreakTimer</w:t>
      </w:r>
      <w:proofErr w:type="spellEnd"/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– 1</w:t>
      </w:r>
    </w:p>
    <w:p w14:paraId="72AACC90" w14:textId="77777777" w:rsidR="00F62E28" w:rsidRPr="0080027E" w:rsidRDefault="00F62E28" w:rsidP="00F62E28">
      <w:pPr>
        <w:rPr>
          <w:rFonts w:ascii="Cascadia Mono" w:eastAsia="Cascadia Mono" w:hAnsi="Cascadia Mono" w:cs="Cascadia Mono"/>
          <w:color w:val="000000" w:themeColor="text1"/>
          <w:sz w:val="19"/>
          <w:szCs w:val="19"/>
        </w:rPr>
      </w:pPr>
      <w:r w:rsidRPr="0080027E">
        <w:rPr>
          <w:rFonts w:ascii="Cascadia Mono" w:eastAsia="Cascadia Mono" w:hAnsi="Cascadia Mono" w:cs="Cascadia Mono"/>
          <w:color w:val="000000" w:themeColor="text1"/>
          <w:sz w:val="19"/>
          <w:szCs w:val="19"/>
        </w:rPr>
        <w:t xml:space="preserve"> </w:t>
      </w:r>
    </w:p>
    <w:p w14:paraId="1D76B337" w14:textId="77777777" w:rsidR="00F62E28" w:rsidRPr="0080027E" w:rsidRDefault="00F62E28" w:rsidP="00F62E28">
      <w:pPr>
        <w:rPr>
          <w:rFonts w:ascii="Cascadia Mono" w:eastAsia="Cascadia Mono" w:hAnsi="Cascadia Mono" w:cs="Cascadia Mono"/>
          <w:color w:val="000000" w:themeColor="text1"/>
          <w:sz w:val="19"/>
          <w:szCs w:val="19"/>
        </w:rPr>
      </w:pPr>
      <w:r w:rsidRPr="0080027E">
        <w:rPr>
          <w:rFonts w:ascii="Cascadia Mono" w:eastAsia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>currentBreakTimer</w:t>
      </w:r>
      <w:proofErr w:type="spellEnd"/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← </w:t>
      </w:r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>GET</w:t>
      </w:r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>this.getBreakTimer</w:t>
      </w:r>
      <w:proofErr w:type="spellEnd"/>
    </w:p>
    <w:p w14:paraId="6DC6050B" w14:textId="77777777" w:rsidR="00F62E28" w:rsidRPr="0080027E" w:rsidRDefault="00F62E28" w:rsidP="00F62E28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80027E">
        <w:rPr>
          <w:rFonts w:ascii="Cascadia Mono" w:eastAsia="Cascadia Mono" w:hAnsi="Cascadia Mono" w:cs="Cascadia Mono"/>
          <w:color w:val="000000" w:themeColor="text1"/>
          <w:sz w:val="19"/>
          <w:szCs w:val="19"/>
        </w:rPr>
        <w:t xml:space="preserve"> </w:t>
      </w:r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>IF</w:t>
      </w:r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>currentBreakTimer</w:t>
      </w:r>
      <w:proofErr w:type="spellEnd"/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&lt;= 0 </w:t>
      </w:r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>THEN BEGIN</w:t>
      </w:r>
    </w:p>
    <w:p w14:paraId="60BC5C73" w14:textId="77777777" w:rsidR="00F62E28" w:rsidRPr="0080027E" w:rsidRDefault="00F62E28" w:rsidP="00F62E28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ab/>
      </w:r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>WHILE GET</w:t>
      </w:r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>this.getMycelia.isEmpty</w:t>
      </w:r>
      <w:proofErr w:type="spellEnd"/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>IS FALSE DO BEGIN</w:t>
      </w:r>
    </w:p>
    <w:p w14:paraId="35337F85" w14:textId="77777777" w:rsidR="00F62E28" w:rsidRPr="0080027E" w:rsidRDefault="00F62E28" w:rsidP="00F62E28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ab/>
      </w:r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ab/>
      </w:r>
      <w:proofErr w:type="spellStart"/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>mycelium</w:t>
      </w:r>
      <w:proofErr w:type="spellEnd"/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← </w:t>
      </w:r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>DEQUEUE FROM</w:t>
      </w:r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>this.getMycelia</w:t>
      </w:r>
      <w:proofErr w:type="spellEnd"/>
    </w:p>
    <w:p w14:paraId="13AFDFB2" w14:textId="77777777" w:rsidR="00F62E28" w:rsidRPr="0080027E" w:rsidRDefault="00F62E28" w:rsidP="00F62E28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ab/>
      </w:r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ab/>
      </w:r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>IF</w:t>
      </w:r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>mycelium</w:t>
      </w:r>
      <w:proofErr w:type="spellEnd"/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>IS NOT NULL THEN BEGIN</w:t>
      </w:r>
    </w:p>
    <w:p w14:paraId="5D2562FD" w14:textId="77777777" w:rsidR="00F62E28" w:rsidRPr="0080027E" w:rsidRDefault="00F62E28" w:rsidP="00F62E28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ab/>
      </w:r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ab/>
      </w:r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ab/>
      </w:r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>CALL</w:t>
      </w:r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>mycelium.cut</w:t>
      </w:r>
      <w:r>
        <w:rPr>
          <w:rFonts w:ascii="Cascadia Mono" w:hAnsi="Cascadia Mono" w:cs="Cascadia Mono"/>
          <w:color w:val="000000" w:themeColor="text1"/>
          <w:sz w:val="19"/>
          <w:szCs w:val="19"/>
        </w:rPr>
        <w:t>Immediate</w:t>
      </w:r>
      <w:proofErr w:type="spellEnd"/>
    </w:p>
    <w:p w14:paraId="7E536E01" w14:textId="77777777" w:rsidR="00F62E28" w:rsidRPr="0080027E" w:rsidRDefault="00F62E28" w:rsidP="00F62E28">
      <w:pPr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</w:pPr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ab/>
      </w:r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ab/>
      </w:r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>END</w:t>
      </w:r>
    </w:p>
    <w:p w14:paraId="61B0245B" w14:textId="77777777" w:rsidR="00F62E28" w:rsidRPr="0080027E" w:rsidRDefault="00F62E28" w:rsidP="00F62E28">
      <w:pPr>
        <w:rPr>
          <w:rFonts w:ascii="Cascadia Mono" w:hAnsi="Cascadia Mono" w:cs="Cascadia Mono"/>
          <w:color w:val="000000" w:themeColor="text1"/>
        </w:rPr>
      </w:pPr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ab/>
        <w:t>END WHILE</w:t>
      </w:r>
    </w:p>
    <w:p w14:paraId="3D6FAAF9" w14:textId="77777777" w:rsidR="00F62E28" w:rsidRPr="0080027E" w:rsidRDefault="00F62E28" w:rsidP="00F62E28">
      <w:pPr>
        <w:rPr>
          <w:rFonts w:ascii="Cascadia Mono" w:hAnsi="Cascadia Mono" w:cs="Cascadia Mono"/>
          <w:color w:val="000000" w:themeColor="text1"/>
        </w:rPr>
      </w:pPr>
    </w:p>
    <w:p w14:paraId="7FFEEC38" w14:textId="77777777" w:rsidR="00F62E28" w:rsidRPr="0080027E" w:rsidRDefault="00F62E28" w:rsidP="00F62E28">
      <w:pPr>
        <w:rPr>
          <w:rFonts w:ascii="Cascadia Mono" w:eastAsia="Cascadia Mono" w:hAnsi="Cascadia Mono" w:cs="Cascadia Mono"/>
          <w:color w:val="000000" w:themeColor="text1"/>
          <w:sz w:val="19"/>
          <w:szCs w:val="19"/>
        </w:rPr>
      </w:pPr>
      <w:r w:rsidRPr="0080027E">
        <w:rPr>
          <w:rFonts w:ascii="Cascadia Mono" w:eastAsia="Cascadia Mono" w:hAnsi="Cascadia Mono" w:cs="Cascadia Mono"/>
          <w:color w:val="000000" w:themeColor="text1"/>
          <w:sz w:val="19"/>
          <w:szCs w:val="19"/>
        </w:rPr>
        <w:t xml:space="preserve"> </w:t>
      </w:r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ab/>
      </w:r>
      <w:proofErr w:type="spellStart"/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>newFertileTecton</w:t>
      </w:r>
      <w:proofErr w:type="spellEnd"/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← </w:t>
      </w:r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>CREATE</w:t>
      </w:r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>new</w:t>
      </w:r>
      <w:proofErr w:type="spellEnd"/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>FertileTecton</w:t>
      </w:r>
      <w:proofErr w:type="spellEnd"/>
    </w:p>
    <w:p w14:paraId="71B91168" w14:textId="77777777" w:rsidR="00F62E28" w:rsidRPr="0080027E" w:rsidRDefault="00F62E28" w:rsidP="00F62E28">
      <w:pPr>
        <w:rPr>
          <w:rFonts w:ascii="Cascadia Mono" w:eastAsia="Cascadia Mono" w:hAnsi="Cascadia Mono" w:cs="Cascadia Mono"/>
          <w:color w:val="000000" w:themeColor="text1"/>
          <w:sz w:val="19"/>
          <w:szCs w:val="19"/>
        </w:rPr>
      </w:pPr>
      <w:r w:rsidRPr="0080027E">
        <w:rPr>
          <w:rFonts w:ascii="Cascadia Mono" w:eastAsia="Cascadia Mono" w:hAnsi="Cascadia Mono" w:cs="Cascadia Mono"/>
          <w:color w:val="000000" w:themeColor="text1"/>
          <w:sz w:val="19"/>
          <w:szCs w:val="19"/>
        </w:rPr>
        <w:t xml:space="preserve"> </w:t>
      </w:r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ab/>
      </w:r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>CALL</w:t>
      </w:r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>newFertileTecton.addNeighbour</w:t>
      </w:r>
      <w:proofErr w:type="spellEnd"/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>(</w:t>
      </w:r>
      <w:proofErr w:type="spellStart"/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>this</w:t>
      </w:r>
      <w:proofErr w:type="spellEnd"/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>)</w:t>
      </w:r>
    </w:p>
    <w:p w14:paraId="63DDC6BA" w14:textId="77777777" w:rsidR="00F62E28" w:rsidRPr="0080027E" w:rsidRDefault="00F62E28" w:rsidP="00F62E28">
      <w:pPr>
        <w:rPr>
          <w:rFonts w:ascii="Cascadia Mono" w:hAnsi="Cascadia Mono" w:cs="Cascadia Mono"/>
          <w:color w:val="000000" w:themeColor="text1"/>
        </w:rPr>
      </w:pPr>
      <w:r w:rsidRPr="0080027E">
        <w:rPr>
          <w:rFonts w:ascii="Cascadia Mono" w:eastAsia="Cascadia Mono" w:hAnsi="Cascadia Mono" w:cs="Cascadia Mono"/>
          <w:color w:val="000000" w:themeColor="text1"/>
          <w:sz w:val="19"/>
          <w:szCs w:val="19"/>
        </w:rPr>
        <w:t xml:space="preserve"> </w:t>
      </w:r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ab/>
      </w:r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>CALL</w:t>
      </w:r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>this.addNeighbour</w:t>
      </w:r>
      <w:proofErr w:type="spellEnd"/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>(</w:t>
      </w:r>
      <w:proofErr w:type="spellStart"/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>newFertileTecton</w:t>
      </w:r>
      <w:proofErr w:type="spellEnd"/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>)</w:t>
      </w:r>
    </w:p>
    <w:p w14:paraId="4E1DC8D4" w14:textId="77777777" w:rsidR="00F62E28" w:rsidRPr="0080027E" w:rsidRDefault="00F62E28" w:rsidP="00F62E28">
      <w:pPr>
        <w:rPr>
          <w:rFonts w:ascii="Cascadia Mono" w:hAnsi="Cascadia Mono" w:cs="Cascadia Mono"/>
          <w:color w:val="000000" w:themeColor="text1"/>
        </w:rPr>
      </w:pPr>
    </w:p>
    <w:p w14:paraId="67AE3F23" w14:textId="77777777" w:rsidR="00F62E28" w:rsidRPr="0080027E" w:rsidRDefault="00F62E28" w:rsidP="00F62E28">
      <w:pPr>
        <w:rPr>
          <w:rStyle w:val="magyarazatChar"/>
          <w:rFonts w:ascii="Cascadia Mono" w:eastAsia="Cascadia Mono" w:hAnsi="Cascadia Mono" w:cs="Cascadia Mono"/>
          <w:color w:val="000000" w:themeColor="text1"/>
          <w:sz w:val="19"/>
          <w:szCs w:val="19"/>
          <w:lang w:eastAsia="zh-CN"/>
        </w:rPr>
      </w:pPr>
      <w:r w:rsidRPr="0080027E">
        <w:rPr>
          <w:rFonts w:ascii="Cascadia Mono" w:eastAsia="Cascadia Mono" w:hAnsi="Cascadia Mono" w:cs="Cascadia Mono"/>
          <w:color w:val="000000" w:themeColor="text1"/>
          <w:sz w:val="19"/>
          <w:szCs w:val="19"/>
        </w:rPr>
        <w:t xml:space="preserve"> </w:t>
      </w:r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>END</w:t>
      </w:r>
    </w:p>
    <w:p w14:paraId="22B8FE8E" w14:textId="77777777" w:rsidR="00F62E28" w:rsidRPr="0080027E" w:rsidRDefault="00F62E28" w:rsidP="00F62E28">
      <w:pPr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</w:pPr>
      <w:r w:rsidRPr="0080027E">
        <w:rPr>
          <w:rStyle w:val="magyarazatChar"/>
          <w:rFonts w:ascii="Cascadia Mono" w:eastAsia="Cascadia Mono" w:hAnsi="Cascadia Mono" w:cs="Cascadia Mono"/>
          <w:color w:val="000000" w:themeColor="text1"/>
          <w:sz w:val="19"/>
          <w:szCs w:val="19"/>
          <w:lang w:eastAsia="zh-CN"/>
        </w:rPr>
        <w:t xml:space="preserve"> </w:t>
      </w:r>
    </w:p>
    <w:p w14:paraId="2E0A4316" w14:textId="77777777" w:rsidR="00F62E28" w:rsidRPr="0080027E" w:rsidRDefault="00F62E28" w:rsidP="00F62E28">
      <w:pPr>
        <w:rPr>
          <w:rStyle w:val="magyarazatChar"/>
          <w:b/>
          <w:bCs/>
          <w:color w:val="000000" w:themeColor="text1"/>
        </w:rPr>
      </w:pPr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>END</w:t>
      </w:r>
    </w:p>
    <w:p w14:paraId="5ABC70FE" w14:textId="77777777" w:rsidR="00F62E28" w:rsidRPr="0080027E" w:rsidRDefault="00F62E28" w:rsidP="00F62E28">
      <w:pPr>
        <w:numPr>
          <w:ilvl w:val="0"/>
          <w:numId w:val="18"/>
        </w:numPr>
        <w:suppressAutoHyphens/>
        <w:rPr>
          <w:rStyle w:val="magyarazatChar"/>
          <w:color w:val="000000" w:themeColor="text1"/>
        </w:rPr>
      </w:pPr>
      <w:proofErr w:type="spellStart"/>
      <w:r w:rsidRPr="0080027E">
        <w:rPr>
          <w:rStyle w:val="magyarazatChar"/>
          <w:b/>
          <w:bCs/>
          <w:color w:val="000000" w:themeColor="text1"/>
        </w:rPr>
        <w:t>sustaining</w:t>
      </w:r>
      <w:proofErr w:type="spellEnd"/>
      <w:r w:rsidRPr="0080027E">
        <w:rPr>
          <w:rStyle w:val="magyarazatChar"/>
          <w:b/>
          <w:bCs/>
          <w:color w:val="000000" w:themeColor="text1"/>
        </w:rPr>
        <w:t xml:space="preserve">(): </w:t>
      </w:r>
      <w:proofErr w:type="spellStart"/>
      <w:r w:rsidRPr="0080027E">
        <w:rPr>
          <w:rStyle w:val="magyarazatChar"/>
          <w:b/>
          <w:bCs/>
          <w:color w:val="000000" w:themeColor="text1"/>
        </w:rPr>
        <w:t>boolean</w:t>
      </w:r>
      <w:proofErr w:type="spellEnd"/>
    </w:p>
    <w:p w14:paraId="0A479D7D" w14:textId="77777777" w:rsidR="00F62E28" w:rsidRPr="0080027E" w:rsidRDefault="00F62E28" w:rsidP="00F62E28">
      <w:pPr>
        <w:ind w:left="720"/>
        <w:rPr>
          <w:color w:val="000000" w:themeColor="text1"/>
        </w:rPr>
      </w:pPr>
      <w:r w:rsidRPr="0080027E">
        <w:rPr>
          <w:rStyle w:val="magyarazatChar"/>
          <w:color w:val="000000" w:themeColor="text1"/>
        </w:rPr>
        <w:t xml:space="preserve">Visszaadja, ha az adott </w:t>
      </w:r>
      <w:proofErr w:type="spellStart"/>
      <w:r w:rsidRPr="0080027E">
        <w:rPr>
          <w:rStyle w:val="magyarazatChar"/>
          <w:color w:val="000000" w:themeColor="text1"/>
        </w:rPr>
        <w:t>tekton</w:t>
      </w:r>
      <w:proofErr w:type="spellEnd"/>
      <w:r w:rsidRPr="0080027E">
        <w:rPr>
          <w:rStyle w:val="magyarazatChar"/>
          <w:color w:val="000000" w:themeColor="text1"/>
        </w:rPr>
        <w:t xml:space="preserve"> képes-e fenntartani gombafonalakat. </w:t>
      </w:r>
      <w:proofErr w:type="spellStart"/>
      <w:r w:rsidRPr="0080027E">
        <w:rPr>
          <w:rStyle w:val="magyarazatChar"/>
          <w:color w:val="000000" w:themeColor="text1"/>
        </w:rPr>
        <w:t>SemiFertileTectonnal</w:t>
      </w:r>
      <w:proofErr w:type="spellEnd"/>
      <w:r w:rsidRPr="0080027E">
        <w:rPr>
          <w:rStyle w:val="magyarazatChar"/>
          <w:color w:val="000000" w:themeColor="text1"/>
        </w:rPr>
        <w:t xml:space="preserve"> mindig </w:t>
      </w:r>
      <w:proofErr w:type="spellStart"/>
      <w:r w:rsidRPr="0080027E">
        <w:rPr>
          <w:rStyle w:val="magyarazatChar"/>
          <w:color w:val="000000" w:themeColor="text1"/>
        </w:rPr>
        <w:t>false-al</w:t>
      </w:r>
      <w:proofErr w:type="spellEnd"/>
      <w:r w:rsidRPr="0080027E">
        <w:rPr>
          <w:rStyle w:val="magyarazatChar"/>
          <w:color w:val="000000" w:themeColor="text1"/>
        </w:rPr>
        <w:t xml:space="preserve"> tér vissza</w:t>
      </w:r>
    </w:p>
    <w:p w14:paraId="78717662" w14:textId="77777777" w:rsidR="00F62E28" w:rsidRPr="0080027E" w:rsidRDefault="00F62E28" w:rsidP="00F62E28">
      <w:pPr>
        <w:pStyle w:val="Heading3"/>
        <w:numPr>
          <w:ilvl w:val="2"/>
          <w:numId w:val="8"/>
        </w:numPr>
        <w:ind w:left="0" w:firstLine="0"/>
        <w:rPr>
          <w:color w:val="000000" w:themeColor="text1"/>
          <w:sz w:val="24"/>
          <w:szCs w:val="24"/>
        </w:rPr>
      </w:pPr>
      <w:proofErr w:type="spellStart"/>
      <w:r w:rsidRPr="0080027E">
        <w:rPr>
          <w:color w:val="000000" w:themeColor="text1"/>
        </w:rPr>
        <w:t>MultiLayeredTectonImpl</w:t>
      </w:r>
      <w:proofErr w:type="spellEnd"/>
    </w:p>
    <w:p w14:paraId="33D793B9" w14:textId="77777777" w:rsidR="00F62E28" w:rsidRPr="0080027E" w:rsidRDefault="00F62E28" w:rsidP="00F62E28">
      <w:pPr>
        <w:pStyle w:val="Heading4"/>
        <w:numPr>
          <w:ilvl w:val="3"/>
          <w:numId w:val="10"/>
        </w:numPr>
        <w:tabs>
          <w:tab w:val="clear" w:pos="360"/>
          <w:tab w:val="num" w:pos="864"/>
        </w:tabs>
        <w:ind w:left="864" w:hanging="864"/>
        <w:rPr>
          <w:rFonts w:ascii="Times-Roman" w:hAnsi="Times-Roman" w:cs="Times-Roman"/>
          <w:color w:val="000000" w:themeColor="text1"/>
        </w:rPr>
      </w:pPr>
      <w:r w:rsidRPr="0080027E">
        <w:rPr>
          <w:color w:val="000000" w:themeColor="text1"/>
          <w:sz w:val="24"/>
          <w:szCs w:val="24"/>
        </w:rPr>
        <w:t>Felelősség</w:t>
      </w:r>
    </w:p>
    <w:p w14:paraId="704AFF70" w14:textId="77777777" w:rsidR="00F62E28" w:rsidRPr="0080027E" w:rsidRDefault="00F62E28" w:rsidP="00F62E28">
      <w:pPr>
        <w:rPr>
          <w:color w:val="000000" w:themeColor="text1"/>
        </w:rPr>
      </w:pPr>
      <w:r w:rsidRPr="0080027E">
        <w:rPr>
          <w:rFonts w:ascii="Times-Roman" w:hAnsi="Times-Roman" w:cs="Times-Roman"/>
          <w:color w:val="000000" w:themeColor="text1"/>
        </w:rPr>
        <w:t xml:space="preserve">A </w:t>
      </w:r>
      <w:proofErr w:type="spellStart"/>
      <w:r w:rsidRPr="0080027E">
        <w:rPr>
          <w:rFonts w:ascii="Times-Roman" w:hAnsi="Times-Roman" w:cs="Times-Roman"/>
          <w:color w:val="000000" w:themeColor="text1"/>
        </w:rPr>
        <w:t>MultiLayeredTecton</w:t>
      </w:r>
      <w:proofErr w:type="spellEnd"/>
      <w:r w:rsidRPr="0080027E">
        <w:rPr>
          <w:rFonts w:ascii="Times-Roman" w:hAnsi="Times-Roman" w:cs="Times-Roman"/>
          <w:color w:val="000000" w:themeColor="text1"/>
        </w:rPr>
        <w:t xml:space="preserve"> </w:t>
      </w:r>
      <w:proofErr w:type="spellStart"/>
      <w:r w:rsidRPr="0080027E">
        <w:rPr>
          <w:rFonts w:ascii="Times-Roman" w:hAnsi="Times-Roman" w:cs="Times-Roman"/>
          <w:color w:val="000000" w:themeColor="text1"/>
        </w:rPr>
        <w:t>típusu</w:t>
      </w:r>
      <w:proofErr w:type="spellEnd"/>
      <w:r w:rsidRPr="0080027E">
        <w:rPr>
          <w:rFonts w:ascii="Times-Roman" w:hAnsi="Times-Roman" w:cs="Times-Roman"/>
          <w:color w:val="000000" w:themeColor="text1"/>
        </w:rPr>
        <w:t xml:space="preserve"> </w:t>
      </w:r>
      <w:proofErr w:type="spellStart"/>
      <w:r w:rsidRPr="0080027E">
        <w:rPr>
          <w:rFonts w:ascii="Times-Roman" w:hAnsi="Times-Roman" w:cs="Times-Roman"/>
          <w:color w:val="000000" w:themeColor="text1"/>
        </w:rPr>
        <w:t>tektonok</w:t>
      </w:r>
      <w:proofErr w:type="spellEnd"/>
      <w:r w:rsidRPr="0080027E">
        <w:rPr>
          <w:rFonts w:ascii="Times-Roman" w:hAnsi="Times-Roman" w:cs="Times-Roman"/>
          <w:color w:val="000000" w:themeColor="text1"/>
        </w:rPr>
        <w:t xml:space="preserve"> növesztésének feltételét szabályozza. A többi felelősségét az absztrakt </w:t>
      </w:r>
      <w:proofErr w:type="spellStart"/>
      <w:r w:rsidRPr="0080027E">
        <w:rPr>
          <w:rFonts w:ascii="Times-Roman" w:hAnsi="Times-Roman" w:cs="Times-Roman"/>
          <w:color w:val="000000" w:themeColor="text1"/>
        </w:rPr>
        <w:t>Tecton</w:t>
      </w:r>
      <w:proofErr w:type="spellEnd"/>
      <w:r w:rsidRPr="0080027E">
        <w:rPr>
          <w:rFonts w:ascii="Times-Roman" w:hAnsi="Times-Roman" w:cs="Times-Roman"/>
          <w:color w:val="000000" w:themeColor="text1"/>
        </w:rPr>
        <w:t xml:space="preserve"> osztálytól </w:t>
      </w:r>
      <w:proofErr w:type="spellStart"/>
      <w:r w:rsidRPr="0080027E">
        <w:rPr>
          <w:rFonts w:ascii="Times-Roman" w:hAnsi="Times-Roman" w:cs="Times-Roman"/>
          <w:color w:val="000000" w:themeColor="text1"/>
        </w:rPr>
        <w:t>örökli</w:t>
      </w:r>
      <w:proofErr w:type="spellEnd"/>
      <w:r w:rsidRPr="0080027E">
        <w:rPr>
          <w:rFonts w:ascii="Times-Roman" w:hAnsi="Times-Roman" w:cs="Times-Roman"/>
          <w:color w:val="000000" w:themeColor="text1"/>
        </w:rPr>
        <w:t>.</w:t>
      </w:r>
    </w:p>
    <w:p w14:paraId="083666B9" w14:textId="77777777" w:rsidR="00F62E28" w:rsidRPr="0080027E" w:rsidRDefault="00F62E28" w:rsidP="00F62E28">
      <w:pPr>
        <w:pStyle w:val="Heading4"/>
        <w:numPr>
          <w:ilvl w:val="3"/>
          <w:numId w:val="10"/>
        </w:numPr>
        <w:tabs>
          <w:tab w:val="clear" w:pos="360"/>
          <w:tab w:val="num" w:pos="864"/>
        </w:tabs>
        <w:ind w:left="864" w:hanging="864"/>
        <w:rPr>
          <w:rFonts w:ascii="Times-Roman" w:hAnsi="Times-Roman" w:cs="Times-Roman"/>
          <w:color w:val="000000" w:themeColor="text1"/>
        </w:rPr>
      </w:pPr>
      <w:r w:rsidRPr="0080027E">
        <w:rPr>
          <w:color w:val="000000" w:themeColor="text1"/>
          <w:sz w:val="24"/>
          <w:szCs w:val="24"/>
        </w:rPr>
        <w:t>Ősosztályok</w:t>
      </w:r>
    </w:p>
    <w:p w14:paraId="2A0F8493" w14:textId="77777777" w:rsidR="00F62E28" w:rsidRPr="0080027E" w:rsidRDefault="00F62E28" w:rsidP="00F62E28">
      <w:pPr>
        <w:rPr>
          <w:color w:val="000000" w:themeColor="text1"/>
        </w:rPr>
      </w:pPr>
      <w:proofErr w:type="spellStart"/>
      <w:r w:rsidRPr="0080027E">
        <w:rPr>
          <w:rFonts w:ascii="Times-Roman" w:hAnsi="Times-Roman" w:cs="Times-Roman"/>
          <w:color w:val="000000" w:themeColor="text1"/>
        </w:rPr>
        <w:t>TectonImpl</w:t>
      </w:r>
      <w:proofErr w:type="spellEnd"/>
      <w:r w:rsidRPr="0080027E">
        <w:rPr>
          <w:rFonts w:ascii="Times-Roman" w:hAnsi="Times-Roman" w:cs="Times-Roman"/>
          <w:color w:val="000000" w:themeColor="text1"/>
        </w:rPr>
        <w:t xml:space="preserve"> → </w:t>
      </w:r>
      <w:proofErr w:type="spellStart"/>
      <w:r w:rsidRPr="0080027E">
        <w:rPr>
          <w:rFonts w:ascii="Times-Roman" w:hAnsi="Times-Roman" w:cs="Times-Roman"/>
          <w:color w:val="000000" w:themeColor="text1"/>
        </w:rPr>
        <w:t>FertileTectonImpl</w:t>
      </w:r>
      <w:proofErr w:type="spellEnd"/>
      <w:r w:rsidRPr="0080027E">
        <w:rPr>
          <w:rFonts w:ascii="Times-Roman" w:hAnsi="Times-Roman" w:cs="Times-Roman"/>
          <w:color w:val="000000" w:themeColor="text1"/>
        </w:rPr>
        <w:t xml:space="preserve"> → </w:t>
      </w:r>
      <w:proofErr w:type="spellStart"/>
      <w:r w:rsidRPr="0080027E">
        <w:rPr>
          <w:rFonts w:ascii="Times-Roman" w:hAnsi="Times-Roman" w:cs="Times-Roman"/>
          <w:color w:val="000000" w:themeColor="text1"/>
        </w:rPr>
        <w:t>MultiLayeredTectonImpl</w:t>
      </w:r>
      <w:proofErr w:type="spellEnd"/>
    </w:p>
    <w:p w14:paraId="305DCC2D" w14:textId="77777777" w:rsidR="00F62E28" w:rsidRPr="0080027E" w:rsidRDefault="00F62E28" w:rsidP="00F62E28">
      <w:pPr>
        <w:pStyle w:val="Heading4"/>
        <w:numPr>
          <w:ilvl w:val="3"/>
          <w:numId w:val="10"/>
        </w:numPr>
        <w:tabs>
          <w:tab w:val="clear" w:pos="360"/>
          <w:tab w:val="num" w:pos="864"/>
        </w:tabs>
        <w:ind w:left="864" w:hanging="864"/>
        <w:rPr>
          <w:rFonts w:ascii="Times-Roman" w:hAnsi="Times-Roman" w:cs="Times-Roman"/>
          <w:color w:val="000000" w:themeColor="text1"/>
        </w:rPr>
      </w:pPr>
      <w:r w:rsidRPr="0080027E">
        <w:rPr>
          <w:color w:val="000000" w:themeColor="text1"/>
          <w:sz w:val="24"/>
          <w:szCs w:val="24"/>
        </w:rPr>
        <w:lastRenderedPageBreak/>
        <w:t>Interfészek</w:t>
      </w:r>
    </w:p>
    <w:p w14:paraId="196EACD9" w14:textId="77777777" w:rsidR="00F62E28" w:rsidRPr="0080027E" w:rsidRDefault="00F62E28" w:rsidP="00F62E28">
      <w:pPr>
        <w:rPr>
          <w:color w:val="000000" w:themeColor="text1"/>
        </w:rPr>
      </w:pPr>
      <w:proofErr w:type="spellStart"/>
      <w:r w:rsidRPr="0080027E">
        <w:rPr>
          <w:rFonts w:ascii="Times-Roman" w:hAnsi="Times-Roman" w:cs="Times-Roman"/>
          <w:color w:val="000000" w:themeColor="text1"/>
        </w:rPr>
        <w:t>MultiLayeredTecton</w:t>
      </w:r>
      <w:proofErr w:type="spellEnd"/>
      <w:r w:rsidRPr="0080027E">
        <w:rPr>
          <w:rFonts w:ascii="Times-Roman" w:hAnsi="Times-Roman" w:cs="Times-Roman"/>
          <w:color w:val="000000" w:themeColor="text1"/>
        </w:rPr>
        <w:t xml:space="preserve">, </w:t>
      </w:r>
      <w:proofErr w:type="spellStart"/>
      <w:r w:rsidRPr="0080027E">
        <w:rPr>
          <w:rFonts w:ascii="Times-Roman" w:hAnsi="Times-Roman" w:cs="Times-Roman"/>
          <w:color w:val="000000" w:themeColor="text1"/>
        </w:rPr>
        <w:t>RoundBeginSubscriber</w:t>
      </w:r>
      <w:proofErr w:type="spellEnd"/>
    </w:p>
    <w:p w14:paraId="45E9B3C9" w14:textId="77777777" w:rsidR="00F62E28" w:rsidRPr="0080027E" w:rsidRDefault="00F62E28" w:rsidP="00F62E28">
      <w:pPr>
        <w:pStyle w:val="Heading4"/>
        <w:numPr>
          <w:ilvl w:val="3"/>
          <w:numId w:val="10"/>
        </w:numPr>
        <w:tabs>
          <w:tab w:val="clear" w:pos="360"/>
          <w:tab w:val="num" w:pos="864"/>
        </w:tabs>
        <w:ind w:left="864" w:hanging="864"/>
        <w:rPr>
          <w:rStyle w:val="magyarazatChar"/>
          <w:color w:val="000000" w:themeColor="text1"/>
          <w:lang w:eastAsia="zh-CN"/>
        </w:rPr>
      </w:pPr>
      <w:r w:rsidRPr="0080027E">
        <w:rPr>
          <w:color w:val="000000" w:themeColor="text1"/>
          <w:sz w:val="24"/>
          <w:szCs w:val="24"/>
        </w:rPr>
        <w:t>Metódusok</w:t>
      </w:r>
    </w:p>
    <w:p w14:paraId="31A2ED47" w14:textId="77777777" w:rsidR="00F62E28" w:rsidRPr="0080027E" w:rsidRDefault="00F62E28" w:rsidP="00F62E28">
      <w:pPr>
        <w:numPr>
          <w:ilvl w:val="0"/>
          <w:numId w:val="18"/>
        </w:numPr>
        <w:suppressAutoHyphens/>
        <w:rPr>
          <w:rStyle w:val="magyarazatChar"/>
          <w:color w:val="000000" w:themeColor="text1"/>
          <w:lang w:eastAsia="zh-CN"/>
        </w:rPr>
      </w:pPr>
      <w:r w:rsidRPr="0080027E">
        <w:rPr>
          <w:rStyle w:val="magyarazatChar"/>
          <w:b/>
          <w:color w:val="000000" w:themeColor="text1"/>
          <w:lang w:eastAsia="zh-CN"/>
        </w:rPr>
        <w:t>+</w:t>
      </w:r>
      <w:proofErr w:type="spellStart"/>
      <w:r w:rsidRPr="0080027E">
        <w:rPr>
          <w:rStyle w:val="magyarazatChar"/>
          <w:b/>
          <w:color w:val="000000" w:themeColor="text1"/>
          <w:lang w:eastAsia="zh-CN"/>
        </w:rPr>
        <w:t>MultiLayeredTecton</w:t>
      </w:r>
      <w:proofErr w:type="spellEnd"/>
      <w:r w:rsidRPr="0080027E">
        <w:rPr>
          <w:rStyle w:val="magyarazatChar"/>
          <w:b/>
          <w:color w:val="000000" w:themeColor="text1"/>
          <w:lang w:eastAsia="zh-CN"/>
        </w:rPr>
        <w:t xml:space="preserve">(): </w:t>
      </w:r>
    </w:p>
    <w:p w14:paraId="52758CAA" w14:textId="77777777" w:rsidR="00F62E28" w:rsidRPr="0080027E" w:rsidRDefault="00F62E28" w:rsidP="00F62E28">
      <w:pPr>
        <w:ind w:left="720"/>
        <w:rPr>
          <w:rStyle w:val="magyarazatChar"/>
          <w:b/>
          <w:color w:val="000000" w:themeColor="text1"/>
        </w:rPr>
      </w:pPr>
      <w:r w:rsidRPr="0080027E">
        <w:rPr>
          <w:rStyle w:val="magyarazatChar"/>
          <w:color w:val="000000" w:themeColor="text1"/>
          <w:lang w:eastAsia="zh-CN"/>
        </w:rPr>
        <w:t xml:space="preserve">konstruktor, a gombafonál kapacitást beállítja 3-ra </w:t>
      </w:r>
    </w:p>
    <w:p w14:paraId="02A247BA" w14:textId="77777777" w:rsidR="00F62E28" w:rsidRPr="0080027E" w:rsidRDefault="00F62E28" w:rsidP="00F62E28">
      <w:pPr>
        <w:numPr>
          <w:ilvl w:val="0"/>
          <w:numId w:val="18"/>
        </w:numPr>
        <w:suppressAutoHyphens/>
        <w:rPr>
          <w:rStyle w:val="magyarazatChar"/>
          <w:color w:val="000000" w:themeColor="text1"/>
        </w:rPr>
      </w:pPr>
      <w:r w:rsidRPr="0080027E">
        <w:rPr>
          <w:rStyle w:val="magyarazatChar"/>
          <w:b/>
          <w:color w:val="000000" w:themeColor="text1"/>
        </w:rPr>
        <w:t>+</w:t>
      </w:r>
      <w:proofErr w:type="spellStart"/>
      <w:r w:rsidRPr="0080027E">
        <w:rPr>
          <w:rStyle w:val="magyarazatChar"/>
          <w:b/>
          <w:color w:val="000000" w:themeColor="text1"/>
        </w:rPr>
        <w:t>accept</w:t>
      </w:r>
      <w:proofErr w:type="spellEnd"/>
      <w:r w:rsidRPr="0080027E">
        <w:rPr>
          <w:rStyle w:val="magyarazatChar"/>
          <w:b/>
          <w:color w:val="000000" w:themeColor="text1"/>
        </w:rPr>
        <w:t>(</w:t>
      </w:r>
      <w:proofErr w:type="spellStart"/>
      <w:r w:rsidRPr="0080027E">
        <w:rPr>
          <w:rStyle w:val="magyarazatChar"/>
          <w:b/>
          <w:color w:val="000000" w:themeColor="text1"/>
        </w:rPr>
        <w:t>myceliumGrowthEvaluator</w:t>
      </w:r>
      <w:proofErr w:type="spellEnd"/>
      <w:r w:rsidRPr="0080027E">
        <w:rPr>
          <w:rStyle w:val="magyarazatChar"/>
          <w:b/>
          <w:color w:val="000000" w:themeColor="text1"/>
        </w:rPr>
        <w:t xml:space="preserve">: </w:t>
      </w:r>
      <w:proofErr w:type="spellStart"/>
      <w:r w:rsidRPr="0080027E">
        <w:rPr>
          <w:rStyle w:val="magyarazatChar"/>
          <w:b/>
          <w:color w:val="000000" w:themeColor="text1"/>
        </w:rPr>
        <w:t>MyceliumGrowthEvaluator</w:t>
      </w:r>
      <w:proofErr w:type="spellEnd"/>
      <w:r w:rsidRPr="0080027E">
        <w:rPr>
          <w:rStyle w:val="magyarazatChar"/>
          <w:b/>
          <w:color w:val="000000" w:themeColor="text1"/>
        </w:rPr>
        <w:t xml:space="preserve">, </w:t>
      </w:r>
      <w:proofErr w:type="spellStart"/>
      <w:r w:rsidRPr="0080027E">
        <w:rPr>
          <w:rStyle w:val="magyarazatChar"/>
          <w:b/>
          <w:color w:val="000000" w:themeColor="text1"/>
        </w:rPr>
        <w:t>mycelium</w:t>
      </w:r>
      <w:proofErr w:type="spellEnd"/>
      <w:r w:rsidRPr="0080027E">
        <w:rPr>
          <w:rStyle w:val="magyarazatChar"/>
          <w:b/>
          <w:color w:val="000000" w:themeColor="text1"/>
        </w:rPr>
        <w:t xml:space="preserve">: </w:t>
      </w:r>
      <w:proofErr w:type="spellStart"/>
      <w:r w:rsidRPr="0080027E">
        <w:rPr>
          <w:rStyle w:val="magyarazatChar"/>
          <w:b/>
          <w:color w:val="000000" w:themeColor="text1"/>
        </w:rPr>
        <w:t>Mycelium</w:t>
      </w:r>
      <w:proofErr w:type="spellEnd"/>
      <w:r w:rsidRPr="0080027E">
        <w:rPr>
          <w:rStyle w:val="magyarazatChar"/>
          <w:b/>
          <w:color w:val="000000" w:themeColor="text1"/>
        </w:rPr>
        <w:t xml:space="preserve">): </w:t>
      </w:r>
      <w:proofErr w:type="spellStart"/>
      <w:r w:rsidRPr="0080027E">
        <w:rPr>
          <w:rStyle w:val="magyarazatChar"/>
          <w:b/>
          <w:color w:val="000000" w:themeColor="text1"/>
        </w:rPr>
        <w:t>void</w:t>
      </w:r>
      <w:proofErr w:type="spellEnd"/>
      <w:r w:rsidRPr="0080027E">
        <w:rPr>
          <w:rStyle w:val="magyarazatChar"/>
          <w:b/>
          <w:color w:val="000000" w:themeColor="text1"/>
        </w:rPr>
        <w:t xml:space="preserve"> </w:t>
      </w:r>
    </w:p>
    <w:p w14:paraId="26A6689D" w14:textId="77777777" w:rsidR="00F62E28" w:rsidRDefault="00F62E28" w:rsidP="00F62E28">
      <w:pPr>
        <w:ind w:left="720"/>
        <w:rPr>
          <w:rStyle w:val="magyarazatChar"/>
          <w:color w:val="000000" w:themeColor="text1"/>
        </w:rPr>
      </w:pPr>
      <w:r w:rsidRPr="0080027E">
        <w:rPr>
          <w:rStyle w:val="magyarazatChar"/>
          <w:color w:val="000000" w:themeColor="text1"/>
        </w:rPr>
        <w:t xml:space="preserve">eldönti hogy a kapott gombafonál nőhet-e az adott </w:t>
      </w:r>
      <w:proofErr w:type="spellStart"/>
      <w:r w:rsidRPr="0080027E">
        <w:rPr>
          <w:rStyle w:val="magyarazatChar"/>
          <w:color w:val="000000" w:themeColor="text1"/>
        </w:rPr>
        <w:t>tektonon</w:t>
      </w:r>
      <w:proofErr w:type="spellEnd"/>
    </w:p>
    <w:p w14:paraId="590811CC" w14:textId="77777777" w:rsidR="00F62E28" w:rsidRPr="0080027E" w:rsidRDefault="00F62E28" w:rsidP="00F62E28">
      <w:pPr>
        <w:ind w:left="720"/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</w:pPr>
    </w:p>
    <w:p w14:paraId="259FA9E2" w14:textId="77777777" w:rsidR="00F62E28" w:rsidRPr="0080027E" w:rsidRDefault="00F62E28" w:rsidP="00F62E28">
      <w:pPr>
        <w:rPr>
          <w:rFonts w:ascii="Cascadia Mono" w:hAnsi="Cascadia Mono" w:cs="Cascadia Mono"/>
          <w:color w:val="000000" w:themeColor="text1"/>
        </w:rPr>
      </w:pPr>
      <w:proofErr w:type="spellStart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>procedure</w:t>
      </w:r>
      <w:proofErr w:type="spellEnd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>accept</w:t>
      </w:r>
      <w:proofErr w:type="spellEnd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>(</w:t>
      </w:r>
      <w:proofErr w:type="spellStart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>myceliumGrowthEvaluator</w:t>
      </w:r>
      <w:proofErr w:type="spellEnd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 xml:space="preserve"> : </w:t>
      </w:r>
      <w:proofErr w:type="spellStart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>MyceliumGrowthEvaluator</w:t>
      </w:r>
      <w:proofErr w:type="spellEnd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 xml:space="preserve">, </w:t>
      </w:r>
      <w:proofErr w:type="spellStart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>mycelium</w:t>
      </w:r>
      <w:proofErr w:type="spellEnd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 xml:space="preserve"> : </w:t>
      </w:r>
      <w:proofErr w:type="spellStart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>Mycelium</w:t>
      </w:r>
      <w:proofErr w:type="spellEnd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>)</w:t>
      </w:r>
    </w:p>
    <w:p w14:paraId="794516B8" w14:textId="77777777" w:rsidR="00F62E28" w:rsidRPr="0080027E" w:rsidRDefault="00F62E28" w:rsidP="00F62E28">
      <w:pPr>
        <w:rPr>
          <w:rFonts w:ascii="Cascadia Mono" w:hAnsi="Cascadia Mono" w:cs="Cascadia Mono"/>
          <w:color w:val="000000" w:themeColor="text1"/>
        </w:rPr>
      </w:pPr>
    </w:p>
    <w:p w14:paraId="6A8585F4" w14:textId="77777777" w:rsidR="00F62E28" w:rsidRPr="0080027E" w:rsidRDefault="00F62E28" w:rsidP="00F62E28">
      <w:pPr>
        <w:rPr>
          <w:rStyle w:val="magyarazatChar"/>
          <w:rFonts w:ascii="Cascadia Mono" w:eastAsia="Cascadia Mono" w:hAnsi="Cascadia Mono" w:cs="Cascadia Mono"/>
          <w:color w:val="000000" w:themeColor="text1"/>
          <w:sz w:val="19"/>
          <w:szCs w:val="19"/>
        </w:rPr>
      </w:pPr>
      <w:r w:rsidRPr="0080027E">
        <w:rPr>
          <w:rStyle w:val="magyarazatChar"/>
          <w:rFonts w:ascii="Cascadia Mono" w:eastAsia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>currentMyceliaCount</w:t>
      </w:r>
      <w:proofErr w:type="spellEnd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 xml:space="preserve"> ← </w:t>
      </w:r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>GET</w:t>
      </w:r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>this.getMycelia.size</w:t>
      </w:r>
      <w:proofErr w:type="spellEnd"/>
    </w:p>
    <w:p w14:paraId="1F70DE40" w14:textId="77777777" w:rsidR="00F62E28" w:rsidRPr="0080027E" w:rsidRDefault="00F62E28" w:rsidP="00F62E28">
      <w:pPr>
        <w:rPr>
          <w:color w:val="000000" w:themeColor="text1"/>
        </w:rPr>
      </w:pPr>
      <w:r w:rsidRPr="0080027E">
        <w:rPr>
          <w:rStyle w:val="magyarazatChar"/>
          <w:rFonts w:ascii="Cascadia Mono" w:eastAsia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>capacity</w:t>
      </w:r>
      <w:proofErr w:type="spellEnd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 xml:space="preserve"> ← </w:t>
      </w:r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>GET</w:t>
      </w:r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>this.getMyceliaCapacity</w:t>
      </w:r>
      <w:proofErr w:type="spellEnd"/>
    </w:p>
    <w:p w14:paraId="480AF359" w14:textId="77777777" w:rsidR="00F62E28" w:rsidRPr="0080027E" w:rsidRDefault="00F62E28" w:rsidP="00F62E28">
      <w:pPr>
        <w:rPr>
          <w:color w:val="000000" w:themeColor="text1"/>
        </w:rPr>
      </w:pPr>
    </w:p>
    <w:p w14:paraId="67267CB7" w14:textId="77777777" w:rsidR="00F62E28" w:rsidRPr="0080027E" w:rsidRDefault="00F62E28" w:rsidP="00F62E28">
      <w:pPr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</w:pPr>
      <w:r w:rsidRPr="0080027E">
        <w:rPr>
          <w:rStyle w:val="magyarazatChar"/>
          <w:rFonts w:ascii="Cascadia Mono" w:eastAsia="Cascadia Mono" w:hAnsi="Cascadia Mono" w:cs="Cascadia Mono"/>
          <w:color w:val="000000" w:themeColor="text1"/>
          <w:sz w:val="19"/>
          <w:szCs w:val="19"/>
        </w:rPr>
        <w:t xml:space="preserve"> </w:t>
      </w:r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>IF</w:t>
      </w:r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>currentMyceliaCount</w:t>
      </w:r>
      <w:proofErr w:type="spellEnd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 xml:space="preserve"> &gt;= </w:t>
      </w:r>
      <w:proofErr w:type="spellStart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>capacity</w:t>
      </w:r>
      <w:proofErr w:type="spellEnd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>THEN BEGIN</w:t>
      </w:r>
    </w:p>
    <w:p w14:paraId="4A8B5B16" w14:textId="77777777" w:rsidR="00F62E28" w:rsidRPr="0080027E" w:rsidRDefault="00F62E28" w:rsidP="00F62E28">
      <w:pPr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</w:pPr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ab/>
      </w:r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>CALL</w:t>
      </w:r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>mycelium.delete</w:t>
      </w:r>
      <w:proofErr w:type="spellEnd"/>
    </w:p>
    <w:p w14:paraId="5F323654" w14:textId="77777777" w:rsidR="00F62E28" w:rsidRPr="0080027E" w:rsidRDefault="00F62E28" w:rsidP="00F62E28">
      <w:pPr>
        <w:rPr>
          <w:rStyle w:val="magyarazatChar"/>
          <w:rFonts w:ascii="Cascadia Mono" w:eastAsia="Cascadia Mono" w:hAnsi="Cascadia Mono" w:cs="Cascadia Mono"/>
          <w:color w:val="000000" w:themeColor="text1"/>
          <w:sz w:val="19"/>
          <w:szCs w:val="19"/>
        </w:rPr>
      </w:pPr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ab/>
        <w:t>RETURN</w:t>
      </w:r>
    </w:p>
    <w:p w14:paraId="245B1E77" w14:textId="77777777" w:rsidR="00F62E28" w:rsidRPr="0080027E" w:rsidRDefault="00F62E28" w:rsidP="00F62E28">
      <w:pPr>
        <w:rPr>
          <w:rStyle w:val="magyarazatChar"/>
          <w:rFonts w:ascii="Cascadia Mono" w:eastAsia="Cascadia Mono" w:hAnsi="Cascadia Mono" w:cs="Cascadia Mono"/>
          <w:color w:val="000000" w:themeColor="text1"/>
          <w:sz w:val="19"/>
          <w:szCs w:val="19"/>
        </w:rPr>
      </w:pPr>
      <w:r w:rsidRPr="0080027E">
        <w:rPr>
          <w:rStyle w:val="magyarazatChar"/>
          <w:rFonts w:ascii="Cascadia Mono" w:eastAsia="Cascadia Mono" w:hAnsi="Cascadia Mono" w:cs="Cascadia Mono"/>
          <w:color w:val="000000" w:themeColor="text1"/>
          <w:sz w:val="19"/>
          <w:szCs w:val="19"/>
        </w:rPr>
        <w:t xml:space="preserve"> </w:t>
      </w:r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>END</w:t>
      </w:r>
    </w:p>
    <w:p w14:paraId="56AC8EED" w14:textId="77777777" w:rsidR="00F62E28" w:rsidRPr="0080027E" w:rsidRDefault="00F62E28" w:rsidP="00F62E28">
      <w:pPr>
        <w:rPr>
          <w:rStyle w:val="magyarazatChar"/>
          <w:rFonts w:ascii="Cascadia Mono" w:eastAsia="Cascadia Mono" w:hAnsi="Cascadia Mono" w:cs="Cascadia Mono"/>
          <w:color w:val="000000" w:themeColor="text1"/>
          <w:sz w:val="19"/>
          <w:szCs w:val="19"/>
        </w:rPr>
      </w:pPr>
      <w:r w:rsidRPr="0080027E">
        <w:rPr>
          <w:rStyle w:val="magyarazatChar"/>
          <w:rFonts w:ascii="Cascadia Mono" w:eastAsia="Cascadia Mono" w:hAnsi="Cascadia Mono" w:cs="Cascadia Mono"/>
          <w:color w:val="000000" w:themeColor="text1"/>
          <w:sz w:val="19"/>
          <w:szCs w:val="19"/>
        </w:rPr>
        <w:t xml:space="preserve"> </w:t>
      </w:r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>ADD</w:t>
      </w:r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>mycelium</w:t>
      </w:r>
      <w:proofErr w:type="spellEnd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>TO</w:t>
      </w:r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>this.getMycelia</w:t>
      </w:r>
      <w:proofErr w:type="spellEnd"/>
    </w:p>
    <w:p w14:paraId="34F3EFD1" w14:textId="77777777" w:rsidR="00F62E28" w:rsidRPr="0080027E" w:rsidRDefault="00F62E28" w:rsidP="00F62E28">
      <w:pPr>
        <w:rPr>
          <w:rStyle w:val="magyarazatChar"/>
          <w:rFonts w:ascii="Cascadia Mono" w:eastAsia="Cascadia Mono" w:hAnsi="Cascadia Mono" w:cs="Cascadia Mono"/>
          <w:color w:val="000000" w:themeColor="text1"/>
          <w:sz w:val="19"/>
          <w:szCs w:val="19"/>
        </w:rPr>
      </w:pPr>
      <w:r w:rsidRPr="0080027E">
        <w:rPr>
          <w:rStyle w:val="magyarazatChar"/>
          <w:rFonts w:ascii="Cascadia Mono" w:eastAsia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>sporeCount</w:t>
      </w:r>
      <w:proofErr w:type="spellEnd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 xml:space="preserve"> ← </w:t>
      </w:r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>GET</w:t>
      </w:r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>this.getSpores.size</w:t>
      </w:r>
      <w:proofErr w:type="spellEnd"/>
    </w:p>
    <w:p w14:paraId="0D43F6FA" w14:textId="77777777" w:rsidR="00F62E28" w:rsidRPr="0080027E" w:rsidRDefault="00F62E28" w:rsidP="00F62E28">
      <w:pPr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</w:pPr>
      <w:r w:rsidRPr="0080027E">
        <w:rPr>
          <w:rStyle w:val="magyarazatChar"/>
          <w:rFonts w:ascii="Cascadia Mono" w:eastAsia="Cascadia Mono" w:hAnsi="Cascadia Mono" w:cs="Cascadia Mono"/>
          <w:color w:val="000000" w:themeColor="text1"/>
          <w:sz w:val="19"/>
          <w:szCs w:val="19"/>
        </w:rPr>
        <w:t xml:space="preserve"> </w:t>
      </w:r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>CALL</w:t>
      </w:r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>mycelium.grow</w:t>
      </w:r>
      <w:proofErr w:type="spellEnd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>(</w:t>
      </w:r>
      <w:proofErr w:type="spellStart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>sporeCount</w:t>
      </w:r>
      <w:proofErr w:type="spellEnd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>)</w:t>
      </w:r>
    </w:p>
    <w:p w14:paraId="03668454" w14:textId="77777777" w:rsidR="00F62E28" w:rsidRDefault="00F62E28" w:rsidP="00F62E28">
      <w:pPr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</w:pPr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>END</w:t>
      </w:r>
    </w:p>
    <w:p w14:paraId="0EEF4424" w14:textId="77777777" w:rsidR="00F62E28" w:rsidRPr="0080027E" w:rsidRDefault="00F62E28" w:rsidP="00F62E28">
      <w:pPr>
        <w:rPr>
          <w:rStyle w:val="magyarazatChar"/>
          <w:b/>
          <w:color w:val="000000" w:themeColor="text1"/>
        </w:rPr>
      </w:pPr>
    </w:p>
    <w:p w14:paraId="0C15C058" w14:textId="77777777" w:rsidR="00F62E28" w:rsidRPr="0080027E" w:rsidRDefault="00F62E28" w:rsidP="00F62E28">
      <w:pPr>
        <w:numPr>
          <w:ilvl w:val="0"/>
          <w:numId w:val="18"/>
        </w:numPr>
        <w:suppressAutoHyphens/>
        <w:rPr>
          <w:rStyle w:val="magyarazatChar"/>
          <w:color w:val="000000" w:themeColor="text1"/>
          <w:lang w:eastAsia="zh-CN"/>
        </w:rPr>
      </w:pPr>
      <w:r w:rsidRPr="0080027E">
        <w:rPr>
          <w:rStyle w:val="magyarazatChar"/>
          <w:b/>
          <w:color w:val="000000" w:themeColor="text1"/>
        </w:rPr>
        <w:t>+</w:t>
      </w:r>
      <w:proofErr w:type="spellStart"/>
      <w:r w:rsidRPr="0080027E">
        <w:rPr>
          <w:rStyle w:val="magyarazatChar"/>
          <w:b/>
          <w:color w:val="000000" w:themeColor="text1"/>
        </w:rPr>
        <w:t>accept</w:t>
      </w:r>
      <w:proofErr w:type="spellEnd"/>
      <w:r w:rsidRPr="0080027E">
        <w:rPr>
          <w:rStyle w:val="magyarazatChar"/>
          <w:b/>
          <w:color w:val="000000" w:themeColor="text1"/>
        </w:rPr>
        <w:t>(</w:t>
      </w:r>
      <w:proofErr w:type="spellStart"/>
      <w:r w:rsidRPr="0080027E">
        <w:rPr>
          <w:rStyle w:val="magyarazatChar"/>
          <w:b/>
          <w:color w:val="000000" w:themeColor="text1"/>
        </w:rPr>
        <w:t>mushroomBodyGrowthEvaluator</w:t>
      </w:r>
      <w:proofErr w:type="spellEnd"/>
      <w:r w:rsidRPr="0080027E">
        <w:rPr>
          <w:rStyle w:val="magyarazatChar"/>
          <w:b/>
          <w:color w:val="000000" w:themeColor="text1"/>
        </w:rPr>
        <w:t xml:space="preserve">: </w:t>
      </w:r>
      <w:proofErr w:type="spellStart"/>
      <w:r w:rsidRPr="0080027E">
        <w:rPr>
          <w:rStyle w:val="magyarazatChar"/>
          <w:b/>
          <w:color w:val="000000" w:themeColor="text1"/>
        </w:rPr>
        <w:t>MushroomBodyGrowthEvaluator</w:t>
      </w:r>
      <w:proofErr w:type="spellEnd"/>
      <w:r w:rsidRPr="0080027E">
        <w:rPr>
          <w:rStyle w:val="magyarazatChar"/>
          <w:b/>
          <w:color w:val="000000" w:themeColor="text1"/>
        </w:rPr>
        <w:t xml:space="preserve">, </w:t>
      </w:r>
      <w:proofErr w:type="spellStart"/>
      <w:r w:rsidRPr="0080027E">
        <w:rPr>
          <w:rStyle w:val="magyarazatChar"/>
          <w:b/>
          <w:color w:val="000000" w:themeColor="text1"/>
        </w:rPr>
        <w:t>mushroomBody</w:t>
      </w:r>
      <w:proofErr w:type="spellEnd"/>
      <w:r w:rsidRPr="0080027E">
        <w:rPr>
          <w:rStyle w:val="magyarazatChar"/>
          <w:b/>
          <w:color w:val="000000" w:themeColor="text1"/>
        </w:rPr>
        <w:t xml:space="preserve">: </w:t>
      </w:r>
      <w:proofErr w:type="spellStart"/>
      <w:r w:rsidRPr="0080027E">
        <w:rPr>
          <w:rStyle w:val="magyarazatChar"/>
          <w:b/>
          <w:color w:val="000000" w:themeColor="text1"/>
        </w:rPr>
        <w:t>MushroomBody</w:t>
      </w:r>
      <w:proofErr w:type="spellEnd"/>
      <w:r w:rsidRPr="0080027E">
        <w:rPr>
          <w:rStyle w:val="magyarazatChar"/>
          <w:b/>
          <w:color w:val="000000" w:themeColor="text1"/>
        </w:rPr>
        <w:t xml:space="preserve">): </w:t>
      </w:r>
      <w:proofErr w:type="spellStart"/>
      <w:r w:rsidRPr="0080027E">
        <w:rPr>
          <w:rStyle w:val="magyarazatChar"/>
          <w:b/>
          <w:color w:val="000000" w:themeColor="text1"/>
        </w:rPr>
        <w:t>void</w:t>
      </w:r>
      <w:proofErr w:type="spellEnd"/>
      <w:r w:rsidRPr="0080027E">
        <w:rPr>
          <w:rStyle w:val="magyarazatChar"/>
          <w:b/>
          <w:color w:val="000000" w:themeColor="text1"/>
        </w:rPr>
        <w:t xml:space="preserve"> </w:t>
      </w:r>
    </w:p>
    <w:p w14:paraId="3980AA57" w14:textId="77777777" w:rsidR="00F62E28" w:rsidRDefault="00F62E28" w:rsidP="00F62E28">
      <w:pPr>
        <w:ind w:left="720"/>
        <w:rPr>
          <w:rStyle w:val="magyarazatChar"/>
          <w:color w:val="000000" w:themeColor="text1"/>
          <w:lang w:eastAsia="zh-CN"/>
        </w:rPr>
      </w:pPr>
      <w:r w:rsidRPr="0080027E">
        <w:rPr>
          <w:rStyle w:val="magyarazatChar"/>
          <w:color w:val="000000" w:themeColor="text1"/>
          <w:lang w:eastAsia="zh-CN"/>
        </w:rPr>
        <w:t xml:space="preserve">eldönti hogy a kapott gombatest nőhet-e az adott </w:t>
      </w:r>
      <w:proofErr w:type="spellStart"/>
      <w:r w:rsidRPr="0080027E">
        <w:rPr>
          <w:rStyle w:val="magyarazatChar"/>
          <w:color w:val="000000" w:themeColor="text1"/>
          <w:lang w:eastAsia="zh-CN"/>
        </w:rPr>
        <w:t>tektonon</w:t>
      </w:r>
      <w:proofErr w:type="spellEnd"/>
    </w:p>
    <w:p w14:paraId="18139231" w14:textId="77777777" w:rsidR="00F62E28" w:rsidRPr="0080027E" w:rsidRDefault="00F62E28" w:rsidP="00F62E28">
      <w:pPr>
        <w:ind w:left="720"/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</w:pPr>
    </w:p>
    <w:p w14:paraId="41DC1953" w14:textId="77777777" w:rsidR="00F62E28" w:rsidRPr="0080027E" w:rsidRDefault="00F62E28" w:rsidP="00F62E28">
      <w:pPr>
        <w:rPr>
          <w:rFonts w:ascii="Cascadia Mono" w:hAnsi="Cascadia Mono" w:cs="Cascadia Mono"/>
          <w:color w:val="000000" w:themeColor="text1"/>
        </w:rPr>
      </w:pPr>
      <w:proofErr w:type="spellStart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>procedure</w:t>
      </w:r>
      <w:proofErr w:type="spellEnd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>accept</w:t>
      </w:r>
      <w:proofErr w:type="spellEnd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>(</w:t>
      </w:r>
      <w:proofErr w:type="spellStart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>mushroomBodyGrowthEvaluator</w:t>
      </w:r>
      <w:proofErr w:type="spellEnd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 xml:space="preserve"> : </w:t>
      </w:r>
      <w:proofErr w:type="spellStart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>MushroomBodyGrowthEvaluator</w:t>
      </w:r>
      <w:proofErr w:type="spellEnd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 xml:space="preserve">, </w:t>
      </w:r>
      <w:proofErr w:type="spellStart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>mushroomBody</w:t>
      </w:r>
      <w:proofErr w:type="spellEnd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 xml:space="preserve"> : </w:t>
      </w:r>
      <w:proofErr w:type="spellStart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>MushroomBody</w:t>
      </w:r>
      <w:proofErr w:type="spellEnd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>)</w:t>
      </w:r>
    </w:p>
    <w:p w14:paraId="33C44F7B" w14:textId="77777777" w:rsidR="00F62E28" w:rsidRPr="0080027E" w:rsidRDefault="00F62E28" w:rsidP="00F62E28">
      <w:pPr>
        <w:rPr>
          <w:rFonts w:ascii="Cascadia Mono" w:hAnsi="Cascadia Mono" w:cs="Cascadia Mono"/>
          <w:color w:val="000000" w:themeColor="text1"/>
        </w:rPr>
      </w:pPr>
    </w:p>
    <w:p w14:paraId="0D2A02B8" w14:textId="77777777" w:rsidR="00F62E28" w:rsidRPr="0080027E" w:rsidRDefault="00F62E28" w:rsidP="00F62E28">
      <w:pPr>
        <w:rPr>
          <w:rStyle w:val="magyarazatChar"/>
          <w:rFonts w:ascii="Cascadia Mono" w:eastAsia="Cascadia Mono" w:hAnsi="Cascadia Mono" w:cs="Cascadia Mono"/>
          <w:color w:val="000000" w:themeColor="text1"/>
          <w:sz w:val="19"/>
          <w:szCs w:val="19"/>
          <w:lang w:eastAsia="zh-CN"/>
        </w:rPr>
      </w:pPr>
      <w:r w:rsidRPr="0080027E">
        <w:rPr>
          <w:rStyle w:val="magyarazatChar"/>
          <w:rFonts w:ascii="Cascadia Mono" w:eastAsia="Cascadia Mono" w:hAnsi="Cascadia Mono" w:cs="Cascadia Mono"/>
          <w:color w:val="000000" w:themeColor="text1"/>
          <w:sz w:val="19"/>
          <w:szCs w:val="19"/>
          <w:lang w:eastAsia="zh-CN"/>
        </w:rPr>
        <w:t xml:space="preserve"> </w:t>
      </w:r>
      <w:proofErr w:type="spellStart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>sporeCount</w:t>
      </w:r>
      <w:proofErr w:type="spellEnd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 xml:space="preserve"> ← GET </w:t>
      </w:r>
      <w:proofErr w:type="spellStart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>this.getSpores.size</w:t>
      </w:r>
      <w:proofErr w:type="spellEnd"/>
    </w:p>
    <w:p w14:paraId="1FB708F0" w14:textId="77777777" w:rsidR="00F62E28" w:rsidRPr="0080027E" w:rsidRDefault="00F62E28" w:rsidP="00F62E28">
      <w:pPr>
        <w:rPr>
          <w:rStyle w:val="magyarazatChar"/>
          <w:rFonts w:ascii="Cascadia Mono" w:eastAsia="Cascadia Mono" w:hAnsi="Cascadia Mono" w:cs="Cascadia Mono"/>
          <w:color w:val="000000" w:themeColor="text1"/>
          <w:sz w:val="19"/>
          <w:szCs w:val="19"/>
          <w:lang w:eastAsia="zh-CN"/>
        </w:rPr>
      </w:pPr>
      <w:r w:rsidRPr="0080027E">
        <w:rPr>
          <w:rStyle w:val="magyarazatChar"/>
          <w:rFonts w:ascii="Cascadia Mono" w:eastAsia="Cascadia Mono" w:hAnsi="Cascadia Mono" w:cs="Cascadia Mono"/>
          <w:color w:val="000000" w:themeColor="text1"/>
          <w:sz w:val="19"/>
          <w:szCs w:val="19"/>
          <w:lang w:eastAsia="zh-CN"/>
        </w:rPr>
        <w:t xml:space="preserve"> </w:t>
      </w:r>
      <w:proofErr w:type="spellStart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>hasExistingMushroomBody</w:t>
      </w:r>
      <w:proofErr w:type="spellEnd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 xml:space="preserve"> ← (GET </w:t>
      </w:r>
      <w:proofErr w:type="spellStart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>this.getMushroomBody</w:t>
      </w:r>
      <w:proofErr w:type="spellEnd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 xml:space="preserve"> IS NOT NULL)</w:t>
      </w:r>
    </w:p>
    <w:p w14:paraId="4BDEAC97" w14:textId="77777777" w:rsidR="00F62E28" w:rsidRPr="0080027E" w:rsidRDefault="00F62E28" w:rsidP="00F62E28">
      <w:pPr>
        <w:rPr>
          <w:color w:val="000000" w:themeColor="text1"/>
        </w:rPr>
      </w:pPr>
      <w:r w:rsidRPr="0080027E">
        <w:rPr>
          <w:rStyle w:val="magyarazatChar"/>
          <w:rFonts w:ascii="Cascadia Mono" w:eastAsia="Cascadia Mono" w:hAnsi="Cascadia Mono" w:cs="Cascadia Mono"/>
          <w:color w:val="000000" w:themeColor="text1"/>
          <w:sz w:val="19"/>
          <w:szCs w:val="19"/>
          <w:lang w:eastAsia="zh-CN"/>
        </w:rPr>
        <w:t xml:space="preserve"> </w:t>
      </w:r>
      <w:proofErr w:type="spellStart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>hasMycelia</w:t>
      </w:r>
      <w:proofErr w:type="spellEnd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 xml:space="preserve"> ← (GET </w:t>
      </w:r>
      <w:proofErr w:type="spellStart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>this.getMycelia.isEmpty</w:t>
      </w:r>
      <w:proofErr w:type="spellEnd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 xml:space="preserve"> IS FALSE)</w:t>
      </w:r>
    </w:p>
    <w:p w14:paraId="388FE8AF" w14:textId="77777777" w:rsidR="00F62E28" w:rsidRPr="0080027E" w:rsidRDefault="00F62E28" w:rsidP="00F62E28">
      <w:pPr>
        <w:rPr>
          <w:color w:val="000000" w:themeColor="text1"/>
        </w:rPr>
      </w:pPr>
    </w:p>
    <w:p w14:paraId="03DE5486" w14:textId="77777777" w:rsidR="00F62E28" w:rsidRPr="0080027E" w:rsidRDefault="00F62E28" w:rsidP="00F62E28">
      <w:pPr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</w:pPr>
      <w:r w:rsidRPr="0080027E">
        <w:rPr>
          <w:rStyle w:val="magyarazatChar"/>
          <w:rFonts w:ascii="Cascadia Mono" w:eastAsia="Cascadia Mono" w:hAnsi="Cascadia Mono" w:cs="Cascadia Mono"/>
          <w:color w:val="000000" w:themeColor="text1"/>
          <w:sz w:val="19"/>
          <w:szCs w:val="19"/>
          <w:lang w:eastAsia="zh-CN"/>
        </w:rPr>
        <w:t xml:space="preserve"> </w:t>
      </w:r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>IF (</w:t>
      </w:r>
      <w:proofErr w:type="spellStart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>sporeCount</w:t>
      </w:r>
      <w:proofErr w:type="spellEnd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 xml:space="preserve"> &lt; 3) OR (</w:t>
      </w:r>
      <w:proofErr w:type="spellStart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>hasExistingMushroomBody</w:t>
      </w:r>
      <w:proofErr w:type="spellEnd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 xml:space="preserve"> IS TRUE) OR (</w:t>
      </w:r>
      <w:proofErr w:type="spellStart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>hasMycelia</w:t>
      </w:r>
      <w:proofErr w:type="spellEnd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 xml:space="preserve"> IS    </w:t>
      </w:r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ab/>
        <w:t>FALSE)  THEN BEGIN</w:t>
      </w:r>
    </w:p>
    <w:p w14:paraId="035D4F15" w14:textId="77777777" w:rsidR="00F62E28" w:rsidRPr="0080027E" w:rsidRDefault="00F62E28" w:rsidP="00F62E28">
      <w:pPr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</w:pPr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ab/>
      </w:r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ab/>
        <w:t xml:space="preserve">CALL </w:t>
      </w:r>
      <w:proofErr w:type="spellStart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>muhsroomBody.delete</w:t>
      </w:r>
      <w:proofErr w:type="spellEnd"/>
    </w:p>
    <w:p w14:paraId="2DAF8729" w14:textId="77777777" w:rsidR="00F62E28" w:rsidRPr="0080027E" w:rsidRDefault="00F62E28" w:rsidP="00F62E28">
      <w:pPr>
        <w:rPr>
          <w:rStyle w:val="magyarazatChar"/>
          <w:rFonts w:ascii="Cascadia Mono" w:eastAsia="Cascadia Mono" w:hAnsi="Cascadia Mono" w:cs="Cascadia Mono"/>
          <w:color w:val="000000" w:themeColor="text1"/>
          <w:sz w:val="19"/>
          <w:szCs w:val="19"/>
          <w:lang w:eastAsia="zh-CN"/>
        </w:rPr>
      </w:pPr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ab/>
      </w:r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ab/>
        <w:t>RETURN</w:t>
      </w:r>
    </w:p>
    <w:p w14:paraId="41E10204" w14:textId="77777777" w:rsidR="00F62E28" w:rsidRPr="0080027E" w:rsidRDefault="00F62E28" w:rsidP="00F62E28">
      <w:pPr>
        <w:rPr>
          <w:color w:val="000000" w:themeColor="text1"/>
        </w:rPr>
      </w:pPr>
      <w:r w:rsidRPr="0080027E">
        <w:rPr>
          <w:rStyle w:val="magyarazatChar"/>
          <w:rFonts w:ascii="Cascadia Mono" w:eastAsia="Cascadia Mono" w:hAnsi="Cascadia Mono" w:cs="Cascadia Mono"/>
          <w:color w:val="000000" w:themeColor="text1"/>
          <w:sz w:val="19"/>
          <w:szCs w:val="19"/>
          <w:lang w:eastAsia="zh-CN"/>
        </w:rPr>
        <w:t xml:space="preserve"> </w:t>
      </w:r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>END</w:t>
      </w:r>
    </w:p>
    <w:p w14:paraId="70173049" w14:textId="77777777" w:rsidR="00F62E28" w:rsidRPr="0080027E" w:rsidRDefault="00F62E28" w:rsidP="00F62E28">
      <w:pPr>
        <w:rPr>
          <w:color w:val="000000" w:themeColor="text1"/>
        </w:rPr>
      </w:pPr>
    </w:p>
    <w:p w14:paraId="44A462BF" w14:textId="77777777" w:rsidR="00F62E28" w:rsidRPr="0080027E" w:rsidRDefault="00F62E28" w:rsidP="00F62E28">
      <w:pPr>
        <w:rPr>
          <w:rStyle w:val="magyarazatChar"/>
          <w:rFonts w:ascii="Cascadia Mono" w:eastAsia="Cascadia Mono" w:hAnsi="Cascadia Mono" w:cs="Cascadia Mono"/>
          <w:color w:val="000000" w:themeColor="text1"/>
          <w:sz w:val="19"/>
          <w:szCs w:val="19"/>
          <w:lang w:eastAsia="zh-CN"/>
        </w:rPr>
      </w:pPr>
      <w:r w:rsidRPr="0080027E">
        <w:rPr>
          <w:rStyle w:val="magyarazatChar"/>
          <w:rFonts w:ascii="Cascadia Mono" w:eastAsia="Cascadia Mono" w:hAnsi="Cascadia Mono" w:cs="Cascadia Mono"/>
          <w:color w:val="000000" w:themeColor="text1"/>
          <w:sz w:val="19"/>
          <w:szCs w:val="19"/>
          <w:lang w:eastAsia="zh-CN"/>
        </w:rPr>
        <w:t xml:space="preserve"> </w:t>
      </w:r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 xml:space="preserve">CALL </w:t>
      </w:r>
      <w:proofErr w:type="spellStart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>this.setMushroomBody</w:t>
      </w:r>
      <w:proofErr w:type="spellEnd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>(</w:t>
      </w:r>
      <w:proofErr w:type="spellStart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>mushroomBody</w:t>
      </w:r>
      <w:proofErr w:type="spellEnd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>)</w:t>
      </w:r>
    </w:p>
    <w:p w14:paraId="716D0789" w14:textId="77777777" w:rsidR="00F62E28" w:rsidRPr="0080027E" w:rsidRDefault="00F62E28" w:rsidP="00F62E28">
      <w:pPr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</w:pPr>
      <w:r w:rsidRPr="0080027E">
        <w:rPr>
          <w:rStyle w:val="magyarazatChar"/>
          <w:rFonts w:ascii="Cascadia Mono" w:eastAsia="Cascadia Mono" w:hAnsi="Cascadia Mono" w:cs="Cascadia Mono"/>
          <w:color w:val="000000" w:themeColor="text1"/>
          <w:sz w:val="19"/>
          <w:szCs w:val="19"/>
          <w:lang w:eastAsia="zh-CN"/>
        </w:rPr>
        <w:t xml:space="preserve"> </w:t>
      </w:r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 xml:space="preserve">CALL </w:t>
      </w:r>
      <w:proofErr w:type="spellStart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>mushroomBody.grow</w:t>
      </w:r>
      <w:proofErr w:type="spellEnd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>(</w:t>
      </w:r>
      <w:proofErr w:type="spellStart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>sporeCount</w:t>
      </w:r>
      <w:proofErr w:type="spellEnd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>)</w:t>
      </w:r>
    </w:p>
    <w:p w14:paraId="7EC6FDEA" w14:textId="77777777" w:rsidR="00F62E28" w:rsidRDefault="00F62E28" w:rsidP="00F62E28">
      <w:pPr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</w:pPr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>END</w:t>
      </w:r>
    </w:p>
    <w:p w14:paraId="3307F09F" w14:textId="77777777" w:rsidR="00F62E28" w:rsidRPr="0080027E" w:rsidRDefault="00F62E28" w:rsidP="00F62E28">
      <w:pPr>
        <w:rPr>
          <w:rStyle w:val="magyarazatChar"/>
          <w:color w:val="000000" w:themeColor="text1"/>
          <w:lang w:eastAsia="zh-CN"/>
        </w:rPr>
      </w:pPr>
    </w:p>
    <w:p w14:paraId="52A6CBEB" w14:textId="77777777" w:rsidR="00F62E28" w:rsidRPr="0080027E" w:rsidRDefault="00F62E28" w:rsidP="00F62E28">
      <w:pPr>
        <w:numPr>
          <w:ilvl w:val="0"/>
          <w:numId w:val="18"/>
        </w:numPr>
        <w:suppressAutoHyphens/>
        <w:rPr>
          <w:rStyle w:val="magyarazatChar"/>
          <w:color w:val="000000" w:themeColor="text1"/>
        </w:rPr>
      </w:pPr>
      <w:r w:rsidRPr="0080027E">
        <w:rPr>
          <w:rStyle w:val="magyarazatChar"/>
          <w:color w:val="000000" w:themeColor="text1"/>
          <w:lang w:eastAsia="zh-CN"/>
        </w:rPr>
        <w:t>+</w:t>
      </w:r>
      <w:proofErr w:type="spellStart"/>
      <w:r w:rsidRPr="0080027E">
        <w:rPr>
          <w:rStyle w:val="magyarazatChar"/>
          <w:b/>
          <w:color w:val="000000" w:themeColor="text1"/>
          <w:lang w:eastAsia="zh-CN"/>
        </w:rPr>
        <w:t>onRoundBegin</w:t>
      </w:r>
      <w:proofErr w:type="spellEnd"/>
      <w:r w:rsidRPr="0080027E">
        <w:rPr>
          <w:rStyle w:val="magyarazatChar"/>
          <w:b/>
          <w:color w:val="000000" w:themeColor="text1"/>
          <w:lang w:eastAsia="zh-CN"/>
        </w:rPr>
        <w:t>():</w:t>
      </w:r>
      <w:r w:rsidRPr="0080027E">
        <w:rPr>
          <w:rStyle w:val="magyarazatChar"/>
          <w:color w:val="000000" w:themeColor="text1"/>
          <w:lang w:eastAsia="zh-CN"/>
        </w:rPr>
        <w:t xml:space="preserve"> </w:t>
      </w:r>
      <w:proofErr w:type="spellStart"/>
      <w:r w:rsidRPr="0080027E">
        <w:rPr>
          <w:rStyle w:val="magyarazatChar"/>
          <w:b/>
          <w:color w:val="000000" w:themeColor="text1"/>
          <w:lang w:eastAsia="zh-CN"/>
        </w:rPr>
        <w:t>void</w:t>
      </w:r>
      <w:proofErr w:type="spellEnd"/>
      <w:r w:rsidRPr="0080027E">
        <w:rPr>
          <w:rStyle w:val="magyarazatChar"/>
          <w:b/>
          <w:color w:val="000000" w:themeColor="text1"/>
          <w:lang w:eastAsia="zh-CN"/>
        </w:rPr>
        <w:t xml:space="preserve"> </w:t>
      </w:r>
    </w:p>
    <w:p w14:paraId="63E9CD23" w14:textId="77777777" w:rsidR="00F62E28" w:rsidRDefault="00F62E28" w:rsidP="00F62E28">
      <w:pPr>
        <w:ind w:left="720"/>
        <w:rPr>
          <w:rStyle w:val="magyarazatChar"/>
          <w:color w:val="000000" w:themeColor="text1"/>
        </w:rPr>
      </w:pPr>
      <w:r w:rsidRPr="0080027E">
        <w:rPr>
          <w:rStyle w:val="magyarazatChar"/>
          <w:color w:val="000000" w:themeColor="text1"/>
        </w:rPr>
        <w:t xml:space="preserve">Itt történik a </w:t>
      </w:r>
      <w:proofErr w:type="spellStart"/>
      <w:r w:rsidRPr="0080027E">
        <w:rPr>
          <w:rStyle w:val="magyarazatChar"/>
          <w:color w:val="000000" w:themeColor="text1"/>
        </w:rPr>
        <w:t>tektontörés</w:t>
      </w:r>
      <w:proofErr w:type="spellEnd"/>
      <w:r w:rsidRPr="0080027E">
        <w:rPr>
          <w:rStyle w:val="magyarazatChar"/>
          <w:color w:val="000000" w:themeColor="text1"/>
        </w:rPr>
        <w:t xml:space="preserve"> és annak következményei</w:t>
      </w:r>
    </w:p>
    <w:p w14:paraId="1B6F9E98" w14:textId="77777777" w:rsidR="00F62E28" w:rsidRPr="0080027E" w:rsidRDefault="00F62E28" w:rsidP="00F62E28">
      <w:pPr>
        <w:ind w:left="720"/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</w:pPr>
    </w:p>
    <w:p w14:paraId="2423EFC2" w14:textId="77777777" w:rsidR="00F62E28" w:rsidRPr="0080027E" w:rsidRDefault="00F62E28" w:rsidP="00F62E28">
      <w:pPr>
        <w:rPr>
          <w:rFonts w:ascii="Cascadia Mono" w:hAnsi="Cascadia Mono" w:cs="Cascadia Mono"/>
          <w:color w:val="000000" w:themeColor="text1"/>
        </w:rPr>
      </w:pPr>
      <w:proofErr w:type="spellStart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>procedure</w:t>
      </w:r>
      <w:proofErr w:type="spellEnd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>onRoundBegin</w:t>
      </w:r>
      <w:proofErr w:type="spellEnd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>:</w:t>
      </w:r>
    </w:p>
    <w:p w14:paraId="11B1A458" w14:textId="77777777" w:rsidR="00F62E28" w:rsidRPr="0080027E" w:rsidRDefault="00F62E28" w:rsidP="00F62E28">
      <w:pPr>
        <w:rPr>
          <w:rFonts w:ascii="Cascadia Mono" w:hAnsi="Cascadia Mono" w:cs="Cascadia Mono"/>
          <w:color w:val="000000" w:themeColor="text1"/>
        </w:rPr>
      </w:pPr>
    </w:p>
    <w:p w14:paraId="66FA86A7" w14:textId="77777777" w:rsidR="00F62E28" w:rsidRPr="0080027E" w:rsidRDefault="00F62E28" w:rsidP="00F62E28">
      <w:pPr>
        <w:rPr>
          <w:rFonts w:ascii="Cascadia Mono" w:eastAsia="Cascadia Mono" w:hAnsi="Cascadia Mono" w:cs="Cascadia Mono"/>
          <w:color w:val="000000" w:themeColor="text1"/>
          <w:sz w:val="19"/>
          <w:szCs w:val="19"/>
        </w:rPr>
      </w:pPr>
      <w:r w:rsidRPr="0080027E">
        <w:rPr>
          <w:rFonts w:ascii="Cascadia Mono" w:eastAsia="Cascadia Mono" w:hAnsi="Cascadia Mono" w:cs="Cascadia Mono"/>
          <w:color w:val="000000" w:themeColor="text1"/>
        </w:rPr>
        <w:t xml:space="preserve"> </w:t>
      </w:r>
      <w:proofErr w:type="spellStart"/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>currentBreakTimer</w:t>
      </w:r>
      <w:proofErr w:type="spellEnd"/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← </w:t>
      </w:r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>GET</w:t>
      </w:r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>this.getBreakTimer</w:t>
      </w:r>
      <w:proofErr w:type="spellEnd"/>
    </w:p>
    <w:p w14:paraId="340CA7D5" w14:textId="77777777" w:rsidR="00F62E28" w:rsidRPr="0080027E" w:rsidRDefault="00F62E28" w:rsidP="00F62E28">
      <w:pPr>
        <w:rPr>
          <w:rFonts w:ascii="Cascadia Mono" w:eastAsia="Cascadia Mono" w:hAnsi="Cascadia Mono" w:cs="Cascadia Mono"/>
          <w:color w:val="000000" w:themeColor="text1"/>
          <w:sz w:val="19"/>
          <w:szCs w:val="19"/>
        </w:rPr>
      </w:pPr>
      <w:r w:rsidRPr="0080027E">
        <w:rPr>
          <w:rFonts w:ascii="Cascadia Mono" w:eastAsia="Cascadia Mono" w:hAnsi="Cascadia Mono" w:cs="Cascadia Mono"/>
          <w:color w:val="000000" w:themeColor="text1"/>
          <w:sz w:val="19"/>
          <w:szCs w:val="19"/>
        </w:rPr>
        <w:t xml:space="preserve"> </w:t>
      </w:r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>SET</w:t>
      </w:r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>this.breakTimer</w:t>
      </w:r>
      <w:proofErr w:type="spellEnd"/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← </w:t>
      </w:r>
      <w:proofErr w:type="spellStart"/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>currentBreakTimer</w:t>
      </w:r>
      <w:proofErr w:type="spellEnd"/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– 1</w:t>
      </w:r>
    </w:p>
    <w:p w14:paraId="648F772F" w14:textId="77777777" w:rsidR="00F62E28" w:rsidRPr="0080027E" w:rsidRDefault="00F62E28" w:rsidP="00F62E28">
      <w:pPr>
        <w:rPr>
          <w:rFonts w:ascii="Cascadia Mono" w:eastAsia="Cascadia Mono" w:hAnsi="Cascadia Mono" w:cs="Cascadia Mono"/>
          <w:color w:val="000000" w:themeColor="text1"/>
          <w:sz w:val="19"/>
          <w:szCs w:val="19"/>
        </w:rPr>
      </w:pPr>
      <w:r w:rsidRPr="0080027E">
        <w:rPr>
          <w:rFonts w:ascii="Cascadia Mono" w:eastAsia="Cascadia Mono" w:hAnsi="Cascadia Mono" w:cs="Cascadia Mono"/>
          <w:color w:val="000000" w:themeColor="text1"/>
          <w:sz w:val="19"/>
          <w:szCs w:val="19"/>
        </w:rPr>
        <w:t xml:space="preserve"> </w:t>
      </w:r>
    </w:p>
    <w:p w14:paraId="6EDC39FC" w14:textId="77777777" w:rsidR="00F62E28" w:rsidRPr="0080027E" w:rsidRDefault="00F62E28" w:rsidP="00F62E28">
      <w:pPr>
        <w:rPr>
          <w:rFonts w:ascii="Cascadia Mono" w:eastAsia="Cascadia Mono" w:hAnsi="Cascadia Mono" w:cs="Cascadia Mono"/>
          <w:color w:val="000000" w:themeColor="text1"/>
          <w:sz w:val="19"/>
          <w:szCs w:val="19"/>
        </w:rPr>
      </w:pPr>
      <w:r w:rsidRPr="0080027E">
        <w:rPr>
          <w:rFonts w:ascii="Cascadia Mono" w:eastAsia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>currentBreakTimer</w:t>
      </w:r>
      <w:proofErr w:type="spellEnd"/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← </w:t>
      </w:r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>GET</w:t>
      </w:r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>this.getBreakTimer</w:t>
      </w:r>
      <w:proofErr w:type="spellEnd"/>
    </w:p>
    <w:p w14:paraId="11A978AD" w14:textId="77777777" w:rsidR="00F62E28" w:rsidRPr="0080027E" w:rsidRDefault="00F62E28" w:rsidP="00F62E28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80027E">
        <w:rPr>
          <w:rFonts w:ascii="Cascadia Mono" w:eastAsia="Cascadia Mono" w:hAnsi="Cascadia Mono" w:cs="Cascadia Mono"/>
          <w:color w:val="000000" w:themeColor="text1"/>
          <w:sz w:val="19"/>
          <w:szCs w:val="19"/>
        </w:rPr>
        <w:t xml:space="preserve"> </w:t>
      </w:r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>IF</w:t>
      </w:r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>currentBreakTimer</w:t>
      </w:r>
      <w:proofErr w:type="spellEnd"/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&lt;= 0 </w:t>
      </w:r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>THEN BEGIN</w:t>
      </w:r>
    </w:p>
    <w:p w14:paraId="2D874FB4" w14:textId="77777777" w:rsidR="00F62E28" w:rsidRPr="0080027E" w:rsidRDefault="00F62E28" w:rsidP="00F62E28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lastRenderedPageBreak/>
        <w:tab/>
      </w:r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>WHILE GET</w:t>
      </w:r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>this.getMycelia.isEmpty</w:t>
      </w:r>
      <w:proofErr w:type="spellEnd"/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>IS FALSE DO BEGIN</w:t>
      </w:r>
    </w:p>
    <w:p w14:paraId="3B09717A" w14:textId="77777777" w:rsidR="00F62E28" w:rsidRPr="0080027E" w:rsidRDefault="00F62E28" w:rsidP="00F62E28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ab/>
      </w:r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ab/>
      </w:r>
      <w:proofErr w:type="spellStart"/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>mycelium</w:t>
      </w:r>
      <w:proofErr w:type="spellEnd"/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← </w:t>
      </w:r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>DEQUEUE FROM</w:t>
      </w:r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>this.getMycelia</w:t>
      </w:r>
      <w:proofErr w:type="spellEnd"/>
    </w:p>
    <w:p w14:paraId="74531AED" w14:textId="77777777" w:rsidR="00F62E28" w:rsidRPr="0080027E" w:rsidRDefault="00F62E28" w:rsidP="00F62E28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ab/>
      </w:r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ab/>
      </w:r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>IF</w:t>
      </w:r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>mycelium</w:t>
      </w:r>
      <w:proofErr w:type="spellEnd"/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>IS NOT NULL THEN BEGIN</w:t>
      </w:r>
    </w:p>
    <w:p w14:paraId="333CEC7C" w14:textId="77777777" w:rsidR="00F62E28" w:rsidRPr="0080027E" w:rsidRDefault="00F62E28" w:rsidP="00F62E28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ab/>
      </w:r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ab/>
      </w:r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ab/>
      </w:r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>CALL</w:t>
      </w:r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>mycelium.cut</w:t>
      </w:r>
      <w:r>
        <w:rPr>
          <w:rFonts w:ascii="Cascadia Mono" w:hAnsi="Cascadia Mono" w:cs="Cascadia Mono"/>
          <w:color w:val="000000" w:themeColor="text1"/>
          <w:sz w:val="19"/>
          <w:szCs w:val="19"/>
        </w:rPr>
        <w:t>Immediate</w:t>
      </w:r>
      <w:proofErr w:type="spellEnd"/>
    </w:p>
    <w:p w14:paraId="43492A96" w14:textId="77777777" w:rsidR="00F62E28" w:rsidRPr="0080027E" w:rsidRDefault="00F62E28" w:rsidP="00F62E28">
      <w:pPr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</w:pPr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ab/>
      </w:r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ab/>
      </w:r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>END</w:t>
      </w:r>
    </w:p>
    <w:p w14:paraId="68F398A7" w14:textId="77777777" w:rsidR="00F62E28" w:rsidRPr="0080027E" w:rsidRDefault="00F62E28" w:rsidP="00F62E28">
      <w:pPr>
        <w:rPr>
          <w:rFonts w:ascii="Cascadia Mono" w:hAnsi="Cascadia Mono" w:cs="Cascadia Mono"/>
          <w:color w:val="000000" w:themeColor="text1"/>
        </w:rPr>
      </w:pPr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ab/>
        <w:t>END WHILE</w:t>
      </w:r>
    </w:p>
    <w:p w14:paraId="6434288A" w14:textId="77777777" w:rsidR="00F62E28" w:rsidRPr="0080027E" w:rsidRDefault="00F62E28" w:rsidP="00F62E28">
      <w:pPr>
        <w:rPr>
          <w:rFonts w:ascii="Cascadia Mono" w:hAnsi="Cascadia Mono" w:cs="Cascadia Mono"/>
          <w:color w:val="000000" w:themeColor="text1"/>
        </w:rPr>
      </w:pPr>
    </w:p>
    <w:p w14:paraId="40042939" w14:textId="77777777" w:rsidR="00F62E28" w:rsidRPr="0080027E" w:rsidRDefault="00F62E28" w:rsidP="00F62E28">
      <w:pPr>
        <w:rPr>
          <w:rFonts w:ascii="Cascadia Mono" w:eastAsia="Cascadia Mono" w:hAnsi="Cascadia Mono" w:cs="Cascadia Mono"/>
          <w:color w:val="000000" w:themeColor="text1"/>
          <w:sz w:val="19"/>
          <w:szCs w:val="19"/>
        </w:rPr>
      </w:pPr>
      <w:r w:rsidRPr="0080027E">
        <w:rPr>
          <w:rFonts w:ascii="Cascadia Mono" w:eastAsia="Cascadia Mono" w:hAnsi="Cascadia Mono" w:cs="Cascadia Mono"/>
          <w:color w:val="000000" w:themeColor="text1"/>
          <w:sz w:val="19"/>
          <w:szCs w:val="19"/>
        </w:rPr>
        <w:t xml:space="preserve"> </w:t>
      </w:r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ab/>
      </w:r>
      <w:proofErr w:type="spellStart"/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>newFertileTecton</w:t>
      </w:r>
      <w:proofErr w:type="spellEnd"/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← </w:t>
      </w:r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>CREATE</w:t>
      </w:r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>new</w:t>
      </w:r>
      <w:proofErr w:type="spellEnd"/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>FertileTecton</w:t>
      </w:r>
      <w:proofErr w:type="spellEnd"/>
    </w:p>
    <w:p w14:paraId="7AAE498B" w14:textId="77777777" w:rsidR="00F62E28" w:rsidRPr="0080027E" w:rsidRDefault="00F62E28" w:rsidP="00F62E28">
      <w:pPr>
        <w:rPr>
          <w:rFonts w:ascii="Cascadia Mono" w:eastAsia="Cascadia Mono" w:hAnsi="Cascadia Mono" w:cs="Cascadia Mono"/>
          <w:color w:val="000000" w:themeColor="text1"/>
          <w:sz w:val="19"/>
          <w:szCs w:val="19"/>
        </w:rPr>
      </w:pPr>
      <w:r w:rsidRPr="0080027E">
        <w:rPr>
          <w:rFonts w:ascii="Cascadia Mono" w:eastAsia="Cascadia Mono" w:hAnsi="Cascadia Mono" w:cs="Cascadia Mono"/>
          <w:color w:val="000000" w:themeColor="text1"/>
          <w:sz w:val="19"/>
          <w:szCs w:val="19"/>
        </w:rPr>
        <w:t xml:space="preserve"> </w:t>
      </w:r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ab/>
      </w:r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>CALL</w:t>
      </w:r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>newFertileTecton.addNeighbour</w:t>
      </w:r>
      <w:proofErr w:type="spellEnd"/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>(</w:t>
      </w:r>
      <w:proofErr w:type="spellStart"/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>this</w:t>
      </w:r>
      <w:proofErr w:type="spellEnd"/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>)</w:t>
      </w:r>
    </w:p>
    <w:p w14:paraId="0B485189" w14:textId="77777777" w:rsidR="00F62E28" w:rsidRPr="0080027E" w:rsidRDefault="00F62E28" w:rsidP="00F62E28">
      <w:pPr>
        <w:rPr>
          <w:rFonts w:ascii="Cascadia Mono" w:hAnsi="Cascadia Mono" w:cs="Cascadia Mono"/>
          <w:color w:val="000000" w:themeColor="text1"/>
        </w:rPr>
      </w:pPr>
      <w:r w:rsidRPr="0080027E">
        <w:rPr>
          <w:rFonts w:ascii="Cascadia Mono" w:eastAsia="Cascadia Mono" w:hAnsi="Cascadia Mono" w:cs="Cascadia Mono"/>
          <w:color w:val="000000" w:themeColor="text1"/>
          <w:sz w:val="19"/>
          <w:szCs w:val="19"/>
        </w:rPr>
        <w:t xml:space="preserve"> </w:t>
      </w:r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ab/>
      </w:r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>CALL</w:t>
      </w:r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>this.addNeighbour</w:t>
      </w:r>
      <w:proofErr w:type="spellEnd"/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>(</w:t>
      </w:r>
      <w:proofErr w:type="spellStart"/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>newFertileTecton</w:t>
      </w:r>
      <w:proofErr w:type="spellEnd"/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>)</w:t>
      </w:r>
    </w:p>
    <w:p w14:paraId="706CA7F1" w14:textId="77777777" w:rsidR="00F62E28" w:rsidRPr="0080027E" w:rsidRDefault="00F62E28" w:rsidP="00F62E28">
      <w:pPr>
        <w:rPr>
          <w:rFonts w:ascii="Cascadia Mono" w:hAnsi="Cascadia Mono" w:cs="Cascadia Mono"/>
          <w:color w:val="000000" w:themeColor="text1"/>
        </w:rPr>
      </w:pPr>
    </w:p>
    <w:p w14:paraId="1373CB14" w14:textId="77777777" w:rsidR="00F62E28" w:rsidRPr="0080027E" w:rsidRDefault="00F62E28" w:rsidP="00F62E28">
      <w:pPr>
        <w:rPr>
          <w:rStyle w:val="magyarazatChar"/>
          <w:rFonts w:ascii="Cascadia Mono" w:eastAsia="Cascadia Mono" w:hAnsi="Cascadia Mono" w:cs="Cascadia Mono"/>
          <w:color w:val="000000" w:themeColor="text1"/>
          <w:sz w:val="19"/>
          <w:szCs w:val="19"/>
          <w:lang w:eastAsia="zh-CN"/>
        </w:rPr>
      </w:pPr>
      <w:r w:rsidRPr="0080027E">
        <w:rPr>
          <w:rFonts w:ascii="Cascadia Mono" w:eastAsia="Cascadia Mono" w:hAnsi="Cascadia Mono" w:cs="Cascadia Mono"/>
          <w:color w:val="000000" w:themeColor="text1"/>
          <w:sz w:val="19"/>
          <w:szCs w:val="19"/>
        </w:rPr>
        <w:t xml:space="preserve"> </w:t>
      </w:r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>END</w:t>
      </w:r>
    </w:p>
    <w:p w14:paraId="5C4281ED" w14:textId="77777777" w:rsidR="00F62E28" w:rsidRPr="0080027E" w:rsidRDefault="00F62E28" w:rsidP="00F62E28">
      <w:pPr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</w:pPr>
      <w:r w:rsidRPr="0080027E">
        <w:rPr>
          <w:rStyle w:val="magyarazatChar"/>
          <w:rFonts w:ascii="Cascadia Mono" w:eastAsia="Cascadia Mono" w:hAnsi="Cascadia Mono" w:cs="Cascadia Mono"/>
          <w:color w:val="000000" w:themeColor="text1"/>
          <w:sz w:val="19"/>
          <w:szCs w:val="19"/>
          <w:lang w:eastAsia="zh-CN"/>
        </w:rPr>
        <w:t xml:space="preserve"> </w:t>
      </w:r>
    </w:p>
    <w:p w14:paraId="7E7F3BC2" w14:textId="77777777" w:rsidR="00F62E28" w:rsidRPr="0080027E" w:rsidRDefault="00F62E28" w:rsidP="00F62E28">
      <w:pPr>
        <w:rPr>
          <w:color w:val="000000" w:themeColor="text1"/>
        </w:rPr>
      </w:pPr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>END</w:t>
      </w:r>
    </w:p>
    <w:p w14:paraId="7224796F" w14:textId="77777777" w:rsidR="00F62E28" w:rsidRPr="0080027E" w:rsidRDefault="00F62E28" w:rsidP="00F62E28">
      <w:pPr>
        <w:rPr>
          <w:color w:val="000000" w:themeColor="text1"/>
        </w:rPr>
      </w:pPr>
    </w:p>
    <w:p w14:paraId="7C53902E" w14:textId="77777777" w:rsidR="00F62E28" w:rsidRPr="0080027E" w:rsidRDefault="00F62E28" w:rsidP="00F62E28">
      <w:pPr>
        <w:numPr>
          <w:ilvl w:val="0"/>
          <w:numId w:val="18"/>
        </w:numPr>
        <w:suppressAutoHyphens/>
        <w:rPr>
          <w:rStyle w:val="magyarazatChar"/>
          <w:color w:val="000000" w:themeColor="text1"/>
        </w:rPr>
      </w:pPr>
      <w:proofErr w:type="spellStart"/>
      <w:r w:rsidRPr="0080027E">
        <w:rPr>
          <w:rStyle w:val="magyarazatChar"/>
          <w:b/>
          <w:bCs/>
          <w:color w:val="000000" w:themeColor="text1"/>
        </w:rPr>
        <w:t>sustaining</w:t>
      </w:r>
      <w:proofErr w:type="spellEnd"/>
      <w:r w:rsidRPr="0080027E">
        <w:rPr>
          <w:rStyle w:val="magyarazatChar"/>
          <w:b/>
          <w:bCs/>
          <w:color w:val="000000" w:themeColor="text1"/>
        </w:rPr>
        <w:t xml:space="preserve">(): </w:t>
      </w:r>
      <w:proofErr w:type="spellStart"/>
      <w:r w:rsidRPr="0080027E">
        <w:rPr>
          <w:rStyle w:val="magyarazatChar"/>
          <w:b/>
          <w:bCs/>
          <w:color w:val="000000" w:themeColor="text1"/>
        </w:rPr>
        <w:t>boolean</w:t>
      </w:r>
      <w:proofErr w:type="spellEnd"/>
    </w:p>
    <w:p w14:paraId="2CCF3477" w14:textId="77777777" w:rsidR="00F62E28" w:rsidRPr="0080027E" w:rsidRDefault="00F62E28" w:rsidP="00F62E28">
      <w:pPr>
        <w:ind w:left="720"/>
        <w:rPr>
          <w:color w:val="000000" w:themeColor="text1"/>
        </w:rPr>
      </w:pPr>
      <w:r w:rsidRPr="0080027E">
        <w:rPr>
          <w:rStyle w:val="magyarazatChar"/>
          <w:color w:val="000000" w:themeColor="text1"/>
        </w:rPr>
        <w:t xml:space="preserve">Visszaadja, ha az adott </w:t>
      </w:r>
      <w:proofErr w:type="spellStart"/>
      <w:r w:rsidRPr="0080027E">
        <w:rPr>
          <w:rStyle w:val="magyarazatChar"/>
          <w:color w:val="000000" w:themeColor="text1"/>
        </w:rPr>
        <w:t>tekton</w:t>
      </w:r>
      <w:proofErr w:type="spellEnd"/>
      <w:r w:rsidRPr="0080027E">
        <w:rPr>
          <w:rStyle w:val="magyarazatChar"/>
          <w:color w:val="000000" w:themeColor="text1"/>
        </w:rPr>
        <w:t xml:space="preserve"> képes-e fenntartani gombafonalakat. </w:t>
      </w:r>
      <w:proofErr w:type="spellStart"/>
      <w:r w:rsidRPr="0080027E">
        <w:rPr>
          <w:rStyle w:val="magyarazatChar"/>
          <w:color w:val="000000" w:themeColor="text1"/>
        </w:rPr>
        <w:t>MultiLayeredTectonnal</w:t>
      </w:r>
      <w:proofErr w:type="spellEnd"/>
      <w:r w:rsidRPr="0080027E">
        <w:rPr>
          <w:rStyle w:val="magyarazatChar"/>
          <w:color w:val="000000" w:themeColor="text1"/>
        </w:rPr>
        <w:t xml:space="preserve"> ha van rajta gombatest akkor </w:t>
      </w:r>
      <w:proofErr w:type="spellStart"/>
      <w:r w:rsidRPr="0080027E">
        <w:rPr>
          <w:rStyle w:val="magyarazatChar"/>
          <w:color w:val="000000" w:themeColor="text1"/>
        </w:rPr>
        <w:t>true-val</w:t>
      </w:r>
      <w:proofErr w:type="spellEnd"/>
      <w:r w:rsidRPr="0080027E">
        <w:rPr>
          <w:rStyle w:val="magyarazatChar"/>
          <w:color w:val="000000" w:themeColor="text1"/>
        </w:rPr>
        <w:t xml:space="preserve"> tér vissza különben </w:t>
      </w:r>
      <w:proofErr w:type="spellStart"/>
      <w:r w:rsidRPr="0080027E">
        <w:rPr>
          <w:rStyle w:val="magyarazatChar"/>
          <w:color w:val="000000" w:themeColor="text1"/>
        </w:rPr>
        <w:t>false</w:t>
      </w:r>
      <w:proofErr w:type="spellEnd"/>
    </w:p>
    <w:p w14:paraId="241C8788" w14:textId="77777777" w:rsidR="00F62E28" w:rsidRPr="0080027E" w:rsidRDefault="00F62E28" w:rsidP="00F62E28">
      <w:pPr>
        <w:pStyle w:val="Heading3"/>
        <w:numPr>
          <w:ilvl w:val="2"/>
          <w:numId w:val="8"/>
        </w:numPr>
        <w:ind w:left="0" w:firstLine="0"/>
        <w:rPr>
          <w:color w:val="000000" w:themeColor="text1"/>
          <w:sz w:val="24"/>
          <w:szCs w:val="24"/>
        </w:rPr>
      </w:pPr>
      <w:proofErr w:type="spellStart"/>
      <w:r w:rsidRPr="0080027E">
        <w:rPr>
          <w:color w:val="000000" w:themeColor="text1"/>
        </w:rPr>
        <w:t>AridTecton</w:t>
      </w:r>
      <w:r w:rsidRPr="0080027E">
        <w:rPr>
          <w:color w:val="000000" w:themeColor="text1"/>
          <w:sz w:val="24"/>
          <w:szCs w:val="24"/>
        </w:rPr>
        <w:t>Impl</w:t>
      </w:r>
      <w:proofErr w:type="spellEnd"/>
    </w:p>
    <w:p w14:paraId="75883F20" w14:textId="77777777" w:rsidR="00F62E28" w:rsidRPr="0080027E" w:rsidRDefault="00F62E28" w:rsidP="00F62E28">
      <w:pPr>
        <w:pStyle w:val="Heading4"/>
        <w:numPr>
          <w:ilvl w:val="3"/>
          <w:numId w:val="10"/>
        </w:numPr>
        <w:tabs>
          <w:tab w:val="clear" w:pos="360"/>
          <w:tab w:val="num" w:pos="864"/>
        </w:tabs>
        <w:ind w:left="864" w:hanging="864"/>
        <w:rPr>
          <w:rFonts w:ascii="Times-Roman" w:hAnsi="Times-Roman" w:cs="Times-Roman"/>
          <w:color w:val="000000" w:themeColor="text1"/>
        </w:rPr>
      </w:pPr>
      <w:r w:rsidRPr="0080027E">
        <w:rPr>
          <w:color w:val="000000" w:themeColor="text1"/>
          <w:sz w:val="24"/>
          <w:szCs w:val="24"/>
        </w:rPr>
        <w:t>Felelősség</w:t>
      </w:r>
    </w:p>
    <w:p w14:paraId="06EA9CD9" w14:textId="77777777" w:rsidR="00F62E28" w:rsidRPr="0080027E" w:rsidRDefault="00F62E28" w:rsidP="00F62E28">
      <w:pPr>
        <w:rPr>
          <w:color w:val="000000" w:themeColor="text1"/>
        </w:rPr>
      </w:pPr>
      <w:r w:rsidRPr="0080027E">
        <w:rPr>
          <w:rFonts w:ascii="Times-Roman" w:hAnsi="Times-Roman" w:cs="Times-Roman"/>
          <w:color w:val="000000" w:themeColor="text1"/>
        </w:rPr>
        <w:t xml:space="preserve">Az </w:t>
      </w:r>
      <w:proofErr w:type="spellStart"/>
      <w:r w:rsidRPr="0080027E">
        <w:rPr>
          <w:rFonts w:ascii="Times-Roman" w:hAnsi="Times-Roman" w:cs="Times-Roman"/>
          <w:color w:val="000000" w:themeColor="text1"/>
        </w:rPr>
        <w:t>AridTecton</w:t>
      </w:r>
      <w:proofErr w:type="spellEnd"/>
      <w:r w:rsidRPr="0080027E">
        <w:rPr>
          <w:rFonts w:ascii="Times-Roman" w:hAnsi="Times-Roman" w:cs="Times-Roman"/>
          <w:color w:val="000000" w:themeColor="text1"/>
        </w:rPr>
        <w:t xml:space="preserve"> típusú </w:t>
      </w:r>
      <w:proofErr w:type="spellStart"/>
      <w:r w:rsidRPr="0080027E">
        <w:rPr>
          <w:rFonts w:ascii="Times-Roman" w:hAnsi="Times-Roman" w:cs="Times-Roman"/>
          <w:color w:val="000000" w:themeColor="text1"/>
        </w:rPr>
        <w:t>tektonok</w:t>
      </w:r>
      <w:proofErr w:type="spellEnd"/>
      <w:r w:rsidRPr="0080027E">
        <w:rPr>
          <w:rFonts w:ascii="Times-Roman" w:hAnsi="Times-Roman" w:cs="Times-Roman"/>
          <w:color w:val="000000" w:themeColor="text1"/>
        </w:rPr>
        <w:t xml:space="preserve"> növesztésének feltételét szabályozza. A többi felelősségét az absztrakt </w:t>
      </w:r>
      <w:proofErr w:type="spellStart"/>
      <w:r w:rsidRPr="0080027E">
        <w:rPr>
          <w:rFonts w:ascii="Times-Roman" w:hAnsi="Times-Roman" w:cs="Times-Roman"/>
          <w:color w:val="000000" w:themeColor="text1"/>
        </w:rPr>
        <w:t>Tecton</w:t>
      </w:r>
      <w:proofErr w:type="spellEnd"/>
      <w:r w:rsidRPr="0080027E">
        <w:rPr>
          <w:rFonts w:ascii="Times-Roman" w:hAnsi="Times-Roman" w:cs="Times-Roman"/>
          <w:color w:val="000000" w:themeColor="text1"/>
        </w:rPr>
        <w:t xml:space="preserve"> osztálytól </w:t>
      </w:r>
      <w:proofErr w:type="spellStart"/>
      <w:r w:rsidRPr="0080027E">
        <w:rPr>
          <w:rFonts w:ascii="Times-Roman" w:hAnsi="Times-Roman" w:cs="Times-Roman"/>
          <w:color w:val="000000" w:themeColor="text1"/>
        </w:rPr>
        <w:t>örökli</w:t>
      </w:r>
      <w:proofErr w:type="spellEnd"/>
      <w:r w:rsidRPr="0080027E">
        <w:rPr>
          <w:rFonts w:ascii="Times-Roman" w:hAnsi="Times-Roman" w:cs="Times-Roman"/>
          <w:color w:val="000000" w:themeColor="text1"/>
        </w:rPr>
        <w:t>.</w:t>
      </w:r>
    </w:p>
    <w:p w14:paraId="718FEBCC" w14:textId="77777777" w:rsidR="00F62E28" w:rsidRPr="0080027E" w:rsidRDefault="00F62E28" w:rsidP="00F62E28">
      <w:pPr>
        <w:pStyle w:val="Heading4"/>
        <w:numPr>
          <w:ilvl w:val="3"/>
          <w:numId w:val="10"/>
        </w:numPr>
        <w:tabs>
          <w:tab w:val="clear" w:pos="360"/>
          <w:tab w:val="num" w:pos="864"/>
        </w:tabs>
        <w:ind w:left="864" w:hanging="864"/>
        <w:rPr>
          <w:rFonts w:ascii="Times-Roman" w:hAnsi="Times-Roman" w:cs="Times-Roman"/>
          <w:color w:val="000000" w:themeColor="text1"/>
        </w:rPr>
      </w:pPr>
      <w:r w:rsidRPr="0080027E">
        <w:rPr>
          <w:color w:val="000000" w:themeColor="text1"/>
          <w:sz w:val="24"/>
          <w:szCs w:val="24"/>
        </w:rPr>
        <w:t>Ősosztályok</w:t>
      </w:r>
    </w:p>
    <w:p w14:paraId="3955EF70" w14:textId="77777777" w:rsidR="00F62E28" w:rsidRPr="0080027E" w:rsidRDefault="00F62E28" w:rsidP="00F62E28">
      <w:pPr>
        <w:rPr>
          <w:color w:val="000000" w:themeColor="text1"/>
        </w:rPr>
      </w:pPr>
      <w:proofErr w:type="spellStart"/>
      <w:r w:rsidRPr="0080027E">
        <w:rPr>
          <w:rFonts w:ascii="Times-Roman" w:hAnsi="Times-Roman" w:cs="Times-Roman"/>
          <w:color w:val="000000" w:themeColor="text1"/>
        </w:rPr>
        <w:t>TectonImpl</w:t>
      </w:r>
      <w:proofErr w:type="spellEnd"/>
      <w:r w:rsidRPr="0080027E">
        <w:rPr>
          <w:rFonts w:ascii="Times-Roman" w:hAnsi="Times-Roman" w:cs="Times-Roman"/>
          <w:color w:val="000000" w:themeColor="text1"/>
        </w:rPr>
        <w:t xml:space="preserve"> → </w:t>
      </w:r>
      <w:proofErr w:type="spellStart"/>
      <w:r w:rsidRPr="0080027E">
        <w:rPr>
          <w:rFonts w:ascii="Times-Roman" w:hAnsi="Times-Roman" w:cs="Times-Roman"/>
          <w:color w:val="000000" w:themeColor="text1"/>
        </w:rPr>
        <w:t>FertileTectonImpl</w:t>
      </w:r>
      <w:proofErr w:type="spellEnd"/>
      <w:r w:rsidRPr="0080027E">
        <w:rPr>
          <w:rFonts w:ascii="Times-Roman" w:hAnsi="Times-Roman" w:cs="Times-Roman"/>
          <w:color w:val="000000" w:themeColor="text1"/>
        </w:rPr>
        <w:t xml:space="preserve"> → </w:t>
      </w:r>
      <w:proofErr w:type="spellStart"/>
      <w:r w:rsidRPr="0080027E">
        <w:rPr>
          <w:rFonts w:ascii="Times-Roman" w:hAnsi="Times-Roman" w:cs="Times-Roman"/>
          <w:color w:val="000000" w:themeColor="text1"/>
        </w:rPr>
        <w:t>AridTectonImpl</w:t>
      </w:r>
      <w:proofErr w:type="spellEnd"/>
    </w:p>
    <w:p w14:paraId="30CF7F1E" w14:textId="77777777" w:rsidR="00F62E28" w:rsidRPr="0080027E" w:rsidRDefault="00F62E28" w:rsidP="00F62E28">
      <w:pPr>
        <w:pStyle w:val="Heading4"/>
        <w:numPr>
          <w:ilvl w:val="3"/>
          <w:numId w:val="10"/>
        </w:numPr>
        <w:tabs>
          <w:tab w:val="clear" w:pos="360"/>
          <w:tab w:val="num" w:pos="864"/>
        </w:tabs>
        <w:ind w:left="864" w:hanging="864"/>
        <w:rPr>
          <w:rFonts w:ascii="Times-Roman" w:hAnsi="Times-Roman" w:cs="Times-Roman"/>
          <w:color w:val="000000" w:themeColor="text1"/>
        </w:rPr>
      </w:pPr>
      <w:r w:rsidRPr="0080027E">
        <w:rPr>
          <w:color w:val="000000" w:themeColor="text1"/>
          <w:sz w:val="24"/>
          <w:szCs w:val="24"/>
        </w:rPr>
        <w:t>Interfészek</w:t>
      </w:r>
    </w:p>
    <w:p w14:paraId="234C7D2A" w14:textId="77777777" w:rsidR="00F62E28" w:rsidRPr="0080027E" w:rsidRDefault="00F62E28" w:rsidP="00F62E28">
      <w:pPr>
        <w:rPr>
          <w:color w:val="000000" w:themeColor="text1"/>
        </w:rPr>
      </w:pPr>
      <w:proofErr w:type="spellStart"/>
      <w:r w:rsidRPr="0080027E">
        <w:rPr>
          <w:rFonts w:ascii="Times-Roman" w:hAnsi="Times-Roman" w:cs="Times-Roman"/>
          <w:color w:val="000000" w:themeColor="text1"/>
        </w:rPr>
        <w:t>AridTecton</w:t>
      </w:r>
      <w:proofErr w:type="spellEnd"/>
      <w:r w:rsidRPr="0080027E">
        <w:rPr>
          <w:rFonts w:ascii="Times-Roman" w:hAnsi="Times-Roman" w:cs="Times-Roman"/>
          <w:color w:val="000000" w:themeColor="text1"/>
        </w:rPr>
        <w:t xml:space="preserve">, </w:t>
      </w:r>
      <w:proofErr w:type="spellStart"/>
      <w:r w:rsidRPr="0080027E">
        <w:rPr>
          <w:rFonts w:ascii="Times-Roman" w:hAnsi="Times-Roman" w:cs="Times-Roman"/>
          <w:color w:val="000000" w:themeColor="text1"/>
        </w:rPr>
        <w:t>RoundBeginSubscriber</w:t>
      </w:r>
      <w:proofErr w:type="spellEnd"/>
      <w:r w:rsidRPr="0080027E">
        <w:rPr>
          <w:rFonts w:ascii="Times-Roman" w:hAnsi="Times-Roman" w:cs="Times-Roman"/>
          <w:color w:val="000000" w:themeColor="text1"/>
        </w:rPr>
        <w:t xml:space="preserve">, </w:t>
      </w:r>
      <w:proofErr w:type="spellStart"/>
      <w:r w:rsidRPr="0080027E">
        <w:rPr>
          <w:rFonts w:ascii="Times-Roman" w:hAnsi="Times-Roman" w:cs="Times-Roman"/>
          <w:color w:val="000000" w:themeColor="text1"/>
        </w:rPr>
        <w:t>TurnBeginSubscriber</w:t>
      </w:r>
      <w:proofErr w:type="spellEnd"/>
    </w:p>
    <w:p w14:paraId="486A70E0" w14:textId="77777777" w:rsidR="00F62E28" w:rsidRPr="0080027E" w:rsidRDefault="00F62E28" w:rsidP="00F62E28">
      <w:pPr>
        <w:pStyle w:val="Heading4"/>
        <w:numPr>
          <w:ilvl w:val="3"/>
          <w:numId w:val="10"/>
        </w:numPr>
        <w:tabs>
          <w:tab w:val="clear" w:pos="360"/>
          <w:tab w:val="num" w:pos="864"/>
        </w:tabs>
        <w:ind w:left="864" w:hanging="864"/>
        <w:rPr>
          <w:color w:val="000000" w:themeColor="text1"/>
        </w:rPr>
      </w:pPr>
      <w:r w:rsidRPr="0080027E">
        <w:rPr>
          <w:color w:val="000000" w:themeColor="text1"/>
          <w:sz w:val="24"/>
          <w:szCs w:val="24"/>
        </w:rPr>
        <w:t>Attribútumok</w:t>
      </w:r>
    </w:p>
    <w:p w14:paraId="36791931" w14:textId="77777777" w:rsidR="00F62E28" w:rsidRPr="0080027E" w:rsidRDefault="00F62E28" w:rsidP="00F62E28">
      <w:pPr>
        <w:numPr>
          <w:ilvl w:val="0"/>
          <w:numId w:val="18"/>
        </w:numPr>
        <w:suppressAutoHyphens/>
        <w:rPr>
          <w:color w:val="000000" w:themeColor="text1"/>
        </w:rPr>
      </w:pPr>
      <w:r w:rsidRPr="0080027E">
        <w:rPr>
          <w:b/>
          <w:color w:val="000000" w:themeColor="text1"/>
        </w:rPr>
        <w:t>-</w:t>
      </w:r>
      <w:proofErr w:type="spellStart"/>
      <w:r w:rsidRPr="0080027E">
        <w:rPr>
          <w:b/>
          <w:color w:val="000000" w:themeColor="text1"/>
        </w:rPr>
        <w:t>absorbCountdown</w:t>
      </w:r>
      <w:proofErr w:type="spellEnd"/>
      <w:r w:rsidRPr="0080027E">
        <w:rPr>
          <w:color w:val="000000" w:themeColor="text1"/>
        </w:rPr>
        <w:t xml:space="preserve">: </w:t>
      </w:r>
      <w:r w:rsidRPr="0080027E">
        <w:rPr>
          <w:b/>
          <w:color w:val="000000" w:themeColor="text1"/>
        </w:rPr>
        <w:t xml:space="preserve">int </w:t>
      </w:r>
    </w:p>
    <w:p w14:paraId="5EC84224" w14:textId="77777777" w:rsidR="00F62E28" w:rsidRPr="0080027E" w:rsidRDefault="00F62E28" w:rsidP="00F62E28">
      <w:pPr>
        <w:ind w:left="720"/>
        <w:rPr>
          <w:color w:val="000000" w:themeColor="text1"/>
        </w:rPr>
      </w:pPr>
      <w:r w:rsidRPr="0080027E">
        <w:rPr>
          <w:color w:val="000000" w:themeColor="text1"/>
        </w:rPr>
        <w:t xml:space="preserve">Azt mutatja, hogy hány kör múlva szívja fel a gombafonalat a </w:t>
      </w:r>
      <w:proofErr w:type="spellStart"/>
      <w:r w:rsidRPr="0080027E">
        <w:rPr>
          <w:color w:val="000000" w:themeColor="text1"/>
        </w:rPr>
        <w:t>tekton</w:t>
      </w:r>
      <w:proofErr w:type="spellEnd"/>
    </w:p>
    <w:p w14:paraId="439E5B02" w14:textId="77777777" w:rsidR="00F62E28" w:rsidRPr="0080027E" w:rsidRDefault="00F62E28" w:rsidP="00F62E28">
      <w:pPr>
        <w:pStyle w:val="Heading4"/>
        <w:numPr>
          <w:ilvl w:val="3"/>
          <w:numId w:val="10"/>
        </w:numPr>
        <w:tabs>
          <w:tab w:val="clear" w:pos="360"/>
          <w:tab w:val="num" w:pos="864"/>
        </w:tabs>
        <w:ind w:left="864" w:hanging="864"/>
        <w:rPr>
          <w:rStyle w:val="magyarazatChar"/>
          <w:color w:val="000000" w:themeColor="text1"/>
          <w:lang w:eastAsia="zh-CN"/>
        </w:rPr>
      </w:pPr>
      <w:r w:rsidRPr="0080027E">
        <w:rPr>
          <w:color w:val="000000" w:themeColor="text1"/>
          <w:sz w:val="24"/>
          <w:szCs w:val="24"/>
        </w:rPr>
        <w:t>Metódusok</w:t>
      </w:r>
    </w:p>
    <w:p w14:paraId="2D164633" w14:textId="77777777" w:rsidR="00F62E28" w:rsidRPr="0080027E" w:rsidRDefault="00F62E28" w:rsidP="00F62E28">
      <w:pPr>
        <w:numPr>
          <w:ilvl w:val="0"/>
          <w:numId w:val="18"/>
        </w:numPr>
        <w:suppressAutoHyphens/>
        <w:rPr>
          <w:rStyle w:val="magyarazatChar"/>
          <w:color w:val="000000" w:themeColor="text1"/>
        </w:rPr>
      </w:pPr>
      <w:r w:rsidRPr="0080027E">
        <w:rPr>
          <w:rStyle w:val="magyarazatChar"/>
          <w:b/>
          <w:color w:val="000000" w:themeColor="text1"/>
          <w:lang w:eastAsia="zh-CN"/>
        </w:rPr>
        <w:t>+</w:t>
      </w:r>
      <w:proofErr w:type="spellStart"/>
      <w:r w:rsidRPr="0080027E">
        <w:rPr>
          <w:rStyle w:val="magyarazatChar"/>
          <w:b/>
          <w:color w:val="000000" w:themeColor="text1"/>
          <w:lang w:eastAsia="zh-CN"/>
        </w:rPr>
        <w:t>AridTecton</w:t>
      </w:r>
      <w:proofErr w:type="spellEnd"/>
      <w:r w:rsidRPr="0080027E">
        <w:rPr>
          <w:rStyle w:val="magyarazatChar"/>
          <w:b/>
          <w:color w:val="000000" w:themeColor="text1"/>
          <w:lang w:eastAsia="zh-CN"/>
        </w:rPr>
        <w:t xml:space="preserve">(): </w:t>
      </w:r>
    </w:p>
    <w:p w14:paraId="4A8FF0A3" w14:textId="77777777" w:rsidR="00F62E28" w:rsidRPr="0080027E" w:rsidRDefault="00F62E28" w:rsidP="00F62E28">
      <w:pPr>
        <w:ind w:left="720"/>
        <w:rPr>
          <w:rStyle w:val="magyarazatChar"/>
          <w:b/>
          <w:color w:val="000000" w:themeColor="text1"/>
        </w:rPr>
      </w:pPr>
      <w:r w:rsidRPr="0080027E">
        <w:rPr>
          <w:rStyle w:val="magyarazatChar"/>
          <w:color w:val="000000" w:themeColor="text1"/>
        </w:rPr>
        <w:t>konstruktor, a gombafonál kapacitást beállítja 1-re</w:t>
      </w:r>
    </w:p>
    <w:p w14:paraId="0F0F7C74" w14:textId="77777777" w:rsidR="00F62E28" w:rsidRPr="0080027E" w:rsidRDefault="00F62E28" w:rsidP="00F62E28">
      <w:pPr>
        <w:numPr>
          <w:ilvl w:val="0"/>
          <w:numId w:val="18"/>
        </w:numPr>
        <w:suppressAutoHyphens/>
        <w:rPr>
          <w:rStyle w:val="magyarazatChar"/>
          <w:color w:val="000000" w:themeColor="text1"/>
        </w:rPr>
      </w:pPr>
      <w:r w:rsidRPr="0080027E">
        <w:rPr>
          <w:rStyle w:val="magyarazatChar"/>
          <w:b/>
          <w:color w:val="000000" w:themeColor="text1"/>
        </w:rPr>
        <w:t>+</w:t>
      </w:r>
      <w:proofErr w:type="spellStart"/>
      <w:r w:rsidRPr="0080027E">
        <w:rPr>
          <w:rStyle w:val="magyarazatChar"/>
          <w:b/>
          <w:color w:val="000000" w:themeColor="text1"/>
        </w:rPr>
        <w:t>accept</w:t>
      </w:r>
      <w:proofErr w:type="spellEnd"/>
      <w:r w:rsidRPr="0080027E">
        <w:rPr>
          <w:rStyle w:val="magyarazatChar"/>
          <w:b/>
          <w:color w:val="000000" w:themeColor="text1"/>
        </w:rPr>
        <w:t>(</w:t>
      </w:r>
      <w:proofErr w:type="spellStart"/>
      <w:r w:rsidRPr="0080027E">
        <w:rPr>
          <w:rStyle w:val="magyarazatChar"/>
          <w:b/>
          <w:color w:val="000000" w:themeColor="text1"/>
        </w:rPr>
        <w:t>myceliumGrowthEvaluator</w:t>
      </w:r>
      <w:proofErr w:type="spellEnd"/>
      <w:r w:rsidRPr="0080027E">
        <w:rPr>
          <w:rStyle w:val="magyarazatChar"/>
          <w:b/>
          <w:color w:val="000000" w:themeColor="text1"/>
        </w:rPr>
        <w:t xml:space="preserve">: </w:t>
      </w:r>
      <w:proofErr w:type="spellStart"/>
      <w:r w:rsidRPr="0080027E">
        <w:rPr>
          <w:rStyle w:val="magyarazatChar"/>
          <w:b/>
          <w:color w:val="000000" w:themeColor="text1"/>
        </w:rPr>
        <w:t>MyceliumGrowthEvaluator</w:t>
      </w:r>
      <w:proofErr w:type="spellEnd"/>
      <w:r w:rsidRPr="0080027E">
        <w:rPr>
          <w:rStyle w:val="magyarazatChar"/>
          <w:b/>
          <w:color w:val="000000" w:themeColor="text1"/>
        </w:rPr>
        <w:t xml:space="preserve">, </w:t>
      </w:r>
      <w:proofErr w:type="spellStart"/>
      <w:r w:rsidRPr="0080027E">
        <w:rPr>
          <w:rStyle w:val="magyarazatChar"/>
          <w:b/>
          <w:color w:val="000000" w:themeColor="text1"/>
        </w:rPr>
        <w:t>mycelium</w:t>
      </w:r>
      <w:proofErr w:type="spellEnd"/>
      <w:r w:rsidRPr="0080027E">
        <w:rPr>
          <w:rStyle w:val="magyarazatChar"/>
          <w:b/>
          <w:color w:val="000000" w:themeColor="text1"/>
        </w:rPr>
        <w:t xml:space="preserve">: </w:t>
      </w:r>
      <w:proofErr w:type="spellStart"/>
      <w:r w:rsidRPr="0080027E">
        <w:rPr>
          <w:rStyle w:val="magyarazatChar"/>
          <w:b/>
          <w:color w:val="000000" w:themeColor="text1"/>
        </w:rPr>
        <w:t>Mycelium</w:t>
      </w:r>
      <w:proofErr w:type="spellEnd"/>
      <w:r w:rsidRPr="0080027E">
        <w:rPr>
          <w:rStyle w:val="magyarazatChar"/>
          <w:b/>
          <w:color w:val="000000" w:themeColor="text1"/>
        </w:rPr>
        <w:t xml:space="preserve">): </w:t>
      </w:r>
      <w:proofErr w:type="spellStart"/>
      <w:r w:rsidRPr="0080027E">
        <w:rPr>
          <w:rStyle w:val="magyarazatChar"/>
          <w:b/>
          <w:color w:val="000000" w:themeColor="text1"/>
        </w:rPr>
        <w:t>void</w:t>
      </w:r>
      <w:proofErr w:type="spellEnd"/>
      <w:r w:rsidRPr="0080027E">
        <w:rPr>
          <w:rStyle w:val="magyarazatChar"/>
          <w:b/>
          <w:color w:val="000000" w:themeColor="text1"/>
        </w:rPr>
        <w:t xml:space="preserve"> </w:t>
      </w:r>
    </w:p>
    <w:p w14:paraId="60261C72" w14:textId="77777777" w:rsidR="00F62E28" w:rsidRDefault="00F62E28" w:rsidP="00F62E28">
      <w:pPr>
        <w:ind w:left="720"/>
        <w:rPr>
          <w:rStyle w:val="magyarazatChar"/>
          <w:color w:val="000000" w:themeColor="text1"/>
        </w:rPr>
      </w:pPr>
      <w:r w:rsidRPr="0080027E">
        <w:rPr>
          <w:rStyle w:val="magyarazatChar"/>
          <w:color w:val="000000" w:themeColor="text1"/>
        </w:rPr>
        <w:t xml:space="preserve">eldönti hogy a kapott gombafonál nőhet-e az adott </w:t>
      </w:r>
      <w:proofErr w:type="spellStart"/>
      <w:r w:rsidRPr="0080027E">
        <w:rPr>
          <w:rStyle w:val="magyarazatChar"/>
          <w:color w:val="000000" w:themeColor="text1"/>
        </w:rPr>
        <w:t>tektonon</w:t>
      </w:r>
      <w:proofErr w:type="spellEnd"/>
    </w:p>
    <w:p w14:paraId="311E24FF" w14:textId="77777777" w:rsidR="00F62E28" w:rsidRPr="0080027E" w:rsidRDefault="00F62E28" w:rsidP="00F62E28">
      <w:pPr>
        <w:ind w:left="720"/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</w:pPr>
    </w:p>
    <w:p w14:paraId="6C7E0D78" w14:textId="77777777" w:rsidR="00F62E28" w:rsidRPr="0080027E" w:rsidRDefault="00F62E28" w:rsidP="00F62E28">
      <w:pPr>
        <w:rPr>
          <w:rFonts w:ascii="Cascadia Mono" w:hAnsi="Cascadia Mono" w:cs="Cascadia Mono"/>
          <w:color w:val="000000" w:themeColor="text1"/>
        </w:rPr>
      </w:pPr>
      <w:proofErr w:type="spellStart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>procedure</w:t>
      </w:r>
      <w:proofErr w:type="spellEnd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>accept</w:t>
      </w:r>
      <w:proofErr w:type="spellEnd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>(</w:t>
      </w:r>
      <w:proofErr w:type="spellStart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>myceliumGrowthEvaluator</w:t>
      </w:r>
      <w:proofErr w:type="spellEnd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 xml:space="preserve"> : </w:t>
      </w:r>
      <w:proofErr w:type="spellStart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>MyceliumGrowthEvaluator</w:t>
      </w:r>
      <w:proofErr w:type="spellEnd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 xml:space="preserve">, </w:t>
      </w:r>
      <w:proofErr w:type="spellStart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>mycelium</w:t>
      </w:r>
      <w:proofErr w:type="spellEnd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 xml:space="preserve"> : </w:t>
      </w:r>
      <w:proofErr w:type="spellStart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>Mycelium</w:t>
      </w:r>
      <w:proofErr w:type="spellEnd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>)</w:t>
      </w:r>
    </w:p>
    <w:p w14:paraId="3AD7B5B2" w14:textId="77777777" w:rsidR="00F62E28" w:rsidRPr="0080027E" w:rsidRDefault="00F62E28" w:rsidP="00F62E28">
      <w:pPr>
        <w:rPr>
          <w:rFonts w:ascii="Cascadia Mono" w:hAnsi="Cascadia Mono" w:cs="Cascadia Mono"/>
          <w:color w:val="000000" w:themeColor="text1"/>
        </w:rPr>
      </w:pPr>
    </w:p>
    <w:p w14:paraId="0062464F" w14:textId="77777777" w:rsidR="00F62E28" w:rsidRPr="0080027E" w:rsidRDefault="00F62E28" w:rsidP="00F62E28">
      <w:pPr>
        <w:rPr>
          <w:rStyle w:val="magyarazatChar"/>
          <w:rFonts w:ascii="Cascadia Mono" w:eastAsia="Cascadia Mono" w:hAnsi="Cascadia Mono" w:cs="Cascadia Mono"/>
          <w:color w:val="000000" w:themeColor="text1"/>
          <w:sz w:val="19"/>
          <w:szCs w:val="19"/>
        </w:rPr>
      </w:pPr>
      <w:r w:rsidRPr="0080027E">
        <w:rPr>
          <w:rStyle w:val="magyarazatChar"/>
          <w:rFonts w:ascii="Cascadia Mono" w:eastAsia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>currentMyceliaCount</w:t>
      </w:r>
      <w:proofErr w:type="spellEnd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 xml:space="preserve"> ← </w:t>
      </w:r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>GET</w:t>
      </w:r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>this.getMycelia.size</w:t>
      </w:r>
      <w:proofErr w:type="spellEnd"/>
    </w:p>
    <w:p w14:paraId="552FF39A" w14:textId="77777777" w:rsidR="00F62E28" w:rsidRPr="0080027E" w:rsidRDefault="00F62E28" w:rsidP="00F62E28">
      <w:pPr>
        <w:rPr>
          <w:color w:val="000000" w:themeColor="text1"/>
        </w:rPr>
      </w:pPr>
      <w:r w:rsidRPr="0080027E">
        <w:rPr>
          <w:rStyle w:val="magyarazatChar"/>
          <w:rFonts w:ascii="Cascadia Mono" w:eastAsia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>capacity</w:t>
      </w:r>
      <w:proofErr w:type="spellEnd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 xml:space="preserve"> ← </w:t>
      </w:r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>GET</w:t>
      </w:r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>this.getMyceliaCapacity</w:t>
      </w:r>
      <w:proofErr w:type="spellEnd"/>
    </w:p>
    <w:p w14:paraId="2BA14FE9" w14:textId="77777777" w:rsidR="00F62E28" w:rsidRPr="0080027E" w:rsidRDefault="00F62E28" w:rsidP="00F62E28">
      <w:pPr>
        <w:rPr>
          <w:color w:val="000000" w:themeColor="text1"/>
        </w:rPr>
      </w:pPr>
    </w:p>
    <w:p w14:paraId="66837442" w14:textId="77777777" w:rsidR="00F62E28" w:rsidRPr="0080027E" w:rsidRDefault="00F62E28" w:rsidP="00F62E28">
      <w:pPr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</w:pPr>
      <w:r w:rsidRPr="0080027E">
        <w:rPr>
          <w:rStyle w:val="magyarazatChar"/>
          <w:rFonts w:ascii="Cascadia Mono" w:eastAsia="Cascadia Mono" w:hAnsi="Cascadia Mono" w:cs="Cascadia Mono"/>
          <w:color w:val="000000" w:themeColor="text1"/>
          <w:sz w:val="19"/>
          <w:szCs w:val="19"/>
        </w:rPr>
        <w:t xml:space="preserve"> </w:t>
      </w:r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>IF</w:t>
      </w:r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>currentMyceliaCount</w:t>
      </w:r>
      <w:proofErr w:type="spellEnd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 xml:space="preserve"> &gt;= </w:t>
      </w:r>
      <w:proofErr w:type="spellStart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>capacity</w:t>
      </w:r>
      <w:proofErr w:type="spellEnd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>THEN BEGIN</w:t>
      </w:r>
    </w:p>
    <w:p w14:paraId="5C100747" w14:textId="77777777" w:rsidR="00F62E28" w:rsidRPr="0080027E" w:rsidRDefault="00F62E28" w:rsidP="00F62E28">
      <w:pPr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</w:pPr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ab/>
      </w:r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>CALL</w:t>
      </w:r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>mycelium.delete</w:t>
      </w:r>
      <w:proofErr w:type="spellEnd"/>
    </w:p>
    <w:p w14:paraId="6DF41FEF" w14:textId="77777777" w:rsidR="00F62E28" w:rsidRPr="0080027E" w:rsidRDefault="00F62E28" w:rsidP="00F62E28">
      <w:pPr>
        <w:rPr>
          <w:rStyle w:val="magyarazatChar"/>
          <w:rFonts w:ascii="Cascadia Mono" w:eastAsia="Cascadia Mono" w:hAnsi="Cascadia Mono" w:cs="Cascadia Mono"/>
          <w:color w:val="000000" w:themeColor="text1"/>
          <w:sz w:val="19"/>
          <w:szCs w:val="19"/>
        </w:rPr>
      </w:pPr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ab/>
        <w:t>RETURN</w:t>
      </w:r>
    </w:p>
    <w:p w14:paraId="4979F84E" w14:textId="77777777" w:rsidR="00F62E28" w:rsidRPr="0080027E" w:rsidRDefault="00F62E28" w:rsidP="00F62E28">
      <w:pPr>
        <w:rPr>
          <w:rStyle w:val="magyarazatChar"/>
          <w:rFonts w:ascii="Cascadia Mono" w:eastAsia="Cascadia Mono" w:hAnsi="Cascadia Mono" w:cs="Cascadia Mono"/>
          <w:color w:val="000000" w:themeColor="text1"/>
          <w:sz w:val="19"/>
          <w:szCs w:val="19"/>
        </w:rPr>
      </w:pPr>
      <w:r w:rsidRPr="0080027E">
        <w:rPr>
          <w:rStyle w:val="magyarazatChar"/>
          <w:rFonts w:ascii="Cascadia Mono" w:eastAsia="Cascadia Mono" w:hAnsi="Cascadia Mono" w:cs="Cascadia Mono"/>
          <w:color w:val="000000" w:themeColor="text1"/>
          <w:sz w:val="19"/>
          <w:szCs w:val="19"/>
        </w:rPr>
        <w:t xml:space="preserve"> </w:t>
      </w:r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>END</w:t>
      </w:r>
    </w:p>
    <w:p w14:paraId="67379223" w14:textId="77777777" w:rsidR="00F62E28" w:rsidRPr="0080027E" w:rsidRDefault="00F62E28" w:rsidP="00F62E28">
      <w:pPr>
        <w:rPr>
          <w:rStyle w:val="magyarazatChar"/>
          <w:rFonts w:ascii="Cascadia Mono" w:eastAsia="Cascadia Mono" w:hAnsi="Cascadia Mono" w:cs="Cascadia Mono"/>
          <w:color w:val="000000" w:themeColor="text1"/>
          <w:sz w:val="19"/>
          <w:szCs w:val="19"/>
        </w:rPr>
      </w:pPr>
      <w:r w:rsidRPr="0080027E">
        <w:rPr>
          <w:rStyle w:val="magyarazatChar"/>
          <w:rFonts w:ascii="Cascadia Mono" w:eastAsia="Cascadia Mono" w:hAnsi="Cascadia Mono" w:cs="Cascadia Mono"/>
          <w:color w:val="000000" w:themeColor="text1"/>
          <w:sz w:val="19"/>
          <w:szCs w:val="19"/>
        </w:rPr>
        <w:lastRenderedPageBreak/>
        <w:t xml:space="preserve"> </w:t>
      </w:r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>ADD</w:t>
      </w:r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>mycelium</w:t>
      </w:r>
      <w:proofErr w:type="spellEnd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>TO</w:t>
      </w:r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>this.getMycelia</w:t>
      </w:r>
      <w:proofErr w:type="spellEnd"/>
    </w:p>
    <w:p w14:paraId="59EE45B2" w14:textId="77777777" w:rsidR="00F62E28" w:rsidRPr="0080027E" w:rsidRDefault="00F62E28" w:rsidP="00F62E28">
      <w:pPr>
        <w:rPr>
          <w:rStyle w:val="magyarazatChar"/>
          <w:rFonts w:ascii="Cascadia Mono" w:eastAsia="Cascadia Mono" w:hAnsi="Cascadia Mono" w:cs="Cascadia Mono"/>
          <w:color w:val="000000" w:themeColor="text1"/>
          <w:sz w:val="19"/>
          <w:szCs w:val="19"/>
        </w:rPr>
      </w:pPr>
      <w:r w:rsidRPr="0080027E">
        <w:rPr>
          <w:rStyle w:val="magyarazatChar"/>
          <w:rFonts w:ascii="Cascadia Mono" w:eastAsia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>sporeCount</w:t>
      </w:r>
      <w:proofErr w:type="spellEnd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 xml:space="preserve"> ← </w:t>
      </w:r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>GET</w:t>
      </w:r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>this.getSpores.size</w:t>
      </w:r>
      <w:proofErr w:type="spellEnd"/>
    </w:p>
    <w:p w14:paraId="24F4969B" w14:textId="77777777" w:rsidR="00F62E28" w:rsidRPr="0080027E" w:rsidRDefault="00F62E28" w:rsidP="00F62E28">
      <w:pPr>
        <w:rPr>
          <w:rStyle w:val="magyarazatChar"/>
          <w:rFonts w:ascii="Cascadia Mono" w:eastAsia="Cascadia Mono" w:hAnsi="Cascadia Mono" w:cs="Cascadia Mono"/>
          <w:color w:val="000000" w:themeColor="text1"/>
          <w:sz w:val="19"/>
          <w:szCs w:val="19"/>
        </w:rPr>
      </w:pPr>
      <w:r w:rsidRPr="0080027E">
        <w:rPr>
          <w:rStyle w:val="magyarazatChar"/>
          <w:rFonts w:ascii="Cascadia Mono" w:eastAsia="Cascadia Mono" w:hAnsi="Cascadia Mono" w:cs="Cascadia Mono"/>
          <w:color w:val="000000" w:themeColor="text1"/>
          <w:sz w:val="19"/>
          <w:szCs w:val="19"/>
        </w:rPr>
        <w:t xml:space="preserve"> </w:t>
      </w:r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>CALL</w:t>
      </w:r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>mycelium.grow</w:t>
      </w:r>
      <w:proofErr w:type="spellEnd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>(</w:t>
      </w:r>
      <w:proofErr w:type="spellStart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>sporeCount</w:t>
      </w:r>
      <w:proofErr w:type="spellEnd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>)</w:t>
      </w:r>
    </w:p>
    <w:p w14:paraId="56428316" w14:textId="77777777" w:rsidR="00F62E28" w:rsidRPr="0080027E" w:rsidRDefault="00F62E28" w:rsidP="00F62E28">
      <w:pPr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</w:pPr>
      <w:r w:rsidRPr="0080027E">
        <w:rPr>
          <w:rStyle w:val="magyarazatChar"/>
          <w:rFonts w:ascii="Cascadia Mono" w:eastAsia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>absorbCountdown</w:t>
      </w:r>
      <w:proofErr w:type="spellEnd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 xml:space="preserve"> ← 5</w:t>
      </w:r>
    </w:p>
    <w:p w14:paraId="50ABC778" w14:textId="77777777" w:rsidR="00F62E28" w:rsidRPr="0080027E" w:rsidRDefault="00F62E28" w:rsidP="00F62E28">
      <w:pPr>
        <w:rPr>
          <w:rStyle w:val="magyarazatChar"/>
          <w:b/>
          <w:color w:val="000000" w:themeColor="text1"/>
        </w:rPr>
      </w:pPr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>END</w:t>
      </w:r>
    </w:p>
    <w:p w14:paraId="691036AF" w14:textId="77777777" w:rsidR="00F62E28" w:rsidRPr="0080027E" w:rsidRDefault="00F62E28" w:rsidP="00F62E28">
      <w:pPr>
        <w:numPr>
          <w:ilvl w:val="0"/>
          <w:numId w:val="18"/>
        </w:numPr>
        <w:suppressAutoHyphens/>
        <w:rPr>
          <w:rStyle w:val="magyarazatChar"/>
          <w:color w:val="000000" w:themeColor="text1"/>
          <w:lang w:eastAsia="zh-CN"/>
        </w:rPr>
      </w:pPr>
      <w:r w:rsidRPr="0080027E">
        <w:rPr>
          <w:rStyle w:val="magyarazatChar"/>
          <w:b/>
          <w:color w:val="000000" w:themeColor="text1"/>
        </w:rPr>
        <w:t>+</w:t>
      </w:r>
      <w:proofErr w:type="spellStart"/>
      <w:r w:rsidRPr="0080027E">
        <w:rPr>
          <w:rStyle w:val="magyarazatChar"/>
          <w:b/>
          <w:color w:val="000000" w:themeColor="text1"/>
        </w:rPr>
        <w:t>accept</w:t>
      </w:r>
      <w:proofErr w:type="spellEnd"/>
      <w:r w:rsidRPr="0080027E">
        <w:rPr>
          <w:rStyle w:val="magyarazatChar"/>
          <w:b/>
          <w:color w:val="000000" w:themeColor="text1"/>
        </w:rPr>
        <w:t>(</w:t>
      </w:r>
      <w:proofErr w:type="spellStart"/>
      <w:r w:rsidRPr="0080027E">
        <w:rPr>
          <w:rStyle w:val="magyarazatChar"/>
          <w:b/>
          <w:color w:val="000000" w:themeColor="text1"/>
        </w:rPr>
        <w:t>mushroomBodyGrowthEvaluator</w:t>
      </w:r>
      <w:proofErr w:type="spellEnd"/>
      <w:r w:rsidRPr="0080027E">
        <w:rPr>
          <w:rStyle w:val="magyarazatChar"/>
          <w:b/>
          <w:color w:val="000000" w:themeColor="text1"/>
        </w:rPr>
        <w:t xml:space="preserve">: </w:t>
      </w:r>
      <w:proofErr w:type="spellStart"/>
      <w:r w:rsidRPr="0080027E">
        <w:rPr>
          <w:rStyle w:val="magyarazatChar"/>
          <w:b/>
          <w:color w:val="000000" w:themeColor="text1"/>
        </w:rPr>
        <w:t>MushroomBodyGrowthEvaluator</w:t>
      </w:r>
      <w:proofErr w:type="spellEnd"/>
      <w:r w:rsidRPr="0080027E">
        <w:rPr>
          <w:rStyle w:val="magyarazatChar"/>
          <w:b/>
          <w:color w:val="000000" w:themeColor="text1"/>
        </w:rPr>
        <w:t xml:space="preserve">, </w:t>
      </w:r>
      <w:proofErr w:type="spellStart"/>
      <w:r w:rsidRPr="0080027E">
        <w:rPr>
          <w:rStyle w:val="magyarazatChar"/>
          <w:b/>
          <w:color w:val="000000" w:themeColor="text1"/>
        </w:rPr>
        <w:t>mushroomBody</w:t>
      </w:r>
      <w:proofErr w:type="spellEnd"/>
      <w:r w:rsidRPr="0080027E">
        <w:rPr>
          <w:rStyle w:val="magyarazatChar"/>
          <w:b/>
          <w:color w:val="000000" w:themeColor="text1"/>
        </w:rPr>
        <w:t xml:space="preserve">: </w:t>
      </w:r>
      <w:proofErr w:type="spellStart"/>
      <w:r w:rsidRPr="0080027E">
        <w:rPr>
          <w:rStyle w:val="magyarazatChar"/>
          <w:b/>
          <w:color w:val="000000" w:themeColor="text1"/>
        </w:rPr>
        <w:t>MushroomBody</w:t>
      </w:r>
      <w:proofErr w:type="spellEnd"/>
      <w:r w:rsidRPr="0080027E">
        <w:rPr>
          <w:rStyle w:val="magyarazatChar"/>
          <w:b/>
          <w:color w:val="000000" w:themeColor="text1"/>
        </w:rPr>
        <w:t xml:space="preserve">): </w:t>
      </w:r>
      <w:proofErr w:type="spellStart"/>
      <w:r w:rsidRPr="0080027E">
        <w:rPr>
          <w:rStyle w:val="magyarazatChar"/>
          <w:b/>
          <w:color w:val="000000" w:themeColor="text1"/>
        </w:rPr>
        <w:t>void</w:t>
      </w:r>
      <w:proofErr w:type="spellEnd"/>
      <w:r w:rsidRPr="0080027E">
        <w:rPr>
          <w:rStyle w:val="magyarazatChar"/>
          <w:b/>
          <w:color w:val="000000" w:themeColor="text1"/>
        </w:rPr>
        <w:t xml:space="preserve"> </w:t>
      </w:r>
    </w:p>
    <w:p w14:paraId="2E0ECD96" w14:textId="77777777" w:rsidR="00F62E28" w:rsidRPr="0080027E" w:rsidRDefault="00F62E28" w:rsidP="00F62E28">
      <w:pPr>
        <w:ind w:left="720"/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</w:pPr>
      <w:r w:rsidRPr="0080027E">
        <w:rPr>
          <w:rStyle w:val="magyarazatChar"/>
          <w:color w:val="000000" w:themeColor="text1"/>
          <w:lang w:eastAsia="zh-CN"/>
        </w:rPr>
        <w:t xml:space="preserve">eldönti hogy a kapott gombatest nőhet-e az adott </w:t>
      </w:r>
      <w:proofErr w:type="spellStart"/>
      <w:r w:rsidRPr="0080027E">
        <w:rPr>
          <w:rStyle w:val="magyarazatChar"/>
          <w:color w:val="000000" w:themeColor="text1"/>
          <w:lang w:eastAsia="zh-CN"/>
        </w:rPr>
        <w:t>tektonon</w:t>
      </w:r>
      <w:proofErr w:type="spellEnd"/>
    </w:p>
    <w:p w14:paraId="08F1D08F" w14:textId="77777777" w:rsidR="00F62E28" w:rsidRPr="0080027E" w:rsidRDefault="00F62E28" w:rsidP="00F62E28">
      <w:pPr>
        <w:rPr>
          <w:rFonts w:ascii="Cascadia Mono" w:hAnsi="Cascadia Mono" w:cs="Cascadia Mono"/>
          <w:color w:val="000000" w:themeColor="text1"/>
        </w:rPr>
      </w:pPr>
      <w:proofErr w:type="spellStart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>procedure</w:t>
      </w:r>
      <w:proofErr w:type="spellEnd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>accept</w:t>
      </w:r>
      <w:proofErr w:type="spellEnd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>(</w:t>
      </w:r>
      <w:proofErr w:type="spellStart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>mushroomBodyGrowthEvaluator</w:t>
      </w:r>
      <w:proofErr w:type="spellEnd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 xml:space="preserve"> : </w:t>
      </w:r>
      <w:proofErr w:type="spellStart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>MushroomBodyGrowthEvaluator</w:t>
      </w:r>
      <w:proofErr w:type="spellEnd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 xml:space="preserve">, </w:t>
      </w:r>
      <w:proofErr w:type="spellStart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>mushroomBody</w:t>
      </w:r>
      <w:proofErr w:type="spellEnd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 xml:space="preserve"> : </w:t>
      </w:r>
      <w:proofErr w:type="spellStart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>MushroomBody</w:t>
      </w:r>
      <w:proofErr w:type="spellEnd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>)</w:t>
      </w:r>
    </w:p>
    <w:p w14:paraId="3FDAA1FD" w14:textId="77777777" w:rsidR="00F62E28" w:rsidRPr="0080027E" w:rsidRDefault="00F62E28" w:rsidP="00F62E28">
      <w:pPr>
        <w:rPr>
          <w:rFonts w:ascii="Cascadia Mono" w:hAnsi="Cascadia Mono" w:cs="Cascadia Mono"/>
          <w:color w:val="000000" w:themeColor="text1"/>
        </w:rPr>
      </w:pPr>
    </w:p>
    <w:p w14:paraId="41854EE9" w14:textId="77777777" w:rsidR="00F62E28" w:rsidRPr="0080027E" w:rsidRDefault="00F62E28" w:rsidP="00F62E28">
      <w:pPr>
        <w:rPr>
          <w:rStyle w:val="magyarazatChar"/>
          <w:rFonts w:ascii="Cascadia Mono" w:eastAsia="Cascadia Mono" w:hAnsi="Cascadia Mono" w:cs="Cascadia Mono"/>
          <w:color w:val="000000" w:themeColor="text1"/>
          <w:sz w:val="19"/>
          <w:szCs w:val="19"/>
          <w:lang w:eastAsia="zh-CN"/>
        </w:rPr>
      </w:pPr>
      <w:r w:rsidRPr="0080027E">
        <w:rPr>
          <w:rStyle w:val="magyarazatChar"/>
          <w:rFonts w:ascii="Cascadia Mono" w:eastAsia="Cascadia Mono" w:hAnsi="Cascadia Mono" w:cs="Cascadia Mono"/>
          <w:color w:val="000000" w:themeColor="text1"/>
          <w:sz w:val="19"/>
          <w:szCs w:val="19"/>
          <w:lang w:eastAsia="zh-CN"/>
        </w:rPr>
        <w:t xml:space="preserve"> </w:t>
      </w:r>
      <w:proofErr w:type="spellStart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>sporeCount</w:t>
      </w:r>
      <w:proofErr w:type="spellEnd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 xml:space="preserve"> ← GET </w:t>
      </w:r>
      <w:proofErr w:type="spellStart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>this.getSpores.size</w:t>
      </w:r>
      <w:proofErr w:type="spellEnd"/>
    </w:p>
    <w:p w14:paraId="32311EFB" w14:textId="77777777" w:rsidR="00F62E28" w:rsidRPr="0080027E" w:rsidRDefault="00F62E28" w:rsidP="00F62E28">
      <w:pPr>
        <w:rPr>
          <w:rStyle w:val="magyarazatChar"/>
          <w:rFonts w:ascii="Cascadia Mono" w:eastAsia="Cascadia Mono" w:hAnsi="Cascadia Mono" w:cs="Cascadia Mono"/>
          <w:color w:val="000000" w:themeColor="text1"/>
          <w:sz w:val="19"/>
          <w:szCs w:val="19"/>
          <w:lang w:eastAsia="zh-CN"/>
        </w:rPr>
      </w:pPr>
      <w:r w:rsidRPr="0080027E">
        <w:rPr>
          <w:rStyle w:val="magyarazatChar"/>
          <w:rFonts w:ascii="Cascadia Mono" w:eastAsia="Cascadia Mono" w:hAnsi="Cascadia Mono" w:cs="Cascadia Mono"/>
          <w:color w:val="000000" w:themeColor="text1"/>
          <w:sz w:val="19"/>
          <w:szCs w:val="19"/>
          <w:lang w:eastAsia="zh-CN"/>
        </w:rPr>
        <w:t xml:space="preserve"> </w:t>
      </w:r>
      <w:proofErr w:type="spellStart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>hasExistingMushroomBody</w:t>
      </w:r>
      <w:proofErr w:type="spellEnd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 xml:space="preserve"> ← (GET </w:t>
      </w:r>
      <w:proofErr w:type="spellStart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>this.getMushroomBody</w:t>
      </w:r>
      <w:proofErr w:type="spellEnd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 xml:space="preserve"> IS NOT NULL)</w:t>
      </w:r>
    </w:p>
    <w:p w14:paraId="217E50F6" w14:textId="77777777" w:rsidR="00F62E28" w:rsidRPr="0080027E" w:rsidRDefault="00F62E28" w:rsidP="00F62E28">
      <w:pPr>
        <w:rPr>
          <w:color w:val="000000" w:themeColor="text1"/>
        </w:rPr>
      </w:pPr>
      <w:r w:rsidRPr="0080027E">
        <w:rPr>
          <w:rStyle w:val="magyarazatChar"/>
          <w:rFonts w:ascii="Cascadia Mono" w:eastAsia="Cascadia Mono" w:hAnsi="Cascadia Mono" w:cs="Cascadia Mono"/>
          <w:color w:val="000000" w:themeColor="text1"/>
          <w:sz w:val="19"/>
          <w:szCs w:val="19"/>
          <w:lang w:eastAsia="zh-CN"/>
        </w:rPr>
        <w:t xml:space="preserve"> </w:t>
      </w:r>
      <w:proofErr w:type="spellStart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>hasMycelia</w:t>
      </w:r>
      <w:proofErr w:type="spellEnd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 xml:space="preserve"> ← (GET </w:t>
      </w:r>
      <w:proofErr w:type="spellStart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>this.getMycelia.isEmpty</w:t>
      </w:r>
      <w:proofErr w:type="spellEnd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 xml:space="preserve"> IS FALSE)</w:t>
      </w:r>
    </w:p>
    <w:p w14:paraId="05F4B5AD" w14:textId="77777777" w:rsidR="00F62E28" w:rsidRPr="0080027E" w:rsidRDefault="00F62E28" w:rsidP="00F62E28">
      <w:pPr>
        <w:rPr>
          <w:color w:val="000000" w:themeColor="text1"/>
        </w:rPr>
      </w:pPr>
    </w:p>
    <w:p w14:paraId="17EA6C31" w14:textId="77777777" w:rsidR="00F62E28" w:rsidRPr="0080027E" w:rsidRDefault="00F62E28" w:rsidP="00F62E28">
      <w:pPr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</w:pPr>
      <w:r w:rsidRPr="0080027E">
        <w:rPr>
          <w:rStyle w:val="magyarazatChar"/>
          <w:rFonts w:ascii="Cascadia Mono" w:eastAsia="Cascadia Mono" w:hAnsi="Cascadia Mono" w:cs="Cascadia Mono"/>
          <w:color w:val="000000" w:themeColor="text1"/>
          <w:sz w:val="19"/>
          <w:szCs w:val="19"/>
          <w:lang w:eastAsia="zh-CN"/>
        </w:rPr>
        <w:t xml:space="preserve"> </w:t>
      </w:r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>IF (</w:t>
      </w:r>
      <w:proofErr w:type="spellStart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>sporeCount</w:t>
      </w:r>
      <w:proofErr w:type="spellEnd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 xml:space="preserve"> &lt; 3) OR (</w:t>
      </w:r>
      <w:proofErr w:type="spellStart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>hasExistingMushroomBody</w:t>
      </w:r>
      <w:proofErr w:type="spellEnd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 xml:space="preserve"> IS TRUE) OR (</w:t>
      </w:r>
      <w:proofErr w:type="spellStart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>hasMycelia</w:t>
      </w:r>
      <w:proofErr w:type="spellEnd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 xml:space="preserve"> IS    </w:t>
      </w:r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ab/>
        <w:t>FALSE)  THEN BEGIN</w:t>
      </w:r>
    </w:p>
    <w:p w14:paraId="17454C13" w14:textId="77777777" w:rsidR="00F62E28" w:rsidRPr="0080027E" w:rsidRDefault="00F62E28" w:rsidP="00F62E28">
      <w:pPr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</w:pPr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ab/>
      </w:r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ab/>
        <w:t xml:space="preserve">CALL </w:t>
      </w:r>
      <w:proofErr w:type="spellStart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>muhsroomBody.delete</w:t>
      </w:r>
      <w:proofErr w:type="spellEnd"/>
    </w:p>
    <w:p w14:paraId="58843830" w14:textId="77777777" w:rsidR="00F62E28" w:rsidRPr="0080027E" w:rsidRDefault="00F62E28" w:rsidP="00F62E28">
      <w:pPr>
        <w:rPr>
          <w:rStyle w:val="magyarazatChar"/>
          <w:rFonts w:ascii="Cascadia Mono" w:eastAsia="Cascadia Mono" w:hAnsi="Cascadia Mono" w:cs="Cascadia Mono"/>
          <w:color w:val="000000" w:themeColor="text1"/>
          <w:sz w:val="19"/>
          <w:szCs w:val="19"/>
          <w:lang w:eastAsia="zh-CN"/>
        </w:rPr>
      </w:pPr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ab/>
      </w:r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ab/>
        <w:t>RETURN</w:t>
      </w:r>
    </w:p>
    <w:p w14:paraId="636C679F" w14:textId="77777777" w:rsidR="00F62E28" w:rsidRPr="0080027E" w:rsidRDefault="00F62E28" w:rsidP="00F62E28">
      <w:pPr>
        <w:rPr>
          <w:color w:val="000000" w:themeColor="text1"/>
        </w:rPr>
      </w:pPr>
      <w:r w:rsidRPr="0080027E">
        <w:rPr>
          <w:rStyle w:val="magyarazatChar"/>
          <w:rFonts w:ascii="Cascadia Mono" w:eastAsia="Cascadia Mono" w:hAnsi="Cascadia Mono" w:cs="Cascadia Mono"/>
          <w:color w:val="000000" w:themeColor="text1"/>
          <w:sz w:val="19"/>
          <w:szCs w:val="19"/>
          <w:lang w:eastAsia="zh-CN"/>
        </w:rPr>
        <w:t xml:space="preserve"> </w:t>
      </w:r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>END</w:t>
      </w:r>
    </w:p>
    <w:p w14:paraId="50D024F7" w14:textId="77777777" w:rsidR="00F62E28" w:rsidRPr="0080027E" w:rsidRDefault="00F62E28" w:rsidP="00F62E28">
      <w:pPr>
        <w:rPr>
          <w:color w:val="000000" w:themeColor="text1"/>
        </w:rPr>
      </w:pPr>
    </w:p>
    <w:p w14:paraId="5C26E847" w14:textId="77777777" w:rsidR="00F62E28" w:rsidRPr="0080027E" w:rsidRDefault="00F62E28" w:rsidP="00F62E28">
      <w:pPr>
        <w:rPr>
          <w:rStyle w:val="magyarazatChar"/>
          <w:rFonts w:ascii="Cascadia Mono" w:eastAsia="Cascadia Mono" w:hAnsi="Cascadia Mono" w:cs="Cascadia Mono"/>
          <w:color w:val="000000" w:themeColor="text1"/>
          <w:sz w:val="19"/>
          <w:szCs w:val="19"/>
          <w:lang w:eastAsia="zh-CN"/>
        </w:rPr>
      </w:pPr>
      <w:r w:rsidRPr="0080027E">
        <w:rPr>
          <w:rStyle w:val="magyarazatChar"/>
          <w:rFonts w:ascii="Cascadia Mono" w:eastAsia="Cascadia Mono" w:hAnsi="Cascadia Mono" w:cs="Cascadia Mono"/>
          <w:color w:val="000000" w:themeColor="text1"/>
          <w:sz w:val="19"/>
          <w:szCs w:val="19"/>
          <w:lang w:eastAsia="zh-CN"/>
        </w:rPr>
        <w:t xml:space="preserve"> </w:t>
      </w:r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 xml:space="preserve">CALL </w:t>
      </w:r>
      <w:proofErr w:type="spellStart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>this.setMushroomBody</w:t>
      </w:r>
      <w:proofErr w:type="spellEnd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>(</w:t>
      </w:r>
      <w:proofErr w:type="spellStart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>mushroomBody</w:t>
      </w:r>
      <w:proofErr w:type="spellEnd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>)</w:t>
      </w:r>
    </w:p>
    <w:p w14:paraId="5BA9CFBF" w14:textId="77777777" w:rsidR="00F62E28" w:rsidRPr="0080027E" w:rsidRDefault="00F62E28" w:rsidP="00F62E28">
      <w:pPr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</w:pPr>
      <w:r w:rsidRPr="0080027E">
        <w:rPr>
          <w:rStyle w:val="magyarazatChar"/>
          <w:rFonts w:ascii="Cascadia Mono" w:eastAsia="Cascadia Mono" w:hAnsi="Cascadia Mono" w:cs="Cascadia Mono"/>
          <w:color w:val="000000" w:themeColor="text1"/>
          <w:sz w:val="19"/>
          <w:szCs w:val="19"/>
          <w:lang w:eastAsia="zh-CN"/>
        </w:rPr>
        <w:t xml:space="preserve"> </w:t>
      </w:r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 xml:space="preserve">CALL </w:t>
      </w:r>
      <w:proofErr w:type="spellStart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>mushroomBody.grow</w:t>
      </w:r>
      <w:proofErr w:type="spellEnd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>(</w:t>
      </w:r>
      <w:proofErr w:type="spellStart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>sporeCount</w:t>
      </w:r>
      <w:proofErr w:type="spellEnd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>)</w:t>
      </w:r>
    </w:p>
    <w:p w14:paraId="1C93B811" w14:textId="77777777" w:rsidR="00F62E28" w:rsidRPr="0080027E" w:rsidRDefault="00F62E28" w:rsidP="00F62E28">
      <w:pPr>
        <w:rPr>
          <w:rStyle w:val="magyarazatChar"/>
          <w:color w:val="000000" w:themeColor="text1"/>
          <w:lang w:eastAsia="zh-CN"/>
        </w:rPr>
      </w:pPr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>END</w:t>
      </w:r>
    </w:p>
    <w:p w14:paraId="6A092A4E" w14:textId="77777777" w:rsidR="00F62E28" w:rsidRPr="0080027E" w:rsidRDefault="00F62E28" w:rsidP="00F62E28">
      <w:pPr>
        <w:numPr>
          <w:ilvl w:val="0"/>
          <w:numId w:val="18"/>
        </w:numPr>
        <w:suppressAutoHyphens/>
        <w:rPr>
          <w:rStyle w:val="magyarazatChar"/>
          <w:color w:val="000000" w:themeColor="text1"/>
          <w:lang w:eastAsia="zh-CN"/>
        </w:rPr>
      </w:pPr>
      <w:r w:rsidRPr="0080027E">
        <w:rPr>
          <w:rStyle w:val="magyarazatChar"/>
          <w:color w:val="000000" w:themeColor="text1"/>
          <w:lang w:eastAsia="zh-CN"/>
        </w:rPr>
        <w:t>+</w:t>
      </w:r>
      <w:proofErr w:type="spellStart"/>
      <w:r w:rsidRPr="0080027E">
        <w:rPr>
          <w:rStyle w:val="magyarazatChar"/>
          <w:b/>
          <w:color w:val="000000" w:themeColor="text1"/>
          <w:lang w:eastAsia="zh-CN"/>
        </w:rPr>
        <w:t>onRoundBegin</w:t>
      </w:r>
      <w:proofErr w:type="spellEnd"/>
      <w:r w:rsidRPr="0080027E">
        <w:rPr>
          <w:rStyle w:val="magyarazatChar"/>
          <w:b/>
          <w:color w:val="000000" w:themeColor="text1"/>
          <w:lang w:eastAsia="zh-CN"/>
        </w:rPr>
        <w:t>():</w:t>
      </w:r>
      <w:r w:rsidRPr="0080027E">
        <w:rPr>
          <w:rStyle w:val="magyarazatChar"/>
          <w:color w:val="000000" w:themeColor="text1"/>
          <w:lang w:eastAsia="zh-CN"/>
        </w:rPr>
        <w:t xml:space="preserve"> </w:t>
      </w:r>
      <w:proofErr w:type="spellStart"/>
      <w:r w:rsidRPr="0080027E">
        <w:rPr>
          <w:rStyle w:val="magyarazatChar"/>
          <w:b/>
          <w:color w:val="000000" w:themeColor="text1"/>
          <w:lang w:eastAsia="zh-CN"/>
        </w:rPr>
        <w:t>void</w:t>
      </w:r>
      <w:proofErr w:type="spellEnd"/>
      <w:r w:rsidRPr="0080027E">
        <w:rPr>
          <w:rStyle w:val="magyarazatChar"/>
          <w:b/>
          <w:color w:val="000000" w:themeColor="text1"/>
          <w:lang w:eastAsia="zh-CN"/>
        </w:rPr>
        <w:t xml:space="preserve"> </w:t>
      </w:r>
    </w:p>
    <w:p w14:paraId="7CA8F322" w14:textId="77777777" w:rsidR="00F62E28" w:rsidRPr="0080027E" w:rsidRDefault="00F62E28" w:rsidP="00F62E28">
      <w:pPr>
        <w:ind w:left="720"/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</w:pPr>
      <w:r w:rsidRPr="0080027E">
        <w:rPr>
          <w:rStyle w:val="magyarazatChar"/>
          <w:color w:val="000000" w:themeColor="text1"/>
          <w:lang w:eastAsia="zh-CN"/>
        </w:rPr>
        <w:t xml:space="preserve">Itt történik a </w:t>
      </w:r>
      <w:proofErr w:type="spellStart"/>
      <w:r w:rsidRPr="0080027E">
        <w:rPr>
          <w:rStyle w:val="magyarazatChar"/>
          <w:color w:val="000000" w:themeColor="text1"/>
          <w:lang w:eastAsia="zh-CN"/>
        </w:rPr>
        <w:t>tektontörés</w:t>
      </w:r>
      <w:proofErr w:type="spellEnd"/>
      <w:r w:rsidRPr="0080027E">
        <w:rPr>
          <w:rStyle w:val="magyarazatChar"/>
          <w:color w:val="000000" w:themeColor="text1"/>
          <w:lang w:eastAsia="zh-CN"/>
        </w:rPr>
        <w:t xml:space="preserve"> és annak következményei</w:t>
      </w:r>
    </w:p>
    <w:p w14:paraId="788468C4" w14:textId="77777777" w:rsidR="00F62E28" w:rsidRPr="0080027E" w:rsidRDefault="00F62E28" w:rsidP="00F62E28">
      <w:pPr>
        <w:rPr>
          <w:rFonts w:ascii="Cascadia Mono" w:hAnsi="Cascadia Mono" w:cs="Cascadia Mono"/>
          <w:color w:val="000000" w:themeColor="text1"/>
        </w:rPr>
      </w:pPr>
      <w:proofErr w:type="spellStart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>procedure</w:t>
      </w:r>
      <w:proofErr w:type="spellEnd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>onRoundBegin</w:t>
      </w:r>
      <w:proofErr w:type="spellEnd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>:</w:t>
      </w:r>
    </w:p>
    <w:p w14:paraId="0AB42C81" w14:textId="77777777" w:rsidR="00F62E28" w:rsidRPr="0080027E" w:rsidRDefault="00F62E28" w:rsidP="00F62E28">
      <w:pPr>
        <w:rPr>
          <w:rFonts w:ascii="Cascadia Mono" w:hAnsi="Cascadia Mono" w:cs="Cascadia Mono"/>
          <w:color w:val="000000" w:themeColor="text1"/>
        </w:rPr>
      </w:pPr>
    </w:p>
    <w:p w14:paraId="3D1C09BC" w14:textId="77777777" w:rsidR="00F62E28" w:rsidRPr="0080027E" w:rsidRDefault="00F62E28" w:rsidP="00F62E28">
      <w:pPr>
        <w:rPr>
          <w:rFonts w:ascii="Cascadia Mono" w:eastAsia="Cascadia Mono" w:hAnsi="Cascadia Mono" w:cs="Cascadia Mono"/>
          <w:color w:val="000000" w:themeColor="text1"/>
          <w:sz w:val="19"/>
          <w:szCs w:val="19"/>
        </w:rPr>
      </w:pPr>
      <w:r w:rsidRPr="0080027E">
        <w:rPr>
          <w:rFonts w:ascii="Cascadia Mono" w:eastAsia="Cascadia Mono" w:hAnsi="Cascadia Mono" w:cs="Cascadia Mono"/>
          <w:color w:val="000000" w:themeColor="text1"/>
        </w:rPr>
        <w:t xml:space="preserve"> </w:t>
      </w:r>
      <w:proofErr w:type="spellStart"/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>currentBreakTimer</w:t>
      </w:r>
      <w:proofErr w:type="spellEnd"/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← </w:t>
      </w:r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>GET</w:t>
      </w:r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>this.getBreakTimer</w:t>
      </w:r>
      <w:proofErr w:type="spellEnd"/>
    </w:p>
    <w:p w14:paraId="77AE45F6" w14:textId="77777777" w:rsidR="00F62E28" w:rsidRPr="0080027E" w:rsidRDefault="00F62E28" w:rsidP="00F62E28">
      <w:pPr>
        <w:rPr>
          <w:rFonts w:ascii="Cascadia Mono" w:eastAsia="Cascadia Mono" w:hAnsi="Cascadia Mono" w:cs="Cascadia Mono"/>
          <w:color w:val="000000" w:themeColor="text1"/>
          <w:sz w:val="19"/>
          <w:szCs w:val="19"/>
        </w:rPr>
      </w:pPr>
      <w:r w:rsidRPr="0080027E">
        <w:rPr>
          <w:rFonts w:ascii="Cascadia Mono" w:eastAsia="Cascadia Mono" w:hAnsi="Cascadia Mono" w:cs="Cascadia Mono"/>
          <w:color w:val="000000" w:themeColor="text1"/>
          <w:sz w:val="19"/>
          <w:szCs w:val="19"/>
        </w:rPr>
        <w:t xml:space="preserve"> </w:t>
      </w:r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>SET</w:t>
      </w:r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>this.breakTimer</w:t>
      </w:r>
      <w:proofErr w:type="spellEnd"/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← </w:t>
      </w:r>
      <w:proofErr w:type="spellStart"/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>currentBreakTimer</w:t>
      </w:r>
      <w:proofErr w:type="spellEnd"/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– 1</w:t>
      </w:r>
    </w:p>
    <w:p w14:paraId="73BEF84F" w14:textId="77777777" w:rsidR="00F62E28" w:rsidRPr="0080027E" w:rsidRDefault="00F62E28" w:rsidP="00F62E28">
      <w:pPr>
        <w:rPr>
          <w:rFonts w:ascii="Cascadia Mono" w:eastAsia="Cascadia Mono" w:hAnsi="Cascadia Mono" w:cs="Cascadia Mono"/>
          <w:color w:val="000000" w:themeColor="text1"/>
          <w:sz w:val="19"/>
          <w:szCs w:val="19"/>
        </w:rPr>
      </w:pPr>
      <w:r w:rsidRPr="0080027E">
        <w:rPr>
          <w:rFonts w:ascii="Cascadia Mono" w:eastAsia="Cascadia Mono" w:hAnsi="Cascadia Mono" w:cs="Cascadia Mono"/>
          <w:color w:val="000000" w:themeColor="text1"/>
          <w:sz w:val="19"/>
          <w:szCs w:val="19"/>
        </w:rPr>
        <w:t xml:space="preserve"> </w:t>
      </w:r>
    </w:p>
    <w:p w14:paraId="0048D7FA" w14:textId="77777777" w:rsidR="00F62E28" w:rsidRPr="0080027E" w:rsidRDefault="00F62E28" w:rsidP="00F62E28">
      <w:pPr>
        <w:rPr>
          <w:rFonts w:ascii="Cascadia Mono" w:eastAsia="Cascadia Mono" w:hAnsi="Cascadia Mono" w:cs="Cascadia Mono"/>
          <w:color w:val="000000" w:themeColor="text1"/>
          <w:sz w:val="19"/>
          <w:szCs w:val="19"/>
        </w:rPr>
      </w:pPr>
      <w:r w:rsidRPr="0080027E">
        <w:rPr>
          <w:rFonts w:ascii="Cascadia Mono" w:eastAsia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>currentBreakTimer</w:t>
      </w:r>
      <w:proofErr w:type="spellEnd"/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← </w:t>
      </w:r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>GET</w:t>
      </w:r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>this.getBreakTimer</w:t>
      </w:r>
      <w:proofErr w:type="spellEnd"/>
    </w:p>
    <w:p w14:paraId="05924D3E" w14:textId="77777777" w:rsidR="00F62E28" w:rsidRPr="0080027E" w:rsidRDefault="00F62E28" w:rsidP="00F62E28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80027E">
        <w:rPr>
          <w:rFonts w:ascii="Cascadia Mono" w:eastAsia="Cascadia Mono" w:hAnsi="Cascadia Mono" w:cs="Cascadia Mono"/>
          <w:color w:val="000000" w:themeColor="text1"/>
          <w:sz w:val="19"/>
          <w:szCs w:val="19"/>
        </w:rPr>
        <w:t xml:space="preserve"> </w:t>
      </w:r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>IF</w:t>
      </w:r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>currentBreakTimer</w:t>
      </w:r>
      <w:proofErr w:type="spellEnd"/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&lt;= 0 </w:t>
      </w:r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>THEN BEGIN</w:t>
      </w:r>
    </w:p>
    <w:p w14:paraId="58A9F893" w14:textId="77777777" w:rsidR="00F62E28" w:rsidRPr="0080027E" w:rsidRDefault="00F62E28" w:rsidP="00F62E28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ab/>
      </w:r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>WHILE GET</w:t>
      </w:r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>this.getMycelia.isEmpty</w:t>
      </w:r>
      <w:proofErr w:type="spellEnd"/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>IS FALSE DO BEGIN</w:t>
      </w:r>
    </w:p>
    <w:p w14:paraId="0BB1F855" w14:textId="77777777" w:rsidR="00F62E28" w:rsidRPr="0080027E" w:rsidRDefault="00F62E28" w:rsidP="00F62E28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ab/>
      </w:r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ab/>
      </w:r>
      <w:proofErr w:type="spellStart"/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>mycelium</w:t>
      </w:r>
      <w:proofErr w:type="spellEnd"/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← </w:t>
      </w:r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>DEQUEUE FROM</w:t>
      </w:r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>this.getMycelia</w:t>
      </w:r>
      <w:proofErr w:type="spellEnd"/>
    </w:p>
    <w:p w14:paraId="459088CE" w14:textId="77777777" w:rsidR="00F62E28" w:rsidRPr="0080027E" w:rsidRDefault="00F62E28" w:rsidP="00F62E28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ab/>
      </w:r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ab/>
      </w:r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>IF</w:t>
      </w:r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>mycelium</w:t>
      </w:r>
      <w:proofErr w:type="spellEnd"/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>IS NOT NULL THEN BEGIN</w:t>
      </w:r>
    </w:p>
    <w:p w14:paraId="54DD1BF4" w14:textId="77777777" w:rsidR="00F62E28" w:rsidRPr="0080027E" w:rsidRDefault="00F62E28" w:rsidP="00F62E28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ab/>
      </w:r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ab/>
      </w:r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ab/>
      </w:r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>CALL</w:t>
      </w:r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>mycelium.cut</w:t>
      </w:r>
      <w:r>
        <w:rPr>
          <w:rFonts w:ascii="Cascadia Mono" w:hAnsi="Cascadia Mono" w:cs="Cascadia Mono"/>
          <w:color w:val="000000" w:themeColor="text1"/>
          <w:sz w:val="19"/>
          <w:szCs w:val="19"/>
        </w:rPr>
        <w:t>Immediate</w:t>
      </w:r>
      <w:proofErr w:type="spellEnd"/>
    </w:p>
    <w:p w14:paraId="418646AB" w14:textId="77777777" w:rsidR="00F62E28" w:rsidRPr="0080027E" w:rsidRDefault="00F62E28" w:rsidP="00F62E28">
      <w:pPr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</w:pPr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ab/>
      </w:r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ab/>
      </w:r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>END</w:t>
      </w:r>
    </w:p>
    <w:p w14:paraId="5751DE98" w14:textId="77777777" w:rsidR="00F62E28" w:rsidRPr="0080027E" w:rsidRDefault="00F62E28" w:rsidP="00F62E28">
      <w:pPr>
        <w:rPr>
          <w:rFonts w:ascii="Cascadia Mono" w:hAnsi="Cascadia Mono" w:cs="Cascadia Mono"/>
          <w:color w:val="000000" w:themeColor="text1"/>
        </w:rPr>
      </w:pPr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ab/>
        <w:t>END WHILE</w:t>
      </w:r>
    </w:p>
    <w:p w14:paraId="7AD54A34" w14:textId="77777777" w:rsidR="00F62E28" w:rsidRDefault="00F62E28" w:rsidP="00F62E28">
      <w:pPr>
        <w:rPr>
          <w:rFonts w:ascii="Cascadia Mono" w:hAnsi="Cascadia Mono" w:cs="Cascadia Mono"/>
          <w:color w:val="000000" w:themeColor="text1"/>
          <w:sz w:val="19"/>
          <w:szCs w:val="19"/>
        </w:rPr>
      </w:pPr>
    </w:p>
    <w:p w14:paraId="638C96B0" w14:textId="77777777" w:rsidR="00F62E28" w:rsidRPr="0080027E" w:rsidRDefault="00F62E28" w:rsidP="00F62E28">
      <w:pPr>
        <w:rPr>
          <w:rFonts w:ascii="Cascadia Mono" w:hAnsi="Cascadia Mono" w:cs="Cascadia Mono"/>
          <w:color w:val="000000" w:themeColor="text1"/>
        </w:rPr>
      </w:pPr>
    </w:p>
    <w:p w14:paraId="237DCA10" w14:textId="77777777" w:rsidR="00F62E28" w:rsidRPr="0080027E" w:rsidRDefault="00F62E28" w:rsidP="00F62E28">
      <w:pPr>
        <w:rPr>
          <w:rFonts w:ascii="Cascadia Mono" w:eastAsia="Cascadia Mono" w:hAnsi="Cascadia Mono" w:cs="Cascadia Mono"/>
          <w:color w:val="000000" w:themeColor="text1"/>
          <w:sz w:val="19"/>
          <w:szCs w:val="19"/>
        </w:rPr>
      </w:pPr>
      <w:r w:rsidRPr="0080027E">
        <w:rPr>
          <w:rFonts w:ascii="Cascadia Mono" w:eastAsia="Cascadia Mono" w:hAnsi="Cascadia Mono" w:cs="Cascadia Mono"/>
          <w:color w:val="000000" w:themeColor="text1"/>
          <w:sz w:val="19"/>
          <w:szCs w:val="19"/>
        </w:rPr>
        <w:t xml:space="preserve"> </w:t>
      </w:r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ab/>
      </w:r>
      <w:proofErr w:type="spellStart"/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>newFertileTecton</w:t>
      </w:r>
      <w:proofErr w:type="spellEnd"/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← </w:t>
      </w:r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>CREATE</w:t>
      </w:r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>new</w:t>
      </w:r>
      <w:proofErr w:type="spellEnd"/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>FertileTecton</w:t>
      </w:r>
      <w:proofErr w:type="spellEnd"/>
    </w:p>
    <w:p w14:paraId="2BBD7F69" w14:textId="77777777" w:rsidR="00F62E28" w:rsidRPr="0080027E" w:rsidRDefault="00F62E28" w:rsidP="00F62E28">
      <w:pPr>
        <w:rPr>
          <w:rFonts w:ascii="Cascadia Mono" w:eastAsia="Cascadia Mono" w:hAnsi="Cascadia Mono" w:cs="Cascadia Mono"/>
          <w:color w:val="000000" w:themeColor="text1"/>
          <w:sz w:val="19"/>
          <w:szCs w:val="19"/>
        </w:rPr>
      </w:pPr>
      <w:r w:rsidRPr="0080027E">
        <w:rPr>
          <w:rFonts w:ascii="Cascadia Mono" w:eastAsia="Cascadia Mono" w:hAnsi="Cascadia Mono" w:cs="Cascadia Mono"/>
          <w:color w:val="000000" w:themeColor="text1"/>
          <w:sz w:val="19"/>
          <w:szCs w:val="19"/>
        </w:rPr>
        <w:t xml:space="preserve"> </w:t>
      </w:r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ab/>
      </w:r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>CALL</w:t>
      </w:r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>newFertileTecton.addNeighbour</w:t>
      </w:r>
      <w:proofErr w:type="spellEnd"/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>(</w:t>
      </w:r>
      <w:proofErr w:type="spellStart"/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>this</w:t>
      </w:r>
      <w:proofErr w:type="spellEnd"/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>)</w:t>
      </w:r>
    </w:p>
    <w:p w14:paraId="1FCDB072" w14:textId="77777777" w:rsidR="00F62E28" w:rsidRPr="0080027E" w:rsidRDefault="00F62E28" w:rsidP="00F62E28">
      <w:pPr>
        <w:rPr>
          <w:rFonts w:ascii="Cascadia Mono" w:hAnsi="Cascadia Mono" w:cs="Cascadia Mono"/>
          <w:color w:val="000000" w:themeColor="text1"/>
        </w:rPr>
      </w:pPr>
      <w:r w:rsidRPr="0080027E">
        <w:rPr>
          <w:rFonts w:ascii="Cascadia Mono" w:eastAsia="Cascadia Mono" w:hAnsi="Cascadia Mono" w:cs="Cascadia Mono"/>
          <w:color w:val="000000" w:themeColor="text1"/>
          <w:sz w:val="19"/>
          <w:szCs w:val="19"/>
        </w:rPr>
        <w:t xml:space="preserve"> </w:t>
      </w:r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ab/>
      </w:r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>CALL</w:t>
      </w:r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>this.addNeighbour</w:t>
      </w:r>
      <w:proofErr w:type="spellEnd"/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>(</w:t>
      </w:r>
      <w:proofErr w:type="spellStart"/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>newFertileTecton</w:t>
      </w:r>
      <w:proofErr w:type="spellEnd"/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>)</w:t>
      </w:r>
    </w:p>
    <w:p w14:paraId="30F6BBF7" w14:textId="77777777" w:rsidR="00F62E28" w:rsidRPr="0080027E" w:rsidRDefault="00F62E28" w:rsidP="00F62E28">
      <w:pPr>
        <w:rPr>
          <w:rFonts w:ascii="Cascadia Mono" w:hAnsi="Cascadia Mono" w:cs="Cascadia Mono"/>
          <w:color w:val="000000" w:themeColor="text1"/>
        </w:rPr>
      </w:pPr>
    </w:p>
    <w:p w14:paraId="0495AF34" w14:textId="77777777" w:rsidR="00F62E28" w:rsidRPr="0080027E" w:rsidRDefault="00F62E28" w:rsidP="00F62E28">
      <w:pPr>
        <w:rPr>
          <w:rStyle w:val="magyarazatChar"/>
          <w:rFonts w:ascii="Cascadia Mono" w:eastAsia="Cascadia Mono" w:hAnsi="Cascadia Mono" w:cs="Cascadia Mono"/>
          <w:color w:val="000000" w:themeColor="text1"/>
          <w:sz w:val="19"/>
          <w:szCs w:val="19"/>
          <w:lang w:eastAsia="zh-CN"/>
        </w:rPr>
      </w:pPr>
      <w:r w:rsidRPr="0080027E">
        <w:rPr>
          <w:rFonts w:ascii="Cascadia Mono" w:eastAsia="Cascadia Mono" w:hAnsi="Cascadia Mono" w:cs="Cascadia Mono"/>
          <w:color w:val="000000" w:themeColor="text1"/>
          <w:sz w:val="19"/>
          <w:szCs w:val="19"/>
        </w:rPr>
        <w:t xml:space="preserve"> </w:t>
      </w:r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>END</w:t>
      </w:r>
    </w:p>
    <w:p w14:paraId="7D6F0167" w14:textId="77777777" w:rsidR="00F62E28" w:rsidRPr="0080027E" w:rsidRDefault="00F62E28" w:rsidP="00F62E28">
      <w:pPr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</w:pPr>
      <w:r w:rsidRPr="0080027E">
        <w:rPr>
          <w:rStyle w:val="magyarazatChar"/>
          <w:rFonts w:ascii="Cascadia Mono" w:eastAsia="Cascadia Mono" w:hAnsi="Cascadia Mono" w:cs="Cascadia Mono"/>
          <w:color w:val="000000" w:themeColor="text1"/>
          <w:sz w:val="19"/>
          <w:szCs w:val="19"/>
          <w:lang w:eastAsia="zh-CN"/>
        </w:rPr>
        <w:t xml:space="preserve"> </w:t>
      </w:r>
    </w:p>
    <w:p w14:paraId="2695D05E" w14:textId="77777777" w:rsidR="00F62E28" w:rsidRPr="0080027E" w:rsidRDefault="00F62E28" w:rsidP="00F62E28">
      <w:pPr>
        <w:rPr>
          <w:rStyle w:val="magyarazatChar"/>
          <w:b/>
          <w:color w:val="000000" w:themeColor="text1"/>
          <w:lang w:eastAsia="zh-CN"/>
        </w:rPr>
      </w:pPr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>END</w:t>
      </w:r>
    </w:p>
    <w:p w14:paraId="5C677B0A" w14:textId="77777777" w:rsidR="00F62E28" w:rsidRPr="0080027E" w:rsidRDefault="00F62E28" w:rsidP="00F62E28">
      <w:pPr>
        <w:numPr>
          <w:ilvl w:val="0"/>
          <w:numId w:val="18"/>
        </w:numPr>
        <w:suppressAutoHyphens/>
        <w:rPr>
          <w:rStyle w:val="magyarazatChar"/>
          <w:color w:val="000000" w:themeColor="text1"/>
          <w:lang w:eastAsia="zh-CN"/>
        </w:rPr>
      </w:pPr>
      <w:r w:rsidRPr="0080027E">
        <w:rPr>
          <w:rStyle w:val="magyarazatChar"/>
          <w:b/>
          <w:color w:val="000000" w:themeColor="text1"/>
          <w:lang w:eastAsia="zh-CN"/>
        </w:rPr>
        <w:t>+</w:t>
      </w:r>
      <w:proofErr w:type="spellStart"/>
      <w:r w:rsidRPr="0080027E">
        <w:rPr>
          <w:rStyle w:val="magyarazatChar"/>
          <w:b/>
          <w:color w:val="000000" w:themeColor="text1"/>
          <w:lang w:eastAsia="zh-CN"/>
        </w:rPr>
        <w:t>onTurnBegin</w:t>
      </w:r>
      <w:proofErr w:type="spellEnd"/>
      <w:r w:rsidRPr="0080027E">
        <w:rPr>
          <w:rStyle w:val="magyarazatChar"/>
          <w:b/>
          <w:color w:val="000000" w:themeColor="text1"/>
          <w:lang w:eastAsia="zh-CN"/>
        </w:rPr>
        <w:t xml:space="preserve">(): </w:t>
      </w:r>
      <w:proofErr w:type="spellStart"/>
      <w:r w:rsidRPr="0080027E">
        <w:rPr>
          <w:rStyle w:val="magyarazatChar"/>
          <w:b/>
          <w:color w:val="000000" w:themeColor="text1"/>
          <w:lang w:eastAsia="zh-CN"/>
        </w:rPr>
        <w:t>void</w:t>
      </w:r>
      <w:proofErr w:type="spellEnd"/>
      <w:r w:rsidRPr="0080027E">
        <w:rPr>
          <w:rStyle w:val="magyarazatChar"/>
          <w:color w:val="000000" w:themeColor="text1"/>
          <w:lang w:eastAsia="zh-CN"/>
        </w:rPr>
        <w:t xml:space="preserve"> </w:t>
      </w:r>
    </w:p>
    <w:p w14:paraId="08E8271F" w14:textId="77777777" w:rsidR="00F62E28" w:rsidRPr="0080027E" w:rsidRDefault="00F62E28" w:rsidP="00F62E28">
      <w:pPr>
        <w:ind w:left="720"/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</w:pPr>
      <w:r w:rsidRPr="0080027E">
        <w:rPr>
          <w:rStyle w:val="magyarazatChar"/>
          <w:color w:val="000000" w:themeColor="text1"/>
          <w:lang w:eastAsia="zh-CN"/>
        </w:rPr>
        <w:t xml:space="preserve">Itt történik a </w:t>
      </w:r>
      <w:proofErr w:type="spellStart"/>
      <w:r w:rsidRPr="0080027E">
        <w:rPr>
          <w:rStyle w:val="magyarazatChar"/>
          <w:color w:val="000000" w:themeColor="text1"/>
          <w:lang w:eastAsia="zh-CN"/>
        </w:rPr>
        <w:t>tektonon</w:t>
      </w:r>
      <w:proofErr w:type="spellEnd"/>
      <w:r w:rsidRPr="0080027E">
        <w:rPr>
          <w:rStyle w:val="magyarazatChar"/>
          <w:color w:val="000000" w:themeColor="text1"/>
          <w:lang w:eastAsia="zh-CN"/>
        </w:rPr>
        <w:t xml:space="preserve"> lévő fonál elszáradása és így elpusztulása, ha az </w:t>
      </w:r>
      <w:proofErr w:type="spellStart"/>
      <w:r w:rsidRPr="0080027E">
        <w:rPr>
          <w:rStyle w:val="magyarazatChar"/>
          <w:color w:val="000000" w:themeColor="text1"/>
          <w:lang w:eastAsia="zh-CN"/>
        </w:rPr>
        <w:t>absorbCountdown</w:t>
      </w:r>
      <w:proofErr w:type="spellEnd"/>
      <w:r w:rsidRPr="0080027E">
        <w:rPr>
          <w:rStyle w:val="magyarazatChar"/>
          <w:color w:val="000000" w:themeColor="text1"/>
          <w:lang w:eastAsia="zh-CN"/>
        </w:rPr>
        <w:t xml:space="preserve"> eléri a 0-át</w:t>
      </w:r>
    </w:p>
    <w:p w14:paraId="4D3186BC" w14:textId="77777777" w:rsidR="00F62E28" w:rsidRPr="0080027E" w:rsidRDefault="00F62E28" w:rsidP="00F62E28">
      <w:pPr>
        <w:rPr>
          <w:color w:val="000000" w:themeColor="text1"/>
        </w:rPr>
      </w:pPr>
      <w:proofErr w:type="spellStart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>procedure</w:t>
      </w:r>
      <w:proofErr w:type="spellEnd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 xml:space="preserve"> </w:t>
      </w:r>
      <w:proofErr w:type="spellStart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>onTurnBegin</w:t>
      </w:r>
      <w:proofErr w:type="spellEnd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>:</w:t>
      </w:r>
    </w:p>
    <w:p w14:paraId="000AB62A" w14:textId="77777777" w:rsidR="00F62E28" w:rsidRPr="0080027E" w:rsidRDefault="00F62E28" w:rsidP="00F62E28">
      <w:pPr>
        <w:rPr>
          <w:color w:val="000000" w:themeColor="text1"/>
        </w:rPr>
      </w:pPr>
    </w:p>
    <w:p w14:paraId="35FB10E5" w14:textId="77777777" w:rsidR="00F62E28" w:rsidRPr="0080027E" w:rsidRDefault="00F62E28" w:rsidP="00F62E28">
      <w:pPr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</w:pPr>
      <w:r w:rsidRPr="0080027E">
        <w:rPr>
          <w:rStyle w:val="magyarazatChar"/>
          <w:rFonts w:ascii="Cascadia Mono" w:eastAsia="Cascadia Mono" w:hAnsi="Cascadia Mono" w:cs="Cascadia Mono"/>
          <w:color w:val="000000" w:themeColor="text1"/>
          <w:sz w:val="19"/>
          <w:szCs w:val="19"/>
          <w:lang w:eastAsia="zh-CN"/>
        </w:rPr>
        <w:t xml:space="preserve"> </w:t>
      </w:r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 xml:space="preserve">IF </w:t>
      </w:r>
      <w:proofErr w:type="spellStart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>absorbCountdown</w:t>
      </w:r>
      <w:proofErr w:type="spellEnd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 xml:space="preserve"> &gt; 0 THEN BEGIN</w:t>
      </w:r>
    </w:p>
    <w:p w14:paraId="7BC3FE66" w14:textId="77777777" w:rsidR="00F62E28" w:rsidRPr="0080027E" w:rsidRDefault="00F62E28" w:rsidP="00F62E28">
      <w:pPr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</w:pPr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ab/>
      </w:r>
      <w:proofErr w:type="spellStart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>absorbCountdown</w:t>
      </w:r>
      <w:proofErr w:type="spellEnd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 xml:space="preserve"> ← </w:t>
      </w:r>
      <w:proofErr w:type="spellStart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>absorbCountdown</w:t>
      </w:r>
      <w:proofErr w:type="spellEnd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 xml:space="preserve"> – 1</w:t>
      </w:r>
    </w:p>
    <w:p w14:paraId="29039B66" w14:textId="77777777" w:rsidR="00F62E28" w:rsidRPr="0080027E" w:rsidRDefault="00F62E28" w:rsidP="00F62E28">
      <w:pPr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</w:pPr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ab/>
        <w:t xml:space="preserve">IF </w:t>
      </w:r>
      <w:proofErr w:type="spellStart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>absorbCountdown</w:t>
      </w:r>
      <w:proofErr w:type="spellEnd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 xml:space="preserve"> &lt;= 0 THEN BEGIN</w:t>
      </w:r>
    </w:p>
    <w:p w14:paraId="0A6D53C7" w14:textId="77777777" w:rsidR="00F62E28" w:rsidRPr="0080027E" w:rsidRDefault="00F62E28" w:rsidP="00F62E28">
      <w:pPr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</w:pPr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ab/>
      </w:r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ab/>
      </w:r>
      <w:proofErr w:type="spellStart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>mycelium</w:t>
      </w:r>
      <w:proofErr w:type="spellEnd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 xml:space="preserve"> DEQUEUE FROM </w:t>
      </w:r>
      <w:proofErr w:type="spellStart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>this.getMycelia</w:t>
      </w:r>
      <w:proofErr w:type="spellEnd"/>
    </w:p>
    <w:p w14:paraId="1F33A3DB" w14:textId="77777777" w:rsidR="00F62E28" w:rsidRPr="0080027E" w:rsidRDefault="00F62E28" w:rsidP="00F62E28">
      <w:pPr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</w:pPr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ab/>
      </w:r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ab/>
        <w:t xml:space="preserve">IF </w:t>
      </w:r>
      <w:proofErr w:type="spellStart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>mycelium</w:t>
      </w:r>
      <w:proofErr w:type="spellEnd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 xml:space="preserve"> IS NOT NULL THEN BEGIN</w:t>
      </w:r>
    </w:p>
    <w:p w14:paraId="1B21C2A1" w14:textId="77777777" w:rsidR="00F62E28" w:rsidRPr="0080027E" w:rsidRDefault="00F62E28" w:rsidP="00F62E28">
      <w:pPr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</w:pPr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ab/>
      </w:r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ab/>
      </w:r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ab/>
        <w:t xml:space="preserve">CALL </w:t>
      </w:r>
      <w:proofErr w:type="spellStart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>mycelium.delete</w:t>
      </w:r>
      <w:proofErr w:type="spellEnd"/>
    </w:p>
    <w:p w14:paraId="79346B8F" w14:textId="77777777" w:rsidR="00F62E28" w:rsidRPr="0080027E" w:rsidRDefault="00F62E28" w:rsidP="00F62E28">
      <w:pPr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</w:pPr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lastRenderedPageBreak/>
        <w:tab/>
      </w:r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ab/>
        <w:t>END</w:t>
      </w:r>
    </w:p>
    <w:p w14:paraId="6B0F3B51" w14:textId="77777777" w:rsidR="00F62E28" w:rsidRPr="0080027E" w:rsidRDefault="00F62E28" w:rsidP="00F62E28">
      <w:pPr>
        <w:rPr>
          <w:rStyle w:val="magyarazatChar"/>
          <w:rFonts w:ascii="Cascadia Mono" w:eastAsia="Cascadia Mono" w:hAnsi="Cascadia Mono" w:cs="Cascadia Mono"/>
          <w:color w:val="000000" w:themeColor="text1"/>
          <w:sz w:val="19"/>
          <w:szCs w:val="19"/>
          <w:lang w:eastAsia="zh-CN"/>
        </w:rPr>
      </w:pPr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ab/>
        <w:t>END</w:t>
      </w:r>
    </w:p>
    <w:p w14:paraId="426381B2" w14:textId="77777777" w:rsidR="00F62E28" w:rsidRPr="0080027E" w:rsidRDefault="00F62E28" w:rsidP="00F62E28">
      <w:pPr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</w:pPr>
      <w:r w:rsidRPr="0080027E">
        <w:rPr>
          <w:rStyle w:val="magyarazatChar"/>
          <w:rFonts w:ascii="Cascadia Mono" w:eastAsia="Cascadia Mono" w:hAnsi="Cascadia Mono" w:cs="Cascadia Mono"/>
          <w:color w:val="000000" w:themeColor="text1"/>
          <w:sz w:val="19"/>
          <w:szCs w:val="19"/>
          <w:lang w:eastAsia="zh-CN"/>
        </w:rPr>
        <w:t xml:space="preserve"> </w:t>
      </w:r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>END</w:t>
      </w:r>
    </w:p>
    <w:p w14:paraId="7E735976" w14:textId="77777777" w:rsidR="00F62E28" w:rsidRPr="0080027E" w:rsidRDefault="00F62E28" w:rsidP="00F62E28">
      <w:pPr>
        <w:rPr>
          <w:color w:val="000000" w:themeColor="text1"/>
          <w:shd w:val="clear" w:color="auto" w:fill="FFFF00"/>
        </w:rPr>
      </w:pPr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>END</w:t>
      </w:r>
    </w:p>
    <w:p w14:paraId="2A3BEEDE" w14:textId="77777777" w:rsidR="00F62E28" w:rsidRPr="0080027E" w:rsidRDefault="00F62E28" w:rsidP="00F62E28">
      <w:pPr>
        <w:ind w:left="720"/>
        <w:rPr>
          <w:color w:val="000000" w:themeColor="text1"/>
          <w:shd w:val="clear" w:color="auto" w:fill="FFFF00"/>
        </w:rPr>
      </w:pPr>
    </w:p>
    <w:p w14:paraId="58477CCF" w14:textId="77777777" w:rsidR="00F62E28" w:rsidRPr="0080027E" w:rsidRDefault="00F62E28" w:rsidP="00F62E28">
      <w:pPr>
        <w:numPr>
          <w:ilvl w:val="0"/>
          <w:numId w:val="18"/>
        </w:numPr>
        <w:suppressAutoHyphens/>
        <w:rPr>
          <w:rStyle w:val="magyarazatChar"/>
          <w:color w:val="000000" w:themeColor="text1"/>
        </w:rPr>
      </w:pPr>
      <w:proofErr w:type="spellStart"/>
      <w:r w:rsidRPr="0080027E">
        <w:rPr>
          <w:rStyle w:val="magyarazatChar"/>
          <w:b/>
          <w:bCs/>
          <w:color w:val="000000" w:themeColor="text1"/>
        </w:rPr>
        <w:t>sustaining</w:t>
      </w:r>
      <w:proofErr w:type="spellEnd"/>
      <w:r w:rsidRPr="0080027E">
        <w:rPr>
          <w:rStyle w:val="magyarazatChar"/>
          <w:b/>
          <w:bCs/>
          <w:color w:val="000000" w:themeColor="text1"/>
        </w:rPr>
        <w:t xml:space="preserve">(): </w:t>
      </w:r>
      <w:proofErr w:type="spellStart"/>
      <w:r w:rsidRPr="0080027E">
        <w:rPr>
          <w:rStyle w:val="magyarazatChar"/>
          <w:b/>
          <w:bCs/>
          <w:color w:val="000000" w:themeColor="text1"/>
        </w:rPr>
        <w:t>boolean</w:t>
      </w:r>
      <w:proofErr w:type="spellEnd"/>
    </w:p>
    <w:p w14:paraId="498BF9F3" w14:textId="77777777" w:rsidR="00F62E28" w:rsidRPr="0080027E" w:rsidRDefault="00F62E28" w:rsidP="00F62E28">
      <w:pPr>
        <w:ind w:left="720"/>
        <w:rPr>
          <w:color w:val="000000" w:themeColor="text1"/>
        </w:rPr>
      </w:pPr>
      <w:r w:rsidRPr="0080027E">
        <w:rPr>
          <w:rStyle w:val="magyarazatChar"/>
          <w:color w:val="000000" w:themeColor="text1"/>
        </w:rPr>
        <w:t xml:space="preserve">Visszaadja, ha az adott </w:t>
      </w:r>
      <w:proofErr w:type="spellStart"/>
      <w:r w:rsidRPr="0080027E">
        <w:rPr>
          <w:rStyle w:val="magyarazatChar"/>
          <w:color w:val="000000" w:themeColor="text1"/>
        </w:rPr>
        <w:t>tekton</w:t>
      </w:r>
      <w:proofErr w:type="spellEnd"/>
      <w:r w:rsidRPr="0080027E">
        <w:rPr>
          <w:rStyle w:val="magyarazatChar"/>
          <w:color w:val="000000" w:themeColor="text1"/>
        </w:rPr>
        <w:t xml:space="preserve"> képes-e fenntartani gombafonalakat. </w:t>
      </w:r>
      <w:proofErr w:type="spellStart"/>
      <w:r w:rsidRPr="0080027E">
        <w:rPr>
          <w:rStyle w:val="magyarazatChar"/>
          <w:color w:val="000000" w:themeColor="text1"/>
        </w:rPr>
        <w:t>AridTectonnal</w:t>
      </w:r>
      <w:proofErr w:type="spellEnd"/>
      <w:r w:rsidRPr="0080027E">
        <w:rPr>
          <w:rStyle w:val="magyarazatChar"/>
          <w:color w:val="000000" w:themeColor="text1"/>
        </w:rPr>
        <w:t xml:space="preserve"> ha van rajta gombatest akkor </w:t>
      </w:r>
      <w:proofErr w:type="spellStart"/>
      <w:r w:rsidRPr="0080027E">
        <w:rPr>
          <w:rStyle w:val="magyarazatChar"/>
          <w:color w:val="000000" w:themeColor="text1"/>
        </w:rPr>
        <w:t>true-val</w:t>
      </w:r>
      <w:proofErr w:type="spellEnd"/>
      <w:r w:rsidRPr="0080027E">
        <w:rPr>
          <w:rStyle w:val="magyarazatChar"/>
          <w:color w:val="000000" w:themeColor="text1"/>
        </w:rPr>
        <w:t xml:space="preserve"> tér vissza különben </w:t>
      </w:r>
      <w:proofErr w:type="spellStart"/>
      <w:r w:rsidRPr="0080027E">
        <w:rPr>
          <w:rStyle w:val="magyarazatChar"/>
          <w:color w:val="000000" w:themeColor="text1"/>
        </w:rPr>
        <w:t>false</w:t>
      </w:r>
      <w:proofErr w:type="spellEnd"/>
    </w:p>
    <w:p w14:paraId="1A00B692" w14:textId="77777777" w:rsidR="00F62E28" w:rsidRPr="0080027E" w:rsidRDefault="00F62E28" w:rsidP="00F62E28">
      <w:pPr>
        <w:pStyle w:val="Heading3"/>
        <w:numPr>
          <w:ilvl w:val="2"/>
          <w:numId w:val="8"/>
        </w:numPr>
        <w:ind w:left="0" w:firstLine="0"/>
        <w:rPr>
          <w:color w:val="000000" w:themeColor="text1"/>
          <w:sz w:val="24"/>
          <w:szCs w:val="24"/>
        </w:rPr>
      </w:pPr>
      <w:proofErr w:type="spellStart"/>
      <w:r w:rsidRPr="0080027E">
        <w:rPr>
          <w:color w:val="000000" w:themeColor="text1"/>
        </w:rPr>
        <w:t>SustainingTecton</w:t>
      </w:r>
      <w:r w:rsidRPr="0080027E">
        <w:rPr>
          <w:color w:val="000000" w:themeColor="text1"/>
          <w:sz w:val="24"/>
          <w:szCs w:val="24"/>
        </w:rPr>
        <w:t>Impl</w:t>
      </w:r>
      <w:proofErr w:type="spellEnd"/>
    </w:p>
    <w:p w14:paraId="2868C9F8" w14:textId="77777777" w:rsidR="00F62E28" w:rsidRPr="0080027E" w:rsidRDefault="00F62E28" w:rsidP="00F62E28">
      <w:pPr>
        <w:pStyle w:val="Heading4"/>
        <w:numPr>
          <w:ilvl w:val="3"/>
          <w:numId w:val="10"/>
        </w:numPr>
        <w:tabs>
          <w:tab w:val="clear" w:pos="360"/>
          <w:tab w:val="num" w:pos="864"/>
        </w:tabs>
        <w:ind w:left="864" w:hanging="864"/>
        <w:rPr>
          <w:rFonts w:ascii="Times-Roman" w:hAnsi="Times-Roman" w:cs="Times-Roman"/>
          <w:color w:val="000000" w:themeColor="text1"/>
        </w:rPr>
      </w:pPr>
      <w:r w:rsidRPr="0080027E">
        <w:rPr>
          <w:color w:val="000000" w:themeColor="text1"/>
          <w:sz w:val="24"/>
          <w:szCs w:val="24"/>
        </w:rPr>
        <w:t>Felelősség</w:t>
      </w:r>
    </w:p>
    <w:p w14:paraId="5718FB25" w14:textId="77777777" w:rsidR="00F62E28" w:rsidRPr="0080027E" w:rsidRDefault="00F62E28" w:rsidP="00F62E28">
      <w:pPr>
        <w:rPr>
          <w:color w:val="000000" w:themeColor="text1"/>
        </w:rPr>
      </w:pPr>
      <w:r w:rsidRPr="0080027E">
        <w:rPr>
          <w:rFonts w:ascii="Times-Roman" w:hAnsi="Times-Roman" w:cs="Times-Roman"/>
          <w:color w:val="000000" w:themeColor="text1"/>
        </w:rPr>
        <w:t xml:space="preserve">A </w:t>
      </w:r>
      <w:proofErr w:type="spellStart"/>
      <w:r w:rsidRPr="0080027E">
        <w:rPr>
          <w:rFonts w:ascii="Times-Roman" w:hAnsi="Times-Roman" w:cs="Times-Roman"/>
          <w:color w:val="000000" w:themeColor="text1"/>
        </w:rPr>
        <w:t>SustainingTecton</w:t>
      </w:r>
      <w:proofErr w:type="spellEnd"/>
      <w:r w:rsidRPr="0080027E">
        <w:rPr>
          <w:rFonts w:ascii="Times-Roman" w:hAnsi="Times-Roman" w:cs="Times-Roman"/>
          <w:color w:val="000000" w:themeColor="text1"/>
        </w:rPr>
        <w:t xml:space="preserve"> típusú </w:t>
      </w:r>
      <w:proofErr w:type="spellStart"/>
      <w:r w:rsidRPr="0080027E">
        <w:rPr>
          <w:rFonts w:ascii="Times-Roman" w:hAnsi="Times-Roman" w:cs="Times-Roman"/>
          <w:color w:val="000000" w:themeColor="text1"/>
        </w:rPr>
        <w:t>tektonok</w:t>
      </w:r>
      <w:proofErr w:type="spellEnd"/>
      <w:r w:rsidRPr="0080027E">
        <w:rPr>
          <w:rFonts w:ascii="Times-Roman" w:hAnsi="Times-Roman" w:cs="Times-Roman"/>
          <w:color w:val="000000" w:themeColor="text1"/>
        </w:rPr>
        <w:t xml:space="preserve"> növesztésének feltételét szabályozza. A többi felelősségét az absztrakt </w:t>
      </w:r>
      <w:proofErr w:type="spellStart"/>
      <w:r w:rsidRPr="0080027E">
        <w:rPr>
          <w:rFonts w:ascii="Times-Roman" w:hAnsi="Times-Roman" w:cs="Times-Roman"/>
          <w:color w:val="000000" w:themeColor="text1"/>
        </w:rPr>
        <w:t>Tecton</w:t>
      </w:r>
      <w:proofErr w:type="spellEnd"/>
      <w:r w:rsidRPr="0080027E">
        <w:rPr>
          <w:rFonts w:ascii="Times-Roman" w:hAnsi="Times-Roman" w:cs="Times-Roman"/>
          <w:color w:val="000000" w:themeColor="text1"/>
        </w:rPr>
        <w:t xml:space="preserve"> osztálytól </w:t>
      </w:r>
      <w:proofErr w:type="spellStart"/>
      <w:r w:rsidRPr="0080027E">
        <w:rPr>
          <w:rFonts w:ascii="Times-Roman" w:hAnsi="Times-Roman" w:cs="Times-Roman"/>
          <w:color w:val="000000" w:themeColor="text1"/>
        </w:rPr>
        <w:t>örökli</w:t>
      </w:r>
      <w:proofErr w:type="spellEnd"/>
      <w:r w:rsidRPr="0080027E">
        <w:rPr>
          <w:rFonts w:ascii="Times-Roman" w:hAnsi="Times-Roman" w:cs="Times-Roman"/>
          <w:color w:val="000000" w:themeColor="text1"/>
        </w:rPr>
        <w:t>.</w:t>
      </w:r>
    </w:p>
    <w:p w14:paraId="7467A24A" w14:textId="77777777" w:rsidR="00F62E28" w:rsidRPr="0080027E" w:rsidRDefault="00F62E28" w:rsidP="00F62E28">
      <w:pPr>
        <w:pStyle w:val="Heading4"/>
        <w:numPr>
          <w:ilvl w:val="3"/>
          <w:numId w:val="10"/>
        </w:numPr>
        <w:tabs>
          <w:tab w:val="clear" w:pos="360"/>
          <w:tab w:val="num" w:pos="864"/>
        </w:tabs>
        <w:ind w:left="864" w:hanging="864"/>
        <w:rPr>
          <w:rFonts w:ascii="Times-Roman" w:hAnsi="Times-Roman" w:cs="Times-Roman"/>
          <w:color w:val="000000" w:themeColor="text1"/>
        </w:rPr>
      </w:pPr>
      <w:r w:rsidRPr="0080027E">
        <w:rPr>
          <w:color w:val="000000" w:themeColor="text1"/>
          <w:sz w:val="24"/>
          <w:szCs w:val="24"/>
        </w:rPr>
        <w:t>Ősosztályok</w:t>
      </w:r>
    </w:p>
    <w:p w14:paraId="46C9E7A5" w14:textId="77777777" w:rsidR="00F62E28" w:rsidRPr="0080027E" w:rsidRDefault="00F62E28" w:rsidP="00F62E28">
      <w:pPr>
        <w:rPr>
          <w:color w:val="000000" w:themeColor="text1"/>
        </w:rPr>
      </w:pPr>
      <w:proofErr w:type="spellStart"/>
      <w:r w:rsidRPr="0080027E">
        <w:rPr>
          <w:rFonts w:ascii="Times-Roman" w:hAnsi="Times-Roman" w:cs="Times-Roman"/>
          <w:color w:val="000000" w:themeColor="text1"/>
        </w:rPr>
        <w:t>TectonImpl</w:t>
      </w:r>
      <w:proofErr w:type="spellEnd"/>
      <w:r w:rsidRPr="0080027E">
        <w:rPr>
          <w:rFonts w:ascii="Times-Roman" w:hAnsi="Times-Roman" w:cs="Times-Roman"/>
          <w:color w:val="000000" w:themeColor="text1"/>
        </w:rPr>
        <w:t xml:space="preserve"> → </w:t>
      </w:r>
      <w:proofErr w:type="spellStart"/>
      <w:r w:rsidRPr="0080027E">
        <w:rPr>
          <w:rFonts w:ascii="Times-Roman" w:hAnsi="Times-Roman" w:cs="Times-Roman"/>
          <w:color w:val="000000" w:themeColor="text1"/>
        </w:rPr>
        <w:t>FertileTectonImpl</w:t>
      </w:r>
      <w:proofErr w:type="spellEnd"/>
      <w:r w:rsidRPr="0080027E">
        <w:rPr>
          <w:rFonts w:ascii="Times-Roman" w:hAnsi="Times-Roman" w:cs="Times-Roman"/>
          <w:color w:val="000000" w:themeColor="text1"/>
        </w:rPr>
        <w:t xml:space="preserve"> → </w:t>
      </w:r>
      <w:proofErr w:type="spellStart"/>
      <w:r w:rsidRPr="0080027E">
        <w:rPr>
          <w:rFonts w:ascii="Times-Roman" w:hAnsi="Times-Roman" w:cs="Times-Roman"/>
          <w:color w:val="000000" w:themeColor="text1"/>
        </w:rPr>
        <w:t>SustainingTectonImpl</w:t>
      </w:r>
      <w:proofErr w:type="spellEnd"/>
    </w:p>
    <w:p w14:paraId="4AC87B09" w14:textId="77777777" w:rsidR="00F62E28" w:rsidRPr="0080027E" w:rsidRDefault="00F62E28" w:rsidP="00F62E28">
      <w:pPr>
        <w:pStyle w:val="Heading4"/>
        <w:numPr>
          <w:ilvl w:val="3"/>
          <w:numId w:val="10"/>
        </w:numPr>
        <w:tabs>
          <w:tab w:val="clear" w:pos="360"/>
          <w:tab w:val="num" w:pos="864"/>
        </w:tabs>
        <w:ind w:left="864" w:hanging="864"/>
        <w:rPr>
          <w:rFonts w:ascii="Times-Roman" w:hAnsi="Times-Roman" w:cs="Times-Roman"/>
          <w:color w:val="000000" w:themeColor="text1"/>
        </w:rPr>
      </w:pPr>
      <w:r w:rsidRPr="0080027E">
        <w:rPr>
          <w:color w:val="000000" w:themeColor="text1"/>
          <w:sz w:val="24"/>
          <w:szCs w:val="24"/>
        </w:rPr>
        <w:t>Interfészek</w:t>
      </w:r>
    </w:p>
    <w:p w14:paraId="0824D6CC" w14:textId="77777777" w:rsidR="00F62E28" w:rsidRPr="0080027E" w:rsidRDefault="00F62E28" w:rsidP="00F62E28">
      <w:pPr>
        <w:rPr>
          <w:color w:val="000000" w:themeColor="text1"/>
        </w:rPr>
      </w:pPr>
      <w:proofErr w:type="spellStart"/>
      <w:r w:rsidRPr="0080027E">
        <w:rPr>
          <w:rFonts w:ascii="Times-Roman" w:hAnsi="Times-Roman" w:cs="Times-Roman"/>
          <w:color w:val="000000" w:themeColor="text1"/>
        </w:rPr>
        <w:t>SustainingTecton</w:t>
      </w:r>
      <w:proofErr w:type="spellEnd"/>
      <w:r w:rsidRPr="0080027E">
        <w:rPr>
          <w:rFonts w:ascii="Times-Roman" w:hAnsi="Times-Roman" w:cs="Times-Roman"/>
          <w:color w:val="000000" w:themeColor="text1"/>
        </w:rPr>
        <w:t xml:space="preserve">, </w:t>
      </w:r>
      <w:proofErr w:type="spellStart"/>
      <w:r w:rsidRPr="0080027E">
        <w:rPr>
          <w:rFonts w:ascii="Times-Roman" w:hAnsi="Times-Roman" w:cs="Times-Roman"/>
          <w:color w:val="000000" w:themeColor="text1"/>
        </w:rPr>
        <w:t>RoundBeginSubscriber</w:t>
      </w:r>
      <w:proofErr w:type="spellEnd"/>
    </w:p>
    <w:p w14:paraId="08511160" w14:textId="77777777" w:rsidR="00F62E28" w:rsidRPr="0080027E" w:rsidRDefault="00F62E28" w:rsidP="00F62E28">
      <w:pPr>
        <w:pStyle w:val="Heading4"/>
        <w:numPr>
          <w:ilvl w:val="3"/>
          <w:numId w:val="10"/>
        </w:numPr>
        <w:tabs>
          <w:tab w:val="clear" w:pos="360"/>
          <w:tab w:val="num" w:pos="864"/>
        </w:tabs>
        <w:ind w:left="864" w:hanging="864"/>
        <w:rPr>
          <w:rStyle w:val="magyarazatChar"/>
          <w:color w:val="000000" w:themeColor="text1"/>
          <w:lang w:eastAsia="zh-CN"/>
        </w:rPr>
      </w:pPr>
      <w:r w:rsidRPr="0080027E">
        <w:rPr>
          <w:color w:val="000000" w:themeColor="text1"/>
          <w:sz w:val="24"/>
          <w:szCs w:val="24"/>
        </w:rPr>
        <w:t>Metódusok</w:t>
      </w:r>
    </w:p>
    <w:p w14:paraId="29144B5F" w14:textId="77777777" w:rsidR="00F62E28" w:rsidRPr="0080027E" w:rsidRDefault="00F62E28" w:rsidP="00F62E28">
      <w:pPr>
        <w:numPr>
          <w:ilvl w:val="0"/>
          <w:numId w:val="18"/>
        </w:numPr>
        <w:suppressAutoHyphens/>
        <w:rPr>
          <w:rStyle w:val="magyarazatChar"/>
          <w:color w:val="000000" w:themeColor="text1"/>
          <w:lang w:eastAsia="zh-CN"/>
        </w:rPr>
      </w:pPr>
      <w:r w:rsidRPr="0080027E">
        <w:rPr>
          <w:rStyle w:val="magyarazatChar"/>
          <w:b/>
          <w:color w:val="000000" w:themeColor="text1"/>
          <w:lang w:eastAsia="zh-CN"/>
        </w:rPr>
        <w:t>+</w:t>
      </w:r>
      <w:proofErr w:type="spellStart"/>
      <w:r w:rsidRPr="0080027E">
        <w:rPr>
          <w:rStyle w:val="magyarazatChar"/>
          <w:b/>
          <w:color w:val="000000" w:themeColor="text1"/>
          <w:lang w:eastAsia="zh-CN"/>
        </w:rPr>
        <w:t>SustainingTecton</w:t>
      </w:r>
      <w:proofErr w:type="spellEnd"/>
      <w:r w:rsidRPr="0080027E">
        <w:rPr>
          <w:rStyle w:val="magyarazatChar"/>
          <w:b/>
          <w:color w:val="000000" w:themeColor="text1"/>
          <w:lang w:eastAsia="zh-CN"/>
        </w:rPr>
        <w:t xml:space="preserve">(): </w:t>
      </w:r>
    </w:p>
    <w:p w14:paraId="0A9C3788" w14:textId="77777777" w:rsidR="00F62E28" w:rsidRPr="0080027E" w:rsidRDefault="00F62E28" w:rsidP="00F62E28">
      <w:pPr>
        <w:ind w:left="720"/>
        <w:rPr>
          <w:rStyle w:val="magyarazatChar"/>
          <w:b/>
          <w:color w:val="000000" w:themeColor="text1"/>
        </w:rPr>
      </w:pPr>
      <w:r w:rsidRPr="0080027E">
        <w:rPr>
          <w:rStyle w:val="magyarazatChar"/>
          <w:color w:val="000000" w:themeColor="text1"/>
          <w:lang w:eastAsia="zh-CN"/>
        </w:rPr>
        <w:t xml:space="preserve">konstruktor, a gombafonál kapacitást </w:t>
      </w:r>
      <w:proofErr w:type="spellStart"/>
      <w:r w:rsidRPr="0080027E">
        <w:rPr>
          <w:rStyle w:val="magyarazatChar"/>
          <w:color w:val="000000" w:themeColor="text1"/>
          <w:lang w:eastAsia="zh-CN"/>
        </w:rPr>
        <w:t>beállitja</w:t>
      </w:r>
      <w:proofErr w:type="spellEnd"/>
      <w:r w:rsidRPr="0080027E">
        <w:rPr>
          <w:rStyle w:val="magyarazatChar"/>
          <w:color w:val="000000" w:themeColor="text1"/>
          <w:lang w:eastAsia="zh-CN"/>
        </w:rPr>
        <w:t xml:space="preserve"> 1-re és a </w:t>
      </w:r>
      <w:proofErr w:type="spellStart"/>
      <w:r w:rsidRPr="0080027E">
        <w:rPr>
          <w:rStyle w:val="magyarazatChar"/>
          <w:color w:val="000000" w:themeColor="text1"/>
          <w:lang w:eastAsia="zh-CN"/>
        </w:rPr>
        <w:t>BreakTimer</w:t>
      </w:r>
      <w:proofErr w:type="spellEnd"/>
      <w:r w:rsidRPr="0080027E">
        <w:rPr>
          <w:rStyle w:val="magyarazatChar"/>
          <w:color w:val="000000" w:themeColor="text1"/>
          <w:lang w:eastAsia="zh-CN"/>
        </w:rPr>
        <w:t xml:space="preserve">-jét is </w:t>
      </w:r>
      <w:proofErr w:type="spellStart"/>
      <w:r w:rsidRPr="0080027E">
        <w:rPr>
          <w:rStyle w:val="magyarazatChar"/>
          <w:color w:val="000000" w:themeColor="text1"/>
          <w:lang w:eastAsia="zh-CN"/>
        </w:rPr>
        <w:t>beállitja</w:t>
      </w:r>
      <w:proofErr w:type="spellEnd"/>
    </w:p>
    <w:p w14:paraId="260B22D7" w14:textId="77777777" w:rsidR="00F62E28" w:rsidRPr="0080027E" w:rsidRDefault="00F62E28" w:rsidP="00F62E28">
      <w:pPr>
        <w:numPr>
          <w:ilvl w:val="0"/>
          <w:numId w:val="18"/>
        </w:numPr>
        <w:suppressAutoHyphens/>
        <w:rPr>
          <w:rStyle w:val="magyarazatChar"/>
          <w:color w:val="000000" w:themeColor="text1"/>
        </w:rPr>
      </w:pPr>
      <w:r w:rsidRPr="0080027E">
        <w:rPr>
          <w:rStyle w:val="magyarazatChar"/>
          <w:b/>
          <w:color w:val="000000" w:themeColor="text1"/>
        </w:rPr>
        <w:t>+</w:t>
      </w:r>
      <w:proofErr w:type="spellStart"/>
      <w:r w:rsidRPr="0080027E">
        <w:rPr>
          <w:rStyle w:val="magyarazatChar"/>
          <w:b/>
          <w:color w:val="000000" w:themeColor="text1"/>
        </w:rPr>
        <w:t>accept</w:t>
      </w:r>
      <w:proofErr w:type="spellEnd"/>
      <w:r w:rsidRPr="0080027E">
        <w:rPr>
          <w:rStyle w:val="magyarazatChar"/>
          <w:b/>
          <w:color w:val="000000" w:themeColor="text1"/>
        </w:rPr>
        <w:t>(</w:t>
      </w:r>
      <w:proofErr w:type="spellStart"/>
      <w:r w:rsidRPr="0080027E">
        <w:rPr>
          <w:rStyle w:val="magyarazatChar"/>
          <w:b/>
          <w:color w:val="000000" w:themeColor="text1"/>
        </w:rPr>
        <w:t>myceliumGrowthEvaluator</w:t>
      </w:r>
      <w:proofErr w:type="spellEnd"/>
      <w:r w:rsidRPr="0080027E">
        <w:rPr>
          <w:rStyle w:val="magyarazatChar"/>
          <w:b/>
          <w:color w:val="000000" w:themeColor="text1"/>
        </w:rPr>
        <w:t xml:space="preserve">: </w:t>
      </w:r>
      <w:proofErr w:type="spellStart"/>
      <w:r w:rsidRPr="0080027E">
        <w:rPr>
          <w:rStyle w:val="magyarazatChar"/>
          <w:b/>
          <w:color w:val="000000" w:themeColor="text1"/>
        </w:rPr>
        <w:t>MyceliumGrowthEvaluator</w:t>
      </w:r>
      <w:proofErr w:type="spellEnd"/>
      <w:r w:rsidRPr="0080027E">
        <w:rPr>
          <w:rStyle w:val="magyarazatChar"/>
          <w:b/>
          <w:color w:val="000000" w:themeColor="text1"/>
        </w:rPr>
        <w:t xml:space="preserve">, </w:t>
      </w:r>
      <w:proofErr w:type="spellStart"/>
      <w:r w:rsidRPr="0080027E">
        <w:rPr>
          <w:rStyle w:val="magyarazatChar"/>
          <w:b/>
          <w:color w:val="000000" w:themeColor="text1"/>
        </w:rPr>
        <w:t>mycelium</w:t>
      </w:r>
      <w:proofErr w:type="spellEnd"/>
      <w:r w:rsidRPr="0080027E">
        <w:rPr>
          <w:rStyle w:val="magyarazatChar"/>
          <w:b/>
          <w:color w:val="000000" w:themeColor="text1"/>
        </w:rPr>
        <w:t xml:space="preserve">: </w:t>
      </w:r>
      <w:proofErr w:type="spellStart"/>
      <w:r w:rsidRPr="0080027E">
        <w:rPr>
          <w:rStyle w:val="magyarazatChar"/>
          <w:b/>
          <w:color w:val="000000" w:themeColor="text1"/>
        </w:rPr>
        <w:t>Mycelium</w:t>
      </w:r>
      <w:proofErr w:type="spellEnd"/>
      <w:r w:rsidRPr="0080027E">
        <w:rPr>
          <w:rStyle w:val="magyarazatChar"/>
          <w:b/>
          <w:color w:val="000000" w:themeColor="text1"/>
        </w:rPr>
        <w:t xml:space="preserve">): </w:t>
      </w:r>
      <w:proofErr w:type="spellStart"/>
      <w:r w:rsidRPr="0080027E">
        <w:rPr>
          <w:rStyle w:val="magyarazatChar"/>
          <w:b/>
          <w:color w:val="000000" w:themeColor="text1"/>
        </w:rPr>
        <w:t>void</w:t>
      </w:r>
      <w:proofErr w:type="spellEnd"/>
      <w:r w:rsidRPr="0080027E">
        <w:rPr>
          <w:rStyle w:val="magyarazatChar"/>
          <w:b/>
          <w:color w:val="000000" w:themeColor="text1"/>
        </w:rPr>
        <w:t xml:space="preserve"> </w:t>
      </w:r>
    </w:p>
    <w:p w14:paraId="1444620F" w14:textId="77777777" w:rsidR="00F62E28" w:rsidRDefault="00F62E28" w:rsidP="00F62E28">
      <w:pPr>
        <w:ind w:left="720"/>
        <w:rPr>
          <w:rStyle w:val="magyarazatChar"/>
          <w:color w:val="000000" w:themeColor="text1"/>
        </w:rPr>
      </w:pPr>
      <w:r w:rsidRPr="0080027E">
        <w:rPr>
          <w:rStyle w:val="magyarazatChar"/>
          <w:color w:val="000000" w:themeColor="text1"/>
        </w:rPr>
        <w:t xml:space="preserve">eldönti hogy a kapott gombafonál nőhet-e az adott </w:t>
      </w:r>
      <w:proofErr w:type="spellStart"/>
      <w:r w:rsidRPr="0080027E">
        <w:rPr>
          <w:rStyle w:val="magyarazatChar"/>
          <w:color w:val="000000" w:themeColor="text1"/>
        </w:rPr>
        <w:t>tektonon</w:t>
      </w:r>
      <w:proofErr w:type="spellEnd"/>
    </w:p>
    <w:p w14:paraId="1E7285A9" w14:textId="77777777" w:rsidR="00F62E28" w:rsidRPr="0080027E" w:rsidRDefault="00F62E28" w:rsidP="00F62E28">
      <w:pPr>
        <w:ind w:left="720"/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</w:pPr>
    </w:p>
    <w:p w14:paraId="2A7E5E51" w14:textId="77777777" w:rsidR="00F62E28" w:rsidRPr="0080027E" w:rsidRDefault="00F62E28" w:rsidP="00F62E28">
      <w:pPr>
        <w:rPr>
          <w:rFonts w:ascii="Cascadia Mono" w:hAnsi="Cascadia Mono" w:cs="Cascadia Mono"/>
          <w:color w:val="000000" w:themeColor="text1"/>
        </w:rPr>
      </w:pPr>
      <w:proofErr w:type="spellStart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>procedure</w:t>
      </w:r>
      <w:proofErr w:type="spellEnd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>accept</w:t>
      </w:r>
      <w:proofErr w:type="spellEnd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>(</w:t>
      </w:r>
      <w:proofErr w:type="spellStart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>myceliumGrowthEvaluator</w:t>
      </w:r>
      <w:proofErr w:type="spellEnd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 xml:space="preserve"> : </w:t>
      </w:r>
      <w:proofErr w:type="spellStart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>MyceliumGrowthEvaluator</w:t>
      </w:r>
      <w:proofErr w:type="spellEnd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 xml:space="preserve">, </w:t>
      </w:r>
      <w:proofErr w:type="spellStart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>mycelium</w:t>
      </w:r>
      <w:proofErr w:type="spellEnd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 xml:space="preserve"> : </w:t>
      </w:r>
      <w:proofErr w:type="spellStart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>Mycelium</w:t>
      </w:r>
      <w:proofErr w:type="spellEnd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>)</w:t>
      </w:r>
    </w:p>
    <w:p w14:paraId="4CF50C90" w14:textId="77777777" w:rsidR="00F62E28" w:rsidRPr="0080027E" w:rsidRDefault="00F62E28" w:rsidP="00F62E28">
      <w:pPr>
        <w:rPr>
          <w:rFonts w:ascii="Cascadia Mono" w:hAnsi="Cascadia Mono" w:cs="Cascadia Mono"/>
          <w:color w:val="000000" w:themeColor="text1"/>
        </w:rPr>
      </w:pPr>
    </w:p>
    <w:p w14:paraId="6FEFC08F" w14:textId="77777777" w:rsidR="00F62E28" w:rsidRPr="0080027E" w:rsidRDefault="00F62E28" w:rsidP="00F62E28">
      <w:pPr>
        <w:rPr>
          <w:rStyle w:val="magyarazatChar"/>
          <w:rFonts w:ascii="Cascadia Mono" w:eastAsia="Cascadia Mono" w:hAnsi="Cascadia Mono" w:cs="Cascadia Mono"/>
          <w:color w:val="000000" w:themeColor="text1"/>
          <w:sz w:val="19"/>
          <w:szCs w:val="19"/>
        </w:rPr>
      </w:pPr>
      <w:r w:rsidRPr="0080027E">
        <w:rPr>
          <w:rStyle w:val="magyarazatChar"/>
          <w:rFonts w:ascii="Cascadia Mono" w:eastAsia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>currentMyceliaCount</w:t>
      </w:r>
      <w:proofErr w:type="spellEnd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 xml:space="preserve"> ← </w:t>
      </w:r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>GET</w:t>
      </w:r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>this.getMycelia.size</w:t>
      </w:r>
      <w:proofErr w:type="spellEnd"/>
    </w:p>
    <w:p w14:paraId="5BBB1C64" w14:textId="77777777" w:rsidR="00F62E28" w:rsidRPr="0080027E" w:rsidRDefault="00F62E28" w:rsidP="00F62E28">
      <w:pPr>
        <w:rPr>
          <w:color w:val="000000" w:themeColor="text1"/>
        </w:rPr>
      </w:pPr>
      <w:r w:rsidRPr="0080027E">
        <w:rPr>
          <w:rStyle w:val="magyarazatChar"/>
          <w:rFonts w:ascii="Cascadia Mono" w:eastAsia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>capacity</w:t>
      </w:r>
      <w:proofErr w:type="spellEnd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 xml:space="preserve"> ← </w:t>
      </w:r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>GET</w:t>
      </w:r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>this.getMyceliaCapacity</w:t>
      </w:r>
      <w:proofErr w:type="spellEnd"/>
    </w:p>
    <w:p w14:paraId="343D1EA4" w14:textId="77777777" w:rsidR="00F62E28" w:rsidRPr="0080027E" w:rsidRDefault="00F62E28" w:rsidP="00F62E28">
      <w:pPr>
        <w:rPr>
          <w:color w:val="000000" w:themeColor="text1"/>
        </w:rPr>
      </w:pPr>
    </w:p>
    <w:p w14:paraId="27CD4C27" w14:textId="77777777" w:rsidR="00F62E28" w:rsidRPr="0080027E" w:rsidRDefault="00F62E28" w:rsidP="00F62E28">
      <w:pPr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</w:pPr>
      <w:r w:rsidRPr="0080027E">
        <w:rPr>
          <w:rStyle w:val="magyarazatChar"/>
          <w:rFonts w:ascii="Cascadia Mono" w:eastAsia="Cascadia Mono" w:hAnsi="Cascadia Mono" w:cs="Cascadia Mono"/>
          <w:color w:val="000000" w:themeColor="text1"/>
          <w:sz w:val="19"/>
          <w:szCs w:val="19"/>
        </w:rPr>
        <w:t xml:space="preserve"> </w:t>
      </w:r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>IF</w:t>
      </w:r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>currentMyceliaCount</w:t>
      </w:r>
      <w:proofErr w:type="spellEnd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 xml:space="preserve"> &gt;= </w:t>
      </w:r>
      <w:proofErr w:type="spellStart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>capacity</w:t>
      </w:r>
      <w:proofErr w:type="spellEnd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>THEN BEGIN</w:t>
      </w:r>
    </w:p>
    <w:p w14:paraId="09EF2E17" w14:textId="77777777" w:rsidR="00F62E28" w:rsidRPr="0080027E" w:rsidRDefault="00F62E28" w:rsidP="00F62E28">
      <w:pPr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</w:pPr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ab/>
      </w:r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>CALL</w:t>
      </w:r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>mycelium.delete</w:t>
      </w:r>
      <w:proofErr w:type="spellEnd"/>
    </w:p>
    <w:p w14:paraId="37C7EB7E" w14:textId="77777777" w:rsidR="00F62E28" w:rsidRPr="0080027E" w:rsidRDefault="00F62E28" w:rsidP="00F62E28">
      <w:pPr>
        <w:rPr>
          <w:rStyle w:val="magyarazatChar"/>
          <w:rFonts w:ascii="Cascadia Mono" w:eastAsia="Cascadia Mono" w:hAnsi="Cascadia Mono" w:cs="Cascadia Mono"/>
          <w:color w:val="000000" w:themeColor="text1"/>
          <w:sz w:val="19"/>
          <w:szCs w:val="19"/>
        </w:rPr>
      </w:pPr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ab/>
        <w:t>RETURN</w:t>
      </w:r>
    </w:p>
    <w:p w14:paraId="0BA21106" w14:textId="77777777" w:rsidR="00F62E28" w:rsidRPr="0080027E" w:rsidRDefault="00F62E28" w:rsidP="00F62E28">
      <w:pPr>
        <w:rPr>
          <w:rStyle w:val="magyarazatChar"/>
          <w:rFonts w:ascii="Cascadia Mono" w:eastAsia="Cascadia Mono" w:hAnsi="Cascadia Mono" w:cs="Cascadia Mono"/>
          <w:color w:val="000000" w:themeColor="text1"/>
          <w:sz w:val="19"/>
          <w:szCs w:val="19"/>
        </w:rPr>
      </w:pPr>
      <w:r w:rsidRPr="0080027E">
        <w:rPr>
          <w:rStyle w:val="magyarazatChar"/>
          <w:rFonts w:ascii="Cascadia Mono" w:eastAsia="Cascadia Mono" w:hAnsi="Cascadia Mono" w:cs="Cascadia Mono"/>
          <w:color w:val="000000" w:themeColor="text1"/>
          <w:sz w:val="19"/>
          <w:szCs w:val="19"/>
        </w:rPr>
        <w:t xml:space="preserve"> </w:t>
      </w:r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>END</w:t>
      </w:r>
    </w:p>
    <w:p w14:paraId="6373DB42" w14:textId="77777777" w:rsidR="00F62E28" w:rsidRPr="0080027E" w:rsidRDefault="00F62E28" w:rsidP="00F62E28">
      <w:pPr>
        <w:rPr>
          <w:rStyle w:val="magyarazatChar"/>
          <w:rFonts w:ascii="Cascadia Mono" w:eastAsia="Cascadia Mono" w:hAnsi="Cascadia Mono" w:cs="Cascadia Mono"/>
          <w:color w:val="000000" w:themeColor="text1"/>
          <w:sz w:val="19"/>
          <w:szCs w:val="19"/>
        </w:rPr>
      </w:pPr>
      <w:r w:rsidRPr="0080027E">
        <w:rPr>
          <w:rStyle w:val="magyarazatChar"/>
          <w:rFonts w:ascii="Cascadia Mono" w:eastAsia="Cascadia Mono" w:hAnsi="Cascadia Mono" w:cs="Cascadia Mono"/>
          <w:color w:val="000000" w:themeColor="text1"/>
          <w:sz w:val="19"/>
          <w:szCs w:val="19"/>
        </w:rPr>
        <w:t xml:space="preserve"> </w:t>
      </w:r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>ADD</w:t>
      </w:r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>mycelium</w:t>
      </w:r>
      <w:proofErr w:type="spellEnd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>TO</w:t>
      </w:r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>this.getMycelia</w:t>
      </w:r>
      <w:proofErr w:type="spellEnd"/>
    </w:p>
    <w:p w14:paraId="6EAF6923" w14:textId="77777777" w:rsidR="00F62E28" w:rsidRPr="0080027E" w:rsidRDefault="00F62E28" w:rsidP="00F62E28">
      <w:pPr>
        <w:rPr>
          <w:rStyle w:val="magyarazatChar"/>
          <w:rFonts w:ascii="Cascadia Mono" w:eastAsia="Cascadia Mono" w:hAnsi="Cascadia Mono" w:cs="Cascadia Mono"/>
          <w:color w:val="000000" w:themeColor="text1"/>
          <w:sz w:val="19"/>
          <w:szCs w:val="19"/>
        </w:rPr>
      </w:pPr>
      <w:r w:rsidRPr="0080027E">
        <w:rPr>
          <w:rStyle w:val="magyarazatChar"/>
          <w:rFonts w:ascii="Cascadia Mono" w:eastAsia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>sporeCount</w:t>
      </w:r>
      <w:proofErr w:type="spellEnd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 xml:space="preserve"> ← </w:t>
      </w:r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>GET</w:t>
      </w:r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>this.getSpores.size</w:t>
      </w:r>
      <w:proofErr w:type="spellEnd"/>
    </w:p>
    <w:p w14:paraId="5A614EB6" w14:textId="77777777" w:rsidR="00F62E28" w:rsidRPr="0080027E" w:rsidRDefault="00F62E28" w:rsidP="00F62E28">
      <w:pPr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</w:pPr>
      <w:r w:rsidRPr="0080027E">
        <w:rPr>
          <w:rStyle w:val="magyarazatChar"/>
          <w:rFonts w:ascii="Cascadia Mono" w:eastAsia="Cascadia Mono" w:hAnsi="Cascadia Mono" w:cs="Cascadia Mono"/>
          <w:color w:val="000000" w:themeColor="text1"/>
          <w:sz w:val="19"/>
          <w:szCs w:val="19"/>
        </w:rPr>
        <w:t xml:space="preserve"> </w:t>
      </w:r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>CALL</w:t>
      </w:r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>mycelium.grow</w:t>
      </w:r>
      <w:proofErr w:type="spellEnd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>(</w:t>
      </w:r>
      <w:proofErr w:type="spellStart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>sporeCount</w:t>
      </w:r>
      <w:proofErr w:type="spellEnd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>)</w:t>
      </w:r>
    </w:p>
    <w:p w14:paraId="621584A4" w14:textId="77777777" w:rsidR="00F62E28" w:rsidRDefault="00F62E28" w:rsidP="00F62E28">
      <w:pPr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</w:pPr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>END</w:t>
      </w:r>
    </w:p>
    <w:p w14:paraId="6E8E7053" w14:textId="77777777" w:rsidR="00F62E28" w:rsidRPr="0080027E" w:rsidRDefault="00F62E28" w:rsidP="00F62E28">
      <w:pPr>
        <w:rPr>
          <w:rStyle w:val="magyarazatChar"/>
          <w:b/>
          <w:color w:val="000000" w:themeColor="text1"/>
        </w:rPr>
      </w:pPr>
    </w:p>
    <w:p w14:paraId="69781DCE" w14:textId="77777777" w:rsidR="00F62E28" w:rsidRPr="0080027E" w:rsidRDefault="00F62E28" w:rsidP="00F62E28">
      <w:pPr>
        <w:numPr>
          <w:ilvl w:val="0"/>
          <w:numId w:val="18"/>
        </w:numPr>
        <w:suppressAutoHyphens/>
        <w:rPr>
          <w:rStyle w:val="magyarazatChar"/>
          <w:color w:val="000000" w:themeColor="text1"/>
          <w:lang w:eastAsia="zh-CN"/>
        </w:rPr>
      </w:pPr>
      <w:r w:rsidRPr="0080027E">
        <w:rPr>
          <w:rStyle w:val="magyarazatChar"/>
          <w:b/>
          <w:color w:val="000000" w:themeColor="text1"/>
        </w:rPr>
        <w:t>+</w:t>
      </w:r>
      <w:proofErr w:type="spellStart"/>
      <w:r w:rsidRPr="0080027E">
        <w:rPr>
          <w:rStyle w:val="magyarazatChar"/>
          <w:b/>
          <w:color w:val="000000" w:themeColor="text1"/>
        </w:rPr>
        <w:t>accept</w:t>
      </w:r>
      <w:proofErr w:type="spellEnd"/>
      <w:r w:rsidRPr="0080027E">
        <w:rPr>
          <w:rStyle w:val="magyarazatChar"/>
          <w:b/>
          <w:color w:val="000000" w:themeColor="text1"/>
        </w:rPr>
        <w:t>(</w:t>
      </w:r>
      <w:proofErr w:type="spellStart"/>
      <w:r w:rsidRPr="0080027E">
        <w:rPr>
          <w:rStyle w:val="magyarazatChar"/>
          <w:b/>
          <w:color w:val="000000" w:themeColor="text1"/>
        </w:rPr>
        <w:t>mushroomBodyGrowthEvaluator</w:t>
      </w:r>
      <w:proofErr w:type="spellEnd"/>
      <w:r w:rsidRPr="0080027E">
        <w:rPr>
          <w:rStyle w:val="magyarazatChar"/>
          <w:b/>
          <w:color w:val="000000" w:themeColor="text1"/>
        </w:rPr>
        <w:t xml:space="preserve">: </w:t>
      </w:r>
      <w:proofErr w:type="spellStart"/>
      <w:r w:rsidRPr="0080027E">
        <w:rPr>
          <w:rStyle w:val="magyarazatChar"/>
          <w:b/>
          <w:color w:val="000000" w:themeColor="text1"/>
        </w:rPr>
        <w:t>MushroomBodyGrowthEvaluator</w:t>
      </w:r>
      <w:proofErr w:type="spellEnd"/>
      <w:r w:rsidRPr="0080027E">
        <w:rPr>
          <w:rStyle w:val="magyarazatChar"/>
          <w:b/>
          <w:color w:val="000000" w:themeColor="text1"/>
        </w:rPr>
        <w:t xml:space="preserve">, </w:t>
      </w:r>
      <w:proofErr w:type="spellStart"/>
      <w:r w:rsidRPr="0080027E">
        <w:rPr>
          <w:rStyle w:val="magyarazatChar"/>
          <w:b/>
          <w:color w:val="000000" w:themeColor="text1"/>
        </w:rPr>
        <w:t>mushroomBody</w:t>
      </w:r>
      <w:proofErr w:type="spellEnd"/>
      <w:r w:rsidRPr="0080027E">
        <w:rPr>
          <w:rStyle w:val="magyarazatChar"/>
          <w:b/>
          <w:color w:val="000000" w:themeColor="text1"/>
        </w:rPr>
        <w:t xml:space="preserve">: </w:t>
      </w:r>
      <w:proofErr w:type="spellStart"/>
      <w:r w:rsidRPr="0080027E">
        <w:rPr>
          <w:rStyle w:val="magyarazatChar"/>
          <w:b/>
          <w:color w:val="000000" w:themeColor="text1"/>
        </w:rPr>
        <w:t>MushroomBody</w:t>
      </w:r>
      <w:proofErr w:type="spellEnd"/>
      <w:r w:rsidRPr="0080027E">
        <w:rPr>
          <w:rStyle w:val="magyarazatChar"/>
          <w:b/>
          <w:color w:val="000000" w:themeColor="text1"/>
        </w:rPr>
        <w:t xml:space="preserve">): </w:t>
      </w:r>
      <w:proofErr w:type="spellStart"/>
      <w:r w:rsidRPr="0080027E">
        <w:rPr>
          <w:rStyle w:val="magyarazatChar"/>
          <w:b/>
          <w:color w:val="000000" w:themeColor="text1"/>
        </w:rPr>
        <w:t>void</w:t>
      </w:r>
      <w:proofErr w:type="spellEnd"/>
      <w:r w:rsidRPr="0080027E">
        <w:rPr>
          <w:rStyle w:val="magyarazatChar"/>
          <w:b/>
          <w:color w:val="000000" w:themeColor="text1"/>
        </w:rPr>
        <w:t xml:space="preserve"> </w:t>
      </w:r>
    </w:p>
    <w:p w14:paraId="401C5934" w14:textId="77777777" w:rsidR="00F62E28" w:rsidRDefault="00F62E28" w:rsidP="00F62E28">
      <w:pPr>
        <w:ind w:left="720"/>
        <w:rPr>
          <w:rStyle w:val="magyarazatChar"/>
          <w:color w:val="000000" w:themeColor="text1"/>
          <w:lang w:eastAsia="zh-CN"/>
        </w:rPr>
      </w:pPr>
      <w:r w:rsidRPr="0080027E">
        <w:rPr>
          <w:rStyle w:val="magyarazatChar"/>
          <w:color w:val="000000" w:themeColor="text1"/>
          <w:lang w:eastAsia="zh-CN"/>
        </w:rPr>
        <w:t xml:space="preserve">eldönti hogy a kapott gombatest nőhet-e az adott </w:t>
      </w:r>
      <w:proofErr w:type="spellStart"/>
      <w:r w:rsidRPr="0080027E">
        <w:rPr>
          <w:rStyle w:val="magyarazatChar"/>
          <w:color w:val="000000" w:themeColor="text1"/>
          <w:lang w:eastAsia="zh-CN"/>
        </w:rPr>
        <w:t>tektonon</w:t>
      </w:r>
      <w:proofErr w:type="spellEnd"/>
    </w:p>
    <w:p w14:paraId="1A96F2EA" w14:textId="77777777" w:rsidR="00F62E28" w:rsidRPr="0080027E" w:rsidRDefault="00F62E28" w:rsidP="00F62E28">
      <w:pPr>
        <w:ind w:left="720"/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</w:pPr>
    </w:p>
    <w:p w14:paraId="2BF1B860" w14:textId="77777777" w:rsidR="00F62E28" w:rsidRPr="0080027E" w:rsidRDefault="00F62E28" w:rsidP="00F62E28">
      <w:pPr>
        <w:rPr>
          <w:rFonts w:ascii="Cascadia Mono" w:hAnsi="Cascadia Mono" w:cs="Cascadia Mono"/>
          <w:color w:val="000000" w:themeColor="text1"/>
        </w:rPr>
      </w:pPr>
      <w:proofErr w:type="spellStart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>procedure</w:t>
      </w:r>
      <w:proofErr w:type="spellEnd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>accept</w:t>
      </w:r>
      <w:proofErr w:type="spellEnd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>(</w:t>
      </w:r>
      <w:proofErr w:type="spellStart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>mushroomBodyGrowthEvaluator</w:t>
      </w:r>
      <w:proofErr w:type="spellEnd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 xml:space="preserve"> : </w:t>
      </w:r>
      <w:proofErr w:type="spellStart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>MushroomBodyGrowthEvaluator</w:t>
      </w:r>
      <w:proofErr w:type="spellEnd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 xml:space="preserve">, </w:t>
      </w:r>
      <w:proofErr w:type="spellStart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>mushroomBody</w:t>
      </w:r>
      <w:proofErr w:type="spellEnd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 xml:space="preserve"> : </w:t>
      </w:r>
      <w:proofErr w:type="spellStart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>MushroomBody</w:t>
      </w:r>
      <w:proofErr w:type="spellEnd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>)</w:t>
      </w:r>
    </w:p>
    <w:p w14:paraId="733B0BA5" w14:textId="77777777" w:rsidR="00F62E28" w:rsidRPr="0080027E" w:rsidRDefault="00F62E28" w:rsidP="00F62E28">
      <w:pPr>
        <w:rPr>
          <w:rFonts w:ascii="Cascadia Mono" w:hAnsi="Cascadia Mono" w:cs="Cascadia Mono"/>
          <w:color w:val="000000" w:themeColor="text1"/>
        </w:rPr>
      </w:pPr>
    </w:p>
    <w:p w14:paraId="3B3AB1CD" w14:textId="77777777" w:rsidR="00F62E28" w:rsidRPr="0080027E" w:rsidRDefault="00F62E28" w:rsidP="00F62E28">
      <w:pPr>
        <w:rPr>
          <w:rStyle w:val="magyarazatChar"/>
          <w:rFonts w:ascii="Cascadia Mono" w:eastAsia="Cascadia Mono" w:hAnsi="Cascadia Mono" w:cs="Cascadia Mono"/>
          <w:color w:val="000000" w:themeColor="text1"/>
          <w:sz w:val="19"/>
          <w:szCs w:val="19"/>
          <w:lang w:eastAsia="zh-CN"/>
        </w:rPr>
      </w:pPr>
      <w:r w:rsidRPr="0080027E">
        <w:rPr>
          <w:rStyle w:val="magyarazatChar"/>
          <w:rFonts w:ascii="Cascadia Mono" w:eastAsia="Cascadia Mono" w:hAnsi="Cascadia Mono" w:cs="Cascadia Mono"/>
          <w:color w:val="000000" w:themeColor="text1"/>
          <w:sz w:val="19"/>
          <w:szCs w:val="19"/>
          <w:lang w:eastAsia="zh-CN"/>
        </w:rPr>
        <w:t xml:space="preserve"> </w:t>
      </w:r>
      <w:proofErr w:type="spellStart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>sporeCount</w:t>
      </w:r>
      <w:proofErr w:type="spellEnd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 xml:space="preserve"> ← GET </w:t>
      </w:r>
      <w:proofErr w:type="spellStart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>this.getSpores.size</w:t>
      </w:r>
      <w:proofErr w:type="spellEnd"/>
    </w:p>
    <w:p w14:paraId="55C3DEDC" w14:textId="77777777" w:rsidR="00F62E28" w:rsidRPr="0080027E" w:rsidRDefault="00F62E28" w:rsidP="00F62E28">
      <w:pPr>
        <w:rPr>
          <w:rStyle w:val="magyarazatChar"/>
          <w:rFonts w:ascii="Cascadia Mono" w:eastAsia="Cascadia Mono" w:hAnsi="Cascadia Mono" w:cs="Cascadia Mono"/>
          <w:color w:val="000000" w:themeColor="text1"/>
          <w:sz w:val="19"/>
          <w:szCs w:val="19"/>
          <w:lang w:eastAsia="zh-CN"/>
        </w:rPr>
      </w:pPr>
      <w:r w:rsidRPr="0080027E">
        <w:rPr>
          <w:rStyle w:val="magyarazatChar"/>
          <w:rFonts w:ascii="Cascadia Mono" w:eastAsia="Cascadia Mono" w:hAnsi="Cascadia Mono" w:cs="Cascadia Mono"/>
          <w:color w:val="000000" w:themeColor="text1"/>
          <w:sz w:val="19"/>
          <w:szCs w:val="19"/>
          <w:lang w:eastAsia="zh-CN"/>
        </w:rPr>
        <w:t xml:space="preserve"> </w:t>
      </w:r>
      <w:proofErr w:type="spellStart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>hasExistingMushroomBody</w:t>
      </w:r>
      <w:proofErr w:type="spellEnd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 xml:space="preserve"> ← (GET </w:t>
      </w:r>
      <w:proofErr w:type="spellStart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>this.getMushroomBody</w:t>
      </w:r>
      <w:proofErr w:type="spellEnd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 xml:space="preserve"> IS NOT NULL)</w:t>
      </w:r>
    </w:p>
    <w:p w14:paraId="56499282" w14:textId="77777777" w:rsidR="00F62E28" w:rsidRPr="0080027E" w:rsidRDefault="00F62E28" w:rsidP="00F62E28">
      <w:pPr>
        <w:rPr>
          <w:color w:val="000000" w:themeColor="text1"/>
        </w:rPr>
      </w:pPr>
      <w:r w:rsidRPr="0080027E">
        <w:rPr>
          <w:rStyle w:val="magyarazatChar"/>
          <w:rFonts w:ascii="Cascadia Mono" w:eastAsia="Cascadia Mono" w:hAnsi="Cascadia Mono" w:cs="Cascadia Mono"/>
          <w:color w:val="000000" w:themeColor="text1"/>
          <w:sz w:val="19"/>
          <w:szCs w:val="19"/>
          <w:lang w:eastAsia="zh-CN"/>
        </w:rPr>
        <w:t xml:space="preserve"> </w:t>
      </w:r>
      <w:proofErr w:type="spellStart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>hasMycelia</w:t>
      </w:r>
      <w:proofErr w:type="spellEnd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 xml:space="preserve"> ← (GET </w:t>
      </w:r>
      <w:proofErr w:type="spellStart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>this.getMycelia.isEmpty</w:t>
      </w:r>
      <w:proofErr w:type="spellEnd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 xml:space="preserve"> IS FALSE)</w:t>
      </w:r>
    </w:p>
    <w:p w14:paraId="5F867757" w14:textId="77777777" w:rsidR="00F62E28" w:rsidRPr="0080027E" w:rsidRDefault="00F62E28" w:rsidP="00F62E28">
      <w:pPr>
        <w:rPr>
          <w:color w:val="000000" w:themeColor="text1"/>
        </w:rPr>
      </w:pPr>
    </w:p>
    <w:p w14:paraId="449D36F2" w14:textId="77777777" w:rsidR="00F62E28" w:rsidRPr="0080027E" w:rsidRDefault="00F62E28" w:rsidP="00F62E28">
      <w:pPr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</w:pPr>
      <w:r w:rsidRPr="0080027E">
        <w:rPr>
          <w:rStyle w:val="magyarazatChar"/>
          <w:rFonts w:ascii="Cascadia Mono" w:eastAsia="Cascadia Mono" w:hAnsi="Cascadia Mono" w:cs="Cascadia Mono"/>
          <w:color w:val="000000" w:themeColor="text1"/>
          <w:sz w:val="19"/>
          <w:szCs w:val="19"/>
          <w:lang w:eastAsia="zh-CN"/>
        </w:rPr>
        <w:lastRenderedPageBreak/>
        <w:t xml:space="preserve"> </w:t>
      </w:r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>IF (</w:t>
      </w:r>
      <w:proofErr w:type="spellStart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>sporeCount</w:t>
      </w:r>
      <w:proofErr w:type="spellEnd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 xml:space="preserve"> &lt; 3) OR (</w:t>
      </w:r>
      <w:proofErr w:type="spellStart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>hasExistingMushroomBody</w:t>
      </w:r>
      <w:proofErr w:type="spellEnd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 xml:space="preserve"> IS TRUE) OR (</w:t>
      </w:r>
      <w:proofErr w:type="spellStart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>hasMycelia</w:t>
      </w:r>
      <w:proofErr w:type="spellEnd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 xml:space="preserve"> IS    </w:t>
      </w:r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ab/>
        <w:t>FALSE)  THEN BEGIN</w:t>
      </w:r>
    </w:p>
    <w:p w14:paraId="5E51C2CB" w14:textId="77777777" w:rsidR="00F62E28" w:rsidRPr="0080027E" w:rsidRDefault="00F62E28" w:rsidP="00F62E28">
      <w:pPr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</w:pPr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ab/>
      </w:r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ab/>
        <w:t xml:space="preserve">CALL </w:t>
      </w:r>
      <w:proofErr w:type="spellStart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>muhsroomBody.delete</w:t>
      </w:r>
      <w:proofErr w:type="spellEnd"/>
    </w:p>
    <w:p w14:paraId="01AAE0A2" w14:textId="77777777" w:rsidR="00F62E28" w:rsidRPr="0080027E" w:rsidRDefault="00F62E28" w:rsidP="00F62E28">
      <w:pPr>
        <w:rPr>
          <w:rStyle w:val="magyarazatChar"/>
          <w:rFonts w:ascii="Cascadia Mono" w:eastAsia="Cascadia Mono" w:hAnsi="Cascadia Mono" w:cs="Cascadia Mono"/>
          <w:color w:val="000000" w:themeColor="text1"/>
          <w:sz w:val="19"/>
          <w:szCs w:val="19"/>
          <w:lang w:eastAsia="zh-CN"/>
        </w:rPr>
      </w:pPr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ab/>
      </w:r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ab/>
        <w:t>RETURN</w:t>
      </w:r>
    </w:p>
    <w:p w14:paraId="13785622" w14:textId="77777777" w:rsidR="00F62E28" w:rsidRPr="0080027E" w:rsidRDefault="00F62E28" w:rsidP="00F62E28">
      <w:pPr>
        <w:rPr>
          <w:color w:val="000000" w:themeColor="text1"/>
        </w:rPr>
      </w:pPr>
      <w:r w:rsidRPr="0080027E">
        <w:rPr>
          <w:rStyle w:val="magyarazatChar"/>
          <w:rFonts w:ascii="Cascadia Mono" w:eastAsia="Cascadia Mono" w:hAnsi="Cascadia Mono" w:cs="Cascadia Mono"/>
          <w:color w:val="000000" w:themeColor="text1"/>
          <w:sz w:val="19"/>
          <w:szCs w:val="19"/>
          <w:lang w:eastAsia="zh-CN"/>
        </w:rPr>
        <w:t xml:space="preserve"> </w:t>
      </w:r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>END</w:t>
      </w:r>
    </w:p>
    <w:p w14:paraId="0A8D2170" w14:textId="77777777" w:rsidR="00F62E28" w:rsidRPr="0080027E" w:rsidRDefault="00F62E28" w:rsidP="00F62E28">
      <w:pPr>
        <w:rPr>
          <w:color w:val="000000" w:themeColor="text1"/>
        </w:rPr>
      </w:pPr>
    </w:p>
    <w:p w14:paraId="634869F3" w14:textId="77777777" w:rsidR="00F62E28" w:rsidRPr="0080027E" w:rsidRDefault="00F62E28" w:rsidP="00F62E28">
      <w:pPr>
        <w:rPr>
          <w:rStyle w:val="magyarazatChar"/>
          <w:rFonts w:ascii="Cascadia Mono" w:eastAsia="Cascadia Mono" w:hAnsi="Cascadia Mono" w:cs="Cascadia Mono"/>
          <w:color w:val="000000" w:themeColor="text1"/>
          <w:sz w:val="19"/>
          <w:szCs w:val="19"/>
          <w:lang w:eastAsia="zh-CN"/>
        </w:rPr>
      </w:pPr>
      <w:r w:rsidRPr="0080027E">
        <w:rPr>
          <w:rStyle w:val="magyarazatChar"/>
          <w:rFonts w:ascii="Cascadia Mono" w:eastAsia="Cascadia Mono" w:hAnsi="Cascadia Mono" w:cs="Cascadia Mono"/>
          <w:color w:val="000000" w:themeColor="text1"/>
          <w:sz w:val="19"/>
          <w:szCs w:val="19"/>
          <w:lang w:eastAsia="zh-CN"/>
        </w:rPr>
        <w:t xml:space="preserve"> </w:t>
      </w:r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 xml:space="preserve">CALL </w:t>
      </w:r>
      <w:proofErr w:type="spellStart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>this.setMushroomBody</w:t>
      </w:r>
      <w:proofErr w:type="spellEnd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>(</w:t>
      </w:r>
      <w:proofErr w:type="spellStart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>mushroomBody</w:t>
      </w:r>
      <w:proofErr w:type="spellEnd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>)</w:t>
      </w:r>
    </w:p>
    <w:p w14:paraId="6C158C2E" w14:textId="77777777" w:rsidR="00F62E28" w:rsidRPr="0080027E" w:rsidRDefault="00F62E28" w:rsidP="00F62E28">
      <w:pPr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</w:pPr>
      <w:r w:rsidRPr="0080027E">
        <w:rPr>
          <w:rStyle w:val="magyarazatChar"/>
          <w:rFonts w:ascii="Cascadia Mono" w:eastAsia="Cascadia Mono" w:hAnsi="Cascadia Mono" w:cs="Cascadia Mono"/>
          <w:color w:val="000000" w:themeColor="text1"/>
          <w:sz w:val="19"/>
          <w:szCs w:val="19"/>
          <w:lang w:eastAsia="zh-CN"/>
        </w:rPr>
        <w:t xml:space="preserve"> </w:t>
      </w:r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 xml:space="preserve">CALL </w:t>
      </w:r>
      <w:proofErr w:type="spellStart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>mushroomBody.grow</w:t>
      </w:r>
      <w:proofErr w:type="spellEnd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>(</w:t>
      </w:r>
      <w:proofErr w:type="spellStart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>sporeCount</w:t>
      </w:r>
      <w:proofErr w:type="spellEnd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>)</w:t>
      </w:r>
    </w:p>
    <w:p w14:paraId="11AFB90D" w14:textId="77777777" w:rsidR="00F62E28" w:rsidRPr="0080027E" w:rsidRDefault="00F62E28" w:rsidP="00F62E28">
      <w:pPr>
        <w:rPr>
          <w:rStyle w:val="magyarazatChar"/>
          <w:color w:val="000000" w:themeColor="text1"/>
          <w:lang w:eastAsia="zh-CN"/>
        </w:rPr>
      </w:pPr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>END</w:t>
      </w:r>
    </w:p>
    <w:p w14:paraId="1D5AD069" w14:textId="77777777" w:rsidR="00F62E28" w:rsidRPr="0080027E" w:rsidRDefault="00F62E28" w:rsidP="00F62E28">
      <w:pPr>
        <w:numPr>
          <w:ilvl w:val="0"/>
          <w:numId w:val="18"/>
        </w:numPr>
        <w:suppressAutoHyphens/>
        <w:rPr>
          <w:rStyle w:val="magyarazatChar"/>
          <w:color w:val="000000" w:themeColor="text1"/>
          <w:lang w:eastAsia="zh-CN"/>
        </w:rPr>
      </w:pPr>
      <w:r w:rsidRPr="0080027E">
        <w:rPr>
          <w:rStyle w:val="magyarazatChar"/>
          <w:color w:val="000000" w:themeColor="text1"/>
          <w:lang w:eastAsia="zh-CN"/>
        </w:rPr>
        <w:t>+</w:t>
      </w:r>
      <w:proofErr w:type="spellStart"/>
      <w:r w:rsidRPr="0080027E">
        <w:rPr>
          <w:rStyle w:val="magyarazatChar"/>
          <w:b/>
          <w:color w:val="000000" w:themeColor="text1"/>
          <w:lang w:eastAsia="zh-CN"/>
        </w:rPr>
        <w:t>onRoundBegin</w:t>
      </w:r>
      <w:proofErr w:type="spellEnd"/>
      <w:r w:rsidRPr="0080027E">
        <w:rPr>
          <w:rStyle w:val="magyarazatChar"/>
          <w:b/>
          <w:color w:val="000000" w:themeColor="text1"/>
          <w:lang w:eastAsia="zh-CN"/>
        </w:rPr>
        <w:t>():</w:t>
      </w:r>
      <w:r w:rsidRPr="0080027E">
        <w:rPr>
          <w:rStyle w:val="magyarazatChar"/>
          <w:color w:val="000000" w:themeColor="text1"/>
          <w:lang w:eastAsia="zh-CN"/>
        </w:rPr>
        <w:t xml:space="preserve"> </w:t>
      </w:r>
      <w:proofErr w:type="spellStart"/>
      <w:r w:rsidRPr="0080027E">
        <w:rPr>
          <w:rStyle w:val="magyarazatChar"/>
          <w:b/>
          <w:color w:val="000000" w:themeColor="text1"/>
          <w:lang w:eastAsia="zh-CN"/>
        </w:rPr>
        <w:t>void</w:t>
      </w:r>
      <w:proofErr w:type="spellEnd"/>
      <w:r w:rsidRPr="0080027E">
        <w:rPr>
          <w:rStyle w:val="magyarazatChar"/>
          <w:b/>
          <w:color w:val="000000" w:themeColor="text1"/>
          <w:lang w:eastAsia="zh-CN"/>
        </w:rPr>
        <w:t xml:space="preserve"> </w:t>
      </w:r>
    </w:p>
    <w:p w14:paraId="3FFA17D3" w14:textId="77777777" w:rsidR="00F62E28" w:rsidRDefault="00F62E28" w:rsidP="00F62E28">
      <w:pPr>
        <w:ind w:left="720"/>
        <w:rPr>
          <w:rStyle w:val="magyarazatChar"/>
          <w:color w:val="000000" w:themeColor="text1"/>
          <w:lang w:eastAsia="zh-CN"/>
        </w:rPr>
      </w:pPr>
      <w:r w:rsidRPr="0080027E">
        <w:rPr>
          <w:rStyle w:val="magyarazatChar"/>
          <w:color w:val="000000" w:themeColor="text1"/>
          <w:lang w:eastAsia="zh-CN"/>
        </w:rPr>
        <w:t xml:space="preserve">Itt történik a </w:t>
      </w:r>
      <w:proofErr w:type="spellStart"/>
      <w:r w:rsidRPr="0080027E">
        <w:rPr>
          <w:rStyle w:val="magyarazatChar"/>
          <w:color w:val="000000" w:themeColor="text1"/>
          <w:lang w:eastAsia="zh-CN"/>
        </w:rPr>
        <w:t>tektontörés</w:t>
      </w:r>
      <w:proofErr w:type="spellEnd"/>
      <w:r w:rsidRPr="0080027E">
        <w:rPr>
          <w:rStyle w:val="magyarazatChar"/>
          <w:color w:val="000000" w:themeColor="text1"/>
          <w:lang w:eastAsia="zh-CN"/>
        </w:rPr>
        <w:t xml:space="preserve"> és annak következményei</w:t>
      </w:r>
    </w:p>
    <w:p w14:paraId="7870BEA8" w14:textId="77777777" w:rsidR="00F62E28" w:rsidRPr="0080027E" w:rsidRDefault="00F62E28" w:rsidP="00F62E28">
      <w:pPr>
        <w:ind w:left="720"/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</w:pPr>
    </w:p>
    <w:p w14:paraId="184F3E67" w14:textId="77777777" w:rsidR="00F62E28" w:rsidRPr="0080027E" w:rsidRDefault="00F62E28" w:rsidP="00F62E28">
      <w:pPr>
        <w:rPr>
          <w:rFonts w:ascii="Cascadia Mono" w:hAnsi="Cascadia Mono" w:cs="Cascadia Mono"/>
          <w:color w:val="000000" w:themeColor="text1"/>
        </w:rPr>
      </w:pPr>
      <w:proofErr w:type="spellStart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>procedure</w:t>
      </w:r>
      <w:proofErr w:type="spellEnd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>onRoundBegin</w:t>
      </w:r>
      <w:proofErr w:type="spellEnd"/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>:</w:t>
      </w:r>
    </w:p>
    <w:p w14:paraId="3319A333" w14:textId="77777777" w:rsidR="00F62E28" w:rsidRPr="0080027E" w:rsidRDefault="00F62E28" w:rsidP="00F62E28">
      <w:pPr>
        <w:rPr>
          <w:rFonts w:ascii="Cascadia Mono" w:hAnsi="Cascadia Mono" w:cs="Cascadia Mono"/>
          <w:color w:val="000000" w:themeColor="text1"/>
        </w:rPr>
      </w:pPr>
    </w:p>
    <w:p w14:paraId="7996B4B0" w14:textId="77777777" w:rsidR="00F62E28" w:rsidRPr="0080027E" w:rsidRDefault="00F62E28" w:rsidP="00F62E28">
      <w:pPr>
        <w:rPr>
          <w:rFonts w:ascii="Cascadia Mono" w:eastAsia="Cascadia Mono" w:hAnsi="Cascadia Mono" w:cs="Cascadia Mono"/>
          <w:color w:val="000000" w:themeColor="text1"/>
          <w:sz w:val="19"/>
          <w:szCs w:val="19"/>
        </w:rPr>
      </w:pPr>
      <w:r w:rsidRPr="0080027E">
        <w:rPr>
          <w:rFonts w:ascii="Cascadia Mono" w:eastAsia="Cascadia Mono" w:hAnsi="Cascadia Mono" w:cs="Cascadia Mono"/>
          <w:color w:val="000000" w:themeColor="text1"/>
        </w:rPr>
        <w:t xml:space="preserve"> </w:t>
      </w:r>
      <w:proofErr w:type="spellStart"/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>currentBreakTimer</w:t>
      </w:r>
      <w:proofErr w:type="spellEnd"/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← </w:t>
      </w:r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>GET</w:t>
      </w:r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>this.getBreakTimer</w:t>
      </w:r>
      <w:proofErr w:type="spellEnd"/>
    </w:p>
    <w:p w14:paraId="259EC9FC" w14:textId="77777777" w:rsidR="00F62E28" w:rsidRPr="0080027E" w:rsidRDefault="00F62E28" w:rsidP="00F62E28">
      <w:pPr>
        <w:rPr>
          <w:rFonts w:ascii="Cascadia Mono" w:eastAsia="Cascadia Mono" w:hAnsi="Cascadia Mono" w:cs="Cascadia Mono"/>
          <w:color w:val="000000" w:themeColor="text1"/>
          <w:sz w:val="19"/>
          <w:szCs w:val="19"/>
        </w:rPr>
      </w:pPr>
      <w:r w:rsidRPr="0080027E">
        <w:rPr>
          <w:rFonts w:ascii="Cascadia Mono" w:eastAsia="Cascadia Mono" w:hAnsi="Cascadia Mono" w:cs="Cascadia Mono"/>
          <w:color w:val="000000" w:themeColor="text1"/>
          <w:sz w:val="19"/>
          <w:szCs w:val="19"/>
        </w:rPr>
        <w:t xml:space="preserve"> </w:t>
      </w:r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>SET</w:t>
      </w:r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>this.breakTimer</w:t>
      </w:r>
      <w:proofErr w:type="spellEnd"/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← </w:t>
      </w:r>
      <w:proofErr w:type="spellStart"/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>currentBreakTimer</w:t>
      </w:r>
      <w:proofErr w:type="spellEnd"/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– 1</w:t>
      </w:r>
    </w:p>
    <w:p w14:paraId="57B7A0BD" w14:textId="77777777" w:rsidR="00F62E28" w:rsidRPr="0080027E" w:rsidRDefault="00F62E28" w:rsidP="00F62E28">
      <w:pPr>
        <w:rPr>
          <w:rFonts w:ascii="Cascadia Mono" w:eastAsia="Cascadia Mono" w:hAnsi="Cascadia Mono" w:cs="Cascadia Mono"/>
          <w:color w:val="000000" w:themeColor="text1"/>
          <w:sz w:val="19"/>
          <w:szCs w:val="19"/>
        </w:rPr>
      </w:pPr>
      <w:r w:rsidRPr="0080027E">
        <w:rPr>
          <w:rFonts w:ascii="Cascadia Mono" w:eastAsia="Cascadia Mono" w:hAnsi="Cascadia Mono" w:cs="Cascadia Mono"/>
          <w:color w:val="000000" w:themeColor="text1"/>
          <w:sz w:val="19"/>
          <w:szCs w:val="19"/>
        </w:rPr>
        <w:t xml:space="preserve"> </w:t>
      </w:r>
    </w:p>
    <w:p w14:paraId="3A9E447C" w14:textId="77777777" w:rsidR="00F62E28" w:rsidRPr="0080027E" w:rsidRDefault="00F62E28" w:rsidP="00F62E28">
      <w:pPr>
        <w:rPr>
          <w:rFonts w:ascii="Cascadia Mono" w:eastAsia="Cascadia Mono" w:hAnsi="Cascadia Mono" w:cs="Cascadia Mono"/>
          <w:color w:val="000000" w:themeColor="text1"/>
          <w:sz w:val="19"/>
          <w:szCs w:val="19"/>
        </w:rPr>
      </w:pPr>
      <w:r w:rsidRPr="0080027E">
        <w:rPr>
          <w:rFonts w:ascii="Cascadia Mono" w:eastAsia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>currentBreakTimer</w:t>
      </w:r>
      <w:proofErr w:type="spellEnd"/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← </w:t>
      </w:r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>GET</w:t>
      </w:r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>this.getBreakTimer</w:t>
      </w:r>
      <w:proofErr w:type="spellEnd"/>
    </w:p>
    <w:p w14:paraId="64B60A02" w14:textId="77777777" w:rsidR="00F62E28" w:rsidRPr="0080027E" w:rsidRDefault="00F62E28" w:rsidP="00F62E28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80027E">
        <w:rPr>
          <w:rFonts w:ascii="Cascadia Mono" w:eastAsia="Cascadia Mono" w:hAnsi="Cascadia Mono" w:cs="Cascadia Mono"/>
          <w:color w:val="000000" w:themeColor="text1"/>
          <w:sz w:val="19"/>
          <w:szCs w:val="19"/>
        </w:rPr>
        <w:t xml:space="preserve"> </w:t>
      </w:r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>IF</w:t>
      </w:r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>currentBreakTimer</w:t>
      </w:r>
      <w:proofErr w:type="spellEnd"/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&lt;= 0 </w:t>
      </w:r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>THEN BEGIN</w:t>
      </w:r>
    </w:p>
    <w:p w14:paraId="36AADB13" w14:textId="77777777" w:rsidR="00F62E28" w:rsidRPr="0080027E" w:rsidRDefault="00F62E28" w:rsidP="00F62E28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ab/>
      </w:r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>WHILE GET</w:t>
      </w:r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>this.getMycelia.isEmpty</w:t>
      </w:r>
      <w:proofErr w:type="spellEnd"/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>IS FALSE DO BEGIN</w:t>
      </w:r>
    </w:p>
    <w:p w14:paraId="53A33467" w14:textId="77777777" w:rsidR="00F62E28" w:rsidRPr="0080027E" w:rsidRDefault="00F62E28" w:rsidP="00F62E28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ab/>
      </w:r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ab/>
      </w:r>
      <w:proofErr w:type="spellStart"/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>mycelium</w:t>
      </w:r>
      <w:proofErr w:type="spellEnd"/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← </w:t>
      </w:r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>DEQUEUE FROM</w:t>
      </w:r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>this.getMycelia</w:t>
      </w:r>
      <w:proofErr w:type="spellEnd"/>
    </w:p>
    <w:p w14:paraId="371E3EB7" w14:textId="77777777" w:rsidR="00F62E28" w:rsidRPr="0080027E" w:rsidRDefault="00F62E28" w:rsidP="00F62E28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ab/>
      </w:r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ab/>
      </w:r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>IF</w:t>
      </w:r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>mycelium</w:t>
      </w:r>
      <w:proofErr w:type="spellEnd"/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>IS NOT NULL THEN BEGIN</w:t>
      </w:r>
    </w:p>
    <w:p w14:paraId="1E58D085" w14:textId="77777777" w:rsidR="00F62E28" w:rsidRPr="0080027E" w:rsidRDefault="00F62E28" w:rsidP="00F62E28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ab/>
      </w:r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ab/>
      </w:r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ab/>
      </w:r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>CALL</w:t>
      </w:r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>mycelium.cut</w:t>
      </w:r>
      <w:r>
        <w:rPr>
          <w:rFonts w:ascii="Cascadia Mono" w:hAnsi="Cascadia Mono" w:cs="Cascadia Mono"/>
          <w:color w:val="000000" w:themeColor="text1"/>
          <w:sz w:val="19"/>
          <w:szCs w:val="19"/>
        </w:rPr>
        <w:t>Immediate</w:t>
      </w:r>
      <w:proofErr w:type="spellEnd"/>
    </w:p>
    <w:p w14:paraId="50443038" w14:textId="77777777" w:rsidR="00F62E28" w:rsidRPr="0080027E" w:rsidRDefault="00F62E28" w:rsidP="00F62E28">
      <w:pPr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</w:pPr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ab/>
      </w:r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ab/>
      </w:r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>END</w:t>
      </w:r>
    </w:p>
    <w:p w14:paraId="62FAAD22" w14:textId="77777777" w:rsidR="00F62E28" w:rsidRPr="0080027E" w:rsidRDefault="00F62E28" w:rsidP="00F62E28">
      <w:pPr>
        <w:rPr>
          <w:rFonts w:ascii="Cascadia Mono" w:hAnsi="Cascadia Mono" w:cs="Cascadia Mono"/>
          <w:color w:val="000000" w:themeColor="text1"/>
        </w:rPr>
      </w:pPr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</w:rPr>
        <w:tab/>
        <w:t>END WHILE</w:t>
      </w:r>
    </w:p>
    <w:p w14:paraId="45D0D48E" w14:textId="77777777" w:rsidR="00F62E28" w:rsidRPr="0080027E" w:rsidRDefault="00F62E28" w:rsidP="00F62E28">
      <w:pPr>
        <w:rPr>
          <w:rFonts w:ascii="Cascadia Mono" w:hAnsi="Cascadia Mono" w:cs="Cascadia Mono"/>
          <w:color w:val="000000" w:themeColor="text1"/>
        </w:rPr>
      </w:pPr>
    </w:p>
    <w:p w14:paraId="7777384E" w14:textId="77777777" w:rsidR="00F62E28" w:rsidRPr="0080027E" w:rsidRDefault="00F62E28" w:rsidP="00F62E28">
      <w:pPr>
        <w:rPr>
          <w:rFonts w:ascii="Cascadia Mono" w:eastAsia="Cascadia Mono" w:hAnsi="Cascadia Mono" w:cs="Cascadia Mono"/>
          <w:color w:val="000000" w:themeColor="text1"/>
          <w:sz w:val="19"/>
          <w:szCs w:val="19"/>
        </w:rPr>
      </w:pPr>
      <w:r w:rsidRPr="0080027E">
        <w:rPr>
          <w:rFonts w:ascii="Cascadia Mono" w:eastAsia="Cascadia Mono" w:hAnsi="Cascadia Mono" w:cs="Cascadia Mono"/>
          <w:color w:val="000000" w:themeColor="text1"/>
          <w:sz w:val="19"/>
          <w:szCs w:val="19"/>
        </w:rPr>
        <w:t xml:space="preserve"> </w:t>
      </w:r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ab/>
      </w:r>
      <w:proofErr w:type="spellStart"/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>newFertileTecton</w:t>
      </w:r>
      <w:proofErr w:type="spellEnd"/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← </w:t>
      </w:r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>CREATE</w:t>
      </w:r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>new</w:t>
      </w:r>
      <w:proofErr w:type="spellEnd"/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>FertileTecton</w:t>
      </w:r>
      <w:proofErr w:type="spellEnd"/>
    </w:p>
    <w:p w14:paraId="33B7F7AE" w14:textId="77777777" w:rsidR="00F62E28" w:rsidRPr="0080027E" w:rsidRDefault="00F62E28" w:rsidP="00F62E28">
      <w:pPr>
        <w:rPr>
          <w:rFonts w:ascii="Cascadia Mono" w:eastAsia="Cascadia Mono" w:hAnsi="Cascadia Mono" w:cs="Cascadia Mono"/>
          <w:color w:val="000000" w:themeColor="text1"/>
          <w:sz w:val="19"/>
          <w:szCs w:val="19"/>
        </w:rPr>
      </w:pPr>
      <w:r w:rsidRPr="0080027E">
        <w:rPr>
          <w:rFonts w:ascii="Cascadia Mono" w:eastAsia="Cascadia Mono" w:hAnsi="Cascadia Mono" w:cs="Cascadia Mono"/>
          <w:color w:val="000000" w:themeColor="text1"/>
          <w:sz w:val="19"/>
          <w:szCs w:val="19"/>
        </w:rPr>
        <w:t xml:space="preserve"> </w:t>
      </w:r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ab/>
      </w:r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>CALL</w:t>
      </w:r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>newFertileTecton.addNeighbour</w:t>
      </w:r>
      <w:proofErr w:type="spellEnd"/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>(</w:t>
      </w:r>
      <w:proofErr w:type="spellStart"/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>this</w:t>
      </w:r>
      <w:proofErr w:type="spellEnd"/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>)</w:t>
      </w:r>
    </w:p>
    <w:p w14:paraId="33A5A50E" w14:textId="77777777" w:rsidR="00F62E28" w:rsidRPr="0080027E" w:rsidRDefault="00F62E28" w:rsidP="00F62E28">
      <w:pPr>
        <w:rPr>
          <w:rFonts w:ascii="Cascadia Mono" w:hAnsi="Cascadia Mono" w:cs="Cascadia Mono"/>
          <w:color w:val="000000" w:themeColor="text1"/>
        </w:rPr>
      </w:pPr>
      <w:r w:rsidRPr="0080027E">
        <w:rPr>
          <w:rFonts w:ascii="Cascadia Mono" w:eastAsia="Cascadia Mono" w:hAnsi="Cascadia Mono" w:cs="Cascadia Mono"/>
          <w:color w:val="000000" w:themeColor="text1"/>
          <w:sz w:val="19"/>
          <w:szCs w:val="19"/>
        </w:rPr>
        <w:t xml:space="preserve"> </w:t>
      </w:r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ab/>
      </w:r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>CALL</w:t>
      </w:r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>this.addNeighbour</w:t>
      </w:r>
      <w:proofErr w:type="spellEnd"/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>(</w:t>
      </w:r>
      <w:proofErr w:type="spellStart"/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>newFertileTecton</w:t>
      </w:r>
      <w:proofErr w:type="spellEnd"/>
      <w:r w:rsidRPr="0080027E">
        <w:rPr>
          <w:rFonts w:ascii="Cascadia Mono" w:hAnsi="Cascadia Mono" w:cs="Cascadia Mono"/>
          <w:color w:val="000000" w:themeColor="text1"/>
          <w:sz w:val="19"/>
          <w:szCs w:val="19"/>
        </w:rPr>
        <w:t>)</w:t>
      </w:r>
    </w:p>
    <w:p w14:paraId="74B9D191" w14:textId="77777777" w:rsidR="00F62E28" w:rsidRPr="0080027E" w:rsidRDefault="00F62E28" w:rsidP="00F62E28">
      <w:pPr>
        <w:rPr>
          <w:rFonts w:ascii="Cascadia Mono" w:hAnsi="Cascadia Mono" w:cs="Cascadia Mono"/>
          <w:color w:val="000000" w:themeColor="text1"/>
        </w:rPr>
      </w:pPr>
    </w:p>
    <w:p w14:paraId="17A98C75" w14:textId="77777777" w:rsidR="00F62E28" w:rsidRPr="0080027E" w:rsidRDefault="00F62E28" w:rsidP="00F62E28">
      <w:pPr>
        <w:rPr>
          <w:rStyle w:val="magyarazatChar"/>
          <w:rFonts w:ascii="Cascadia Mono" w:eastAsia="Cascadia Mono" w:hAnsi="Cascadia Mono" w:cs="Cascadia Mono"/>
          <w:color w:val="000000" w:themeColor="text1"/>
          <w:sz w:val="19"/>
          <w:szCs w:val="19"/>
          <w:lang w:eastAsia="zh-CN"/>
        </w:rPr>
      </w:pPr>
      <w:r w:rsidRPr="0080027E">
        <w:rPr>
          <w:rFonts w:ascii="Cascadia Mono" w:eastAsia="Cascadia Mono" w:hAnsi="Cascadia Mono" w:cs="Cascadia Mono"/>
          <w:color w:val="000000" w:themeColor="text1"/>
          <w:sz w:val="19"/>
          <w:szCs w:val="19"/>
        </w:rPr>
        <w:t xml:space="preserve"> </w:t>
      </w:r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>END</w:t>
      </w:r>
    </w:p>
    <w:p w14:paraId="5E7E23D1" w14:textId="77777777" w:rsidR="00F62E28" w:rsidRPr="0080027E" w:rsidRDefault="00F62E28" w:rsidP="00F62E28">
      <w:pPr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</w:pPr>
      <w:r w:rsidRPr="0080027E">
        <w:rPr>
          <w:rStyle w:val="magyarazatChar"/>
          <w:rFonts w:ascii="Cascadia Mono" w:eastAsia="Cascadia Mono" w:hAnsi="Cascadia Mono" w:cs="Cascadia Mono"/>
          <w:color w:val="000000" w:themeColor="text1"/>
          <w:sz w:val="19"/>
          <w:szCs w:val="19"/>
          <w:lang w:eastAsia="zh-CN"/>
        </w:rPr>
        <w:t xml:space="preserve"> </w:t>
      </w:r>
    </w:p>
    <w:p w14:paraId="2830F56C" w14:textId="77777777" w:rsidR="00F62E28" w:rsidRPr="0080027E" w:rsidRDefault="00F62E28" w:rsidP="00F62E28">
      <w:pPr>
        <w:rPr>
          <w:color w:val="000000" w:themeColor="text1"/>
        </w:rPr>
      </w:pPr>
      <w:r w:rsidRPr="0080027E">
        <w:rPr>
          <w:rStyle w:val="magyarazatChar"/>
          <w:rFonts w:ascii="Cascadia Mono" w:hAnsi="Cascadia Mono" w:cs="Cascadia Mono"/>
          <w:color w:val="000000" w:themeColor="text1"/>
          <w:sz w:val="19"/>
          <w:szCs w:val="19"/>
          <w:lang w:eastAsia="zh-CN"/>
        </w:rPr>
        <w:t>END</w:t>
      </w:r>
    </w:p>
    <w:p w14:paraId="79440AAB" w14:textId="77777777" w:rsidR="00F62E28" w:rsidRPr="0080027E" w:rsidRDefault="00F62E28" w:rsidP="00F62E28">
      <w:pPr>
        <w:rPr>
          <w:color w:val="000000" w:themeColor="text1"/>
        </w:rPr>
      </w:pPr>
    </w:p>
    <w:p w14:paraId="425A4B8A" w14:textId="77777777" w:rsidR="00F62E28" w:rsidRPr="0080027E" w:rsidRDefault="00F62E28" w:rsidP="00F62E28">
      <w:pPr>
        <w:numPr>
          <w:ilvl w:val="0"/>
          <w:numId w:val="18"/>
        </w:numPr>
        <w:suppressAutoHyphens/>
        <w:rPr>
          <w:rStyle w:val="magyarazatChar"/>
          <w:color w:val="000000" w:themeColor="text1"/>
        </w:rPr>
      </w:pPr>
      <w:proofErr w:type="spellStart"/>
      <w:r w:rsidRPr="0080027E">
        <w:rPr>
          <w:rStyle w:val="magyarazatChar"/>
          <w:b/>
          <w:bCs/>
          <w:color w:val="000000" w:themeColor="text1"/>
        </w:rPr>
        <w:t>sustaining</w:t>
      </w:r>
      <w:proofErr w:type="spellEnd"/>
      <w:r w:rsidRPr="0080027E">
        <w:rPr>
          <w:rStyle w:val="magyarazatChar"/>
          <w:b/>
          <w:bCs/>
          <w:color w:val="000000" w:themeColor="text1"/>
        </w:rPr>
        <w:t xml:space="preserve">(): </w:t>
      </w:r>
      <w:proofErr w:type="spellStart"/>
      <w:r w:rsidRPr="0080027E">
        <w:rPr>
          <w:rStyle w:val="magyarazatChar"/>
          <w:b/>
          <w:bCs/>
          <w:color w:val="000000" w:themeColor="text1"/>
        </w:rPr>
        <w:t>boolean</w:t>
      </w:r>
      <w:proofErr w:type="spellEnd"/>
    </w:p>
    <w:p w14:paraId="1D10CC12" w14:textId="77777777" w:rsidR="00F62E28" w:rsidRPr="0080027E" w:rsidRDefault="00F62E28" w:rsidP="00F62E28">
      <w:pPr>
        <w:suppressAutoHyphens/>
        <w:ind w:left="720"/>
        <w:rPr>
          <w:i/>
          <w:color w:val="000000" w:themeColor="text1"/>
        </w:rPr>
      </w:pPr>
      <w:r w:rsidRPr="0080027E">
        <w:rPr>
          <w:rStyle w:val="magyarazatChar"/>
          <w:color w:val="000000" w:themeColor="text1"/>
        </w:rPr>
        <w:t xml:space="preserve">Visszaadja, ha az adott </w:t>
      </w:r>
      <w:proofErr w:type="spellStart"/>
      <w:r w:rsidRPr="0080027E">
        <w:rPr>
          <w:rStyle w:val="magyarazatChar"/>
          <w:color w:val="000000" w:themeColor="text1"/>
        </w:rPr>
        <w:t>tekton</w:t>
      </w:r>
      <w:proofErr w:type="spellEnd"/>
      <w:r w:rsidRPr="0080027E">
        <w:rPr>
          <w:rStyle w:val="magyarazatChar"/>
          <w:color w:val="000000" w:themeColor="text1"/>
        </w:rPr>
        <w:t xml:space="preserve"> képes-e fenntartani gombafonalakat. </w:t>
      </w:r>
      <w:proofErr w:type="spellStart"/>
      <w:r w:rsidRPr="0080027E">
        <w:rPr>
          <w:rStyle w:val="magyarazatChar"/>
          <w:color w:val="000000" w:themeColor="text1"/>
        </w:rPr>
        <w:t>SustainingTectonnal</w:t>
      </w:r>
      <w:proofErr w:type="spellEnd"/>
      <w:r w:rsidRPr="0080027E">
        <w:rPr>
          <w:rStyle w:val="magyarazatChar"/>
          <w:color w:val="000000" w:themeColor="text1"/>
        </w:rPr>
        <w:t xml:space="preserve"> mindig </w:t>
      </w:r>
      <w:proofErr w:type="spellStart"/>
      <w:r w:rsidRPr="0080027E">
        <w:rPr>
          <w:rStyle w:val="magyarazatChar"/>
          <w:color w:val="000000" w:themeColor="text1"/>
        </w:rPr>
        <w:t>true-val</w:t>
      </w:r>
      <w:proofErr w:type="spellEnd"/>
      <w:r w:rsidRPr="0080027E">
        <w:rPr>
          <w:rStyle w:val="magyarazatChar"/>
          <w:color w:val="000000" w:themeColor="text1"/>
        </w:rPr>
        <w:t xml:space="preserve"> tér vissza</w:t>
      </w:r>
    </w:p>
    <w:p w14:paraId="28718756" w14:textId="77777777" w:rsidR="00F62E28" w:rsidRPr="0080027E" w:rsidRDefault="00F62E28" w:rsidP="00F62E28">
      <w:pPr>
        <w:pStyle w:val="Heading3"/>
        <w:numPr>
          <w:ilvl w:val="2"/>
          <w:numId w:val="8"/>
        </w:numPr>
        <w:spacing w:before="420" w:line="276" w:lineRule="auto"/>
        <w:rPr>
          <w:color w:val="000000" w:themeColor="text1"/>
        </w:rPr>
      </w:pPr>
      <w:proofErr w:type="spellStart"/>
      <w:r w:rsidRPr="0080027E">
        <w:rPr>
          <w:color w:val="000000" w:themeColor="text1"/>
        </w:rPr>
        <w:t>MushroomBodyImpl</w:t>
      </w:r>
      <w:proofErr w:type="spellEnd"/>
    </w:p>
    <w:p w14:paraId="2661BBF2" w14:textId="77777777" w:rsidR="00F62E28" w:rsidRPr="0080027E" w:rsidRDefault="00F62E28" w:rsidP="00F62E28">
      <w:pPr>
        <w:pStyle w:val="Heading4"/>
        <w:numPr>
          <w:ilvl w:val="3"/>
          <w:numId w:val="10"/>
        </w:numPr>
        <w:tabs>
          <w:tab w:val="clear" w:pos="360"/>
          <w:tab w:val="num" w:pos="864"/>
        </w:tabs>
        <w:suppressAutoHyphens/>
        <w:spacing w:line="276" w:lineRule="auto"/>
        <w:ind w:left="864" w:hanging="864"/>
        <w:rPr>
          <w:color w:val="000000" w:themeColor="text1"/>
          <w:sz w:val="24"/>
          <w:szCs w:val="24"/>
        </w:rPr>
      </w:pPr>
      <w:r w:rsidRPr="0080027E">
        <w:rPr>
          <w:color w:val="000000" w:themeColor="text1"/>
          <w:sz w:val="24"/>
          <w:szCs w:val="24"/>
          <w:lang w:eastAsia="zh-CN"/>
        </w:rPr>
        <w:t>Felelősség</w:t>
      </w:r>
      <w:r w:rsidRPr="0080027E">
        <w:rPr>
          <w:color w:val="000000" w:themeColor="text1"/>
          <w:sz w:val="24"/>
          <w:szCs w:val="24"/>
        </w:rPr>
        <w:t xml:space="preserve"> </w:t>
      </w:r>
    </w:p>
    <w:p w14:paraId="0E73F441" w14:textId="77777777" w:rsidR="00F62E28" w:rsidRPr="0080027E" w:rsidRDefault="00F62E28" w:rsidP="00F62E28">
      <w:pPr>
        <w:pStyle w:val="Heading4"/>
        <w:numPr>
          <w:ilvl w:val="0"/>
          <w:numId w:val="0"/>
        </w:numPr>
        <w:spacing w:before="120" w:after="120" w:line="276" w:lineRule="auto"/>
        <w:ind w:left="360"/>
        <w:jc w:val="both"/>
        <w:rPr>
          <w:b w:val="0"/>
          <w:bCs w:val="0"/>
          <w:color w:val="000000" w:themeColor="text1"/>
          <w:sz w:val="24"/>
          <w:szCs w:val="24"/>
        </w:rPr>
      </w:pPr>
      <w:r w:rsidRPr="0080027E">
        <w:rPr>
          <w:rStyle w:val="magyarazatChar"/>
          <w:b w:val="0"/>
          <w:bCs w:val="0"/>
          <w:i w:val="0"/>
          <w:color w:val="000000" w:themeColor="text1"/>
        </w:rPr>
        <w:t xml:space="preserve">A gombatestekért felelős osztály. A gombatest a spórák termeléséért és kilövéséért felelős. 3 spórakilövés után inaktívvá válik, amely abban nyilvánul meg, hogy a </w:t>
      </w:r>
      <w:proofErr w:type="spellStart"/>
      <w:r w:rsidRPr="0080027E">
        <w:rPr>
          <w:rStyle w:val="magyarazatChar"/>
          <w:b w:val="0"/>
          <w:bCs w:val="0"/>
          <w:i w:val="0"/>
          <w:color w:val="000000" w:themeColor="text1"/>
        </w:rPr>
        <w:t>remaingEjects</w:t>
      </w:r>
      <w:proofErr w:type="spellEnd"/>
      <w:r w:rsidRPr="0080027E">
        <w:rPr>
          <w:rStyle w:val="magyarazatChar"/>
          <w:b w:val="0"/>
          <w:bCs w:val="0"/>
          <w:i w:val="0"/>
          <w:color w:val="000000" w:themeColor="text1"/>
        </w:rPr>
        <w:t xml:space="preserve"> változó értéke 0 lesz. A gombatest az utolsó kilövése előtt csak valamely szomszédjára lőhet spórát. Fejlettnek az utolsó kilövése során minősül, amely abban nyilvánul meg, hogy ekkor a szomszédja szomszédjára is tud lőni. </w:t>
      </w:r>
    </w:p>
    <w:p w14:paraId="116E2414" w14:textId="77777777" w:rsidR="00F62E28" w:rsidRPr="0080027E" w:rsidRDefault="00F62E28" w:rsidP="00F62E28">
      <w:pPr>
        <w:pStyle w:val="Heading4"/>
        <w:numPr>
          <w:ilvl w:val="3"/>
          <w:numId w:val="10"/>
        </w:numPr>
        <w:tabs>
          <w:tab w:val="clear" w:pos="360"/>
          <w:tab w:val="num" w:pos="864"/>
        </w:tabs>
        <w:suppressAutoHyphens/>
        <w:spacing w:before="0" w:line="276" w:lineRule="auto"/>
        <w:ind w:left="864" w:hanging="864"/>
        <w:rPr>
          <w:color w:val="000000" w:themeColor="text1"/>
          <w:sz w:val="24"/>
          <w:szCs w:val="24"/>
          <w:lang w:eastAsia="zh-CN"/>
        </w:rPr>
      </w:pPr>
      <w:r w:rsidRPr="0080027E">
        <w:rPr>
          <w:color w:val="000000" w:themeColor="text1"/>
          <w:sz w:val="24"/>
          <w:szCs w:val="24"/>
          <w:lang w:eastAsia="zh-CN"/>
        </w:rPr>
        <w:t>Interfészek</w:t>
      </w:r>
    </w:p>
    <w:p w14:paraId="496ACB29" w14:textId="77777777" w:rsidR="00F62E28" w:rsidRPr="0080027E" w:rsidRDefault="00F62E28" w:rsidP="00F62E28">
      <w:pPr>
        <w:spacing w:line="276" w:lineRule="auto"/>
        <w:ind w:firstLine="360"/>
        <w:rPr>
          <w:rStyle w:val="magyarazatChar"/>
          <w:i w:val="0"/>
          <w:iCs/>
          <w:color w:val="000000" w:themeColor="text1"/>
        </w:rPr>
      </w:pPr>
      <w:proofErr w:type="spellStart"/>
      <w:r w:rsidRPr="0080027E">
        <w:rPr>
          <w:color w:val="000000" w:themeColor="text1"/>
        </w:rPr>
        <w:t>Mushroom</w:t>
      </w:r>
      <w:proofErr w:type="spellEnd"/>
      <w:r w:rsidRPr="0080027E">
        <w:rPr>
          <w:color w:val="000000" w:themeColor="text1"/>
        </w:rPr>
        <w:t xml:space="preserve">, </w:t>
      </w:r>
      <w:proofErr w:type="spellStart"/>
      <w:r w:rsidRPr="0080027E">
        <w:rPr>
          <w:color w:val="000000" w:themeColor="text1"/>
        </w:rPr>
        <w:t>MushroomBody</w:t>
      </w:r>
      <w:proofErr w:type="spellEnd"/>
      <w:r w:rsidRPr="0080027E">
        <w:rPr>
          <w:color w:val="000000" w:themeColor="text1"/>
        </w:rPr>
        <w:t xml:space="preserve">, </w:t>
      </w:r>
      <w:proofErr w:type="spellStart"/>
      <w:r w:rsidRPr="0080027E">
        <w:rPr>
          <w:rStyle w:val="magyarazatChar"/>
          <w:i w:val="0"/>
          <w:iCs/>
          <w:color w:val="000000" w:themeColor="text1"/>
        </w:rPr>
        <w:t>TurnBeginSubscriber</w:t>
      </w:r>
      <w:proofErr w:type="spellEnd"/>
    </w:p>
    <w:p w14:paraId="2100D111" w14:textId="77777777" w:rsidR="00F62E28" w:rsidRPr="0080027E" w:rsidRDefault="00F62E28" w:rsidP="00F62E28">
      <w:pPr>
        <w:pStyle w:val="Heading4"/>
        <w:numPr>
          <w:ilvl w:val="3"/>
          <w:numId w:val="10"/>
        </w:numPr>
        <w:tabs>
          <w:tab w:val="clear" w:pos="360"/>
          <w:tab w:val="num" w:pos="864"/>
        </w:tabs>
        <w:suppressAutoHyphens/>
        <w:spacing w:line="276" w:lineRule="auto"/>
        <w:ind w:left="864" w:hanging="864"/>
        <w:rPr>
          <w:color w:val="000000" w:themeColor="text1"/>
          <w:sz w:val="24"/>
          <w:szCs w:val="24"/>
          <w:lang w:eastAsia="zh-CN"/>
        </w:rPr>
      </w:pPr>
      <w:r w:rsidRPr="0080027E">
        <w:rPr>
          <w:color w:val="000000" w:themeColor="text1"/>
          <w:sz w:val="24"/>
          <w:szCs w:val="24"/>
          <w:lang w:eastAsia="zh-CN"/>
        </w:rPr>
        <w:lastRenderedPageBreak/>
        <w:t>Attribútumok</w:t>
      </w:r>
    </w:p>
    <w:p w14:paraId="3761459A" w14:textId="77777777" w:rsidR="00F62E28" w:rsidRPr="0080027E" w:rsidRDefault="00F62E28" w:rsidP="00F62E28">
      <w:pPr>
        <w:pStyle w:val="Heading4"/>
        <w:numPr>
          <w:ilvl w:val="0"/>
          <w:numId w:val="11"/>
        </w:numPr>
        <w:tabs>
          <w:tab w:val="num" w:pos="432"/>
        </w:tabs>
        <w:suppressAutoHyphens/>
        <w:spacing w:before="120" w:after="120" w:line="276" w:lineRule="auto"/>
        <w:ind w:left="709" w:hanging="432"/>
        <w:rPr>
          <w:rStyle w:val="magyarazatChar"/>
          <w:i w:val="0"/>
          <w:iCs/>
          <w:color w:val="000000" w:themeColor="text1"/>
        </w:rPr>
      </w:pPr>
      <w:r w:rsidRPr="0080027E">
        <w:rPr>
          <w:rStyle w:val="magyarazatChar"/>
          <w:i w:val="0"/>
          <w:iCs/>
          <w:color w:val="000000" w:themeColor="text1"/>
        </w:rPr>
        <w:t>-</w:t>
      </w:r>
      <w:proofErr w:type="spellStart"/>
      <w:r w:rsidRPr="0080027E">
        <w:rPr>
          <w:rStyle w:val="magyarazatChar"/>
          <w:i w:val="0"/>
          <w:iCs/>
          <w:color w:val="000000" w:themeColor="text1"/>
        </w:rPr>
        <w:t>remainingEjects</w:t>
      </w:r>
      <w:proofErr w:type="spellEnd"/>
      <w:r w:rsidRPr="0080027E">
        <w:rPr>
          <w:rStyle w:val="magyarazatChar"/>
          <w:i w:val="0"/>
          <w:iCs/>
          <w:color w:val="000000" w:themeColor="text1"/>
        </w:rPr>
        <w:t>: int</w:t>
      </w:r>
    </w:p>
    <w:p w14:paraId="29B80947" w14:textId="77777777" w:rsidR="00F62E28" w:rsidRPr="0080027E" w:rsidRDefault="00F62E28" w:rsidP="00F62E28">
      <w:pPr>
        <w:spacing w:line="276" w:lineRule="auto"/>
        <w:ind w:left="708"/>
        <w:rPr>
          <w:color w:val="000000" w:themeColor="text1"/>
        </w:rPr>
      </w:pPr>
      <w:r w:rsidRPr="0080027E">
        <w:rPr>
          <w:color w:val="000000" w:themeColor="text1"/>
        </w:rPr>
        <w:t>A megmaradt spórakilövések számát tároló változó. Alapértelmezett értéke 3.</w:t>
      </w:r>
    </w:p>
    <w:p w14:paraId="1448A497" w14:textId="77777777" w:rsidR="00F62E28" w:rsidRPr="0080027E" w:rsidRDefault="00F62E28" w:rsidP="00F62E28">
      <w:pPr>
        <w:pStyle w:val="Heading4"/>
        <w:numPr>
          <w:ilvl w:val="0"/>
          <w:numId w:val="11"/>
        </w:numPr>
        <w:tabs>
          <w:tab w:val="num" w:pos="432"/>
        </w:tabs>
        <w:suppressAutoHyphens/>
        <w:spacing w:before="120" w:after="120" w:line="276" w:lineRule="auto"/>
        <w:ind w:left="709" w:hanging="432"/>
        <w:rPr>
          <w:rStyle w:val="magyarazatChar"/>
          <w:i w:val="0"/>
          <w:iCs/>
          <w:color w:val="000000" w:themeColor="text1"/>
        </w:rPr>
      </w:pPr>
      <w:r w:rsidRPr="0080027E">
        <w:rPr>
          <w:rStyle w:val="magyarazatChar"/>
          <w:i w:val="0"/>
          <w:iCs/>
          <w:color w:val="000000" w:themeColor="text1"/>
        </w:rPr>
        <w:t>-</w:t>
      </w:r>
      <w:proofErr w:type="spellStart"/>
      <w:r w:rsidRPr="0080027E">
        <w:rPr>
          <w:rStyle w:val="magyarazatChar"/>
          <w:i w:val="0"/>
          <w:iCs/>
          <w:color w:val="000000" w:themeColor="text1"/>
        </w:rPr>
        <w:t>location</w:t>
      </w:r>
      <w:proofErr w:type="spellEnd"/>
      <w:r w:rsidRPr="0080027E">
        <w:rPr>
          <w:rStyle w:val="magyarazatChar"/>
          <w:i w:val="0"/>
          <w:iCs/>
          <w:color w:val="000000" w:themeColor="text1"/>
        </w:rPr>
        <w:t xml:space="preserve">: </w:t>
      </w:r>
      <w:proofErr w:type="spellStart"/>
      <w:r w:rsidRPr="0080027E">
        <w:rPr>
          <w:rStyle w:val="magyarazatChar"/>
          <w:i w:val="0"/>
          <w:iCs/>
          <w:color w:val="000000" w:themeColor="text1"/>
        </w:rPr>
        <w:t>Tecton</w:t>
      </w:r>
      <w:proofErr w:type="spellEnd"/>
    </w:p>
    <w:p w14:paraId="41DEE662" w14:textId="77777777" w:rsidR="00F62E28" w:rsidRPr="0080027E" w:rsidRDefault="00F62E28" w:rsidP="00F62E28">
      <w:pPr>
        <w:spacing w:line="276" w:lineRule="auto"/>
        <w:ind w:left="708"/>
        <w:rPr>
          <w:color w:val="000000" w:themeColor="text1"/>
        </w:rPr>
      </w:pPr>
      <w:r w:rsidRPr="0080027E">
        <w:rPr>
          <w:color w:val="000000" w:themeColor="text1"/>
        </w:rPr>
        <w:t xml:space="preserve">A gombatest elhelyezkedése szerinti </w:t>
      </w:r>
      <w:proofErr w:type="spellStart"/>
      <w:r w:rsidRPr="0080027E">
        <w:rPr>
          <w:color w:val="000000" w:themeColor="text1"/>
        </w:rPr>
        <w:t>tektont</w:t>
      </w:r>
      <w:proofErr w:type="spellEnd"/>
      <w:r w:rsidRPr="0080027E">
        <w:rPr>
          <w:color w:val="000000" w:themeColor="text1"/>
        </w:rPr>
        <w:t xml:space="preserve"> tároló változó.</w:t>
      </w:r>
    </w:p>
    <w:p w14:paraId="1F3919EA" w14:textId="77777777" w:rsidR="00F62E28" w:rsidRPr="0080027E" w:rsidRDefault="00F62E28" w:rsidP="00F62E28">
      <w:pPr>
        <w:pStyle w:val="Heading4"/>
        <w:numPr>
          <w:ilvl w:val="0"/>
          <w:numId w:val="11"/>
        </w:numPr>
        <w:tabs>
          <w:tab w:val="num" w:pos="432"/>
        </w:tabs>
        <w:suppressAutoHyphens/>
        <w:spacing w:before="120" w:after="120" w:line="276" w:lineRule="auto"/>
        <w:ind w:left="709" w:hanging="432"/>
        <w:rPr>
          <w:rStyle w:val="magyarazatChar"/>
          <w:i w:val="0"/>
          <w:iCs/>
          <w:color w:val="000000" w:themeColor="text1"/>
        </w:rPr>
      </w:pPr>
      <w:r w:rsidRPr="0080027E">
        <w:rPr>
          <w:rStyle w:val="magyarazatChar"/>
          <w:i w:val="0"/>
          <w:iCs/>
          <w:color w:val="000000" w:themeColor="text1"/>
        </w:rPr>
        <w:t>-</w:t>
      </w:r>
      <w:proofErr w:type="spellStart"/>
      <w:r w:rsidRPr="0080027E">
        <w:rPr>
          <w:rStyle w:val="magyarazatChar"/>
          <w:i w:val="0"/>
          <w:iCs/>
          <w:color w:val="000000" w:themeColor="text1"/>
        </w:rPr>
        <w:t>mushroomSpores</w:t>
      </w:r>
      <w:proofErr w:type="spellEnd"/>
      <w:r w:rsidRPr="0080027E">
        <w:rPr>
          <w:rStyle w:val="magyarazatChar"/>
          <w:i w:val="0"/>
          <w:iCs/>
          <w:color w:val="000000" w:themeColor="text1"/>
        </w:rPr>
        <w:t>: List&lt;</w:t>
      </w:r>
      <w:proofErr w:type="spellStart"/>
      <w:r w:rsidRPr="0080027E">
        <w:rPr>
          <w:rStyle w:val="magyarazatChar"/>
          <w:i w:val="0"/>
          <w:iCs/>
          <w:color w:val="000000" w:themeColor="text1"/>
        </w:rPr>
        <w:t>Spore</w:t>
      </w:r>
      <w:proofErr w:type="spellEnd"/>
      <w:r w:rsidRPr="0080027E">
        <w:rPr>
          <w:rStyle w:val="magyarazatChar"/>
          <w:i w:val="0"/>
          <w:iCs/>
          <w:color w:val="000000" w:themeColor="text1"/>
        </w:rPr>
        <w:t>&gt;</w:t>
      </w:r>
    </w:p>
    <w:p w14:paraId="6CA3F774" w14:textId="77777777" w:rsidR="00F62E28" w:rsidRPr="0080027E" w:rsidRDefault="00F62E28" w:rsidP="00F62E28">
      <w:pPr>
        <w:spacing w:line="276" w:lineRule="auto"/>
        <w:ind w:left="708"/>
        <w:rPr>
          <w:color w:val="000000" w:themeColor="text1"/>
        </w:rPr>
      </w:pPr>
      <w:r w:rsidRPr="0080027E">
        <w:rPr>
          <w:color w:val="000000" w:themeColor="text1"/>
        </w:rPr>
        <w:t>A gombatest spóráit tartalmazó lista. A lista alapértelmezetten üres.</w:t>
      </w:r>
    </w:p>
    <w:p w14:paraId="695907FC" w14:textId="77777777" w:rsidR="00F62E28" w:rsidRPr="0080027E" w:rsidRDefault="00F62E28" w:rsidP="00F62E28">
      <w:pPr>
        <w:pStyle w:val="Heading4"/>
        <w:numPr>
          <w:ilvl w:val="3"/>
          <w:numId w:val="10"/>
        </w:numPr>
        <w:tabs>
          <w:tab w:val="clear" w:pos="360"/>
          <w:tab w:val="num" w:pos="864"/>
        </w:tabs>
        <w:suppressAutoHyphens/>
        <w:spacing w:line="276" w:lineRule="auto"/>
        <w:ind w:left="864" w:hanging="864"/>
        <w:rPr>
          <w:color w:val="000000" w:themeColor="text1"/>
          <w:sz w:val="24"/>
          <w:szCs w:val="24"/>
          <w:lang w:eastAsia="zh-CN"/>
        </w:rPr>
      </w:pPr>
      <w:r w:rsidRPr="0080027E">
        <w:rPr>
          <w:color w:val="000000" w:themeColor="text1"/>
          <w:sz w:val="24"/>
          <w:szCs w:val="24"/>
          <w:lang w:eastAsia="zh-CN"/>
        </w:rPr>
        <w:t>Metódusok</w:t>
      </w:r>
    </w:p>
    <w:p w14:paraId="17944FA7" w14:textId="77777777" w:rsidR="00F62E28" w:rsidRPr="0080027E" w:rsidRDefault="00F62E28" w:rsidP="00F62E28">
      <w:pPr>
        <w:pStyle w:val="Heading4"/>
        <w:numPr>
          <w:ilvl w:val="0"/>
          <w:numId w:val="11"/>
        </w:numPr>
        <w:tabs>
          <w:tab w:val="num" w:pos="432"/>
        </w:tabs>
        <w:suppressAutoHyphens/>
        <w:spacing w:before="120" w:after="120" w:line="276" w:lineRule="auto"/>
        <w:ind w:left="709" w:hanging="432"/>
        <w:rPr>
          <w:rStyle w:val="magyarazatChar"/>
          <w:i w:val="0"/>
          <w:color w:val="000000" w:themeColor="text1"/>
        </w:rPr>
      </w:pPr>
      <w:r w:rsidRPr="0080027E">
        <w:rPr>
          <w:rStyle w:val="magyarazatChar"/>
          <w:i w:val="0"/>
          <w:color w:val="000000" w:themeColor="text1"/>
        </w:rPr>
        <w:t>+</w:t>
      </w:r>
      <w:proofErr w:type="spellStart"/>
      <w:r w:rsidRPr="0080027E">
        <w:rPr>
          <w:rStyle w:val="magyarazatChar"/>
          <w:i w:val="0"/>
          <w:color w:val="000000" w:themeColor="text1"/>
        </w:rPr>
        <w:t>MushroomBody</w:t>
      </w:r>
      <w:proofErr w:type="spellEnd"/>
      <w:r w:rsidRPr="0080027E">
        <w:rPr>
          <w:rStyle w:val="magyarazatChar"/>
          <w:i w:val="0"/>
          <w:color w:val="000000" w:themeColor="text1"/>
        </w:rPr>
        <w:t>(</w:t>
      </w:r>
      <w:proofErr w:type="spellStart"/>
      <w:r w:rsidRPr="0080027E">
        <w:rPr>
          <w:rStyle w:val="magyarazatChar"/>
          <w:i w:val="0"/>
          <w:color w:val="000000" w:themeColor="text1"/>
        </w:rPr>
        <w:t>location</w:t>
      </w:r>
      <w:proofErr w:type="spellEnd"/>
      <w:r w:rsidRPr="0080027E">
        <w:rPr>
          <w:rStyle w:val="magyarazatChar"/>
          <w:i w:val="0"/>
          <w:color w:val="000000" w:themeColor="text1"/>
        </w:rPr>
        <w:t xml:space="preserve">: </w:t>
      </w:r>
      <w:proofErr w:type="spellStart"/>
      <w:r w:rsidRPr="0080027E">
        <w:rPr>
          <w:rStyle w:val="magyarazatChar"/>
          <w:i w:val="0"/>
          <w:color w:val="000000" w:themeColor="text1"/>
        </w:rPr>
        <w:t>FertileTecton</w:t>
      </w:r>
      <w:proofErr w:type="spellEnd"/>
      <w:r w:rsidRPr="0080027E">
        <w:rPr>
          <w:rStyle w:val="magyarazatChar"/>
          <w:i w:val="0"/>
          <w:color w:val="000000" w:themeColor="text1"/>
        </w:rPr>
        <w:t xml:space="preserve">, </w:t>
      </w:r>
      <w:proofErr w:type="spellStart"/>
      <w:r w:rsidRPr="0080027E">
        <w:rPr>
          <w:rStyle w:val="magyarazatChar"/>
          <w:i w:val="0"/>
          <w:color w:val="000000" w:themeColor="text1"/>
        </w:rPr>
        <w:t>name</w:t>
      </w:r>
      <w:proofErr w:type="spellEnd"/>
      <w:r w:rsidRPr="0080027E">
        <w:rPr>
          <w:rStyle w:val="magyarazatChar"/>
          <w:i w:val="0"/>
          <w:color w:val="000000" w:themeColor="text1"/>
        </w:rPr>
        <w:t xml:space="preserve">: </w:t>
      </w:r>
      <w:proofErr w:type="spellStart"/>
      <w:r w:rsidRPr="0080027E">
        <w:rPr>
          <w:rStyle w:val="magyarazatChar"/>
          <w:i w:val="0"/>
          <w:color w:val="000000" w:themeColor="text1"/>
        </w:rPr>
        <w:t>String</w:t>
      </w:r>
      <w:proofErr w:type="spellEnd"/>
      <w:r w:rsidRPr="0080027E">
        <w:rPr>
          <w:rStyle w:val="magyarazatChar"/>
          <w:i w:val="0"/>
          <w:color w:val="000000" w:themeColor="text1"/>
        </w:rPr>
        <w:t>)</w:t>
      </w:r>
    </w:p>
    <w:p w14:paraId="2FC06BDF" w14:textId="77777777" w:rsidR="00F62E28" w:rsidRPr="0080027E" w:rsidRDefault="00F62E28" w:rsidP="00F62E28">
      <w:pPr>
        <w:spacing w:line="276" w:lineRule="auto"/>
        <w:ind w:left="708"/>
        <w:jc w:val="both"/>
        <w:rPr>
          <w:color w:val="000000" w:themeColor="text1"/>
        </w:rPr>
      </w:pPr>
      <w:r w:rsidRPr="0080027E">
        <w:rPr>
          <w:color w:val="000000" w:themeColor="text1"/>
        </w:rPr>
        <w:t xml:space="preserve">Konstruktor, amely beállítja a létrehozandó gombatest nevét és azt a </w:t>
      </w:r>
      <w:proofErr w:type="spellStart"/>
      <w:r w:rsidRPr="0080027E">
        <w:rPr>
          <w:color w:val="000000" w:themeColor="text1"/>
        </w:rPr>
        <w:t>tektont</w:t>
      </w:r>
      <w:proofErr w:type="spellEnd"/>
      <w:r w:rsidRPr="0080027E">
        <w:rPr>
          <w:color w:val="000000" w:themeColor="text1"/>
        </w:rPr>
        <w:t xml:space="preserve"> (</w:t>
      </w:r>
      <w:proofErr w:type="spellStart"/>
      <w:r w:rsidRPr="0080027E">
        <w:rPr>
          <w:color w:val="000000" w:themeColor="text1"/>
        </w:rPr>
        <w:t>céltekton</w:t>
      </w:r>
      <w:proofErr w:type="spellEnd"/>
      <w:r w:rsidRPr="0080027E">
        <w:rPr>
          <w:color w:val="000000" w:themeColor="text1"/>
        </w:rPr>
        <w:t xml:space="preserve">), amelyen az elhelyezésre kerül. Ez a konstruktor használandó </w:t>
      </w:r>
      <w:proofErr w:type="spellStart"/>
      <w:r w:rsidRPr="0080027E">
        <w:rPr>
          <w:color w:val="000000" w:themeColor="text1"/>
        </w:rPr>
        <w:t>FertileTecton</w:t>
      </w:r>
      <w:proofErr w:type="spellEnd"/>
      <w:r w:rsidRPr="0080027E">
        <w:rPr>
          <w:color w:val="000000" w:themeColor="text1"/>
        </w:rPr>
        <w:t xml:space="preserve">, továbbá a </w:t>
      </w:r>
      <w:proofErr w:type="spellStart"/>
      <w:r w:rsidRPr="0080027E">
        <w:rPr>
          <w:color w:val="000000" w:themeColor="text1"/>
        </w:rPr>
        <w:t>FertileTecton</w:t>
      </w:r>
      <w:proofErr w:type="spellEnd"/>
      <w:r w:rsidRPr="0080027E">
        <w:rPr>
          <w:color w:val="000000" w:themeColor="text1"/>
        </w:rPr>
        <w:t xml:space="preserve"> valamennyi leszármazottja, azaz </w:t>
      </w:r>
      <w:proofErr w:type="spellStart"/>
      <w:r w:rsidRPr="0080027E">
        <w:rPr>
          <w:color w:val="000000" w:themeColor="text1"/>
        </w:rPr>
        <w:t>AridTecton</w:t>
      </w:r>
      <w:proofErr w:type="spellEnd"/>
      <w:r w:rsidRPr="0080027E">
        <w:rPr>
          <w:color w:val="000000" w:themeColor="text1"/>
        </w:rPr>
        <w:t xml:space="preserve">, </w:t>
      </w:r>
      <w:proofErr w:type="spellStart"/>
      <w:r w:rsidRPr="0080027E">
        <w:rPr>
          <w:color w:val="000000" w:themeColor="text1"/>
        </w:rPr>
        <w:t>MultiLayeredTecton</w:t>
      </w:r>
      <w:proofErr w:type="spellEnd"/>
      <w:r w:rsidRPr="0080027E">
        <w:rPr>
          <w:color w:val="000000" w:themeColor="text1"/>
        </w:rPr>
        <w:t xml:space="preserve"> és </w:t>
      </w:r>
      <w:proofErr w:type="spellStart"/>
      <w:r w:rsidRPr="0080027E">
        <w:rPr>
          <w:color w:val="000000" w:themeColor="text1"/>
        </w:rPr>
        <w:t>SustainingTecton</w:t>
      </w:r>
      <w:proofErr w:type="spellEnd"/>
      <w:r w:rsidRPr="0080027E">
        <w:rPr>
          <w:color w:val="000000" w:themeColor="text1"/>
        </w:rPr>
        <w:t xml:space="preserve"> esetén. A metódus </w:t>
      </w:r>
      <w:proofErr w:type="spellStart"/>
      <w:r w:rsidRPr="0080027E">
        <w:rPr>
          <w:color w:val="000000" w:themeColor="text1"/>
        </w:rPr>
        <w:t>pszeudokódja</w:t>
      </w:r>
      <w:proofErr w:type="spellEnd"/>
      <w:r w:rsidRPr="0080027E">
        <w:rPr>
          <w:color w:val="000000" w:themeColor="text1"/>
        </w:rPr>
        <w:t>:</w:t>
      </w:r>
    </w:p>
    <w:p w14:paraId="03F71851" w14:textId="77777777" w:rsidR="00F62E28" w:rsidRPr="0080027E" w:rsidRDefault="00F62E28" w:rsidP="00F62E28">
      <w:pPr>
        <w:spacing w:before="120"/>
        <w:ind w:left="1416"/>
        <w:jc w:val="both"/>
        <w:rPr>
          <w:color w:val="000000" w:themeColor="text1"/>
        </w:rPr>
      </w:pPr>
      <w:proofErr w:type="spellStart"/>
      <w:r w:rsidRPr="0080027E">
        <w:rPr>
          <w:color w:val="000000" w:themeColor="text1"/>
        </w:rPr>
        <w:t>procedure</w:t>
      </w:r>
      <w:proofErr w:type="spellEnd"/>
      <w:r w:rsidRPr="0080027E">
        <w:rPr>
          <w:color w:val="000000" w:themeColor="text1"/>
        </w:rPr>
        <w:t xml:space="preserve"> </w:t>
      </w:r>
      <w:proofErr w:type="spellStart"/>
      <w:r w:rsidRPr="0080027E">
        <w:rPr>
          <w:color w:val="000000" w:themeColor="text1"/>
        </w:rPr>
        <w:t>MushroomBody</w:t>
      </w:r>
      <w:proofErr w:type="spellEnd"/>
      <w:r w:rsidRPr="0080027E">
        <w:rPr>
          <w:color w:val="000000" w:themeColor="text1"/>
        </w:rPr>
        <w:t>(</w:t>
      </w:r>
      <w:proofErr w:type="spellStart"/>
      <w:r w:rsidRPr="0080027E">
        <w:rPr>
          <w:color w:val="000000" w:themeColor="text1"/>
        </w:rPr>
        <w:t>location</w:t>
      </w:r>
      <w:proofErr w:type="spellEnd"/>
      <w:r w:rsidRPr="0080027E">
        <w:rPr>
          <w:color w:val="000000" w:themeColor="text1"/>
        </w:rPr>
        <w:t xml:space="preserve">: </w:t>
      </w:r>
      <w:proofErr w:type="spellStart"/>
      <w:r w:rsidRPr="0080027E">
        <w:rPr>
          <w:color w:val="000000" w:themeColor="text1"/>
        </w:rPr>
        <w:t>FertileTecton</w:t>
      </w:r>
      <w:proofErr w:type="spellEnd"/>
      <w:r w:rsidRPr="0080027E">
        <w:rPr>
          <w:color w:val="000000" w:themeColor="text1"/>
        </w:rPr>
        <w:t xml:space="preserve">, </w:t>
      </w:r>
      <w:proofErr w:type="spellStart"/>
      <w:r w:rsidRPr="0080027E">
        <w:rPr>
          <w:color w:val="000000" w:themeColor="text1"/>
        </w:rPr>
        <w:t>name</w:t>
      </w:r>
      <w:proofErr w:type="spellEnd"/>
      <w:r w:rsidRPr="0080027E">
        <w:rPr>
          <w:color w:val="000000" w:themeColor="text1"/>
        </w:rPr>
        <w:t xml:space="preserve">: </w:t>
      </w:r>
      <w:proofErr w:type="spellStart"/>
      <w:r w:rsidRPr="0080027E">
        <w:rPr>
          <w:color w:val="000000" w:themeColor="text1"/>
        </w:rPr>
        <w:t>String</w:t>
      </w:r>
      <w:proofErr w:type="spellEnd"/>
      <w:r w:rsidRPr="0080027E">
        <w:rPr>
          <w:color w:val="000000" w:themeColor="text1"/>
        </w:rPr>
        <w:t>)</w:t>
      </w:r>
    </w:p>
    <w:p w14:paraId="396C87C9" w14:textId="77777777" w:rsidR="00F62E28" w:rsidRPr="0080027E" w:rsidRDefault="00F62E28" w:rsidP="00F62E28">
      <w:pPr>
        <w:ind w:left="1416" w:firstLine="708"/>
        <w:jc w:val="both"/>
        <w:rPr>
          <w:color w:val="000000" w:themeColor="text1"/>
        </w:rPr>
      </w:pPr>
      <w:r w:rsidRPr="0080027E">
        <w:rPr>
          <w:color w:val="000000" w:themeColor="text1"/>
        </w:rPr>
        <w:t xml:space="preserve">// elmenti a </w:t>
      </w:r>
      <w:proofErr w:type="spellStart"/>
      <w:r w:rsidRPr="0080027E">
        <w:rPr>
          <w:color w:val="000000" w:themeColor="text1"/>
        </w:rPr>
        <w:t>céltektont</w:t>
      </w:r>
      <w:proofErr w:type="spellEnd"/>
    </w:p>
    <w:p w14:paraId="13A1F1E1" w14:textId="77777777" w:rsidR="00F62E28" w:rsidRPr="0080027E" w:rsidRDefault="00F62E28" w:rsidP="00F62E28">
      <w:pPr>
        <w:ind w:left="1416" w:firstLine="708"/>
        <w:jc w:val="both"/>
        <w:rPr>
          <w:color w:val="000000" w:themeColor="text1"/>
        </w:rPr>
      </w:pPr>
      <w:r w:rsidRPr="0080027E">
        <w:rPr>
          <w:color w:val="000000" w:themeColor="text1"/>
        </w:rPr>
        <w:t xml:space="preserve">SET </w:t>
      </w:r>
      <w:proofErr w:type="spellStart"/>
      <w:r w:rsidRPr="0080027E">
        <w:rPr>
          <w:color w:val="000000" w:themeColor="text1"/>
        </w:rPr>
        <w:t>this.location</w:t>
      </w:r>
      <w:proofErr w:type="spellEnd"/>
      <w:r w:rsidRPr="0080027E">
        <w:rPr>
          <w:color w:val="000000" w:themeColor="text1"/>
        </w:rPr>
        <w:t xml:space="preserve"> ← </w:t>
      </w:r>
      <w:proofErr w:type="spellStart"/>
      <w:r w:rsidRPr="0080027E">
        <w:rPr>
          <w:color w:val="000000" w:themeColor="text1"/>
        </w:rPr>
        <w:t>location</w:t>
      </w:r>
      <w:proofErr w:type="spellEnd"/>
      <w:r w:rsidRPr="0080027E">
        <w:rPr>
          <w:color w:val="000000" w:themeColor="text1"/>
        </w:rPr>
        <w:t xml:space="preserve"> </w:t>
      </w:r>
    </w:p>
    <w:p w14:paraId="46C8FFA2" w14:textId="77777777" w:rsidR="00F62E28" w:rsidRPr="0080027E" w:rsidRDefault="00F62E28" w:rsidP="00F62E28">
      <w:pPr>
        <w:ind w:left="1416" w:firstLine="708"/>
        <w:jc w:val="both"/>
        <w:rPr>
          <w:color w:val="000000" w:themeColor="text1"/>
        </w:rPr>
      </w:pPr>
    </w:p>
    <w:p w14:paraId="2803BADA" w14:textId="77777777" w:rsidR="00F62E28" w:rsidRPr="0080027E" w:rsidRDefault="00F62E28" w:rsidP="00F62E28">
      <w:pPr>
        <w:ind w:left="1416" w:firstLine="708"/>
        <w:jc w:val="both"/>
        <w:rPr>
          <w:color w:val="000000" w:themeColor="text1"/>
        </w:rPr>
      </w:pPr>
      <w:r w:rsidRPr="0080027E">
        <w:rPr>
          <w:color w:val="000000" w:themeColor="text1"/>
        </w:rPr>
        <w:t xml:space="preserve">// létrehoz egy </w:t>
      </w:r>
      <w:proofErr w:type="spellStart"/>
      <w:r w:rsidRPr="0080027E">
        <w:rPr>
          <w:color w:val="000000" w:themeColor="text1"/>
        </w:rPr>
        <w:t>MushroomBodyGrowthEvaluator</w:t>
      </w:r>
      <w:proofErr w:type="spellEnd"/>
      <w:r w:rsidRPr="0080027E">
        <w:rPr>
          <w:color w:val="000000" w:themeColor="text1"/>
        </w:rPr>
        <w:t xml:space="preserve"> példányt</w:t>
      </w:r>
    </w:p>
    <w:p w14:paraId="3223FE3C" w14:textId="77777777" w:rsidR="00F62E28" w:rsidRPr="0080027E" w:rsidRDefault="00F62E28" w:rsidP="00F62E28">
      <w:pPr>
        <w:ind w:left="1416" w:firstLine="708"/>
        <w:jc w:val="both"/>
        <w:rPr>
          <w:color w:val="000000" w:themeColor="text1"/>
        </w:rPr>
      </w:pPr>
      <w:proofErr w:type="spellStart"/>
      <w:r w:rsidRPr="0080027E">
        <w:rPr>
          <w:color w:val="000000" w:themeColor="text1"/>
        </w:rPr>
        <w:t>evaluator</w:t>
      </w:r>
      <w:proofErr w:type="spellEnd"/>
      <w:r w:rsidRPr="0080027E">
        <w:rPr>
          <w:color w:val="000000" w:themeColor="text1"/>
        </w:rPr>
        <w:t xml:space="preserve"> ← CREATE </w:t>
      </w:r>
      <w:proofErr w:type="spellStart"/>
      <w:r w:rsidRPr="0080027E">
        <w:rPr>
          <w:color w:val="000000" w:themeColor="text1"/>
        </w:rPr>
        <w:t>MushroomBodyGrowthEvaluator</w:t>
      </w:r>
      <w:proofErr w:type="spellEnd"/>
      <w:r w:rsidRPr="0080027E">
        <w:rPr>
          <w:color w:val="000000" w:themeColor="text1"/>
        </w:rPr>
        <w:t>(</w:t>
      </w:r>
      <w:proofErr w:type="spellStart"/>
      <w:r w:rsidRPr="0080027E">
        <w:rPr>
          <w:color w:val="000000" w:themeColor="text1"/>
        </w:rPr>
        <w:t>this</w:t>
      </w:r>
      <w:proofErr w:type="spellEnd"/>
      <w:r w:rsidRPr="0080027E">
        <w:rPr>
          <w:color w:val="000000" w:themeColor="text1"/>
        </w:rPr>
        <w:t>)</w:t>
      </w:r>
    </w:p>
    <w:p w14:paraId="29DD10C0" w14:textId="77777777" w:rsidR="00F62E28" w:rsidRPr="0080027E" w:rsidRDefault="00F62E28" w:rsidP="00F62E28">
      <w:pPr>
        <w:ind w:left="1416" w:firstLine="708"/>
        <w:jc w:val="both"/>
        <w:rPr>
          <w:color w:val="000000" w:themeColor="text1"/>
        </w:rPr>
      </w:pPr>
    </w:p>
    <w:p w14:paraId="20D85E22" w14:textId="77777777" w:rsidR="00F62E28" w:rsidRPr="0080027E" w:rsidRDefault="00F62E28" w:rsidP="00F62E28">
      <w:pPr>
        <w:ind w:left="1416" w:firstLine="708"/>
        <w:jc w:val="both"/>
        <w:rPr>
          <w:color w:val="000000" w:themeColor="text1"/>
        </w:rPr>
      </w:pPr>
      <w:r w:rsidRPr="0080027E">
        <w:rPr>
          <w:color w:val="000000" w:themeColor="text1"/>
        </w:rPr>
        <w:t xml:space="preserve">// a feltételek fennállásának kiértékelése céljából meghívja a </w:t>
      </w:r>
    </w:p>
    <w:p w14:paraId="27A003A9" w14:textId="77777777" w:rsidR="00F62E28" w:rsidRPr="0080027E" w:rsidRDefault="00F62E28" w:rsidP="00F62E28">
      <w:pPr>
        <w:ind w:left="1416" w:firstLine="708"/>
        <w:jc w:val="both"/>
        <w:rPr>
          <w:color w:val="000000" w:themeColor="text1"/>
        </w:rPr>
      </w:pPr>
      <w:r w:rsidRPr="0080027E">
        <w:rPr>
          <w:color w:val="000000" w:themeColor="text1"/>
        </w:rPr>
        <w:t xml:space="preserve">// a </w:t>
      </w:r>
      <w:proofErr w:type="spellStart"/>
      <w:r w:rsidRPr="0080027E">
        <w:rPr>
          <w:color w:val="000000" w:themeColor="text1"/>
        </w:rPr>
        <w:t>visit</w:t>
      </w:r>
      <w:proofErr w:type="spellEnd"/>
      <w:r w:rsidRPr="0080027E">
        <w:rPr>
          <w:color w:val="000000" w:themeColor="text1"/>
        </w:rPr>
        <w:t xml:space="preserve"> metódust</w:t>
      </w:r>
    </w:p>
    <w:p w14:paraId="40B944E8" w14:textId="77777777" w:rsidR="00F62E28" w:rsidRPr="0080027E" w:rsidRDefault="00F62E28" w:rsidP="00F62E28">
      <w:pPr>
        <w:ind w:left="1416" w:firstLine="708"/>
        <w:jc w:val="both"/>
        <w:rPr>
          <w:color w:val="000000" w:themeColor="text1"/>
        </w:rPr>
      </w:pPr>
      <w:r w:rsidRPr="0080027E">
        <w:rPr>
          <w:color w:val="000000" w:themeColor="text1"/>
        </w:rPr>
        <w:t xml:space="preserve">CALL </w:t>
      </w:r>
      <w:proofErr w:type="spellStart"/>
      <w:r w:rsidRPr="0080027E">
        <w:rPr>
          <w:color w:val="000000" w:themeColor="text1"/>
        </w:rPr>
        <w:t>evaluator.visit</w:t>
      </w:r>
      <w:proofErr w:type="spellEnd"/>
      <w:r w:rsidRPr="0080027E">
        <w:rPr>
          <w:color w:val="000000" w:themeColor="text1"/>
        </w:rPr>
        <w:t>(</w:t>
      </w:r>
      <w:proofErr w:type="spellStart"/>
      <w:r w:rsidRPr="0080027E">
        <w:rPr>
          <w:color w:val="000000" w:themeColor="text1"/>
        </w:rPr>
        <w:t>location</w:t>
      </w:r>
      <w:proofErr w:type="spellEnd"/>
      <w:r w:rsidRPr="0080027E">
        <w:rPr>
          <w:color w:val="000000" w:themeColor="text1"/>
        </w:rPr>
        <w:t xml:space="preserve">, </w:t>
      </w:r>
      <w:proofErr w:type="spellStart"/>
      <w:r w:rsidRPr="0080027E">
        <w:rPr>
          <w:color w:val="000000" w:themeColor="text1"/>
        </w:rPr>
        <w:t>this</w:t>
      </w:r>
      <w:proofErr w:type="spellEnd"/>
      <w:r w:rsidRPr="0080027E">
        <w:rPr>
          <w:color w:val="000000" w:themeColor="text1"/>
        </w:rPr>
        <w:t>)</w:t>
      </w:r>
    </w:p>
    <w:p w14:paraId="1E95624F" w14:textId="77777777" w:rsidR="00F62E28" w:rsidRPr="0080027E" w:rsidRDefault="00F62E28" w:rsidP="00F62E28">
      <w:pPr>
        <w:ind w:left="708" w:firstLine="708"/>
        <w:jc w:val="both"/>
        <w:rPr>
          <w:color w:val="000000" w:themeColor="text1"/>
        </w:rPr>
      </w:pPr>
      <w:r w:rsidRPr="0080027E">
        <w:rPr>
          <w:color w:val="000000" w:themeColor="text1"/>
        </w:rPr>
        <w:t>END</w:t>
      </w:r>
    </w:p>
    <w:p w14:paraId="63E924FF" w14:textId="77777777" w:rsidR="00F62E28" w:rsidRPr="0080027E" w:rsidRDefault="00F62E28" w:rsidP="00F62E28">
      <w:pPr>
        <w:pStyle w:val="Heading4"/>
        <w:numPr>
          <w:ilvl w:val="0"/>
          <w:numId w:val="11"/>
        </w:numPr>
        <w:tabs>
          <w:tab w:val="num" w:pos="432"/>
        </w:tabs>
        <w:suppressAutoHyphens/>
        <w:spacing w:before="120" w:after="120" w:line="276" w:lineRule="auto"/>
        <w:ind w:left="709" w:hanging="432"/>
        <w:rPr>
          <w:rStyle w:val="magyarazatChar"/>
          <w:i w:val="0"/>
          <w:color w:val="000000" w:themeColor="text1"/>
        </w:rPr>
      </w:pPr>
      <w:r w:rsidRPr="0080027E">
        <w:rPr>
          <w:rStyle w:val="magyarazatChar"/>
          <w:i w:val="0"/>
          <w:color w:val="000000" w:themeColor="text1"/>
        </w:rPr>
        <w:t>+</w:t>
      </w:r>
      <w:proofErr w:type="spellStart"/>
      <w:r w:rsidRPr="0080027E">
        <w:rPr>
          <w:rStyle w:val="magyarazatChar"/>
          <w:i w:val="0"/>
          <w:color w:val="000000" w:themeColor="text1"/>
        </w:rPr>
        <w:t>MushroomBody</w:t>
      </w:r>
      <w:proofErr w:type="spellEnd"/>
      <w:r w:rsidRPr="0080027E">
        <w:rPr>
          <w:rStyle w:val="magyarazatChar"/>
          <w:i w:val="0"/>
          <w:color w:val="000000" w:themeColor="text1"/>
        </w:rPr>
        <w:t>(</w:t>
      </w:r>
      <w:proofErr w:type="spellStart"/>
      <w:r w:rsidRPr="0080027E">
        <w:rPr>
          <w:rStyle w:val="magyarazatChar"/>
          <w:i w:val="0"/>
          <w:color w:val="000000" w:themeColor="text1"/>
        </w:rPr>
        <w:t>location</w:t>
      </w:r>
      <w:proofErr w:type="spellEnd"/>
      <w:r w:rsidRPr="0080027E">
        <w:rPr>
          <w:rStyle w:val="magyarazatChar"/>
          <w:i w:val="0"/>
          <w:color w:val="000000" w:themeColor="text1"/>
        </w:rPr>
        <w:t xml:space="preserve">: </w:t>
      </w:r>
      <w:proofErr w:type="spellStart"/>
      <w:r w:rsidRPr="0080027E">
        <w:rPr>
          <w:rStyle w:val="magyarazatChar"/>
          <w:i w:val="0"/>
          <w:color w:val="000000" w:themeColor="text1"/>
        </w:rPr>
        <w:t>SemiFertileTecton</w:t>
      </w:r>
      <w:proofErr w:type="spellEnd"/>
      <w:r w:rsidRPr="0080027E">
        <w:rPr>
          <w:rStyle w:val="magyarazatChar"/>
          <w:i w:val="0"/>
          <w:color w:val="000000" w:themeColor="text1"/>
        </w:rPr>
        <w:t xml:space="preserve">, </w:t>
      </w:r>
      <w:proofErr w:type="spellStart"/>
      <w:r w:rsidRPr="0080027E">
        <w:rPr>
          <w:rStyle w:val="magyarazatChar"/>
          <w:i w:val="0"/>
          <w:color w:val="000000" w:themeColor="text1"/>
        </w:rPr>
        <w:t>name</w:t>
      </w:r>
      <w:proofErr w:type="spellEnd"/>
      <w:r w:rsidRPr="0080027E">
        <w:rPr>
          <w:rStyle w:val="magyarazatChar"/>
          <w:i w:val="0"/>
          <w:color w:val="000000" w:themeColor="text1"/>
        </w:rPr>
        <w:t xml:space="preserve">: </w:t>
      </w:r>
      <w:proofErr w:type="spellStart"/>
      <w:r w:rsidRPr="0080027E">
        <w:rPr>
          <w:rStyle w:val="magyarazatChar"/>
          <w:i w:val="0"/>
          <w:color w:val="000000" w:themeColor="text1"/>
        </w:rPr>
        <w:t>String</w:t>
      </w:r>
      <w:proofErr w:type="spellEnd"/>
      <w:r w:rsidRPr="0080027E">
        <w:rPr>
          <w:rStyle w:val="magyarazatChar"/>
          <w:i w:val="0"/>
          <w:color w:val="000000" w:themeColor="text1"/>
        </w:rPr>
        <w:t>)</w:t>
      </w:r>
    </w:p>
    <w:p w14:paraId="023D429A" w14:textId="77777777" w:rsidR="00F62E28" w:rsidRPr="0080027E" w:rsidRDefault="00F62E28" w:rsidP="00F62E28">
      <w:pPr>
        <w:spacing w:line="276" w:lineRule="auto"/>
        <w:ind w:left="708"/>
        <w:jc w:val="both"/>
        <w:rPr>
          <w:color w:val="000000" w:themeColor="text1"/>
        </w:rPr>
      </w:pPr>
      <w:r w:rsidRPr="0080027E">
        <w:rPr>
          <w:color w:val="000000" w:themeColor="text1"/>
        </w:rPr>
        <w:t xml:space="preserve">Konstruktor, amely beállítja a létrehozandó gombatest nevét és azt a </w:t>
      </w:r>
      <w:proofErr w:type="spellStart"/>
      <w:r w:rsidRPr="0080027E">
        <w:rPr>
          <w:color w:val="000000" w:themeColor="text1"/>
        </w:rPr>
        <w:t>tektont</w:t>
      </w:r>
      <w:proofErr w:type="spellEnd"/>
      <w:r w:rsidRPr="0080027E">
        <w:rPr>
          <w:color w:val="000000" w:themeColor="text1"/>
        </w:rPr>
        <w:t xml:space="preserve"> (</w:t>
      </w:r>
      <w:proofErr w:type="spellStart"/>
      <w:r w:rsidRPr="0080027E">
        <w:rPr>
          <w:color w:val="000000" w:themeColor="text1"/>
        </w:rPr>
        <w:t>céltekton</w:t>
      </w:r>
      <w:proofErr w:type="spellEnd"/>
      <w:r w:rsidRPr="0080027E">
        <w:rPr>
          <w:color w:val="000000" w:themeColor="text1"/>
        </w:rPr>
        <w:t xml:space="preserve">), amelyen az elhelyezésre kerül. Ez a konstruktor használandó </w:t>
      </w:r>
      <w:proofErr w:type="spellStart"/>
      <w:r w:rsidRPr="0080027E">
        <w:rPr>
          <w:rStyle w:val="magyarazatChar"/>
          <w:i w:val="0"/>
          <w:color w:val="000000" w:themeColor="text1"/>
        </w:rPr>
        <w:t>SemiFertileTecton</w:t>
      </w:r>
      <w:proofErr w:type="spellEnd"/>
      <w:r w:rsidRPr="0080027E">
        <w:rPr>
          <w:color w:val="000000" w:themeColor="text1"/>
        </w:rPr>
        <w:t xml:space="preserve"> esetén. A metódus </w:t>
      </w:r>
      <w:proofErr w:type="spellStart"/>
      <w:r w:rsidRPr="0080027E">
        <w:rPr>
          <w:color w:val="000000" w:themeColor="text1"/>
        </w:rPr>
        <w:t>pszeudokódja</w:t>
      </w:r>
      <w:proofErr w:type="spellEnd"/>
      <w:r w:rsidRPr="0080027E">
        <w:rPr>
          <w:color w:val="000000" w:themeColor="text1"/>
        </w:rPr>
        <w:t>:</w:t>
      </w:r>
    </w:p>
    <w:p w14:paraId="0330BA02" w14:textId="77777777" w:rsidR="00F62E28" w:rsidRPr="0080027E" w:rsidRDefault="00F62E28" w:rsidP="00F62E28">
      <w:pPr>
        <w:spacing w:before="120"/>
        <w:ind w:left="1416"/>
        <w:jc w:val="both"/>
        <w:rPr>
          <w:color w:val="000000" w:themeColor="text1"/>
        </w:rPr>
      </w:pPr>
      <w:proofErr w:type="spellStart"/>
      <w:r w:rsidRPr="0080027E">
        <w:rPr>
          <w:color w:val="000000" w:themeColor="text1"/>
        </w:rPr>
        <w:t>procedure</w:t>
      </w:r>
      <w:proofErr w:type="spellEnd"/>
      <w:r w:rsidRPr="0080027E">
        <w:rPr>
          <w:color w:val="000000" w:themeColor="text1"/>
        </w:rPr>
        <w:t xml:space="preserve"> </w:t>
      </w:r>
      <w:proofErr w:type="spellStart"/>
      <w:r w:rsidRPr="0080027E">
        <w:rPr>
          <w:color w:val="000000" w:themeColor="text1"/>
        </w:rPr>
        <w:t>MushroomBody</w:t>
      </w:r>
      <w:proofErr w:type="spellEnd"/>
      <w:r w:rsidRPr="0080027E">
        <w:rPr>
          <w:color w:val="000000" w:themeColor="text1"/>
        </w:rPr>
        <w:t>(</w:t>
      </w:r>
      <w:proofErr w:type="spellStart"/>
      <w:r w:rsidRPr="0080027E">
        <w:rPr>
          <w:color w:val="000000" w:themeColor="text1"/>
        </w:rPr>
        <w:t>location</w:t>
      </w:r>
      <w:proofErr w:type="spellEnd"/>
      <w:r w:rsidRPr="0080027E">
        <w:rPr>
          <w:color w:val="000000" w:themeColor="text1"/>
        </w:rPr>
        <w:t xml:space="preserve">: </w:t>
      </w:r>
      <w:proofErr w:type="spellStart"/>
      <w:r w:rsidRPr="0080027E">
        <w:rPr>
          <w:color w:val="000000" w:themeColor="text1"/>
        </w:rPr>
        <w:t>SemiFertileTecton</w:t>
      </w:r>
      <w:proofErr w:type="spellEnd"/>
      <w:r w:rsidRPr="0080027E">
        <w:rPr>
          <w:color w:val="000000" w:themeColor="text1"/>
        </w:rPr>
        <w:t xml:space="preserve">, </w:t>
      </w:r>
      <w:proofErr w:type="spellStart"/>
      <w:r w:rsidRPr="0080027E">
        <w:rPr>
          <w:color w:val="000000" w:themeColor="text1"/>
        </w:rPr>
        <w:t>name</w:t>
      </w:r>
      <w:proofErr w:type="spellEnd"/>
      <w:r w:rsidRPr="0080027E">
        <w:rPr>
          <w:color w:val="000000" w:themeColor="text1"/>
        </w:rPr>
        <w:t xml:space="preserve">: </w:t>
      </w:r>
      <w:proofErr w:type="spellStart"/>
      <w:r w:rsidRPr="0080027E">
        <w:rPr>
          <w:color w:val="000000" w:themeColor="text1"/>
        </w:rPr>
        <w:t>String</w:t>
      </w:r>
      <w:proofErr w:type="spellEnd"/>
      <w:r w:rsidRPr="0080027E">
        <w:rPr>
          <w:color w:val="000000" w:themeColor="text1"/>
        </w:rPr>
        <w:t>)</w:t>
      </w:r>
    </w:p>
    <w:p w14:paraId="7F5C8AB5" w14:textId="77777777" w:rsidR="00F62E28" w:rsidRPr="0080027E" w:rsidRDefault="00F62E28" w:rsidP="00F62E28">
      <w:pPr>
        <w:ind w:left="1416" w:firstLine="708"/>
        <w:jc w:val="both"/>
        <w:rPr>
          <w:color w:val="000000" w:themeColor="text1"/>
        </w:rPr>
      </w:pPr>
      <w:r w:rsidRPr="0080027E">
        <w:rPr>
          <w:color w:val="000000" w:themeColor="text1"/>
        </w:rPr>
        <w:t xml:space="preserve">// elmenti a </w:t>
      </w:r>
      <w:proofErr w:type="spellStart"/>
      <w:r w:rsidRPr="0080027E">
        <w:rPr>
          <w:color w:val="000000" w:themeColor="text1"/>
        </w:rPr>
        <w:t>céltektont</w:t>
      </w:r>
      <w:proofErr w:type="spellEnd"/>
    </w:p>
    <w:p w14:paraId="1C424A7F" w14:textId="77777777" w:rsidR="00F62E28" w:rsidRPr="0080027E" w:rsidRDefault="00F62E28" w:rsidP="00F62E28">
      <w:pPr>
        <w:ind w:left="1416" w:firstLine="708"/>
        <w:jc w:val="both"/>
        <w:rPr>
          <w:color w:val="000000" w:themeColor="text1"/>
        </w:rPr>
      </w:pPr>
      <w:r w:rsidRPr="0080027E">
        <w:rPr>
          <w:color w:val="000000" w:themeColor="text1"/>
        </w:rPr>
        <w:t xml:space="preserve">SET </w:t>
      </w:r>
      <w:proofErr w:type="spellStart"/>
      <w:r w:rsidRPr="0080027E">
        <w:rPr>
          <w:color w:val="000000" w:themeColor="text1"/>
        </w:rPr>
        <w:t>this.location</w:t>
      </w:r>
      <w:proofErr w:type="spellEnd"/>
      <w:r w:rsidRPr="0080027E">
        <w:rPr>
          <w:color w:val="000000" w:themeColor="text1"/>
        </w:rPr>
        <w:t xml:space="preserve"> ← </w:t>
      </w:r>
      <w:proofErr w:type="spellStart"/>
      <w:r w:rsidRPr="0080027E">
        <w:rPr>
          <w:color w:val="000000" w:themeColor="text1"/>
        </w:rPr>
        <w:t>location</w:t>
      </w:r>
      <w:proofErr w:type="spellEnd"/>
      <w:r w:rsidRPr="0080027E">
        <w:rPr>
          <w:color w:val="000000" w:themeColor="text1"/>
        </w:rPr>
        <w:t xml:space="preserve"> </w:t>
      </w:r>
    </w:p>
    <w:p w14:paraId="3630A901" w14:textId="77777777" w:rsidR="00F62E28" w:rsidRPr="0080027E" w:rsidRDefault="00F62E28" w:rsidP="00F62E28">
      <w:pPr>
        <w:ind w:left="1416" w:firstLine="708"/>
        <w:jc w:val="both"/>
        <w:rPr>
          <w:color w:val="000000" w:themeColor="text1"/>
        </w:rPr>
      </w:pPr>
    </w:p>
    <w:p w14:paraId="03D04E0E" w14:textId="77777777" w:rsidR="00F62E28" w:rsidRPr="0080027E" w:rsidRDefault="00F62E28" w:rsidP="00F62E28">
      <w:pPr>
        <w:ind w:left="1416" w:firstLine="708"/>
        <w:jc w:val="both"/>
        <w:rPr>
          <w:color w:val="000000" w:themeColor="text1"/>
        </w:rPr>
      </w:pPr>
      <w:r w:rsidRPr="0080027E">
        <w:rPr>
          <w:color w:val="000000" w:themeColor="text1"/>
        </w:rPr>
        <w:t xml:space="preserve">// létrehoz egy </w:t>
      </w:r>
      <w:proofErr w:type="spellStart"/>
      <w:r w:rsidRPr="0080027E">
        <w:rPr>
          <w:color w:val="000000" w:themeColor="text1"/>
        </w:rPr>
        <w:t>MushroomBodyGrowthEvaluator</w:t>
      </w:r>
      <w:proofErr w:type="spellEnd"/>
      <w:r w:rsidRPr="0080027E">
        <w:rPr>
          <w:color w:val="000000" w:themeColor="text1"/>
        </w:rPr>
        <w:t xml:space="preserve"> példányt</w:t>
      </w:r>
    </w:p>
    <w:p w14:paraId="694F1586" w14:textId="77777777" w:rsidR="00F62E28" w:rsidRPr="0080027E" w:rsidRDefault="00F62E28" w:rsidP="00F62E28">
      <w:pPr>
        <w:ind w:left="1416" w:firstLine="708"/>
        <w:jc w:val="both"/>
        <w:rPr>
          <w:color w:val="000000" w:themeColor="text1"/>
        </w:rPr>
      </w:pPr>
      <w:proofErr w:type="spellStart"/>
      <w:r w:rsidRPr="0080027E">
        <w:rPr>
          <w:color w:val="000000" w:themeColor="text1"/>
        </w:rPr>
        <w:t>evaluator</w:t>
      </w:r>
      <w:proofErr w:type="spellEnd"/>
      <w:r w:rsidRPr="0080027E">
        <w:rPr>
          <w:color w:val="000000" w:themeColor="text1"/>
        </w:rPr>
        <w:t xml:space="preserve"> ← CREATE </w:t>
      </w:r>
      <w:proofErr w:type="spellStart"/>
      <w:r w:rsidRPr="0080027E">
        <w:rPr>
          <w:color w:val="000000" w:themeColor="text1"/>
        </w:rPr>
        <w:t>MushroomBodyGrowthEvaluator</w:t>
      </w:r>
      <w:proofErr w:type="spellEnd"/>
      <w:r w:rsidRPr="0080027E">
        <w:rPr>
          <w:color w:val="000000" w:themeColor="text1"/>
        </w:rPr>
        <w:t>(</w:t>
      </w:r>
      <w:proofErr w:type="spellStart"/>
      <w:r w:rsidRPr="0080027E">
        <w:rPr>
          <w:color w:val="000000" w:themeColor="text1"/>
        </w:rPr>
        <w:t>this</w:t>
      </w:r>
      <w:proofErr w:type="spellEnd"/>
      <w:r w:rsidRPr="0080027E">
        <w:rPr>
          <w:color w:val="000000" w:themeColor="text1"/>
        </w:rPr>
        <w:t>)</w:t>
      </w:r>
    </w:p>
    <w:p w14:paraId="19F9967D" w14:textId="77777777" w:rsidR="00F62E28" w:rsidRPr="0080027E" w:rsidRDefault="00F62E28" w:rsidP="00F62E28">
      <w:pPr>
        <w:ind w:left="1416" w:firstLine="708"/>
        <w:jc w:val="both"/>
        <w:rPr>
          <w:color w:val="000000" w:themeColor="text1"/>
        </w:rPr>
      </w:pPr>
    </w:p>
    <w:p w14:paraId="170F06F7" w14:textId="77777777" w:rsidR="00F62E28" w:rsidRPr="0080027E" w:rsidRDefault="00F62E28" w:rsidP="00F62E28">
      <w:pPr>
        <w:ind w:left="1416" w:firstLine="708"/>
        <w:jc w:val="both"/>
        <w:rPr>
          <w:color w:val="000000" w:themeColor="text1"/>
        </w:rPr>
      </w:pPr>
      <w:r w:rsidRPr="0080027E">
        <w:rPr>
          <w:color w:val="000000" w:themeColor="text1"/>
        </w:rPr>
        <w:t>// a feltételek fennállásának kiértékelése céljából meghívja a</w:t>
      </w:r>
    </w:p>
    <w:p w14:paraId="368AE522" w14:textId="77777777" w:rsidR="00F62E28" w:rsidRPr="0080027E" w:rsidRDefault="00F62E28" w:rsidP="00F62E28">
      <w:pPr>
        <w:ind w:left="1416" w:firstLine="708"/>
        <w:jc w:val="both"/>
        <w:rPr>
          <w:color w:val="000000" w:themeColor="text1"/>
        </w:rPr>
      </w:pPr>
      <w:r w:rsidRPr="0080027E">
        <w:rPr>
          <w:color w:val="000000" w:themeColor="text1"/>
        </w:rPr>
        <w:t xml:space="preserve">// a </w:t>
      </w:r>
      <w:proofErr w:type="spellStart"/>
      <w:r w:rsidRPr="0080027E">
        <w:rPr>
          <w:color w:val="000000" w:themeColor="text1"/>
        </w:rPr>
        <w:t>visit</w:t>
      </w:r>
      <w:proofErr w:type="spellEnd"/>
      <w:r w:rsidRPr="0080027E">
        <w:rPr>
          <w:color w:val="000000" w:themeColor="text1"/>
        </w:rPr>
        <w:t xml:space="preserve"> metódust</w:t>
      </w:r>
    </w:p>
    <w:p w14:paraId="0985140F" w14:textId="77777777" w:rsidR="00F62E28" w:rsidRPr="0080027E" w:rsidRDefault="00F62E28" w:rsidP="00F62E28">
      <w:pPr>
        <w:ind w:left="1416" w:firstLine="708"/>
        <w:jc w:val="both"/>
        <w:rPr>
          <w:color w:val="000000" w:themeColor="text1"/>
        </w:rPr>
      </w:pPr>
      <w:r w:rsidRPr="0080027E">
        <w:rPr>
          <w:color w:val="000000" w:themeColor="text1"/>
        </w:rPr>
        <w:t xml:space="preserve">CALL </w:t>
      </w:r>
      <w:proofErr w:type="spellStart"/>
      <w:r w:rsidRPr="0080027E">
        <w:rPr>
          <w:color w:val="000000" w:themeColor="text1"/>
        </w:rPr>
        <w:t>evaluator.visit</w:t>
      </w:r>
      <w:proofErr w:type="spellEnd"/>
      <w:r w:rsidRPr="0080027E">
        <w:rPr>
          <w:color w:val="000000" w:themeColor="text1"/>
        </w:rPr>
        <w:t>(</w:t>
      </w:r>
      <w:proofErr w:type="spellStart"/>
      <w:r w:rsidRPr="0080027E">
        <w:rPr>
          <w:color w:val="000000" w:themeColor="text1"/>
        </w:rPr>
        <w:t>location</w:t>
      </w:r>
      <w:proofErr w:type="spellEnd"/>
      <w:r w:rsidRPr="0080027E">
        <w:rPr>
          <w:color w:val="000000" w:themeColor="text1"/>
        </w:rPr>
        <w:t xml:space="preserve">, </w:t>
      </w:r>
      <w:proofErr w:type="spellStart"/>
      <w:r w:rsidRPr="0080027E">
        <w:rPr>
          <w:color w:val="000000" w:themeColor="text1"/>
        </w:rPr>
        <w:t>this</w:t>
      </w:r>
      <w:proofErr w:type="spellEnd"/>
      <w:r w:rsidRPr="0080027E">
        <w:rPr>
          <w:color w:val="000000" w:themeColor="text1"/>
        </w:rPr>
        <w:t>)</w:t>
      </w:r>
    </w:p>
    <w:p w14:paraId="515F3A99" w14:textId="77777777" w:rsidR="00F62E28" w:rsidRPr="0080027E" w:rsidRDefault="00F62E28" w:rsidP="00F62E28">
      <w:pPr>
        <w:ind w:left="708" w:firstLine="708"/>
        <w:jc w:val="both"/>
        <w:rPr>
          <w:color w:val="000000" w:themeColor="text1"/>
        </w:rPr>
      </w:pPr>
      <w:r w:rsidRPr="0080027E">
        <w:rPr>
          <w:color w:val="000000" w:themeColor="text1"/>
        </w:rPr>
        <w:t>END</w:t>
      </w:r>
    </w:p>
    <w:p w14:paraId="4D57CD6F" w14:textId="77777777" w:rsidR="00F62E28" w:rsidRPr="0080027E" w:rsidRDefault="00F62E28" w:rsidP="00F62E28">
      <w:pPr>
        <w:pStyle w:val="Heading4"/>
        <w:numPr>
          <w:ilvl w:val="0"/>
          <w:numId w:val="11"/>
        </w:numPr>
        <w:tabs>
          <w:tab w:val="num" w:pos="432"/>
        </w:tabs>
        <w:suppressAutoHyphens/>
        <w:spacing w:before="120" w:after="120" w:line="276" w:lineRule="auto"/>
        <w:ind w:left="709" w:hanging="432"/>
        <w:rPr>
          <w:rStyle w:val="magyarazatChar"/>
          <w:i w:val="0"/>
          <w:color w:val="000000" w:themeColor="text1"/>
        </w:rPr>
      </w:pPr>
      <w:r w:rsidRPr="0080027E">
        <w:rPr>
          <w:rStyle w:val="magyarazatChar"/>
          <w:i w:val="0"/>
          <w:color w:val="000000" w:themeColor="text1"/>
        </w:rPr>
        <w:lastRenderedPageBreak/>
        <w:t>+</w:t>
      </w:r>
      <w:proofErr w:type="spellStart"/>
      <w:r w:rsidRPr="0080027E">
        <w:rPr>
          <w:rStyle w:val="magyarazatChar"/>
          <w:i w:val="0"/>
          <w:color w:val="000000" w:themeColor="text1"/>
        </w:rPr>
        <w:t>MushroomBody</w:t>
      </w:r>
      <w:proofErr w:type="spellEnd"/>
      <w:r w:rsidRPr="0080027E">
        <w:rPr>
          <w:rStyle w:val="magyarazatChar"/>
          <w:i w:val="0"/>
          <w:color w:val="000000" w:themeColor="text1"/>
        </w:rPr>
        <w:t>()</w:t>
      </w:r>
    </w:p>
    <w:p w14:paraId="3C70EA99" w14:textId="77777777" w:rsidR="00F62E28" w:rsidRPr="0080027E" w:rsidRDefault="00F62E28" w:rsidP="00F62E28">
      <w:pPr>
        <w:ind w:firstLine="708"/>
        <w:rPr>
          <w:color w:val="000000" w:themeColor="text1"/>
        </w:rPr>
      </w:pPr>
      <w:r w:rsidRPr="0080027E">
        <w:rPr>
          <w:color w:val="000000" w:themeColor="text1"/>
        </w:rPr>
        <w:t>Paraméter nélküli (</w:t>
      </w:r>
      <w:proofErr w:type="spellStart"/>
      <w:r w:rsidRPr="0080027E">
        <w:rPr>
          <w:color w:val="000000" w:themeColor="text1"/>
        </w:rPr>
        <w:t>default</w:t>
      </w:r>
      <w:proofErr w:type="spellEnd"/>
      <w:r w:rsidRPr="0080027E">
        <w:rPr>
          <w:color w:val="000000" w:themeColor="text1"/>
        </w:rPr>
        <w:t>) konstruktor.</w:t>
      </w:r>
    </w:p>
    <w:p w14:paraId="52E4D02A" w14:textId="77777777" w:rsidR="00F62E28" w:rsidRPr="0080027E" w:rsidRDefault="00F62E28" w:rsidP="00F62E28">
      <w:pPr>
        <w:pStyle w:val="Heading4"/>
        <w:numPr>
          <w:ilvl w:val="0"/>
          <w:numId w:val="11"/>
        </w:numPr>
        <w:tabs>
          <w:tab w:val="num" w:pos="432"/>
        </w:tabs>
        <w:suppressAutoHyphens/>
        <w:spacing w:before="120" w:after="120" w:line="276" w:lineRule="auto"/>
        <w:ind w:left="709" w:hanging="432"/>
        <w:rPr>
          <w:rStyle w:val="magyarazatChar"/>
          <w:i w:val="0"/>
          <w:color w:val="000000" w:themeColor="text1"/>
        </w:rPr>
      </w:pPr>
      <w:r w:rsidRPr="0080027E">
        <w:rPr>
          <w:rStyle w:val="magyarazatChar"/>
          <w:i w:val="0"/>
          <w:color w:val="000000" w:themeColor="text1"/>
        </w:rPr>
        <w:t>+</w:t>
      </w:r>
      <w:proofErr w:type="spellStart"/>
      <w:r w:rsidRPr="0080027E">
        <w:rPr>
          <w:rStyle w:val="magyarazatChar"/>
          <w:i w:val="0"/>
          <w:color w:val="000000" w:themeColor="text1"/>
        </w:rPr>
        <w:t>delete</w:t>
      </w:r>
      <w:proofErr w:type="spellEnd"/>
      <w:r w:rsidRPr="0080027E">
        <w:rPr>
          <w:rStyle w:val="magyarazatChar"/>
          <w:i w:val="0"/>
          <w:color w:val="000000" w:themeColor="text1"/>
        </w:rPr>
        <w:t xml:space="preserve">(): </w:t>
      </w:r>
      <w:proofErr w:type="spellStart"/>
      <w:r w:rsidRPr="0080027E">
        <w:rPr>
          <w:rStyle w:val="magyarazatChar"/>
          <w:i w:val="0"/>
          <w:color w:val="000000" w:themeColor="text1"/>
        </w:rPr>
        <w:t>void</w:t>
      </w:r>
      <w:proofErr w:type="spellEnd"/>
    </w:p>
    <w:p w14:paraId="2F12BA45" w14:textId="77777777" w:rsidR="00F62E28" w:rsidRPr="0080027E" w:rsidRDefault="00F62E28" w:rsidP="00F62E28">
      <w:pPr>
        <w:pStyle w:val="Heading4"/>
        <w:numPr>
          <w:ilvl w:val="0"/>
          <w:numId w:val="0"/>
        </w:numPr>
        <w:spacing w:before="120" w:after="120" w:line="276" w:lineRule="auto"/>
        <w:ind w:left="703"/>
        <w:jc w:val="both"/>
        <w:rPr>
          <w:color w:val="000000" w:themeColor="text1"/>
        </w:rPr>
      </w:pPr>
      <w:r w:rsidRPr="0080027E">
        <w:rPr>
          <w:rStyle w:val="magyarazatChar"/>
          <w:b w:val="0"/>
          <w:bCs w:val="0"/>
          <w:i w:val="0"/>
          <w:color w:val="000000" w:themeColor="text1"/>
        </w:rPr>
        <w:t>A növekedési feltételek hiánya esetében kerül meghívásra az előzetesen létrehozott gombatest törlése céljából.</w:t>
      </w:r>
    </w:p>
    <w:p w14:paraId="7C80A8D4" w14:textId="77777777" w:rsidR="00F62E28" w:rsidRPr="0080027E" w:rsidRDefault="00F62E28" w:rsidP="00F62E28">
      <w:pPr>
        <w:pStyle w:val="Heading4"/>
        <w:numPr>
          <w:ilvl w:val="0"/>
          <w:numId w:val="11"/>
        </w:numPr>
        <w:tabs>
          <w:tab w:val="num" w:pos="432"/>
        </w:tabs>
        <w:suppressAutoHyphens/>
        <w:spacing w:before="120" w:after="120" w:line="276" w:lineRule="auto"/>
        <w:ind w:left="709" w:hanging="432"/>
        <w:rPr>
          <w:rStyle w:val="magyarazatChar"/>
          <w:i w:val="0"/>
          <w:color w:val="000000" w:themeColor="text1"/>
        </w:rPr>
      </w:pPr>
      <w:r w:rsidRPr="0080027E">
        <w:rPr>
          <w:rStyle w:val="magyarazatChar"/>
          <w:i w:val="0"/>
          <w:color w:val="000000" w:themeColor="text1"/>
        </w:rPr>
        <w:t>+</w:t>
      </w:r>
      <w:proofErr w:type="spellStart"/>
      <w:r w:rsidRPr="0080027E">
        <w:rPr>
          <w:rStyle w:val="magyarazatChar"/>
          <w:i w:val="0"/>
          <w:color w:val="000000" w:themeColor="text1"/>
        </w:rPr>
        <w:t>grow</w:t>
      </w:r>
      <w:proofErr w:type="spellEnd"/>
      <w:r w:rsidRPr="0080027E">
        <w:rPr>
          <w:rStyle w:val="magyarazatChar"/>
          <w:i w:val="0"/>
          <w:color w:val="000000" w:themeColor="text1"/>
        </w:rPr>
        <w:t>(</w:t>
      </w:r>
      <w:proofErr w:type="spellStart"/>
      <w:r w:rsidRPr="0080027E">
        <w:rPr>
          <w:rStyle w:val="magyarazatChar"/>
          <w:i w:val="0"/>
          <w:color w:val="000000" w:themeColor="text1"/>
        </w:rPr>
        <w:t>sporeCount</w:t>
      </w:r>
      <w:proofErr w:type="spellEnd"/>
      <w:r w:rsidRPr="0080027E">
        <w:rPr>
          <w:rStyle w:val="magyarazatChar"/>
          <w:i w:val="0"/>
          <w:color w:val="000000" w:themeColor="text1"/>
        </w:rPr>
        <w:t xml:space="preserve">: int): </w:t>
      </w:r>
      <w:proofErr w:type="spellStart"/>
      <w:r w:rsidRPr="0080027E">
        <w:rPr>
          <w:rStyle w:val="magyarazatChar"/>
          <w:i w:val="0"/>
          <w:color w:val="000000" w:themeColor="text1"/>
        </w:rPr>
        <w:t>void</w:t>
      </w:r>
      <w:proofErr w:type="spellEnd"/>
    </w:p>
    <w:p w14:paraId="6ED9BCF5" w14:textId="77777777" w:rsidR="00F62E28" w:rsidRPr="0080027E" w:rsidRDefault="00F62E28" w:rsidP="00F62E28">
      <w:pPr>
        <w:pStyle w:val="Heading4"/>
        <w:numPr>
          <w:ilvl w:val="0"/>
          <w:numId w:val="0"/>
        </w:numPr>
        <w:spacing w:before="120" w:after="120" w:line="276" w:lineRule="auto"/>
        <w:ind w:left="703"/>
        <w:jc w:val="both"/>
        <w:rPr>
          <w:color w:val="000000" w:themeColor="text1"/>
        </w:rPr>
      </w:pPr>
      <w:r w:rsidRPr="0080027E">
        <w:rPr>
          <w:rStyle w:val="magyarazatChar"/>
          <w:b w:val="0"/>
          <w:bCs w:val="0"/>
          <w:i w:val="0"/>
          <w:iCs/>
          <w:color w:val="000000" w:themeColor="text1"/>
        </w:rPr>
        <w:t xml:space="preserve">A gombatest növekedési folyamatát lezáró metódus, amelyet a </w:t>
      </w:r>
      <w:proofErr w:type="spellStart"/>
      <w:r w:rsidRPr="0080027E">
        <w:rPr>
          <w:rStyle w:val="magyarazatChar"/>
          <w:b w:val="0"/>
          <w:bCs w:val="0"/>
          <w:i w:val="0"/>
          <w:iCs/>
          <w:color w:val="000000" w:themeColor="text1"/>
        </w:rPr>
        <w:t>Mushroom</w:t>
      </w:r>
      <w:proofErr w:type="spellEnd"/>
      <w:r w:rsidRPr="0080027E">
        <w:rPr>
          <w:rStyle w:val="magyarazatChar"/>
          <w:b w:val="0"/>
          <w:bCs w:val="0"/>
          <w:i w:val="0"/>
          <w:iCs/>
          <w:color w:val="000000" w:themeColor="text1"/>
        </w:rPr>
        <w:t xml:space="preserve"> interfész miatt szükséges a gombatestnél ilyen formában megvalósítani. A paramétert a </w:t>
      </w:r>
      <w:proofErr w:type="spellStart"/>
      <w:r w:rsidRPr="0080027E">
        <w:rPr>
          <w:rStyle w:val="magyarazatChar"/>
          <w:b w:val="0"/>
          <w:bCs w:val="0"/>
          <w:i w:val="0"/>
          <w:iCs/>
          <w:color w:val="000000" w:themeColor="text1"/>
        </w:rPr>
        <w:t>céltektontól</w:t>
      </w:r>
      <w:proofErr w:type="spellEnd"/>
      <w:r w:rsidRPr="0080027E">
        <w:rPr>
          <w:rStyle w:val="magyarazatChar"/>
          <w:b w:val="0"/>
          <w:bCs w:val="0"/>
          <w:i w:val="0"/>
          <w:iCs/>
          <w:color w:val="000000" w:themeColor="text1"/>
        </w:rPr>
        <w:t xml:space="preserve"> kapja. A </w:t>
      </w:r>
      <w:proofErr w:type="spellStart"/>
      <w:r w:rsidRPr="0080027E">
        <w:rPr>
          <w:rStyle w:val="magyarazatChar"/>
          <w:b w:val="0"/>
          <w:bCs w:val="0"/>
          <w:i w:val="0"/>
          <w:iCs/>
          <w:color w:val="000000" w:themeColor="text1"/>
        </w:rPr>
        <w:t>tekton</w:t>
      </w:r>
      <w:proofErr w:type="spellEnd"/>
      <w:r w:rsidRPr="0080027E">
        <w:rPr>
          <w:rStyle w:val="magyarazatChar"/>
          <w:b w:val="0"/>
          <w:bCs w:val="0"/>
          <w:i w:val="0"/>
          <w:iCs/>
          <w:color w:val="000000" w:themeColor="text1"/>
        </w:rPr>
        <w:t xml:space="preserve"> abban az esetben hívja meg ezt a metódust (és nem a </w:t>
      </w:r>
      <w:proofErr w:type="spellStart"/>
      <w:r w:rsidRPr="0080027E">
        <w:rPr>
          <w:rStyle w:val="magyarazatChar"/>
          <w:b w:val="0"/>
          <w:bCs w:val="0"/>
          <w:i w:val="0"/>
          <w:iCs/>
          <w:color w:val="000000" w:themeColor="text1"/>
        </w:rPr>
        <w:t>delete</w:t>
      </w:r>
      <w:proofErr w:type="spellEnd"/>
      <w:r w:rsidRPr="0080027E">
        <w:rPr>
          <w:rStyle w:val="magyarazatChar"/>
          <w:b w:val="0"/>
          <w:bCs w:val="0"/>
          <w:i w:val="0"/>
          <w:iCs/>
          <w:color w:val="000000" w:themeColor="text1"/>
        </w:rPr>
        <w:t>()-</w:t>
      </w:r>
      <w:proofErr w:type="spellStart"/>
      <w:r w:rsidRPr="0080027E">
        <w:rPr>
          <w:rStyle w:val="magyarazatChar"/>
          <w:b w:val="0"/>
          <w:bCs w:val="0"/>
          <w:i w:val="0"/>
          <w:iCs/>
          <w:color w:val="000000" w:themeColor="text1"/>
        </w:rPr>
        <w:t>et</w:t>
      </w:r>
      <w:proofErr w:type="spellEnd"/>
      <w:r w:rsidRPr="0080027E">
        <w:rPr>
          <w:rStyle w:val="magyarazatChar"/>
          <w:b w:val="0"/>
          <w:bCs w:val="0"/>
          <w:i w:val="0"/>
          <w:iCs/>
          <w:color w:val="000000" w:themeColor="text1"/>
        </w:rPr>
        <w:t xml:space="preserve">), ha a gombatest növesztési feltételeire vonatkozó vizsgálat pozitív eredményt hozott. Ezért ez a metódus a gombatest esetében nem, csak a gombafonálnál </w:t>
      </w:r>
      <w:proofErr w:type="gramStart"/>
      <w:r w:rsidRPr="0080027E">
        <w:rPr>
          <w:rStyle w:val="magyarazatChar"/>
          <w:b w:val="0"/>
          <w:bCs w:val="0"/>
          <w:i w:val="0"/>
          <w:iCs/>
          <w:color w:val="000000" w:themeColor="text1"/>
        </w:rPr>
        <w:t>bír jelentőséggel</w:t>
      </w:r>
      <w:proofErr w:type="gramEnd"/>
      <w:r w:rsidRPr="0080027E">
        <w:rPr>
          <w:rStyle w:val="magyarazatChar"/>
          <w:b w:val="0"/>
          <w:bCs w:val="0"/>
          <w:i w:val="0"/>
          <w:iCs/>
          <w:color w:val="000000" w:themeColor="text1"/>
        </w:rPr>
        <w:t xml:space="preserve">. </w:t>
      </w:r>
    </w:p>
    <w:p w14:paraId="3232EB3B" w14:textId="77777777" w:rsidR="00F62E28" w:rsidRPr="0080027E" w:rsidRDefault="00F62E28" w:rsidP="00F62E28">
      <w:pPr>
        <w:pStyle w:val="Heading4"/>
        <w:numPr>
          <w:ilvl w:val="0"/>
          <w:numId w:val="11"/>
        </w:numPr>
        <w:tabs>
          <w:tab w:val="num" w:pos="432"/>
        </w:tabs>
        <w:suppressAutoHyphens/>
        <w:spacing w:before="120" w:after="120" w:line="276" w:lineRule="auto"/>
        <w:ind w:left="709" w:hanging="432"/>
        <w:rPr>
          <w:rStyle w:val="magyarazatChar"/>
          <w:i w:val="0"/>
          <w:color w:val="000000" w:themeColor="text1"/>
        </w:rPr>
      </w:pPr>
      <w:r w:rsidRPr="0080027E">
        <w:rPr>
          <w:rStyle w:val="magyarazatChar"/>
          <w:i w:val="0"/>
          <w:color w:val="000000" w:themeColor="text1"/>
        </w:rPr>
        <w:t>+</w:t>
      </w:r>
      <w:proofErr w:type="spellStart"/>
      <w:r w:rsidRPr="0080027E">
        <w:rPr>
          <w:rStyle w:val="magyarazatChar"/>
          <w:i w:val="0"/>
          <w:color w:val="000000" w:themeColor="text1"/>
        </w:rPr>
        <w:t>onTurnBegin</w:t>
      </w:r>
      <w:proofErr w:type="spellEnd"/>
      <w:r w:rsidRPr="0080027E">
        <w:rPr>
          <w:rStyle w:val="magyarazatChar"/>
          <w:i w:val="0"/>
          <w:color w:val="000000" w:themeColor="text1"/>
        </w:rPr>
        <w:t xml:space="preserve">(): </w:t>
      </w:r>
      <w:proofErr w:type="spellStart"/>
      <w:r w:rsidRPr="0080027E">
        <w:rPr>
          <w:rStyle w:val="magyarazatChar"/>
          <w:i w:val="0"/>
          <w:color w:val="000000" w:themeColor="text1"/>
        </w:rPr>
        <w:t>void</w:t>
      </w:r>
      <w:proofErr w:type="spellEnd"/>
    </w:p>
    <w:p w14:paraId="66770362" w14:textId="77777777" w:rsidR="00F62E28" w:rsidRPr="0080027E" w:rsidRDefault="00F62E28" w:rsidP="00F62E28">
      <w:pPr>
        <w:spacing w:line="276" w:lineRule="auto"/>
        <w:ind w:left="708"/>
        <w:jc w:val="both"/>
        <w:rPr>
          <w:color w:val="000000" w:themeColor="text1"/>
        </w:rPr>
      </w:pPr>
      <w:r w:rsidRPr="0080027E">
        <w:rPr>
          <w:color w:val="000000" w:themeColor="text1"/>
        </w:rPr>
        <w:t xml:space="preserve">A gombatest minden új körének kezdetekor – beleértve a játék első körét is – a gombatestben egy új spóra termelődik. A spóra típusa véletlenszerűen kerül kiválasztásra. A metódus </w:t>
      </w:r>
      <w:proofErr w:type="spellStart"/>
      <w:r w:rsidRPr="0080027E">
        <w:rPr>
          <w:color w:val="000000" w:themeColor="text1"/>
        </w:rPr>
        <w:t>pszeudokódja</w:t>
      </w:r>
      <w:proofErr w:type="spellEnd"/>
      <w:r w:rsidRPr="0080027E">
        <w:rPr>
          <w:color w:val="000000" w:themeColor="text1"/>
        </w:rPr>
        <w:t>:</w:t>
      </w:r>
    </w:p>
    <w:p w14:paraId="7EC9B558" w14:textId="77777777" w:rsidR="00F62E28" w:rsidRPr="0080027E" w:rsidRDefault="00F62E28" w:rsidP="00F62E28">
      <w:pPr>
        <w:spacing w:before="120"/>
        <w:ind w:left="1416"/>
        <w:rPr>
          <w:color w:val="000000" w:themeColor="text1"/>
        </w:rPr>
      </w:pPr>
      <w:proofErr w:type="spellStart"/>
      <w:r w:rsidRPr="0080027E">
        <w:rPr>
          <w:color w:val="000000" w:themeColor="text1"/>
        </w:rPr>
        <w:t>procedure</w:t>
      </w:r>
      <w:proofErr w:type="spellEnd"/>
      <w:r w:rsidRPr="0080027E">
        <w:rPr>
          <w:color w:val="000000" w:themeColor="text1"/>
        </w:rPr>
        <w:t xml:space="preserve"> </w:t>
      </w:r>
      <w:proofErr w:type="spellStart"/>
      <w:r w:rsidRPr="0080027E">
        <w:rPr>
          <w:color w:val="000000" w:themeColor="text1"/>
        </w:rPr>
        <w:t>onTurnBegin</w:t>
      </w:r>
      <w:proofErr w:type="spellEnd"/>
      <w:r w:rsidRPr="0080027E">
        <w:rPr>
          <w:color w:val="000000" w:themeColor="text1"/>
        </w:rPr>
        <w:t>()</w:t>
      </w:r>
    </w:p>
    <w:p w14:paraId="1B3EDCA5" w14:textId="77777777" w:rsidR="00F62E28" w:rsidRPr="0080027E" w:rsidRDefault="00F62E28" w:rsidP="00F62E28">
      <w:pPr>
        <w:ind w:left="1416" w:firstLine="708"/>
        <w:rPr>
          <w:color w:val="000000" w:themeColor="text1"/>
        </w:rPr>
      </w:pPr>
      <w:r w:rsidRPr="0080027E">
        <w:rPr>
          <w:color w:val="000000" w:themeColor="text1"/>
        </w:rPr>
        <w:t>// Egy spóratípust véletlenszerűen kiválasztásra kerül</w:t>
      </w:r>
    </w:p>
    <w:p w14:paraId="55A35A2A" w14:textId="77777777" w:rsidR="00F62E28" w:rsidRPr="0080027E" w:rsidRDefault="00F62E28" w:rsidP="00F62E28">
      <w:pPr>
        <w:ind w:left="1416" w:firstLine="708"/>
        <w:rPr>
          <w:color w:val="000000" w:themeColor="text1"/>
        </w:rPr>
      </w:pPr>
      <w:r w:rsidRPr="0080027E">
        <w:rPr>
          <w:color w:val="000000" w:themeColor="text1"/>
        </w:rPr>
        <w:t>random ← RANDOM NUMBER BETWEEN 1 AND 5</w:t>
      </w:r>
    </w:p>
    <w:p w14:paraId="76C6EE3F" w14:textId="77777777" w:rsidR="00F62E28" w:rsidRPr="0080027E" w:rsidRDefault="00F62E28" w:rsidP="00F62E28">
      <w:pPr>
        <w:ind w:left="1416" w:firstLine="708"/>
        <w:rPr>
          <w:color w:val="000000" w:themeColor="text1"/>
        </w:rPr>
      </w:pPr>
    </w:p>
    <w:p w14:paraId="48AEE3CB" w14:textId="77777777" w:rsidR="00F62E28" w:rsidRPr="0080027E" w:rsidRDefault="00F62E28" w:rsidP="00F62E28">
      <w:pPr>
        <w:ind w:left="1416" w:firstLine="708"/>
        <w:rPr>
          <w:color w:val="000000" w:themeColor="text1"/>
        </w:rPr>
      </w:pPr>
      <w:r w:rsidRPr="0080027E">
        <w:rPr>
          <w:color w:val="000000" w:themeColor="text1"/>
        </w:rPr>
        <w:t>IF random == 1 THEN</w:t>
      </w:r>
    </w:p>
    <w:p w14:paraId="7865B4CA" w14:textId="77777777" w:rsidR="00F62E28" w:rsidRPr="0080027E" w:rsidRDefault="00F62E28" w:rsidP="00F62E28">
      <w:pPr>
        <w:ind w:left="2124" w:firstLine="708"/>
        <w:rPr>
          <w:color w:val="000000" w:themeColor="text1"/>
        </w:rPr>
      </w:pPr>
      <w:proofErr w:type="spellStart"/>
      <w:r w:rsidRPr="0080027E">
        <w:rPr>
          <w:color w:val="000000" w:themeColor="text1"/>
        </w:rPr>
        <w:t>newSpore</w:t>
      </w:r>
      <w:proofErr w:type="spellEnd"/>
      <w:r w:rsidRPr="0080027E">
        <w:rPr>
          <w:color w:val="000000" w:themeColor="text1"/>
        </w:rPr>
        <w:t xml:space="preserve"> ← CREATE </w:t>
      </w:r>
      <w:proofErr w:type="spellStart"/>
      <w:r w:rsidRPr="0080027E">
        <w:rPr>
          <w:color w:val="000000" w:themeColor="text1"/>
        </w:rPr>
        <w:t>SpitSpore</w:t>
      </w:r>
      <w:proofErr w:type="spellEnd"/>
      <w:r w:rsidRPr="0080027E">
        <w:rPr>
          <w:color w:val="000000" w:themeColor="text1"/>
        </w:rPr>
        <w:t>()</w:t>
      </w:r>
    </w:p>
    <w:p w14:paraId="70D5A59C" w14:textId="77777777" w:rsidR="00F62E28" w:rsidRPr="0080027E" w:rsidRDefault="00F62E28" w:rsidP="00F62E28">
      <w:pPr>
        <w:ind w:left="1416" w:firstLine="708"/>
        <w:rPr>
          <w:color w:val="000000" w:themeColor="text1"/>
        </w:rPr>
      </w:pPr>
      <w:r w:rsidRPr="0080027E">
        <w:rPr>
          <w:color w:val="000000" w:themeColor="text1"/>
        </w:rPr>
        <w:t>ELSE IF random == 2 THEN</w:t>
      </w:r>
    </w:p>
    <w:p w14:paraId="4F3F582B" w14:textId="77777777" w:rsidR="00F62E28" w:rsidRPr="0080027E" w:rsidRDefault="00F62E28" w:rsidP="00F62E28">
      <w:pPr>
        <w:ind w:left="2124" w:firstLine="708"/>
        <w:rPr>
          <w:color w:val="000000" w:themeColor="text1"/>
        </w:rPr>
      </w:pPr>
      <w:proofErr w:type="spellStart"/>
      <w:r w:rsidRPr="0080027E">
        <w:rPr>
          <w:color w:val="000000" w:themeColor="text1"/>
        </w:rPr>
        <w:t>newSpore</w:t>
      </w:r>
      <w:proofErr w:type="spellEnd"/>
      <w:r w:rsidRPr="0080027E">
        <w:rPr>
          <w:color w:val="000000" w:themeColor="text1"/>
        </w:rPr>
        <w:t xml:space="preserve"> ← CREATE </w:t>
      </w:r>
      <w:proofErr w:type="spellStart"/>
      <w:r w:rsidRPr="0080027E">
        <w:rPr>
          <w:color w:val="000000" w:themeColor="text1"/>
        </w:rPr>
        <w:t>StunSpore</w:t>
      </w:r>
      <w:proofErr w:type="spellEnd"/>
      <w:r w:rsidRPr="0080027E">
        <w:rPr>
          <w:color w:val="000000" w:themeColor="text1"/>
        </w:rPr>
        <w:t>()</w:t>
      </w:r>
    </w:p>
    <w:p w14:paraId="4C264542" w14:textId="77777777" w:rsidR="00F62E28" w:rsidRPr="0080027E" w:rsidRDefault="00F62E28" w:rsidP="00F62E28">
      <w:pPr>
        <w:ind w:left="1416" w:firstLine="708"/>
        <w:rPr>
          <w:color w:val="000000" w:themeColor="text1"/>
        </w:rPr>
      </w:pPr>
      <w:r w:rsidRPr="0080027E">
        <w:rPr>
          <w:color w:val="000000" w:themeColor="text1"/>
        </w:rPr>
        <w:t>ELSE IF random == 3 THEN</w:t>
      </w:r>
    </w:p>
    <w:p w14:paraId="733BD46F" w14:textId="77777777" w:rsidR="00F62E28" w:rsidRPr="0080027E" w:rsidRDefault="00F62E28" w:rsidP="00F62E28">
      <w:pPr>
        <w:ind w:left="2124" w:firstLine="708"/>
        <w:rPr>
          <w:color w:val="000000" w:themeColor="text1"/>
        </w:rPr>
      </w:pPr>
      <w:proofErr w:type="spellStart"/>
      <w:r w:rsidRPr="0080027E">
        <w:rPr>
          <w:color w:val="000000" w:themeColor="text1"/>
        </w:rPr>
        <w:t>newSpore</w:t>
      </w:r>
      <w:proofErr w:type="spellEnd"/>
      <w:r w:rsidRPr="0080027E">
        <w:rPr>
          <w:color w:val="000000" w:themeColor="text1"/>
        </w:rPr>
        <w:t xml:space="preserve"> ← CREATE </w:t>
      </w:r>
      <w:proofErr w:type="spellStart"/>
      <w:r w:rsidRPr="0080027E">
        <w:rPr>
          <w:color w:val="000000" w:themeColor="text1"/>
        </w:rPr>
        <w:t>PreventCutSpore</w:t>
      </w:r>
      <w:proofErr w:type="spellEnd"/>
      <w:r w:rsidRPr="0080027E">
        <w:rPr>
          <w:color w:val="000000" w:themeColor="text1"/>
        </w:rPr>
        <w:t>()</w:t>
      </w:r>
    </w:p>
    <w:p w14:paraId="59518FE6" w14:textId="77777777" w:rsidR="00F62E28" w:rsidRPr="0080027E" w:rsidRDefault="00F62E28" w:rsidP="00F62E28">
      <w:pPr>
        <w:ind w:left="1416" w:firstLine="708"/>
        <w:rPr>
          <w:color w:val="000000" w:themeColor="text1"/>
        </w:rPr>
      </w:pPr>
      <w:r w:rsidRPr="0080027E">
        <w:rPr>
          <w:color w:val="000000" w:themeColor="text1"/>
        </w:rPr>
        <w:t>ELSE IF random == 4 THEN</w:t>
      </w:r>
    </w:p>
    <w:p w14:paraId="290A41D9" w14:textId="77777777" w:rsidR="00F62E28" w:rsidRPr="0080027E" w:rsidRDefault="00F62E28" w:rsidP="00F62E28">
      <w:pPr>
        <w:ind w:left="2124" w:firstLine="708"/>
        <w:rPr>
          <w:color w:val="000000" w:themeColor="text1"/>
        </w:rPr>
      </w:pPr>
      <w:proofErr w:type="spellStart"/>
      <w:r w:rsidRPr="0080027E">
        <w:rPr>
          <w:color w:val="000000" w:themeColor="text1"/>
        </w:rPr>
        <w:t>newSpore</w:t>
      </w:r>
      <w:proofErr w:type="spellEnd"/>
      <w:r w:rsidRPr="0080027E">
        <w:rPr>
          <w:color w:val="000000" w:themeColor="text1"/>
        </w:rPr>
        <w:t xml:space="preserve"> ← CREATE </w:t>
      </w:r>
      <w:proofErr w:type="spellStart"/>
      <w:r w:rsidRPr="0080027E">
        <w:rPr>
          <w:color w:val="000000" w:themeColor="text1"/>
        </w:rPr>
        <w:t>SpeedSpore</w:t>
      </w:r>
      <w:proofErr w:type="spellEnd"/>
      <w:r w:rsidRPr="0080027E">
        <w:rPr>
          <w:color w:val="000000" w:themeColor="text1"/>
        </w:rPr>
        <w:t>()</w:t>
      </w:r>
    </w:p>
    <w:p w14:paraId="098CECC4" w14:textId="77777777" w:rsidR="00F62E28" w:rsidRPr="0080027E" w:rsidRDefault="00F62E28" w:rsidP="00F62E28">
      <w:pPr>
        <w:ind w:left="1416" w:firstLine="708"/>
        <w:rPr>
          <w:color w:val="000000" w:themeColor="text1"/>
        </w:rPr>
      </w:pPr>
      <w:r w:rsidRPr="0080027E">
        <w:rPr>
          <w:color w:val="000000" w:themeColor="text1"/>
        </w:rPr>
        <w:t>ELSE</w:t>
      </w:r>
    </w:p>
    <w:p w14:paraId="7E63C0E3" w14:textId="77777777" w:rsidR="00F62E28" w:rsidRPr="0080027E" w:rsidRDefault="00F62E28" w:rsidP="00F62E28">
      <w:pPr>
        <w:ind w:left="2124" w:firstLine="708"/>
        <w:rPr>
          <w:color w:val="000000" w:themeColor="text1"/>
        </w:rPr>
      </w:pPr>
      <w:proofErr w:type="spellStart"/>
      <w:r w:rsidRPr="0080027E">
        <w:rPr>
          <w:color w:val="000000" w:themeColor="text1"/>
        </w:rPr>
        <w:t>newSpore</w:t>
      </w:r>
      <w:proofErr w:type="spellEnd"/>
      <w:r w:rsidRPr="0080027E">
        <w:rPr>
          <w:color w:val="000000" w:themeColor="text1"/>
        </w:rPr>
        <w:t xml:space="preserve"> ← CREATE </w:t>
      </w:r>
      <w:proofErr w:type="spellStart"/>
      <w:r w:rsidRPr="0080027E">
        <w:rPr>
          <w:color w:val="000000" w:themeColor="text1"/>
        </w:rPr>
        <w:t>SlownessSpore</w:t>
      </w:r>
      <w:proofErr w:type="spellEnd"/>
      <w:r w:rsidRPr="0080027E">
        <w:rPr>
          <w:color w:val="000000" w:themeColor="text1"/>
        </w:rPr>
        <w:t>()</w:t>
      </w:r>
    </w:p>
    <w:p w14:paraId="53EBD2AE" w14:textId="77777777" w:rsidR="00F62E28" w:rsidRPr="0080027E" w:rsidRDefault="00F62E28" w:rsidP="00F62E28">
      <w:pPr>
        <w:ind w:left="1416" w:firstLine="708"/>
        <w:rPr>
          <w:color w:val="000000" w:themeColor="text1"/>
        </w:rPr>
      </w:pPr>
      <w:r w:rsidRPr="0080027E">
        <w:rPr>
          <w:color w:val="000000" w:themeColor="text1"/>
        </w:rPr>
        <w:t>END IF</w:t>
      </w:r>
    </w:p>
    <w:p w14:paraId="18FE2DC3" w14:textId="77777777" w:rsidR="00F62E28" w:rsidRPr="0080027E" w:rsidRDefault="00F62E28" w:rsidP="00F62E28">
      <w:pPr>
        <w:ind w:left="1416"/>
        <w:rPr>
          <w:color w:val="000000" w:themeColor="text1"/>
        </w:rPr>
      </w:pPr>
    </w:p>
    <w:p w14:paraId="6A2E4F6E" w14:textId="77777777" w:rsidR="00F62E28" w:rsidRPr="0080027E" w:rsidRDefault="00F62E28" w:rsidP="00F62E28">
      <w:pPr>
        <w:ind w:left="1416" w:firstLine="708"/>
        <w:rPr>
          <w:color w:val="000000" w:themeColor="text1"/>
        </w:rPr>
      </w:pPr>
      <w:r w:rsidRPr="0080027E">
        <w:rPr>
          <w:color w:val="000000" w:themeColor="text1"/>
        </w:rPr>
        <w:t>// Hozzáadja az új spórát a gombatest spóralistájához</w:t>
      </w:r>
    </w:p>
    <w:p w14:paraId="0DAA14A4" w14:textId="77777777" w:rsidR="00F62E28" w:rsidRPr="0080027E" w:rsidRDefault="00F62E28" w:rsidP="00F62E28">
      <w:pPr>
        <w:ind w:left="1416" w:firstLine="708"/>
        <w:rPr>
          <w:color w:val="000000" w:themeColor="text1"/>
        </w:rPr>
      </w:pPr>
      <w:r w:rsidRPr="0080027E">
        <w:rPr>
          <w:color w:val="000000" w:themeColor="text1"/>
        </w:rPr>
        <w:t xml:space="preserve">CALL </w:t>
      </w:r>
      <w:proofErr w:type="spellStart"/>
      <w:r w:rsidRPr="0080027E">
        <w:rPr>
          <w:color w:val="000000" w:themeColor="text1"/>
        </w:rPr>
        <w:t>this.addSpore</w:t>
      </w:r>
      <w:proofErr w:type="spellEnd"/>
      <w:r w:rsidRPr="0080027E">
        <w:rPr>
          <w:color w:val="000000" w:themeColor="text1"/>
        </w:rPr>
        <w:t>(</w:t>
      </w:r>
      <w:proofErr w:type="spellStart"/>
      <w:r w:rsidRPr="0080027E">
        <w:rPr>
          <w:color w:val="000000" w:themeColor="text1"/>
        </w:rPr>
        <w:t>newSpore</w:t>
      </w:r>
      <w:proofErr w:type="spellEnd"/>
      <w:r w:rsidRPr="0080027E">
        <w:rPr>
          <w:color w:val="000000" w:themeColor="text1"/>
        </w:rPr>
        <w:t>)</w:t>
      </w:r>
    </w:p>
    <w:p w14:paraId="50E69DB6" w14:textId="77777777" w:rsidR="00F62E28" w:rsidRPr="0080027E" w:rsidRDefault="00F62E28" w:rsidP="00F62E28">
      <w:pPr>
        <w:ind w:left="1416"/>
        <w:rPr>
          <w:color w:val="000000" w:themeColor="text1"/>
        </w:rPr>
      </w:pPr>
      <w:r w:rsidRPr="0080027E">
        <w:rPr>
          <w:color w:val="000000" w:themeColor="text1"/>
        </w:rPr>
        <w:t>END</w:t>
      </w:r>
    </w:p>
    <w:p w14:paraId="3A3D298E" w14:textId="77777777" w:rsidR="00F62E28" w:rsidRPr="0080027E" w:rsidRDefault="00F62E28" w:rsidP="00F62E28">
      <w:pPr>
        <w:pStyle w:val="Heading4"/>
        <w:numPr>
          <w:ilvl w:val="0"/>
          <w:numId w:val="11"/>
        </w:numPr>
        <w:tabs>
          <w:tab w:val="num" w:pos="432"/>
        </w:tabs>
        <w:suppressAutoHyphens/>
        <w:spacing w:before="120" w:after="120" w:line="276" w:lineRule="auto"/>
        <w:ind w:left="709" w:hanging="432"/>
        <w:rPr>
          <w:rStyle w:val="magyarazatChar"/>
          <w:i w:val="0"/>
          <w:color w:val="000000" w:themeColor="text1"/>
        </w:rPr>
      </w:pPr>
      <w:r w:rsidRPr="0080027E">
        <w:rPr>
          <w:rStyle w:val="magyarazatChar"/>
          <w:i w:val="0"/>
          <w:color w:val="000000" w:themeColor="text1"/>
        </w:rPr>
        <w:t>+</w:t>
      </w:r>
      <w:proofErr w:type="spellStart"/>
      <w:r w:rsidRPr="0080027E">
        <w:rPr>
          <w:rStyle w:val="magyarazatChar"/>
          <w:i w:val="0"/>
          <w:color w:val="000000" w:themeColor="text1"/>
        </w:rPr>
        <w:t>getRemainingEjects</w:t>
      </w:r>
      <w:proofErr w:type="spellEnd"/>
      <w:r w:rsidRPr="0080027E">
        <w:rPr>
          <w:rStyle w:val="magyarazatChar"/>
          <w:i w:val="0"/>
          <w:color w:val="000000" w:themeColor="text1"/>
        </w:rPr>
        <w:t>(): int</w:t>
      </w:r>
    </w:p>
    <w:p w14:paraId="57700FA4" w14:textId="77777777" w:rsidR="00F62E28" w:rsidRPr="0080027E" w:rsidRDefault="00F62E28" w:rsidP="00F62E28">
      <w:pPr>
        <w:ind w:firstLine="708"/>
        <w:rPr>
          <w:color w:val="000000" w:themeColor="text1"/>
        </w:rPr>
      </w:pPr>
      <w:r w:rsidRPr="0080027E">
        <w:rPr>
          <w:color w:val="000000" w:themeColor="text1"/>
        </w:rPr>
        <w:t>Visszaadja a gombatest megmaradt spórakilövéseinek számát.</w:t>
      </w:r>
    </w:p>
    <w:p w14:paraId="0114E55E" w14:textId="77777777" w:rsidR="00F62E28" w:rsidRPr="0080027E" w:rsidRDefault="00F62E28" w:rsidP="00F62E28">
      <w:pPr>
        <w:pStyle w:val="Heading4"/>
        <w:numPr>
          <w:ilvl w:val="0"/>
          <w:numId w:val="11"/>
        </w:numPr>
        <w:tabs>
          <w:tab w:val="num" w:pos="432"/>
        </w:tabs>
        <w:suppressAutoHyphens/>
        <w:spacing w:before="120" w:after="120" w:line="276" w:lineRule="auto"/>
        <w:ind w:left="709" w:hanging="432"/>
        <w:rPr>
          <w:rStyle w:val="magyarazatChar"/>
          <w:i w:val="0"/>
          <w:color w:val="000000" w:themeColor="text1"/>
        </w:rPr>
      </w:pPr>
      <w:r w:rsidRPr="0080027E">
        <w:rPr>
          <w:rStyle w:val="magyarazatChar"/>
          <w:i w:val="0"/>
          <w:color w:val="000000" w:themeColor="text1"/>
        </w:rPr>
        <w:t>+</w:t>
      </w:r>
      <w:proofErr w:type="spellStart"/>
      <w:r w:rsidRPr="0080027E">
        <w:rPr>
          <w:rStyle w:val="magyarazatChar"/>
          <w:i w:val="0"/>
          <w:color w:val="000000" w:themeColor="text1"/>
        </w:rPr>
        <w:t>setRemainingEjects</w:t>
      </w:r>
      <w:proofErr w:type="spellEnd"/>
      <w:r w:rsidRPr="0080027E">
        <w:rPr>
          <w:rStyle w:val="magyarazatChar"/>
          <w:i w:val="0"/>
          <w:color w:val="000000" w:themeColor="text1"/>
        </w:rPr>
        <w:t>(</w:t>
      </w:r>
      <w:proofErr w:type="spellStart"/>
      <w:r w:rsidRPr="0080027E">
        <w:rPr>
          <w:rStyle w:val="magyarazatChar"/>
          <w:i w:val="0"/>
          <w:color w:val="000000" w:themeColor="text1"/>
        </w:rPr>
        <w:t>remainingEjects</w:t>
      </w:r>
      <w:proofErr w:type="spellEnd"/>
      <w:r w:rsidRPr="0080027E">
        <w:rPr>
          <w:rStyle w:val="magyarazatChar"/>
          <w:i w:val="0"/>
          <w:color w:val="000000" w:themeColor="text1"/>
        </w:rPr>
        <w:t xml:space="preserve">: int): </w:t>
      </w:r>
      <w:proofErr w:type="spellStart"/>
      <w:r w:rsidRPr="0080027E">
        <w:rPr>
          <w:rStyle w:val="magyarazatChar"/>
          <w:i w:val="0"/>
          <w:color w:val="000000" w:themeColor="text1"/>
        </w:rPr>
        <w:t>void</w:t>
      </w:r>
      <w:proofErr w:type="spellEnd"/>
    </w:p>
    <w:p w14:paraId="19AFF203" w14:textId="77777777" w:rsidR="00F62E28" w:rsidRPr="0080027E" w:rsidRDefault="00F62E28" w:rsidP="00F62E28">
      <w:pPr>
        <w:ind w:firstLine="708"/>
        <w:rPr>
          <w:color w:val="000000" w:themeColor="text1"/>
        </w:rPr>
      </w:pPr>
      <w:r w:rsidRPr="0080027E">
        <w:rPr>
          <w:color w:val="000000" w:themeColor="text1"/>
        </w:rPr>
        <w:t>Beállítja a gombatest megmaradt spórakilövéseinek számát.</w:t>
      </w:r>
    </w:p>
    <w:p w14:paraId="0DE40CAD" w14:textId="77777777" w:rsidR="00F62E28" w:rsidRPr="0080027E" w:rsidRDefault="00F62E28" w:rsidP="00F62E28">
      <w:pPr>
        <w:pStyle w:val="Heading4"/>
        <w:numPr>
          <w:ilvl w:val="0"/>
          <w:numId w:val="11"/>
        </w:numPr>
        <w:tabs>
          <w:tab w:val="num" w:pos="432"/>
        </w:tabs>
        <w:suppressAutoHyphens/>
        <w:spacing w:before="120" w:after="120" w:line="276" w:lineRule="auto"/>
        <w:ind w:left="709" w:hanging="432"/>
        <w:rPr>
          <w:rStyle w:val="magyarazatChar"/>
          <w:i w:val="0"/>
          <w:color w:val="000000" w:themeColor="text1"/>
        </w:rPr>
      </w:pPr>
      <w:r w:rsidRPr="0080027E">
        <w:rPr>
          <w:rStyle w:val="magyarazatChar"/>
          <w:i w:val="0"/>
          <w:color w:val="000000" w:themeColor="text1"/>
        </w:rPr>
        <w:t>+</w:t>
      </w:r>
      <w:proofErr w:type="spellStart"/>
      <w:r w:rsidRPr="0080027E">
        <w:rPr>
          <w:rStyle w:val="magyarazatChar"/>
          <w:i w:val="0"/>
          <w:color w:val="000000" w:themeColor="text1"/>
        </w:rPr>
        <w:t>getSpores</w:t>
      </w:r>
      <w:proofErr w:type="spellEnd"/>
      <w:r w:rsidRPr="0080027E">
        <w:rPr>
          <w:rStyle w:val="magyarazatChar"/>
          <w:i w:val="0"/>
          <w:color w:val="000000" w:themeColor="text1"/>
        </w:rPr>
        <w:t>(): List&lt;</w:t>
      </w:r>
      <w:proofErr w:type="spellStart"/>
      <w:r w:rsidRPr="0080027E">
        <w:rPr>
          <w:rStyle w:val="magyarazatChar"/>
          <w:i w:val="0"/>
          <w:color w:val="000000" w:themeColor="text1"/>
        </w:rPr>
        <w:t>Spore</w:t>
      </w:r>
      <w:proofErr w:type="spellEnd"/>
      <w:r w:rsidRPr="0080027E">
        <w:rPr>
          <w:rStyle w:val="magyarazatChar"/>
          <w:i w:val="0"/>
          <w:color w:val="000000" w:themeColor="text1"/>
        </w:rPr>
        <w:t>&gt;</w:t>
      </w:r>
    </w:p>
    <w:p w14:paraId="00C6EE94" w14:textId="77777777" w:rsidR="00F62E28" w:rsidRPr="0080027E" w:rsidRDefault="00F62E28" w:rsidP="00F62E28">
      <w:pPr>
        <w:ind w:left="708"/>
        <w:rPr>
          <w:color w:val="000000" w:themeColor="text1"/>
        </w:rPr>
      </w:pPr>
      <w:r w:rsidRPr="0080027E">
        <w:rPr>
          <w:color w:val="000000" w:themeColor="text1"/>
        </w:rPr>
        <w:t>Visszaadja a gombatest spóráit tartalmazó listát.</w:t>
      </w:r>
    </w:p>
    <w:p w14:paraId="6ABB558E" w14:textId="77777777" w:rsidR="00F62E28" w:rsidRPr="0080027E" w:rsidRDefault="00F62E28" w:rsidP="00F62E28">
      <w:pPr>
        <w:pStyle w:val="Heading4"/>
        <w:numPr>
          <w:ilvl w:val="0"/>
          <w:numId w:val="11"/>
        </w:numPr>
        <w:tabs>
          <w:tab w:val="num" w:pos="432"/>
        </w:tabs>
        <w:suppressAutoHyphens/>
        <w:spacing w:before="120" w:after="120" w:line="276" w:lineRule="auto"/>
        <w:ind w:left="709" w:hanging="432"/>
        <w:rPr>
          <w:rStyle w:val="magyarazatChar"/>
          <w:i w:val="0"/>
          <w:color w:val="000000" w:themeColor="text1"/>
        </w:rPr>
      </w:pPr>
      <w:r w:rsidRPr="0080027E">
        <w:rPr>
          <w:rStyle w:val="magyarazatChar"/>
          <w:i w:val="0"/>
          <w:color w:val="000000" w:themeColor="text1"/>
        </w:rPr>
        <w:lastRenderedPageBreak/>
        <w:t>+</w:t>
      </w:r>
      <w:proofErr w:type="spellStart"/>
      <w:r w:rsidRPr="0080027E">
        <w:rPr>
          <w:rStyle w:val="magyarazatChar"/>
          <w:i w:val="0"/>
          <w:color w:val="000000" w:themeColor="text1"/>
        </w:rPr>
        <w:t>addSpore</w:t>
      </w:r>
      <w:proofErr w:type="spellEnd"/>
      <w:r w:rsidRPr="0080027E">
        <w:rPr>
          <w:rStyle w:val="magyarazatChar"/>
          <w:i w:val="0"/>
          <w:color w:val="000000" w:themeColor="text1"/>
        </w:rPr>
        <w:t>(</w:t>
      </w:r>
      <w:proofErr w:type="spellStart"/>
      <w:r w:rsidRPr="0080027E">
        <w:rPr>
          <w:rStyle w:val="magyarazatChar"/>
          <w:i w:val="0"/>
          <w:color w:val="000000" w:themeColor="text1"/>
        </w:rPr>
        <w:t>newSpore</w:t>
      </w:r>
      <w:proofErr w:type="spellEnd"/>
      <w:r w:rsidRPr="0080027E">
        <w:rPr>
          <w:rStyle w:val="magyarazatChar"/>
          <w:i w:val="0"/>
          <w:color w:val="000000" w:themeColor="text1"/>
        </w:rPr>
        <w:t xml:space="preserve">: </w:t>
      </w:r>
      <w:proofErr w:type="spellStart"/>
      <w:r w:rsidRPr="0080027E">
        <w:rPr>
          <w:rStyle w:val="magyarazatChar"/>
          <w:i w:val="0"/>
          <w:color w:val="000000" w:themeColor="text1"/>
        </w:rPr>
        <w:t>Spore</w:t>
      </w:r>
      <w:proofErr w:type="spellEnd"/>
      <w:r w:rsidRPr="0080027E">
        <w:rPr>
          <w:rStyle w:val="magyarazatChar"/>
          <w:i w:val="0"/>
          <w:color w:val="000000" w:themeColor="text1"/>
        </w:rPr>
        <w:t xml:space="preserve">): </w:t>
      </w:r>
      <w:proofErr w:type="spellStart"/>
      <w:r w:rsidRPr="0080027E">
        <w:rPr>
          <w:rStyle w:val="magyarazatChar"/>
          <w:i w:val="0"/>
          <w:color w:val="000000" w:themeColor="text1"/>
        </w:rPr>
        <w:t>void</w:t>
      </w:r>
      <w:proofErr w:type="spellEnd"/>
    </w:p>
    <w:p w14:paraId="2FCE0A1C" w14:textId="77777777" w:rsidR="00F62E28" w:rsidRPr="0080027E" w:rsidRDefault="00F62E28" w:rsidP="00F62E28">
      <w:pPr>
        <w:ind w:left="708"/>
        <w:rPr>
          <w:color w:val="000000" w:themeColor="text1"/>
        </w:rPr>
      </w:pPr>
      <w:r w:rsidRPr="0080027E">
        <w:rPr>
          <w:color w:val="000000" w:themeColor="text1"/>
        </w:rPr>
        <w:t>Hozzáad egy új spórát a gombatest spóráinak listájához.</w:t>
      </w:r>
    </w:p>
    <w:p w14:paraId="0E668F85" w14:textId="77777777" w:rsidR="00F62E28" w:rsidRPr="0080027E" w:rsidRDefault="00F62E28" w:rsidP="00F62E28">
      <w:pPr>
        <w:pStyle w:val="Heading4"/>
        <w:numPr>
          <w:ilvl w:val="0"/>
          <w:numId w:val="11"/>
        </w:numPr>
        <w:tabs>
          <w:tab w:val="num" w:pos="432"/>
        </w:tabs>
        <w:suppressAutoHyphens/>
        <w:spacing w:before="120" w:after="120" w:line="276" w:lineRule="auto"/>
        <w:ind w:left="709" w:hanging="432"/>
        <w:rPr>
          <w:rStyle w:val="magyarazatChar"/>
          <w:i w:val="0"/>
          <w:color w:val="000000" w:themeColor="text1"/>
        </w:rPr>
      </w:pPr>
      <w:r w:rsidRPr="0080027E">
        <w:rPr>
          <w:rStyle w:val="magyarazatChar"/>
          <w:i w:val="0"/>
          <w:color w:val="000000" w:themeColor="text1"/>
        </w:rPr>
        <w:t>+</w:t>
      </w:r>
      <w:proofErr w:type="spellStart"/>
      <w:r w:rsidRPr="0080027E">
        <w:rPr>
          <w:rStyle w:val="magyarazatChar"/>
          <w:i w:val="0"/>
          <w:color w:val="000000" w:themeColor="text1"/>
        </w:rPr>
        <w:t>ejectSpores</w:t>
      </w:r>
      <w:proofErr w:type="spellEnd"/>
      <w:r w:rsidRPr="0080027E">
        <w:rPr>
          <w:rStyle w:val="magyarazatChar"/>
          <w:i w:val="0"/>
          <w:color w:val="000000" w:themeColor="text1"/>
        </w:rPr>
        <w:t>(</w:t>
      </w:r>
      <w:proofErr w:type="spellStart"/>
      <w:r w:rsidRPr="0080027E">
        <w:rPr>
          <w:rStyle w:val="magyarazatChar"/>
          <w:i w:val="0"/>
          <w:color w:val="000000" w:themeColor="text1"/>
        </w:rPr>
        <w:t>target</w:t>
      </w:r>
      <w:proofErr w:type="spellEnd"/>
      <w:r w:rsidRPr="0080027E">
        <w:rPr>
          <w:rStyle w:val="magyarazatChar"/>
          <w:i w:val="0"/>
          <w:color w:val="000000" w:themeColor="text1"/>
        </w:rPr>
        <w:t xml:space="preserve">: </w:t>
      </w:r>
      <w:proofErr w:type="spellStart"/>
      <w:r w:rsidRPr="0080027E">
        <w:rPr>
          <w:rStyle w:val="magyarazatChar"/>
          <w:i w:val="0"/>
          <w:color w:val="000000" w:themeColor="text1"/>
        </w:rPr>
        <w:t>Tecton</w:t>
      </w:r>
      <w:proofErr w:type="spellEnd"/>
      <w:r w:rsidRPr="0080027E">
        <w:rPr>
          <w:rStyle w:val="magyarazatChar"/>
          <w:i w:val="0"/>
          <w:color w:val="000000" w:themeColor="text1"/>
        </w:rPr>
        <w:t xml:space="preserve">): </w:t>
      </w:r>
      <w:proofErr w:type="spellStart"/>
      <w:r w:rsidRPr="0080027E">
        <w:rPr>
          <w:rStyle w:val="magyarazatChar"/>
          <w:i w:val="0"/>
          <w:color w:val="000000" w:themeColor="text1"/>
        </w:rPr>
        <w:t>void</w:t>
      </w:r>
      <w:proofErr w:type="spellEnd"/>
    </w:p>
    <w:p w14:paraId="0F9C8F67" w14:textId="77777777" w:rsidR="00F62E28" w:rsidRPr="0080027E" w:rsidRDefault="00F62E28" w:rsidP="00F62E28">
      <w:pPr>
        <w:ind w:left="708"/>
        <w:jc w:val="both"/>
        <w:rPr>
          <w:color w:val="000000" w:themeColor="text1"/>
        </w:rPr>
      </w:pPr>
      <w:r w:rsidRPr="0080027E">
        <w:rPr>
          <w:color w:val="000000" w:themeColor="text1"/>
        </w:rPr>
        <w:t xml:space="preserve">A gombatest spóráinak kilövéséért felelős metódus. A metódus </w:t>
      </w:r>
      <w:proofErr w:type="spellStart"/>
      <w:r w:rsidRPr="0080027E">
        <w:rPr>
          <w:color w:val="000000" w:themeColor="text1"/>
        </w:rPr>
        <w:t>pszeudokódja</w:t>
      </w:r>
      <w:proofErr w:type="spellEnd"/>
      <w:r w:rsidRPr="0080027E">
        <w:rPr>
          <w:color w:val="000000" w:themeColor="text1"/>
        </w:rPr>
        <w:t>:</w:t>
      </w:r>
    </w:p>
    <w:p w14:paraId="04360ABC" w14:textId="77777777" w:rsidR="00F62E28" w:rsidRPr="0080027E" w:rsidRDefault="00F62E28" w:rsidP="00F62E28">
      <w:pPr>
        <w:spacing w:before="120"/>
        <w:ind w:left="1416"/>
        <w:jc w:val="both"/>
        <w:rPr>
          <w:rStyle w:val="magyarazatChar"/>
          <w:i w:val="0"/>
          <w:color w:val="000000" w:themeColor="text1"/>
        </w:rPr>
      </w:pPr>
      <w:bookmarkStart w:id="0" w:name="_Hlk195457516"/>
      <w:proofErr w:type="spellStart"/>
      <w:r w:rsidRPr="0080027E">
        <w:rPr>
          <w:color w:val="000000" w:themeColor="text1"/>
        </w:rPr>
        <w:t>procedure</w:t>
      </w:r>
      <w:proofErr w:type="spellEnd"/>
      <w:r w:rsidRPr="0080027E">
        <w:rPr>
          <w:color w:val="000000" w:themeColor="text1"/>
        </w:rPr>
        <w:t xml:space="preserve"> </w:t>
      </w:r>
      <w:proofErr w:type="spellStart"/>
      <w:r w:rsidRPr="0080027E">
        <w:rPr>
          <w:rStyle w:val="magyarazatChar"/>
          <w:i w:val="0"/>
          <w:color w:val="000000" w:themeColor="text1"/>
        </w:rPr>
        <w:t>ejectSpores</w:t>
      </w:r>
      <w:proofErr w:type="spellEnd"/>
      <w:r w:rsidRPr="0080027E">
        <w:rPr>
          <w:rStyle w:val="magyarazatChar"/>
          <w:i w:val="0"/>
          <w:color w:val="000000" w:themeColor="text1"/>
        </w:rPr>
        <w:t>(</w:t>
      </w:r>
      <w:proofErr w:type="spellStart"/>
      <w:r w:rsidRPr="0080027E">
        <w:rPr>
          <w:rStyle w:val="magyarazatChar"/>
          <w:i w:val="0"/>
          <w:color w:val="000000" w:themeColor="text1"/>
        </w:rPr>
        <w:t>target</w:t>
      </w:r>
      <w:proofErr w:type="spellEnd"/>
      <w:r w:rsidRPr="0080027E">
        <w:rPr>
          <w:rStyle w:val="magyarazatChar"/>
          <w:i w:val="0"/>
          <w:color w:val="000000" w:themeColor="text1"/>
        </w:rPr>
        <w:t xml:space="preserve">: </w:t>
      </w:r>
      <w:proofErr w:type="spellStart"/>
      <w:r w:rsidRPr="0080027E">
        <w:rPr>
          <w:rStyle w:val="magyarazatChar"/>
          <w:i w:val="0"/>
          <w:color w:val="000000" w:themeColor="text1"/>
        </w:rPr>
        <w:t>Tecton</w:t>
      </w:r>
      <w:proofErr w:type="spellEnd"/>
      <w:r w:rsidRPr="0080027E">
        <w:rPr>
          <w:rStyle w:val="magyarazatChar"/>
          <w:i w:val="0"/>
          <w:color w:val="000000" w:themeColor="text1"/>
        </w:rPr>
        <w:t>)</w:t>
      </w:r>
    </w:p>
    <w:p w14:paraId="28467722" w14:textId="77777777" w:rsidR="00F62E28" w:rsidRPr="0080027E" w:rsidRDefault="00F62E28" w:rsidP="00F62E28">
      <w:pPr>
        <w:ind w:left="2124"/>
        <w:jc w:val="both"/>
        <w:rPr>
          <w:color w:val="000000" w:themeColor="text1"/>
        </w:rPr>
      </w:pPr>
      <w:r w:rsidRPr="0080027E">
        <w:rPr>
          <w:color w:val="000000" w:themeColor="text1"/>
        </w:rPr>
        <w:t xml:space="preserve">// Ha már volt 3 spórakilövése, a gombatest inaktív, nem tud aktivitást </w:t>
      </w:r>
    </w:p>
    <w:p w14:paraId="32552CF8" w14:textId="77777777" w:rsidR="00F62E28" w:rsidRPr="0080027E" w:rsidRDefault="00F62E28" w:rsidP="00F62E28">
      <w:pPr>
        <w:ind w:left="2124"/>
        <w:jc w:val="both"/>
        <w:rPr>
          <w:color w:val="000000" w:themeColor="text1"/>
        </w:rPr>
      </w:pPr>
      <w:r w:rsidRPr="0080027E">
        <w:rPr>
          <w:color w:val="000000" w:themeColor="text1"/>
        </w:rPr>
        <w:t>// kifejteni, így spórát sem lőhet ki (nincs is már neki)</w:t>
      </w:r>
    </w:p>
    <w:p w14:paraId="08AAE2DD" w14:textId="77777777" w:rsidR="00F62E28" w:rsidRPr="0080027E" w:rsidRDefault="00F62E28" w:rsidP="00F62E28">
      <w:pPr>
        <w:ind w:left="2124"/>
        <w:jc w:val="both"/>
        <w:rPr>
          <w:color w:val="000000" w:themeColor="text1"/>
        </w:rPr>
      </w:pPr>
      <w:r w:rsidRPr="0080027E">
        <w:rPr>
          <w:color w:val="000000" w:themeColor="text1"/>
        </w:rPr>
        <w:t xml:space="preserve">IF </w:t>
      </w:r>
      <w:proofErr w:type="spellStart"/>
      <w:r w:rsidRPr="0080027E">
        <w:rPr>
          <w:color w:val="000000" w:themeColor="text1"/>
        </w:rPr>
        <w:t>remainingEjects</w:t>
      </w:r>
      <w:proofErr w:type="spellEnd"/>
      <w:r w:rsidRPr="0080027E">
        <w:rPr>
          <w:color w:val="000000" w:themeColor="text1"/>
        </w:rPr>
        <w:t xml:space="preserve"> == 0 THEN</w:t>
      </w:r>
    </w:p>
    <w:p w14:paraId="1ECDF7AD" w14:textId="77777777" w:rsidR="00F62E28" w:rsidRPr="0080027E" w:rsidRDefault="00F62E28" w:rsidP="00F62E28">
      <w:pPr>
        <w:ind w:left="2124" w:firstLine="708"/>
        <w:jc w:val="both"/>
        <w:rPr>
          <w:color w:val="000000" w:themeColor="text1"/>
        </w:rPr>
      </w:pPr>
      <w:r w:rsidRPr="0080027E">
        <w:rPr>
          <w:color w:val="000000" w:themeColor="text1"/>
        </w:rPr>
        <w:t>RETURN // A gombatest inaktív, nem tud aktivitást kifejteni!</w:t>
      </w:r>
    </w:p>
    <w:p w14:paraId="5EA374F3" w14:textId="77777777" w:rsidR="00F62E28" w:rsidRPr="0080027E" w:rsidRDefault="00F62E28" w:rsidP="00F62E28">
      <w:pPr>
        <w:ind w:left="2124"/>
        <w:jc w:val="both"/>
        <w:rPr>
          <w:color w:val="000000" w:themeColor="text1"/>
        </w:rPr>
      </w:pPr>
      <w:r w:rsidRPr="0080027E">
        <w:rPr>
          <w:color w:val="000000" w:themeColor="text1"/>
        </w:rPr>
        <w:t>END IF</w:t>
      </w:r>
    </w:p>
    <w:p w14:paraId="3FCA6498" w14:textId="77777777" w:rsidR="00F62E28" w:rsidRPr="0080027E" w:rsidRDefault="00F62E28" w:rsidP="00F62E28">
      <w:pPr>
        <w:ind w:left="2124"/>
        <w:jc w:val="both"/>
        <w:rPr>
          <w:color w:val="000000" w:themeColor="text1"/>
        </w:rPr>
      </w:pPr>
    </w:p>
    <w:p w14:paraId="5281FEA6" w14:textId="77777777" w:rsidR="00F62E28" w:rsidRPr="0080027E" w:rsidRDefault="00F62E28" w:rsidP="00F62E28">
      <w:pPr>
        <w:ind w:left="2124"/>
        <w:jc w:val="both"/>
        <w:rPr>
          <w:color w:val="000000" w:themeColor="text1"/>
        </w:rPr>
      </w:pPr>
      <w:r w:rsidRPr="0080027E">
        <w:rPr>
          <w:color w:val="000000" w:themeColor="text1"/>
        </w:rPr>
        <w:t xml:space="preserve">// Ha ez az utolsó, azaz a 3. spórakilövése, a gombatest fejlett állapotú, </w:t>
      </w:r>
    </w:p>
    <w:p w14:paraId="60130191" w14:textId="77777777" w:rsidR="00F62E28" w:rsidRPr="0080027E" w:rsidRDefault="00F62E28" w:rsidP="00F62E28">
      <w:pPr>
        <w:ind w:left="2124"/>
        <w:jc w:val="both"/>
        <w:rPr>
          <w:color w:val="000000" w:themeColor="text1"/>
        </w:rPr>
      </w:pPr>
      <w:r w:rsidRPr="0080027E">
        <w:rPr>
          <w:color w:val="000000" w:themeColor="text1"/>
        </w:rPr>
        <w:t xml:space="preserve">// így a </w:t>
      </w:r>
      <w:proofErr w:type="spellStart"/>
      <w:r w:rsidRPr="0080027E">
        <w:rPr>
          <w:color w:val="000000" w:themeColor="text1"/>
        </w:rPr>
        <w:t>céltekton</w:t>
      </w:r>
      <w:proofErr w:type="spellEnd"/>
      <w:r w:rsidRPr="0080027E">
        <w:rPr>
          <w:color w:val="000000" w:themeColor="text1"/>
        </w:rPr>
        <w:t xml:space="preserve"> lehet szomszéd vagy a szomszéd szomszédja</w:t>
      </w:r>
    </w:p>
    <w:p w14:paraId="542FFAA8" w14:textId="77777777" w:rsidR="00F62E28" w:rsidRPr="0080027E" w:rsidRDefault="00F62E28" w:rsidP="00F62E28">
      <w:pPr>
        <w:ind w:left="2124"/>
        <w:jc w:val="both"/>
        <w:rPr>
          <w:color w:val="000000" w:themeColor="text1"/>
        </w:rPr>
      </w:pPr>
      <w:r w:rsidRPr="0080027E">
        <w:rPr>
          <w:color w:val="000000" w:themeColor="text1"/>
        </w:rPr>
        <w:t xml:space="preserve">IF </w:t>
      </w:r>
      <w:proofErr w:type="spellStart"/>
      <w:r w:rsidRPr="0080027E">
        <w:rPr>
          <w:color w:val="000000" w:themeColor="text1"/>
        </w:rPr>
        <w:t>remainingEjects</w:t>
      </w:r>
      <w:proofErr w:type="spellEnd"/>
      <w:r w:rsidRPr="0080027E">
        <w:rPr>
          <w:color w:val="000000" w:themeColor="text1"/>
        </w:rPr>
        <w:t xml:space="preserve"> == 1 THEN</w:t>
      </w:r>
    </w:p>
    <w:p w14:paraId="4FAFD6D9" w14:textId="77777777" w:rsidR="00F62E28" w:rsidRPr="0080027E" w:rsidRDefault="00F62E28" w:rsidP="00F62E28">
      <w:pPr>
        <w:ind w:left="2124" w:firstLine="708"/>
        <w:jc w:val="both"/>
        <w:rPr>
          <w:color w:val="000000" w:themeColor="text1"/>
        </w:rPr>
      </w:pPr>
      <w:proofErr w:type="spellStart"/>
      <w:r w:rsidRPr="0080027E">
        <w:rPr>
          <w:color w:val="000000" w:themeColor="text1"/>
        </w:rPr>
        <w:t>reachable</w:t>
      </w:r>
      <w:proofErr w:type="spellEnd"/>
      <w:r w:rsidRPr="0080027E">
        <w:rPr>
          <w:color w:val="000000" w:themeColor="text1"/>
        </w:rPr>
        <w:t xml:space="preserve"> ← EMPTY SET</w:t>
      </w:r>
    </w:p>
    <w:p w14:paraId="27D2182D" w14:textId="77777777" w:rsidR="00F62E28" w:rsidRPr="0080027E" w:rsidRDefault="00F62E28" w:rsidP="00F62E28">
      <w:pPr>
        <w:ind w:left="2124"/>
        <w:jc w:val="both"/>
        <w:rPr>
          <w:color w:val="000000" w:themeColor="text1"/>
        </w:rPr>
      </w:pPr>
    </w:p>
    <w:p w14:paraId="41F64BEA" w14:textId="77777777" w:rsidR="00F62E28" w:rsidRPr="0080027E" w:rsidRDefault="00F62E28" w:rsidP="00F62E28">
      <w:pPr>
        <w:ind w:left="2124" w:firstLine="708"/>
        <w:jc w:val="both"/>
        <w:rPr>
          <w:color w:val="000000" w:themeColor="text1"/>
        </w:rPr>
      </w:pPr>
      <w:r w:rsidRPr="0080027E">
        <w:rPr>
          <w:color w:val="000000" w:themeColor="text1"/>
        </w:rPr>
        <w:t xml:space="preserve">FOR EACH </w:t>
      </w:r>
      <w:proofErr w:type="spellStart"/>
      <w:r w:rsidRPr="0080027E">
        <w:rPr>
          <w:color w:val="000000" w:themeColor="text1"/>
        </w:rPr>
        <w:t>primary</w:t>
      </w:r>
      <w:proofErr w:type="spellEnd"/>
      <w:r w:rsidRPr="0080027E">
        <w:rPr>
          <w:color w:val="000000" w:themeColor="text1"/>
        </w:rPr>
        <w:t xml:space="preserve"> IN </w:t>
      </w:r>
      <w:proofErr w:type="spellStart"/>
      <w:r w:rsidRPr="0080027E">
        <w:rPr>
          <w:color w:val="000000" w:themeColor="text1"/>
        </w:rPr>
        <w:t>this.neighbours</w:t>
      </w:r>
      <w:proofErr w:type="spellEnd"/>
      <w:r w:rsidRPr="0080027E">
        <w:rPr>
          <w:color w:val="000000" w:themeColor="text1"/>
        </w:rPr>
        <w:t xml:space="preserve"> DO</w:t>
      </w:r>
    </w:p>
    <w:p w14:paraId="20CB3A7C" w14:textId="77777777" w:rsidR="00F62E28" w:rsidRPr="0080027E" w:rsidRDefault="00F62E28" w:rsidP="00F62E28">
      <w:pPr>
        <w:ind w:left="2832" w:firstLine="708"/>
        <w:jc w:val="both"/>
        <w:rPr>
          <w:color w:val="000000" w:themeColor="text1"/>
        </w:rPr>
      </w:pPr>
      <w:r w:rsidRPr="0080027E">
        <w:rPr>
          <w:color w:val="000000" w:themeColor="text1"/>
        </w:rPr>
        <w:t xml:space="preserve">ADD </w:t>
      </w:r>
      <w:proofErr w:type="spellStart"/>
      <w:r w:rsidRPr="0080027E">
        <w:rPr>
          <w:color w:val="000000" w:themeColor="text1"/>
        </w:rPr>
        <w:t>primary</w:t>
      </w:r>
      <w:proofErr w:type="spellEnd"/>
      <w:r w:rsidRPr="0080027E">
        <w:rPr>
          <w:color w:val="000000" w:themeColor="text1"/>
        </w:rPr>
        <w:t xml:space="preserve"> TO </w:t>
      </w:r>
      <w:proofErr w:type="spellStart"/>
      <w:r w:rsidRPr="0080027E">
        <w:rPr>
          <w:color w:val="000000" w:themeColor="text1"/>
        </w:rPr>
        <w:t>reachable</w:t>
      </w:r>
      <w:proofErr w:type="spellEnd"/>
    </w:p>
    <w:p w14:paraId="2F8F5ECB" w14:textId="77777777" w:rsidR="00F62E28" w:rsidRPr="0080027E" w:rsidRDefault="00F62E28" w:rsidP="00F62E28">
      <w:pPr>
        <w:ind w:left="2124"/>
        <w:jc w:val="both"/>
        <w:rPr>
          <w:color w:val="000000" w:themeColor="text1"/>
        </w:rPr>
      </w:pPr>
      <w:r w:rsidRPr="0080027E">
        <w:rPr>
          <w:color w:val="000000" w:themeColor="text1"/>
        </w:rPr>
        <w:tab/>
      </w:r>
      <w:r w:rsidRPr="0080027E">
        <w:rPr>
          <w:color w:val="000000" w:themeColor="text1"/>
        </w:rPr>
        <w:tab/>
        <w:t xml:space="preserve">FOR EACH </w:t>
      </w:r>
      <w:proofErr w:type="spellStart"/>
      <w:r w:rsidRPr="0080027E">
        <w:rPr>
          <w:color w:val="000000" w:themeColor="text1"/>
        </w:rPr>
        <w:t>secondary</w:t>
      </w:r>
      <w:proofErr w:type="spellEnd"/>
      <w:r w:rsidRPr="0080027E">
        <w:rPr>
          <w:color w:val="000000" w:themeColor="text1"/>
        </w:rPr>
        <w:t xml:space="preserve"> IN </w:t>
      </w:r>
      <w:proofErr w:type="spellStart"/>
      <w:r w:rsidRPr="0080027E">
        <w:rPr>
          <w:color w:val="000000" w:themeColor="text1"/>
        </w:rPr>
        <w:t>primary.neighbours</w:t>
      </w:r>
      <w:proofErr w:type="spellEnd"/>
      <w:r w:rsidRPr="0080027E">
        <w:rPr>
          <w:color w:val="000000" w:themeColor="text1"/>
        </w:rPr>
        <w:t xml:space="preserve"> DO</w:t>
      </w:r>
    </w:p>
    <w:p w14:paraId="2A3470FB" w14:textId="77777777" w:rsidR="00F62E28" w:rsidRPr="0080027E" w:rsidRDefault="00F62E28" w:rsidP="00F62E28">
      <w:pPr>
        <w:jc w:val="both"/>
        <w:rPr>
          <w:color w:val="000000" w:themeColor="text1"/>
        </w:rPr>
      </w:pPr>
      <w:r w:rsidRPr="0080027E">
        <w:rPr>
          <w:color w:val="000000" w:themeColor="text1"/>
        </w:rPr>
        <w:tab/>
      </w:r>
      <w:r w:rsidRPr="0080027E">
        <w:rPr>
          <w:color w:val="000000" w:themeColor="text1"/>
        </w:rPr>
        <w:tab/>
      </w:r>
      <w:r w:rsidRPr="0080027E">
        <w:rPr>
          <w:color w:val="000000" w:themeColor="text1"/>
        </w:rPr>
        <w:tab/>
      </w:r>
      <w:r w:rsidRPr="0080027E">
        <w:rPr>
          <w:color w:val="000000" w:themeColor="text1"/>
        </w:rPr>
        <w:tab/>
      </w:r>
      <w:r w:rsidRPr="0080027E">
        <w:rPr>
          <w:color w:val="000000" w:themeColor="text1"/>
        </w:rPr>
        <w:tab/>
      </w:r>
      <w:r w:rsidRPr="0080027E">
        <w:rPr>
          <w:color w:val="000000" w:themeColor="text1"/>
        </w:rPr>
        <w:tab/>
        <w:t xml:space="preserve">ADD </w:t>
      </w:r>
      <w:proofErr w:type="spellStart"/>
      <w:r w:rsidRPr="0080027E">
        <w:rPr>
          <w:color w:val="000000" w:themeColor="text1"/>
        </w:rPr>
        <w:t>secondary</w:t>
      </w:r>
      <w:proofErr w:type="spellEnd"/>
      <w:r w:rsidRPr="0080027E">
        <w:rPr>
          <w:color w:val="000000" w:themeColor="text1"/>
        </w:rPr>
        <w:t xml:space="preserve"> TO </w:t>
      </w:r>
      <w:proofErr w:type="spellStart"/>
      <w:r w:rsidRPr="0080027E">
        <w:rPr>
          <w:color w:val="000000" w:themeColor="text1"/>
        </w:rPr>
        <w:t>reachable</w:t>
      </w:r>
      <w:proofErr w:type="spellEnd"/>
    </w:p>
    <w:p w14:paraId="38DF21DA" w14:textId="77777777" w:rsidR="00F62E28" w:rsidRPr="0080027E" w:rsidRDefault="00F62E28" w:rsidP="00F62E28">
      <w:pPr>
        <w:ind w:left="2124"/>
        <w:jc w:val="both"/>
        <w:rPr>
          <w:color w:val="000000" w:themeColor="text1"/>
        </w:rPr>
      </w:pPr>
      <w:r w:rsidRPr="0080027E">
        <w:rPr>
          <w:color w:val="000000" w:themeColor="text1"/>
        </w:rPr>
        <w:tab/>
      </w:r>
      <w:r w:rsidRPr="0080027E">
        <w:rPr>
          <w:color w:val="000000" w:themeColor="text1"/>
        </w:rPr>
        <w:tab/>
        <w:t>END FOR</w:t>
      </w:r>
    </w:p>
    <w:p w14:paraId="63228BC6" w14:textId="77777777" w:rsidR="00F62E28" w:rsidRPr="0080027E" w:rsidRDefault="00F62E28" w:rsidP="00F62E28">
      <w:pPr>
        <w:ind w:left="2124"/>
        <w:jc w:val="both"/>
        <w:rPr>
          <w:color w:val="000000" w:themeColor="text1"/>
        </w:rPr>
      </w:pPr>
      <w:r w:rsidRPr="0080027E">
        <w:rPr>
          <w:color w:val="000000" w:themeColor="text1"/>
        </w:rPr>
        <w:tab/>
        <w:t>END FOR</w:t>
      </w:r>
    </w:p>
    <w:p w14:paraId="3F591421" w14:textId="77777777" w:rsidR="00F62E28" w:rsidRPr="0080027E" w:rsidRDefault="00F62E28" w:rsidP="00F62E28">
      <w:pPr>
        <w:ind w:left="2124"/>
        <w:jc w:val="both"/>
        <w:rPr>
          <w:color w:val="000000" w:themeColor="text1"/>
        </w:rPr>
      </w:pPr>
    </w:p>
    <w:p w14:paraId="576610BA" w14:textId="77777777" w:rsidR="00F62E28" w:rsidRPr="0080027E" w:rsidRDefault="00F62E28" w:rsidP="00F62E28">
      <w:pPr>
        <w:ind w:left="2124"/>
        <w:jc w:val="both"/>
        <w:rPr>
          <w:color w:val="000000" w:themeColor="text1"/>
        </w:rPr>
      </w:pPr>
      <w:r w:rsidRPr="0080027E">
        <w:rPr>
          <w:color w:val="000000" w:themeColor="text1"/>
        </w:rPr>
        <w:tab/>
        <w:t xml:space="preserve">IF </w:t>
      </w:r>
      <w:proofErr w:type="spellStart"/>
      <w:r w:rsidRPr="0080027E">
        <w:rPr>
          <w:color w:val="000000" w:themeColor="text1"/>
        </w:rPr>
        <w:t>target</w:t>
      </w:r>
      <w:proofErr w:type="spellEnd"/>
      <w:r w:rsidRPr="0080027E">
        <w:rPr>
          <w:color w:val="000000" w:themeColor="text1"/>
        </w:rPr>
        <w:t xml:space="preserve"> IS IN </w:t>
      </w:r>
      <w:proofErr w:type="spellStart"/>
      <w:r w:rsidRPr="0080027E">
        <w:rPr>
          <w:color w:val="000000" w:themeColor="text1"/>
        </w:rPr>
        <w:t>reachable</w:t>
      </w:r>
      <w:proofErr w:type="spellEnd"/>
      <w:r w:rsidRPr="0080027E">
        <w:rPr>
          <w:color w:val="000000" w:themeColor="text1"/>
        </w:rPr>
        <w:t xml:space="preserve"> THEN</w:t>
      </w:r>
    </w:p>
    <w:p w14:paraId="019C8824" w14:textId="77777777" w:rsidR="00F62E28" w:rsidRPr="0080027E" w:rsidRDefault="00F62E28" w:rsidP="00F62E28">
      <w:pPr>
        <w:ind w:left="2124"/>
        <w:jc w:val="both"/>
        <w:rPr>
          <w:color w:val="000000" w:themeColor="text1"/>
        </w:rPr>
      </w:pPr>
      <w:r w:rsidRPr="0080027E">
        <w:rPr>
          <w:color w:val="000000" w:themeColor="text1"/>
        </w:rPr>
        <w:tab/>
      </w:r>
      <w:r w:rsidRPr="0080027E">
        <w:rPr>
          <w:color w:val="000000" w:themeColor="text1"/>
        </w:rPr>
        <w:tab/>
        <w:t xml:space="preserve">IF </w:t>
      </w:r>
      <w:proofErr w:type="spellStart"/>
      <w:r w:rsidRPr="0080027E">
        <w:rPr>
          <w:color w:val="000000" w:themeColor="text1"/>
        </w:rPr>
        <w:t>this.mushroomSpores</w:t>
      </w:r>
      <w:proofErr w:type="spellEnd"/>
      <w:r w:rsidRPr="0080027E">
        <w:rPr>
          <w:color w:val="000000" w:themeColor="text1"/>
        </w:rPr>
        <w:t xml:space="preserve"> IS NOT EMPTY</w:t>
      </w:r>
    </w:p>
    <w:p w14:paraId="6D1F7503" w14:textId="77777777" w:rsidR="00F62E28" w:rsidRPr="0080027E" w:rsidRDefault="00F62E28" w:rsidP="00F62E28">
      <w:pPr>
        <w:ind w:left="2124"/>
        <w:jc w:val="both"/>
        <w:rPr>
          <w:color w:val="000000" w:themeColor="text1"/>
        </w:rPr>
      </w:pPr>
      <w:r w:rsidRPr="0080027E">
        <w:rPr>
          <w:color w:val="000000" w:themeColor="text1"/>
        </w:rPr>
        <w:tab/>
      </w:r>
      <w:r w:rsidRPr="0080027E">
        <w:rPr>
          <w:color w:val="000000" w:themeColor="text1"/>
        </w:rPr>
        <w:tab/>
      </w:r>
      <w:r w:rsidRPr="0080027E">
        <w:rPr>
          <w:color w:val="000000" w:themeColor="text1"/>
        </w:rPr>
        <w:tab/>
      </w:r>
      <w:proofErr w:type="spellStart"/>
      <w:r w:rsidRPr="0080027E">
        <w:rPr>
          <w:color w:val="000000" w:themeColor="text1"/>
        </w:rPr>
        <w:t>ejectSpores</w:t>
      </w:r>
      <w:proofErr w:type="spellEnd"/>
      <w:r w:rsidRPr="0080027E">
        <w:rPr>
          <w:color w:val="000000" w:themeColor="text1"/>
        </w:rPr>
        <w:t>(</w:t>
      </w:r>
      <w:proofErr w:type="spellStart"/>
      <w:r w:rsidRPr="0080027E">
        <w:rPr>
          <w:color w:val="000000" w:themeColor="text1"/>
        </w:rPr>
        <w:t>target</w:t>
      </w:r>
      <w:proofErr w:type="spellEnd"/>
      <w:r w:rsidRPr="0080027E">
        <w:rPr>
          <w:color w:val="000000" w:themeColor="text1"/>
        </w:rPr>
        <w:t>)</w:t>
      </w:r>
    </w:p>
    <w:p w14:paraId="6AD8ED2C" w14:textId="77777777" w:rsidR="00F62E28" w:rsidRPr="0080027E" w:rsidRDefault="00F62E28" w:rsidP="00F62E28">
      <w:pPr>
        <w:ind w:left="3540" w:firstLine="708"/>
        <w:jc w:val="both"/>
        <w:rPr>
          <w:color w:val="000000" w:themeColor="text1"/>
        </w:rPr>
      </w:pPr>
      <w:proofErr w:type="spellStart"/>
      <w:r w:rsidRPr="0080027E">
        <w:rPr>
          <w:color w:val="000000" w:themeColor="text1"/>
        </w:rPr>
        <w:t>remainingEjects</w:t>
      </w:r>
      <w:proofErr w:type="spellEnd"/>
      <w:r w:rsidRPr="0080027E">
        <w:rPr>
          <w:color w:val="000000" w:themeColor="text1"/>
        </w:rPr>
        <w:t xml:space="preserve"> ← </w:t>
      </w:r>
      <w:proofErr w:type="spellStart"/>
      <w:r w:rsidRPr="0080027E">
        <w:rPr>
          <w:color w:val="000000" w:themeColor="text1"/>
        </w:rPr>
        <w:t>remainingEjects</w:t>
      </w:r>
      <w:proofErr w:type="spellEnd"/>
      <w:r w:rsidRPr="0080027E">
        <w:rPr>
          <w:color w:val="000000" w:themeColor="text1"/>
        </w:rPr>
        <w:t xml:space="preserve"> – 1</w:t>
      </w:r>
    </w:p>
    <w:p w14:paraId="1F0FAABF" w14:textId="77777777" w:rsidR="00F62E28" w:rsidRPr="0080027E" w:rsidRDefault="00F62E28" w:rsidP="00F62E28">
      <w:pPr>
        <w:ind w:left="2124"/>
        <w:jc w:val="both"/>
        <w:rPr>
          <w:color w:val="000000" w:themeColor="text1"/>
        </w:rPr>
      </w:pPr>
      <w:r w:rsidRPr="0080027E">
        <w:rPr>
          <w:color w:val="000000" w:themeColor="text1"/>
        </w:rPr>
        <w:tab/>
      </w:r>
      <w:r w:rsidRPr="0080027E">
        <w:rPr>
          <w:color w:val="000000" w:themeColor="text1"/>
        </w:rPr>
        <w:tab/>
        <w:t>ELSE</w:t>
      </w:r>
    </w:p>
    <w:p w14:paraId="37161B4F" w14:textId="77777777" w:rsidR="00F62E28" w:rsidRPr="0080027E" w:rsidRDefault="00F62E28" w:rsidP="00F62E28">
      <w:pPr>
        <w:ind w:left="3540" w:firstLine="708"/>
        <w:jc w:val="both"/>
        <w:rPr>
          <w:color w:val="000000" w:themeColor="text1"/>
        </w:rPr>
      </w:pPr>
      <w:r w:rsidRPr="0080027E">
        <w:rPr>
          <w:color w:val="000000" w:themeColor="text1"/>
        </w:rPr>
        <w:t xml:space="preserve">RETURN // A gombatestnek nincsen kilőhető </w:t>
      </w:r>
    </w:p>
    <w:p w14:paraId="662268D5" w14:textId="77777777" w:rsidR="00F62E28" w:rsidRPr="0080027E" w:rsidRDefault="00F62E28" w:rsidP="00F62E28">
      <w:pPr>
        <w:ind w:left="4956"/>
        <w:jc w:val="both"/>
        <w:rPr>
          <w:color w:val="000000" w:themeColor="text1"/>
        </w:rPr>
      </w:pPr>
      <w:r w:rsidRPr="0080027E">
        <w:rPr>
          <w:color w:val="000000" w:themeColor="text1"/>
        </w:rPr>
        <w:t xml:space="preserve">     // spórája!</w:t>
      </w:r>
    </w:p>
    <w:p w14:paraId="511CA9FD" w14:textId="77777777" w:rsidR="00F62E28" w:rsidRPr="0080027E" w:rsidRDefault="00F62E28" w:rsidP="00F62E28">
      <w:pPr>
        <w:ind w:left="2832" w:firstLine="708"/>
        <w:jc w:val="both"/>
        <w:rPr>
          <w:color w:val="000000" w:themeColor="text1"/>
        </w:rPr>
      </w:pPr>
      <w:r w:rsidRPr="0080027E">
        <w:rPr>
          <w:color w:val="000000" w:themeColor="text1"/>
        </w:rPr>
        <w:t>END IF</w:t>
      </w:r>
    </w:p>
    <w:p w14:paraId="53B23D5B" w14:textId="77777777" w:rsidR="00F62E28" w:rsidRPr="0080027E" w:rsidRDefault="00F62E28" w:rsidP="00F62E28">
      <w:pPr>
        <w:ind w:left="2124"/>
        <w:jc w:val="both"/>
        <w:rPr>
          <w:color w:val="000000" w:themeColor="text1"/>
        </w:rPr>
      </w:pPr>
      <w:r w:rsidRPr="0080027E">
        <w:rPr>
          <w:color w:val="000000" w:themeColor="text1"/>
        </w:rPr>
        <w:tab/>
        <w:t>ELSE</w:t>
      </w:r>
    </w:p>
    <w:p w14:paraId="77E89BDB" w14:textId="77777777" w:rsidR="00F62E28" w:rsidRPr="0080027E" w:rsidRDefault="00F62E28" w:rsidP="00F62E28">
      <w:pPr>
        <w:ind w:left="2124"/>
        <w:jc w:val="both"/>
        <w:rPr>
          <w:color w:val="000000" w:themeColor="text1"/>
        </w:rPr>
      </w:pPr>
      <w:r w:rsidRPr="0080027E">
        <w:rPr>
          <w:color w:val="000000" w:themeColor="text1"/>
        </w:rPr>
        <w:tab/>
      </w:r>
      <w:r w:rsidRPr="0080027E">
        <w:rPr>
          <w:color w:val="000000" w:themeColor="text1"/>
        </w:rPr>
        <w:tab/>
        <w:t xml:space="preserve">RETURN // A </w:t>
      </w:r>
      <w:proofErr w:type="spellStart"/>
      <w:r w:rsidRPr="0080027E">
        <w:rPr>
          <w:color w:val="000000" w:themeColor="text1"/>
        </w:rPr>
        <w:t>céltekton</w:t>
      </w:r>
      <w:proofErr w:type="spellEnd"/>
      <w:r w:rsidRPr="0080027E">
        <w:rPr>
          <w:color w:val="000000" w:themeColor="text1"/>
        </w:rPr>
        <w:t xml:space="preserve"> túl messze van!</w:t>
      </w:r>
    </w:p>
    <w:p w14:paraId="31B00B8F" w14:textId="77777777" w:rsidR="00F62E28" w:rsidRPr="0080027E" w:rsidRDefault="00F62E28" w:rsidP="00F62E28">
      <w:pPr>
        <w:ind w:left="2124"/>
        <w:jc w:val="both"/>
        <w:rPr>
          <w:color w:val="000000" w:themeColor="text1"/>
        </w:rPr>
      </w:pPr>
      <w:r w:rsidRPr="0080027E">
        <w:rPr>
          <w:color w:val="000000" w:themeColor="text1"/>
        </w:rPr>
        <w:tab/>
        <w:t>END IF</w:t>
      </w:r>
    </w:p>
    <w:p w14:paraId="49B82F1C" w14:textId="77777777" w:rsidR="00F62E28" w:rsidRPr="0080027E" w:rsidRDefault="00F62E28" w:rsidP="00F62E28">
      <w:pPr>
        <w:ind w:left="2124"/>
        <w:jc w:val="both"/>
        <w:rPr>
          <w:color w:val="000000" w:themeColor="text1"/>
        </w:rPr>
      </w:pPr>
    </w:p>
    <w:p w14:paraId="39F42DEC" w14:textId="77777777" w:rsidR="00F62E28" w:rsidRPr="0080027E" w:rsidRDefault="00F62E28" w:rsidP="00F62E28">
      <w:pPr>
        <w:ind w:left="2124"/>
        <w:jc w:val="both"/>
        <w:rPr>
          <w:color w:val="000000" w:themeColor="text1"/>
        </w:rPr>
      </w:pPr>
      <w:r w:rsidRPr="0080027E">
        <w:rPr>
          <w:color w:val="000000" w:themeColor="text1"/>
        </w:rPr>
        <w:t>ELSE</w:t>
      </w:r>
    </w:p>
    <w:p w14:paraId="67928E06" w14:textId="77777777" w:rsidR="00F62E28" w:rsidRPr="0080027E" w:rsidRDefault="00F62E28" w:rsidP="00F62E28">
      <w:pPr>
        <w:ind w:left="1416" w:firstLine="708"/>
        <w:jc w:val="both"/>
        <w:rPr>
          <w:color w:val="000000" w:themeColor="text1"/>
        </w:rPr>
      </w:pPr>
      <w:r w:rsidRPr="0080027E">
        <w:rPr>
          <w:color w:val="000000" w:themeColor="text1"/>
        </w:rPr>
        <w:t xml:space="preserve">// A gombatest még nem fejlett, ezért csak közvetlen szomszédjára lőhet </w:t>
      </w:r>
    </w:p>
    <w:p w14:paraId="7C5F6D78" w14:textId="77777777" w:rsidR="00F62E28" w:rsidRPr="0080027E" w:rsidRDefault="00F62E28" w:rsidP="00F62E28">
      <w:pPr>
        <w:ind w:left="1416" w:firstLine="708"/>
        <w:jc w:val="both"/>
        <w:rPr>
          <w:color w:val="000000" w:themeColor="text1"/>
        </w:rPr>
      </w:pPr>
      <w:r w:rsidRPr="0080027E">
        <w:rPr>
          <w:color w:val="000000" w:themeColor="text1"/>
        </w:rPr>
        <w:t>// spórát</w:t>
      </w:r>
    </w:p>
    <w:p w14:paraId="73F78702" w14:textId="77777777" w:rsidR="00F62E28" w:rsidRPr="0080027E" w:rsidRDefault="00F62E28" w:rsidP="00F62E28">
      <w:pPr>
        <w:ind w:left="2124" w:firstLine="708"/>
        <w:jc w:val="both"/>
        <w:rPr>
          <w:color w:val="000000" w:themeColor="text1"/>
        </w:rPr>
      </w:pPr>
      <w:r w:rsidRPr="0080027E">
        <w:rPr>
          <w:color w:val="000000" w:themeColor="text1"/>
        </w:rPr>
        <w:t xml:space="preserve">IF </w:t>
      </w:r>
      <w:proofErr w:type="spellStart"/>
      <w:r w:rsidRPr="0080027E">
        <w:rPr>
          <w:color w:val="000000" w:themeColor="text1"/>
        </w:rPr>
        <w:t>target</w:t>
      </w:r>
      <w:proofErr w:type="spellEnd"/>
      <w:r w:rsidRPr="0080027E">
        <w:rPr>
          <w:color w:val="000000" w:themeColor="text1"/>
        </w:rPr>
        <w:t xml:space="preserve"> IS IN </w:t>
      </w:r>
      <w:proofErr w:type="spellStart"/>
      <w:r w:rsidRPr="0080027E">
        <w:rPr>
          <w:color w:val="000000" w:themeColor="text1"/>
        </w:rPr>
        <w:t>this.neighbours</w:t>
      </w:r>
      <w:proofErr w:type="spellEnd"/>
      <w:r w:rsidRPr="0080027E">
        <w:rPr>
          <w:color w:val="000000" w:themeColor="text1"/>
        </w:rPr>
        <w:t xml:space="preserve"> THEN</w:t>
      </w:r>
    </w:p>
    <w:p w14:paraId="7A033FA6" w14:textId="77777777" w:rsidR="00F62E28" w:rsidRPr="0080027E" w:rsidRDefault="00F62E28" w:rsidP="00F62E28">
      <w:pPr>
        <w:ind w:left="2124"/>
        <w:jc w:val="both"/>
        <w:rPr>
          <w:color w:val="000000" w:themeColor="text1"/>
        </w:rPr>
      </w:pPr>
      <w:r w:rsidRPr="0080027E">
        <w:rPr>
          <w:color w:val="000000" w:themeColor="text1"/>
        </w:rPr>
        <w:tab/>
      </w:r>
      <w:r w:rsidRPr="0080027E">
        <w:rPr>
          <w:color w:val="000000" w:themeColor="text1"/>
        </w:rPr>
        <w:tab/>
        <w:t xml:space="preserve">IF </w:t>
      </w:r>
      <w:proofErr w:type="spellStart"/>
      <w:r w:rsidRPr="0080027E">
        <w:rPr>
          <w:color w:val="000000" w:themeColor="text1"/>
        </w:rPr>
        <w:t>this.mushroomSpores</w:t>
      </w:r>
      <w:proofErr w:type="spellEnd"/>
      <w:r w:rsidRPr="0080027E">
        <w:rPr>
          <w:color w:val="000000" w:themeColor="text1"/>
        </w:rPr>
        <w:t xml:space="preserve"> IS NOT EMPTY</w:t>
      </w:r>
    </w:p>
    <w:p w14:paraId="69ADC11B" w14:textId="77777777" w:rsidR="00F62E28" w:rsidRPr="0080027E" w:rsidRDefault="00F62E28" w:rsidP="00F62E28">
      <w:pPr>
        <w:ind w:left="2124"/>
        <w:jc w:val="both"/>
        <w:rPr>
          <w:color w:val="000000" w:themeColor="text1"/>
        </w:rPr>
      </w:pPr>
      <w:r w:rsidRPr="0080027E">
        <w:rPr>
          <w:color w:val="000000" w:themeColor="text1"/>
        </w:rPr>
        <w:tab/>
      </w:r>
      <w:r w:rsidRPr="0080027E">
        <w:rPr>
          <w:color w:val="000000" w:themeColor="text1"/>
        </w:rPr>
        <w:tab/>
      </w:r>
      <w:r w:rsidRPr="0080027E">
        <w:rPr>
          <w:color w:val="000000" w:themeColor="text1"/>
        </w:rPr>
        <w:tab/>
      </w:r>
      <w:proofErr w:type="spellStart"/>
      <w:r w:rsidRPr="0080027E">
        <w:rPr>
          <w:color w:val="000000" w:themeColor="text1"/>
        </w:rPr>
        <w:t>ejectSpores</w:t>
      </w:r>
      <w:proofErr w:type="spellEnd"/>
      <w:r w:rsidRPr="0080027E">
        <w:rPr>
          <w:color w:val="000000" w:themeColor="text1"/>
        </w:rPr>
        <w:t>(</w:t>
      </w:r>
      <w:proofErr w:type="spellStart"/>
      <w:r w:rsidRPr="0080027E">
        <w:rPr>
          <w:color w:val="000000" w:themeColor="text1"/>
        </w:rPr>
        <w:t>target</w:t>
      </w:r>
      <w:proofErr w:type="spellEnd"/>
      <w:r w:rsidRPr="0080027E">
        <w:rPr>
          <w:color w:val="000000" w:themeColor="text1"/>
        </w:rPr>
        <w:t>)</w:t>
      </w:r>
    </w:p>
    <w:p w14:paraId="49D6281D" w14:textId="77777777" w:rsidR="00F62E28" w:rsidRPr="0080027E" w:rsidRDefault="00F62E28" w:rsidP="00F62E28">
      <w:pPr>
        <w:ind w:left="3540" w:firstLine="708"/>
        <w:jc w:val="both"/>
        <w:rPr>
          <w:color w:val="000000" w:themeColor="text1"/>
        </w:rPr>
      </w:pPr>
      <w:proofErr w:type="spellStart"/>
      <w:r w:rsidRPr="0080027E">
        <w:rPr>
          <w:color w:val="000000" w:themeColor="text1"/>
        </w:rPr>
        <w:t>remainingEjects</w:t>
      </w:r>
      <w:proofErr w:type="spellEnd"/>
      <w:r w:rsidRPr="0080027E">
        <w:rPr>
          <w:color w:val="000000" w:themeColor="text1"/>
        </w:rPr>
        <w:t xml:space="preserve"> ← </w:t>
      </w:r>
      <w:proofErr w:type="spellStart"/>
      <w:r w:rsidRPr="0080027E">
        <w:rPr>
          <w:color w:val="000000" w:themeColor="text1"/>
        </w:rPr>
        <w:t>remainingEjects</w:t>
      </w:r>
      <w:proofErr w:type="spellEnd"/>
      <w:r w:rsidRPr="0080027E">
        <w:rPr>
          <w:color w:val="000000" w:themeColor="text1"/>
        </w:rPr>
        <w:t xml:space="preserve"> – 1</w:t>
      </w:r>
    </w:p>
    <w:p w14:paraId="37CDAB50" w14:textId="77777777" w:rsidR="00F62E28" w:rsidRPr="0080027E" w:rsidRDefault="00F62E28" w:rsidP="00F62E28">
      <w:pPr>
        <w:ind w:left="2124"/>
        <w:jc w:val="both"/>
        <w:rPr>
          <w:color w:val="000000" w:themeColor="text1"/>
        </w:rPr>
      </w:pPr>
      <w:r w:rsidRPr="0080027E">
        <w:rPr>
          <w:color w:val="000000" w:themeColor="text1"/>
        </w:rPr>
        <w:tab/>
      </w:r>
      <w:r w:rsidRPr="0080027E">
        <w:rPr>
          <w:color w:val="000000" w:themeColor="text1"/>
        </w:rPr>
        <w:tab/>
        <w:t>ELSE</w:t>
      </w:r>
    </w:p>
    <w:p w14:paraId="6832008A" w14:textId="77777777" w:rsidR="00F62E28" w:rsidRPr="0080027E" w:rsidRDefault="00F62E28" w:rsidP="00F62E28">
      <w:pPr>
        <w:ind w:left="3540" w:firstLine="708"/>
        <w:jc w:val="both"/>
        <w:rPr>
          <w:color w:val="000000" w:themeColor="text1"/>
        </w:rPr>
      </w:pPr>
      <w:r w:rsidRPr="0080027E">
        <w:rPr>
          <w:color w:val="000000" w:themeColor="text1"/>
        </w:rPr>
        <w:t xml:space="preserve">RETURN // A gombatestnek nincsen kilőhető </w:t>
      </w:r>
    </w:p>
    <w:p w14:paraId="614B9E39" w14:textId="77777777" w:rsidR="00F62E28" w:rsidRPr="0080027E" w:rsidRDefault="00F62E28" w:rsidP="00F62E28">
      <w:pPr>
        <w:ind w:left="4956"/>
        <w:jc w:val="both"/>
        <w:rPr>
          <w:color w:val="000000" w:themeColor="text1"/>
        </w:rPr>
      </w:pPr>
      <w:r w:rsidRPr="0080027E">
        <w:rPr>
          <w:color w:val="000000" w:themeColor="text1"/>
        </w:rPr>
        <w:t xml:space="preserve">     // spórája!</w:t>
      </w:r>
    </w:p>
    <w:p w14:paraId="2D01E6B8" w14:textId="77777777" w:rsidR="00F62E28" w:rsidRPr="0080027E" w:rsidRDefault="00F62E28" w:rsidP="00F62E28">
      <w:pPr>
        <w:ind w:left="2832" w:firstLine="708"/>
        <w:jc w:val="both"/>
        <w:rPr>
          <w:color w:val="000000" w:themeColor="text1"/>
        </w:rPr>
      </w:pPr>
      <w:r w:rsidRPr="0080027E">
        <w:rPr>
          <w:color w:val="000000" w:themeColor="text1"/>
        </w:rPr>
        <w:t>END IF</w:t>
      </w:r>
    </w:p>
    <w:p w14:paraId="3CFCFDE8" w14:textId="77777777" w:rsidR="00F62E28" w:rsidRPr="0080027E" w:rsidRDefault="00F62E28" w:rsidP="00F62E28">
      <w:pPr>
        <w:ind w:left="2124"/>
        <w:jc w:val="both"/>
        <w:rPr>
          <w:color w:val="000000" w:themeColor="text1"/>
        </w:rPr>
      </w:pPr>
      <w:r w:rsidRPr="0080027E">
        <w:rPr>
          <w:color w:val="000000" w:themeColor="text1"/>
        </w:rPr>
        <w:tab/>
        <w:t>ELSE</w:t>
      </w:r>
    </w:p>
    <w:p w14:paraId="50A577AF" w14:textId="77777777" w:rsidR="00F62E28" w:rsidRPr="0080027E" w:rsidRDefault="00F62E28" w:rsidP="00F62E28">
      <w:pPr>
        <w:ind w:left="2124"/>
        <w:jc w:val="both"/>
        <w:rPr>
          <w:color w:val="000000" w:themeColor="text1"/>
        </w:rPr>
      </w:pPr>
      <w:r w:rsidRPr="0080027E">
        <w:rPr>
          <w:color w:val="000000" w:themeColor="text1"/>
        </w:rPr>
        <w:tab/>
      </w:r>
      <w:r w:rsidRPr="0080027E">
        <w:rPr>
          <w:color w:val="000000" w:themeColor="text1"/>
        </w:rPr>
        <w:tab/>
        <w:t xml:space="preserve">RETURN // A </w:t>
      </w:r>
      <w:proofErr w:type="spellStart"/>
      <w:r w:rsidRPr="0080027E">
        <w:rPr>
          <w:color w:val="000000" w:themeColor="text1"/>
        </w:rPr>
        <w:t>céltekton</w:t>
      </w:r>
      <w:proofErr w:type="spellEnd"/>
      <w:r w:rsidRPr="0080027E">
        <w:rPr>
          <w:color w:val="000000" w:themeColor="text1"/>
        </w:rPr>
        <w:t xml:space="preserve"> túl messze van!</w:t>
      </w:r>
    </w:p>
    <w:p w14:paraId="76ED5C92" w14:textId="77777777" w:rsidR="00F62E28" w:rsidRPr="0080027E" w:rsidRDefault="00F62E28" w:rsidP="00F62E28">
      <w:pPr>
        <w:ind w:left="2124"/>
        <w:jc w:val="both"/>
        <w:rPr>
          <w:color w:val="000000" w:themeColor="text1"/>
        </w:rPr>
      </w:pPr>
      <w:r w:rsidRPr="0080027E">
        <w:rPr>
          <w:color w:val="000000" w:themeColor="text1"/>
        </w:rPr>
        <w:lastRenderedPageBreak/>
        <w:tab/>
        <w:t>END IF</w:t>
      </w:r>
    </w:p>
    <w:p w14:paraId="0B0551BE" w14:textId="77777777" w:rsidR="00F62E28" w:rsidRPr="0080027E" w:rsidRDefault="00F62E28" w:rsidP="00F62E28">
      <w:pPr>
        <w:ind w:left="2124"/>
        <w:jc w:val="both"/>
        <w:rPr>
          <w:color w:val="000000" w:themeColor="text1"/>
        </w:rPr>
      </w:pPr>
      <w:r w:rsidRPr="0080027E">
        <w:rPr>
          <w:color w:val="000000" w:themeColor="text1"/>
        </w:rPr>
        <w:t>END IF</w:t>
      </w:r>
    </w:p>
    <w:p w14:paraId="661D8D82" w14:textId="77777777" w:rsidR="00F62E28" w:rsidRPr="0080027E" w:rsidRDefault="00F62E28" w:rsidP="00F62E28">
      <w:pPr>
        <w:ind w:left="708" w:firstLine="708"/>
        <w:jc w:val="both"/>
        <w:rPr>
          <w:color w:val="000000" w:themeColor="text1"/>
        </w:rPr>
      </w:pPr>
      <w:r w:rsidRPr="0080027E">
        <w:rPr>
          <w:color w:val="000000" w:themeColor="text1"/>
        </w:rPr>
        <w:t>END</w:t>
      </w:r>
    </w:p>
    <w:bookmarkEnd w:id="0"/>
    <w:p w14:paraId="16CAA9DE" w14:textId="77777777" w:rsidR="00F62E28" w:rsidRPr="0080027E" w:rsidRDefault="00F62E28" w:rsidP="00F62E28">
      <w:pPr>
        <w:pStyle w:val="Heading4"/>
        <w:numPr>
          <w:ilvl w:val="0"/>
          <w:numId w:val="11"/>
        </w:numPr>
        <w:tabs>
          <w:tab w:val="num" w:pos="432"/>
        </w:tabs>
        <w:suppressAutoHyphens/>
        <w:spacing w:before="120" w:after="120" w:line="276" w:lineRule="auto"/>
        <w:ind w:left="709" w:hanging="432"/>
        <w:rPr>
          <w:rStyle w:val="magyarazatChar"/>
          <w:i w:val="0"/>
          <w:color w:val="000000" w:themeColor="text1"/>
        </w:rPr>
      </w:pPr>
      <w:r w:rsidRPr="0080027E">
        <w:rPr>
          <w:rStyle w:val="magyarazatChar"/>
          <w:i w:val="0"/>
          <w:color w:val="000000" w:themeColor="text1"/>
        </w:rPr>
        <w:t>+</w:t>
      </w:r>
      <w:proofErr w:type="spellStart"/>
      <w:r w:rsidRPr="0080027E">
        <w:rPr>
          <w:rStyle w:val="magyarazatChar"/>
          <w:i w:val="0"/>
          <w:color w:val="000000" w:themeColor="text1"/>
        </w:rPr>
        <w:t>getLocation</w:t>
      </w:r>
      <w:proofErr w:type="spellEnd"/>
      <w:r w:rsidRPr="0080027E">
        <w:rPr>
          <w:rStyle w:val="magyarazatChar"/>
          <w:i w:val="0"/>
          <w:color w:val="000000" w:themeColor="text1"/>
        </w:rPr>
        <w:t xml:space="preserve">(): </w:t>
      </w:r>
      <w:proofErr w:type="spellStart"/>
      <w:r w:rsidRPr="0080027E">
        <w:rPr>
          <w:rStyle w:val="magyarazatChar"/>
          <w:i w:val="0"/>
          <w:color w:val="000000" w:themeColor="text1"/>
        </w:rPr>
        <w:t>Tecton</w:t>
      </w:r>
      <w:proofErr w:type="spellEnd"/>
    </w:p>
    <w:p w14:paraId="77E363DD" w14:textId="77777777" w:rsidR="00F62E28" w:rsidRPr="0080027E" w:rsidRDefault="00F62E28" w:rsidP="00F62E28">
      <w:pPr>
        <w:ind w:left="708"/>
        <w:rPr>
          <w:color w:val="000000" w:themeColor="text1"/>
        </w:rPr>
      </w:pPr>
      <w:r w:rsidRPr="0080027E">
        <w:rPr>
          <w:color w:val="000000" w:themeColor="text1"/>
        </w:rPr>
        <w:t xml:space="preserve">Visszaadja a gombatest elhelyezkedése szerinti </w:t>
      </w:r>
      <w:proofErr w:type="spellStart"/>
      <w:r w:rsidRPr="0080027E">
        <w:rPr>
          <w:color w:val="000000" w:themeColor="text1"/>
        </w:rPr>
        <w:t>tektont</w:t>
      </w:r>
      <w:proofErr w:type="spellEnd"/>
      <w:r w:rsidRPr="0080027E">
        <w:rPr>
          <w:color w:val="000000" w:themeColor="text1"/>
        </w:rPr>
        <w:t>.</w:t>
      </w:r>
    </w:p>
    <w:p w14:paraId="697B1AA8" w14:textId="77777777" w:rsidR="00F62E28" w:rsidRPr="0080027E" w:rsidRDefault="00F62E28" w:rsidP="00F62E28">
      <w:pPr>
        <w:pStyle w:val="Heading4"/>
        <w:numPr>
          <w:ilvl w:val="0"/>
          <w:numId w:val="11"/>
        </w:numPr>
        <w:tabs>
          <w:tab w:val="num" w:pos="432"/>
        </w:tabs>
        <w:suppressAutoHyphens/>
        <w:spacing w:before="120" w:after="120" w:line="276" w:lineRule="auto"/>
        <w:ind w:left="709" w:hanging="432"/>
        <w:rPr>
          <w:rStyle w:val="magyarazatChar"/>
          <w:i w:val="0"/>
          <w:color w:val="000000" w:themeColor="text1"/>
        </w:rPr>
      </w:pPr>
      <w:r w:rsidRPr="0080027E">
        <w:rPr>
          <w:rStyle w:val="magyarazatChar"/>
          <w:i w:val="0"/>
          <w:color w:val="000000" w:themeColor="text1"/>
        </w:rPr>
        <w:t>+</w:t>
      </w:r>
      <w:proofErr w:type="spellStart"/>
      <w:r w:rsidRPr="0080027E">
        <w:rPr>
          <w:rStyle w:val="magyarazatChar"/>
          <w:i w:val="0"/>
          <w:color w:val="000000" w:themeColor="text1"/>
        </w:rPr>
        <w:t>setLocation</w:t>
      </w:r>
      <w:proofErr w:type="spellEnd"/>
      <w:r w:rsidRPr="0080027E">
        <w:rPr>
          <w:rStyle w:val="magyarazatChar"/>
          <w:i w:val="0"/>
          <w:color w:val="000000" w:themeColor="text1"/>
        </w:rPr>
        <w:t>(</w:t>
      </w:r>
      <w:proofErr w:type="spellStart"/>
      <w:r w:rsidRPr="0080027E">
        <w:rPr>
          <w:rStyle w:val="magyarazatChar"/>
          <w:i w:val="0"/>
          <w:color w:val="000000" w:themeColor="text1"/>
        </w:rPr>
        <w:t>location</w:t>
      </w:r>
      <w:proofErr w:type="spellEnd"/>
      <w:r w:rsidRPr="0080027E">
        <w:rPr>
          <w:rStyle w:val="magyarazatChar"/>
          <w:i w:val="0"/>
          <w:color w:val="000000" w:themeColor="text1"/>
        </w:rPr>
        <w:t xml:space="preserve">: </w:t>
      </w:r>
      <w:proofErr w:type="spellStart"/>
      <w:r w:rsidRPr="0080027E">
        <w:rPr>
          <w:rStyle w:val="magyarazatChar"/>
          <w:i w:val="0"/>
          <w:color w:val="000000" w:themeColor="text1"/>
        </w:rPr>
        <w:t>Tecton</w:t>
      </w:r>
      <w:proofErr w:type="spellEnd"/>
      <w:r w:rsidRPr="0080027E">
        <w:rPr>
          <w:rStyle w:val="magyarazatChar"/>
          <w:i w:val="0"/>
          <w:color w:val="000000" w:themeColor="text1"/>
        </w:rPr>
        <w:t xml:space="preserve">): </w:t>
      </w:r>
      <w:proofErr w:type="spellStart"/>
      <w:r w:rsidRPr="0080027E">
        <w:rPr>
          <w:rStyle w:val="magyarazatChar"/>
          <w:i w:val="0"/>
          <w:color w:val="000000" w:themeColor="text1"/>
        </w:rPr>
        <w:t>void</w:t>
      </w:r>
      <w:proofErr w:type="spellEnd"/>
    </w:p>
    <w:p w14:paraId="32BA8529" w14:textId="77777777" w:rsidR="00F62E28" w:rsidRPr="0080027E" w:rsidRDefault="00F62E28" w:rsidP="00F62E28">
      <w:pPr>
        <w:ind w:left="708"/>
        <w:rPr>
          <w:color w:val="000000" w:themeColor="text1"/>
        </w:rPr>
      </w:pPr>
      <w:r w:rsidRPr="0080027E">
        <w:rPr>
          <w:color w:val="000000" w:themeColor="text1"/>
        </w:rPr>
        <w:t xml:space="preserve">Beállítja a gombatest elhelyezkedése szerinti </w:t>
      </w:r>
      <w:proofErr w:type="spellStart"/>
      <w:r w:rsidRPr="0080027E">
        <w:rPr>
          <w:color w:val="000000" w:themeColor="text1"/>
        </w:rPr>
        <w:t>tektont</w:t>
      </w:r>
      <w:proofErr w:type="spellEnd"/>
      <w:r w:rsidRPr="0080027E">
        <w:rPr>
          <w:color w:val="000000" w:themeColor="text1"/>
        </w:rPr>
        <w:t>.</w:t>
      </w:r>
    </w:p>
    <w:p w14:paraId="38933F7A" w14:textId="77777777" w:rsidR="00F62E28" w:rsidRPr="0080027E" w:rsidRDefault="00F62E28" w:rsidP="00F62E28">
      <w:pPr>
        <w:pStyle w:val="Heading4"/>
        <w:numPr>
          <w:ilvl w:val="3"/>
          <w:numId w:val="10"/>
        </w:numPr>
        <w:tabs>
          <w:tab w:val="clear" w:pos="360"/>
          <w:tab w:val="num" w:pos="864"/>
        </w:tabs>
        <w:suppressAutoHyphens/>
        <w:spacing w:line="276" w:lineRule="auto"/>
        <w:ind w:left="864" w:hanging="864"/>
        <w:rPr>
          <w:color w:val="000000" w:themeColor="text1"/>
          <w:sz w:val="24"/>
          <w:szCs w:val="24"/>
          <w:lang w:eastAsia="zh-CN"/>
        </w:rPr>
      </w:pPr>
      <w:r w:rsidRPr="0080027E">
        <w:rPr>
          <w:color w:val="000000" w:themeColor="text1"/>
          <w:sz w:val="24"/>
          <w:szCs w:val="24"/>
          <w:lang w:eastAsia="zh-CN"/>
        </w:rPr>
        <w:t>Állapot Diagramm</w:t>
      </w:r>
    </w:p>
    <w:p w14:paraId="03F6ED09" w14:textId="77777777" w:rsidR="00F62E28" w:rsidRPr="0080027E" w:rsidRDefault="00F62E28" w:rsidP="00F62E28">
      <w:pPr>
        <w:pStyle w:val="Heading4"/>
        <w:numPr>
          <w:ilvl w:val="0"/>
          <w:numId w:val="0"/>
        </w:numPr>
        <w:suppressAutoHyphens/>
        <w:spacing w:line="276" w:lineRule="auto"/>
        <w:jc w:val="center"/>
        <w:rPr>
          <w:color w:val="000000" w:themeColor="text1"/>
          <w:sz w:val="24"/>
          <w:szCs w:val="24"/>
          <w:lang w:eastAsia="zh-CN"/>
        </w:rPr>
      </w:pPr>
      <w:r w:rsidRPr="0080027E">
        <w:rPr>
          <w:noProof/>
          <w:color w:val="000000" w:themeColor="text1"/>
          <w:sz w:val="24"/>
          <w:szCs w:val="24"/>
          <w:lang w:eastAsia="zh-CN"/>
        </w:rPr>
        <w:drawing>
          <wp:inline distT="0" distB="0" distL="0" distR="0" wp14:anchorId="2C59A2FF" wp14:editId="0C2C2870">
            <wp:extent cx="5753100" cy="1038225"/>
            <wp:effectExtent l="0" t="0" r="0" b="0"/>
            <wp:docPr id="3" name="Picture 1" descr="A white circle with red lines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A white circle with red lines on a black backgrou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03136" w14:textId="77777777" w:rsidR="00F62E28" w:rsidRPr="0080027E" w:rsidRDefault="00F62E28" w:rsidP="00F62E28">
      <w:pPr>
        <w:pStyle w:val="Heading3"/>
        <w:numPr>
          <w:ilvl w:val="2"/>
          <w:numId w:val="8"/>
        </w:numPr>
        <w:rPr>
          <w:color w:val="000000" w:themeColor="text1"/>
        </w:rPr>
      </w:pPr>
      <w:r w:rsidRPr="0080027E">
        <w:rPr>
          <w:color w:val="000000" w:themeColor="text1"/>
        </w:rPr>
        <w:br w:type="page"/>
      </w:r>
      <w:proofErr w:type="spellStart"/>
      <w:r w:rsidRPr="0080027E">
        <w:rPr>
          <w:color w:val="000000" w:themeColor="text1"/>
        </w:rPr>
        <w:lastRenderedPageBreak/>
        <w:t>MyceliumImpl</w:t>
      </w:r>
      <w:proofErr w:type="spellEnd"/>
    </w:p>
    <w:p w14:paraId="439CAE46" w14:textId="77777777" w:rsidR="00F62E28" w:rsidRPr="0080027E" w:rsidRDefault="00F62E28" w:rsidP="00F62E28">
      <w:pPr>
        <w:pStyle w:val="Heading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color w:val="000000" w:themeColor="text1"/>
          <w:sz w:val="24"/>
          <w:szCs w:val="24"/>
        </w:rPr>
      </w:pPr>
      <w:r w:rsidRPr="0080027E">
        <w:rPr>
          <w:color w:val="000000" w:themeColor="text1"/>
          <w:sz w:val="24"/>
          <w:szCs w:val="24"/>
        </w:rPr>
        <w:t>Felelősség</w:t>
      </w:r>
    </w:p>
    <w:p w14:paraId="6CD67C1C" w14:textId="77777777" w:rsidR="00F62E28" w:rsidRPr="0080027E" w:rsidRDefault="00F62E28" w:rsidP="00F62E28">
      <w:pPr>
        <w:rPr>
          <w:color w:val="000000" w:themeColor="text1"/>
        </w:rPr>
      </w:pPr>
      <w:r w:rsidRPr="0080027E">
        <w:rPr>
          <w:color w:val="000000" w:themeColor="text1"/>
        </w:rPr>
        <w:t>A játékban a gombafonalakat reprezentáló osztály. Felelős a gombafonal növési folyamatban a növés gyorságáért, a gombafonalak elvágása esetén pedig a fonál kitörléséért és részben a többi fonál életben maradásának ellenőrzéséért is.</w:t>
      </w:r>
    </w:p>
    <w:p w14:paraId="7B641F5A" w14:textId="77777777" w:rsidR="00F62E28" w:rsidRPr="0080027E" w:rsidRDefault="00F62E28" w:rsidP="00F62E28">
      <w:pPr>
        <w:pStyle w:val="Heading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color w:val="000000" w:themeColor="text1"/>
          <w:sz w:val="24"/>
          <w:szCs w:val="24"/>
        </w:rPr>
      </w:pPr>
      <w:r w:rsidRPr="0080027E">
        <w:rPr>
          <w:color w:val="000000" w:themeColor="text1"/>
          <w:sz w:val="24"/>
          <w:szCs w:val="24"/>
        </w:rPr>
        <w:t>Interfészek</w:t>
      </w:r>
    </w:p>
    <w:p w14:paraId="4B13B02A" w14:textId="77777777" w:rsidR="00F62E28" w:rsidRPr="0080027E" w:rsidRDefault="00F62E28" w:rsidP="00F62E28">
      <w:pPr>
        <w:rPr>
          <w:color w:val="000000" w:themeColor="text1"/>
        </w:rPr>
      </w:pPr>
      <w:proofErr w:type="spellStart"/>
      <w:r w:rsidRPr="0080027E">
        <w:rPr>
          <w:color w:val="000000" w:themeColor="text1"/>
        </w:rPr>
        <w:t>Mushroom</w:t>
      </w:r>
      <w:proofErr w:type="spellEnd"/>
      <w:r w:rsidRPr="0080027E">
        <w:rPr>
          <w:color w:val="000000" w:themeColor="text1"/>
        </w:rPr>
        <w:t xml:space="preserve">, </w:t>
      </w:r>
      <w:proofErr w:type="spellStart"/>
      <w:r w:rsidRPr="0080027E">
        <w:rPr>
          <w:color w:val="000000" w:themeColor="text1"/>
        </w:rPr>
        <w:t>Mycelium</w:t>
      </w:r>
      <w:proofErr w:type="spellEnd"/>
      <w:r w:rsidRPr="0080027E">
        <w:rPr>
          <w:color w:val="000000" w:themeColor="text1"/>
        </w:rPr>
        <w:t xml:space="preserve">, </w:t>
      </w:r>
      <w:proofErr w:type="spellStart"/>
      <w:r w:rsidRPr="0080027E">
        <w:rPr>
          <w:color w:val="000000" w:themeColor="text1"/>
        </w:rPr>
        <w:t>TurnBeginSubscriber</w:t>
      </w:r>
      <w:proofErr w:type="spellEnd"/>
    </w:p>
    <w:p w14:paraId="4D5A0776" w14:textId="77777777" w:rsidR="00F62E28" w:rsidRPr="0080027E" w:rsidRDefault="00F62E28" w:rsidP="00F62E28">
      <w:pPr>
        <w:pStyle w:val="Heading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color w:val="000000" w:themeColor="text1"/>
          <w:sz w:val="24"/>
          <w:szCs w:val="24"/>
        </w:rPr>
      </w:pPr>
      <w:r w:rsidRPr="0080027E">
        <w:rPr>
          <w:color w:val="000000" w:themeColor="text1"/>
          <w:sz w:val="24"/>
          <w:szCs w:val="24"/>
        </w:rPr>
        <w:t>Attribútumok</w:t>
      </w:r>
    </w:p>
    <w:p w14:paraId="11DD094B" w14:textId="77777777" w:rsidR="00F62E28" w:rsidRPr="0080027E" w:rsidRDefault="00F62E28" w:rsidP="00F62E28">
      <w:pPr>
        <w:numPr>
          <w:ilvl w:val="0"/>
          <w:numId w:val="5"/>
        </w:numPr>
        <w:ind w:hanging="290"/>
        <w:rPr>
          <w:color w:val="000000" w:themeColor="text1"/>
        </w:rPr>
      </w:pPr>
      <w:r w:rsidRPr="0080027E">
        <w:rPr>
          <w:color w:val="000000" w:themeColor="text1"/>
        </w:rPr>
        <w:t>-</w:t>
      </w:r>
      <w:proofErr w:type="spellStart"/>
      <w:r w:rsidRPr="0080027E">
        <w:rPr>
          <w:color w:val="000000" w:themeColor="text1"/>
        </w:rPr>
        <w:t>growing</w:t>
      </w:r>
      <w:proofErr w:type="spellEnd"/>
      <w:r w:rsidRPr="0080027E">
        <w:rPr>
          <w:color w:val="000000" w:themeColor="text1"/>
        </w:rPr>
        <w:t xml:space="preserve">: </w:t>
      </w:r>
      <w:proofErr w:type="spellStart"/>
      <w:r w:rsidRPr="0080027E">
        <w:rPr>
          <w:color w:val="000000" w:themeColor="text1"/>
        </w:rPr>
        <w:t>boolean</w:t>
      </w:r>
      <w:proofErr w:type="spellEnd"/>
    </w:p>
    <w:p w14:paraId="67BA4A66" w14:textId="77777777" w:rsidR="00F62E28" w:rsidRPr="0080027E" w:rsidRDefault="00F62E28" w:rsidP="00F62E28">
      <w:pPr>
        <w:spacing w:after="120"/>
        <w:ind w:left="426"/>
        <w:rPr>
          <w:color w:val="000000" w:themeColor="text1"/>
        </w:rPr>
      </w:pPr>
      <w:r w:rsidRPr="0080027E">
        <w:rPr>
          <w:color w:val="000000" w:themeColor="text1"/>
        </w:rPr>
        <w:t xml:space="preserve">Azt ábrázolja, hogy a gombafonál éppen növekedés alatt van-e. Alapértelmezett értéke hamis. Ha a </w:t>
      </w:r>
      <w:proofErr w:type="spellStart"/>
      <w:r w:rsidRPr="0080027E">
        <w:rPr>
          <w:color w:val="000000" w:themeColor="text1"/>
        </w:rPr>
        <w:t>tekton</w:t>
      </w:r>
      <w:proofErr w:type="spellEnd"/>
      <w:r w:rsidRPr="0080027E">
        <w:rPr>
          <w:color w:val="000000" w:themeColor="text1"/>
        </w:rPr>
        <w:t xml:space="preserve"> úgy dönt, hogy nőhet rajta a fonál akkor igaz lesz.</w:t>
      </w:r>
    </w:p>
    <w:p w14:paraId="70C5282F" w14:textId="77777777" w:rsidR="00F62E28" w:rsidRPr="0080027E" w:rsidRDefault="00F62E28" w:rsidP="00F62E28">
      <w:pPr>
        <w:numPr>
          <w:ilvl w:val="0"/>
          <w:numId w:val="15"/>
        </w:numPr>
        <w:ind w:hanging="290"/>
        <w:rPr>
          <w:color w:val="000000" w:themeColor="text1"/>
        </w:rPr>
      </w:pPr>
      <w:r w:rsidRPr="0080027E">
        <w:rPr>
          <w:color w:val="000000" w:themeColor="text1"/>
        </w:rPr>
        <w:t>-</w:t>
      </w:r>
      <w:proofErr w:type="spellStart"/>
      <w:r w:rsidRPr="0080027E">
        <w:rPr>
          <w:color w:val="000000" w:themeColor="text1"/>
        </w:rPr>
        <w:t>location</w:t>
      </w:r>
      <w:proofErr w:type="spellEnd"/>
      <w:r w:rsidRPr="0080027E">
        <w:rPr>
          <w:color w:val="000000" w:themeColor="text1"/>
        </w:rPr>
        <w:t xml:space="preserve">: </w:t>
      </w:r>
      <w:proofErr w:type="spellStart"/>
      <w:r w:rsidRPr="0080027E">
        <w:rPr>
          <w:color w:val="000000" w:themeColor="text1"/>
        </w:rPr>
        <w:t>Tecton</w:t>
      </w:r>
      <w:proofErr w:type="spellEnd"/>
    </w:p>
    <w:p w14:paraId="56A379F3" w14:textId="77777777" w:rsidR="00F62E28" w:rsidRPr="0080027E" w:rsidRDefault="00F62E28" w:rsidP="00F62E28">
      <w:pPr>
        <w:spacing w:after="120"/>
        <w:ind w:left="426"/>
        <w:rPr>
          <w:color w:val="000000" w:themeColor="text1"/>
        </w:rPr>
      </w:pPr>
      <w:r w:rsidRPr="0080027E">
        <w:rPr>
          <w:color w:val="000000" w:themeColor="text1"/>
        </w:rPr>
        <w:t xml:space="preserve">A </w:t>
      </w:r>
      <w:proofErr w:type="spellStart"/>
      <w:r w:rsidRPr="0080027E">
        <w:rPr>
          <w:color w:val="000000" w:themeColor="text1"/>
        </w:rPr>
        <w:t>tekton</w:t>
      </w:r>
      <w:proofErr w:type="spellEnd"/>
      <w:r w:rsidRPr="0080027E">
        <w:rPr>
          <w:color w:val="000000" w:themeColor="text1"/>
        </w:rPr>
        <w:t>, ahol a gombafonál elhelyezkedik.</w:t>
      </w:r>
    </w:p>
    <w:p w14:paraId="588A4840" w14:textId="77777777" w:rsidR="00F62E28" w:rsidRPr="0080027E" w:rsidRDefault="00F62E28" w:rsidP="00F62E28">
      <w:pPr>
        <w:numPr>
          <w:ilvl w:val="0"/>
          <w:numId w:val="15"/>
        </w:numPr>
        <w:ind w:hanging="290"/>
        <w:rPr>
          <w:color w:val="000000" w:themeColor="text1"/>
        </w:rPr>
      </w:pPr>
      <w:r w:rsidRPr="0080027E">
        <w:rPr>
          <w:color w:val="000000" w:themeColor="text1"/>
        </w:rPr>
        <w:t>-</w:t>
      </w:r>
      <w:proofErr w:type="spellStart"/>
      <w:r w:rsidRPr="0080027E">
        <w:rPr>
          <w:color w:val="000000" w:themeColor="text1"/>
        </w:rPr>
        <w:t>growTimer</w:t>
      </w:r>
      <w:proofErr w:type="spellEnd"/>
      <w:r w:rsidRPr="0080027E">
        <w:rPr>
          <w:color w:val="000000" w:themeColor="text1"/>
        </w:rPr>
        <w:t>: int</w:t>
      </w:r>
    </w:p>
    <w:p w14:paraId="4C02AB72" w14:textId="77777777" w:rsidR="00F62E28" w:rsidRDefault="00F62E28" w:rsidP="00F62E28">
      <w:pPr>
        <w:tabs>
          <w:tab w:val="num" w:pos="432"/>
        </w:tabs>
        <w:ind w:left="426"/>
        <w:rPr>
          <w:color w:val="000000" w:themeColor="text1"/>
        </w:rPr>
      </w:pPr>
      <w:r w:rsidRPr="0080027E">
        <w:rPr>
          <w:color w:val="000000" w:themeColor="text1"/>
        </w:rPr>
        <w:t xml:space="preserve">Az idő, ami alatt a gombafonál megnő. Alapértelmezett értéke 0. Növéskor, ha a </w:t>
      </w:r>
      <w:proofErr w:type="spellStart"/>
      <w:r w:rsidRPr="0080027E">
        <w:rPr>
          <w:color w:val="000000" w:themeColor="text1"/>
        </w:rPr>
        <w:t>céltektonon</w:t>
      </w:r>
      <w:proofErr w:type="spellEnd"/>
      <w:r w:rsidRPr="0080027E">
        <w:rPr>
          <w:color w:val="000000" w:themeColor="text1"/>
        </w:rPr>
        <w:t xml:space="preserve"> van spóra, akkor ez az érték 1, ha nincs akkor 2 lesz.</w:t>
      </w:r>
    </w:p>
    <w:p w14:paraId="1D781958" w14:textId="77777777" w:rsidR="00F62E28" w:rsidRDefault="00F62E28" w:rsidP="00F62E28">
      <w:pPr>
        <w:tabs>
          <w:tab w:val="num" w:pos="432"/>
        </w:tabs>
        <w:ind w:left="426"/>
        <w:rPr>
          <w:color w:val="000000" w:themeColor="text1"/>
        </w:rPr>
      </w:pPr>
    </w:p>
    <w:p w14:paraId="23711226" w14:textId="77777777" w:rsidR="00F62E28" w:rsidRDefault="00F62E28" w:rsidP="00F62E28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-</w:t>
      </w:r>
      <w:proofErr w:type="spellStart"/>
      <w:r>
        <w:rPr>
          <w:color w:val="000000" w:themeColor="text1"/>
        </w:rPr>
        <w:t>deathTimer:int</w:t>
      </w:r>
      <w:proofErr w:type="spellEnd"/>
    </w:p>
    <w:p w14:paraId="43D1F2BA" w14:textId="77777777" w:rsidR="00F62E28" w:rsidRPr="004300B0" w:rsidRDefault="00F62E28" w:rsidP="00F62E28">
      <w:pPr>
        <w:tabs>
          <w:tab w:val="num" w:pos="432"/>
        </w:tabs>
        <w:ind w:left="432"/>
        <w:rPr>
          <w:color w:val="000000" w:themeColor="text1"/>
        </w:rPr>
      </w:pPr>
      <w:r>
        <w:rPr>
          <w:color w:val="000000" w:themeColor="text1"/>
        </w:rPr>
        <w:t xml:space="preserve">Az idő, ami </w:t>
      </w:r>
      <w:proofErr w:type="spellStart"/>
      <w:r>
        <w:rPr>
          <w:color w:val="000000" w:themeColor="text1"/>
        </w:rPr>
        <w:t>mulva</w:t>
      </w:r>
      <w:proofErr w:type="spellEnd"/>
      <w:r>
        <w:rPr>
          <w:color w:val="000000" w:themeColor="text1"/>
        </w:rPr>
        <w:t xml:space="preserve"> elszakad a fonál. Alapértelmezett érték -1</w:t>
      </w:r>
    </w:p>
    <w:p w14:paraId="6859A8E1" w14:textId="77777777" w:rsidR="00F62E28" w:rsidRPr="0080027E" w:rsidRDefault="00F62E28" w:rsidP="00F62E28">
      <w:pPr>
        <w:pStyle w:val="Heading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color w:val="000000" w:themeColor="text1"/>
          <w:sz w:val="24"/>
          <w:szCs w:val="24"/>
        </w:rPr>
      </w:pPr>
      <w:r w:rsidRPr="0080027E">
        <w:rPr>
          <w:color w:val="000000" w:themeColor="text1"/>
          <w:sz w:val="24"/>
          <w:szCs w:val="24"/>
        </w:rPr>
        <w:t>Metódusok</w:t>
      </w:r>
    </w:p>
    <w:p w14:paraId="52B09B60" w14:textId="77777777" w:rsidR="00F62E28" w:rsidRPr="0080027E" w:rsidRDefault="00F62E28" w:rsidP="00F62E28">
      <w:pPr>
        <w:numPr>
          <w:ilvl w:val="0"/>
          <w:numId w:val="5"/>
        </w:numPr>
        <w:rPr>
          <w:color w:val="000000" w:themeColor="text1"/>
        </w:rPr>
      </w:pPr>
      <w:r w:rsidRPr="0080027E">
        <w:rPr>
          <w:color w:val="000000" w:themeColor="text1"/>
        </w:rPr>
        <w:t>+</w:t>
      </w:r>
      <w:proofErr w:type="spellStart"/>
      <w:r w:rsidRPr="0080027E">
        <w:rPr>
          <w:color w:val="000000" w:themeColor="text1"/>
        </w:rPr>
        <w:t>Mycelium</w:t>
      </w:r>
      <w:proofErr w:type="spellEnd"/>
      <w:r w:rsidRPr="0080027E">
        <w:rPr>
          <w:color w:val="000000" w:themeColor="text1"/>
        </w:rPr>
        <w:t>(</w:t>
      </w:r>
      <w:proofErr w:type="spellStart"/>
      <w:r w:rsidRPr="0080027E">
        <w:rPr>
          <w:color w:val="000000" w:themeColor="text1"/>
        </w:rPr>
        <w:t>location</w:t>
      </w:r>
      <w:proofErr w:type="spellEnd"/>
      <w:r w:rsidRPr="0080027E">
        <w:rPr>
          <w:color w:val="000000" w:themeColor="text1"/>
        </w:rPr>
        <w:t xml:space="preserve">: </w:t>
      </w:r>
      <w:proofErr w:type="spellStart"/>
      <w:r w:rsidRPr="0080027E">
        <w:rPr>
          <w:color w:val="000000" w:themeColor="text1"/>
        </w:rPr>
        <w:t>FertileTecton</w:t>
      </w:r>
      <w:proofErr w:type="spellEnd"/>
      <w:r w:rsidRPr="0080027E">
        <w:rPr>
          <w:color w:val="000000" w:themeColor="text1"/>
        </w:rPr>
        <w:t xml:space="preserve">, </w:t>
      </w:r>
      <w:proofErr w:type="spellStart"/>
      <w:r w:rsidRPr="0080027E">
        <w:rPr>
          <w:color w:val="000000" w:themeColor="text1"/>
        </w:rPr>
        <w:t>name</w:t>
      </w:r>
      <w:proofErr w:type="spellEnd"/>
      <w:r w:rsidRPr="0080027E">
        <w:rPr>
          <w:color w:val="000000" w:themeColor="text1"/>
        </w:rPr>
        <w:t xml:space="preserve">: </w:t>
      </w:r>
      <w:proofErr w:type="spellStart"/>
      <w:r w:rsidRPr="0080027E">
        <w:rPr>
          <w:color w:val="000000" w:themeColor="text1"/>
        </w:rPr>
        <w:t>String</w:t>
      </w:r>
      <w:proofErr w:type="spellEnd"/>
      <w:r w:rsidRPr="0080027E">
        <w:rPr>
          <w:color w:val="000000" w:themeColor="text1"/>
        </w:rPr>
        <w:t>)</w:t>
      </w:r>
    </w:p>
    <w:p w14:paraId="5C459155" w14:textId="77777777" w:rsidR="00F62E28" w:rsidRPr="0080027E" w:rsidRDefault="00F62E28" w:rsidP="00F62E28">
      <w:pPr>
        <w:spacing w:after="120"/>
        <w:ind w:left="567"/>
        <w:rPr>
          <w:color w:val="000000" w:themeColor="text1"/>
        </w:rPr>
      </w:pPr>
      <w:r w:rsidRPr="0080027E">
        <w:rPr>
          <w:color w:val="000000" w:themeColor="text1"/>
        </w:rPr>
        <w:t xml:space="preserve">Konstruktor, amely beállítja a létrehozandó gombafonál nevét és azt a </w:t>
      </w:r>
      <w:proofErr w:type="spellStart"/>
      <w:r w:rsidRPr="0080027E">
        <w:rPr>
          <w:color w:val="000000" w:themeColor="text1"/>
        </w:rPr>
        <w:t>tektont</w:t>
      </w:r>
      <w:proofErr w:type="spellEnd"/>
      <w:r w:rsidRPr="0080027E">
        <w:rPr>
          <w:color w:val="000000" w:themeColor="text1"/>
        </w:rPr>
        <w:t xml:space="preserve"> (</w:t>
      </w:r>
      <w:proofErr w:type="spellStart"/>
      <w:r w:rsidRPr="0080027E">
        <w:rPr>
          <w:color w:val="000000" w:themeColor="text1"/>
        </w:rPr>
        <w:t>céltekton</w:t>
      </w:r>
      <w:proofErr w:type="spellEnd"/>
      <w:r w:rsidRPr="0080027E">
        <w:rPr>
          <w:color w:val="000000" w:themeColor="text1"/>
        </w:rPr>
        <w:t xml:space="preserve">), amelyen az elhelyezésre kerül. Ez a konstruktor használandó </w:t>
      </w:r>
      <w:proofErr w:type="spellStart"/>
      <w:r w:rsidRPr="0080027E">
        <w:rPr>
          <w:color w:val="000000" w:themeColor="text1"/>
        </w:rPr>
        <w:t>FertileTectonon</w:t>
      </w:r>
      <w:proofErr w:type="spellEnd"/>
      <w:r w:rsidRPr="0080027E">
        <w:rPr>
          <w:color w:val="000000" w:themeColor="text1"/>
        </w:rPr>
        <w:t xml:space="preserve">, továbbá a </w:t>
      </w:r>
      <w:proofErr w:type="spellStart"/>
      <w:r w:rsidRPr="0080027E">
        <w:rPr>
          <w:color w:val="000000" w:themeColor="text1"/>
        </w:rPr>
        <w:t>FertileTecton</w:t>
      </w:r>
      <w:proofErr w:type="spellEnd"/>
      <w:r w:rsidRPr="0080027E">
        <w:rPr>
          <w:color w:val="000000" w:themeColor="text1"/>
        </w:rPr>
        <w:t xml:space="preserve"> valamennyi leszármazottjánál, azaz </w:t>
      </w:r>
      <w:proofErr w:type="spellStart"/>
      <w:r w:rsidRPr="0080027E">
        <w:rPr>
          <w:color w:val="000000" w:themeColor="text1"/>
        </w:rPr>
        <w:t>AridTecton</w:t>
      </w:r>
      <w:proofErr w:type="spellEnd"/>
      <w:r w:rsidRPr="0080027E">
        <w:rPr>
          <w:color w:val="000000" w:themeColor="text1"/>
        </w:rPr>
        <w:t xml:space="preserve">, </w:t>
      </w:r>
      <w:proofErr w:type="spellStart"/>
      <w:r w:rsidRPr="0080027E">
        <w:rPr>
          <w:color w:val="000000" w:themeColor="text1"/>
        </w:rPr>
        <w:t>MultiLayeredTecton</w:t>
      </w:r>
      <w:proofErr w:type="spellEnd"/>
      <w:r w:rsidRPr="0080027E">
        <w:rPr>
          <w:color w:val="000000" w:themeColor="text1"/>
        </w:rPr>
        <w:t xml:space="preserve"> és </w:t>
      </w:r>
      <w:proofErr w:type="spellStart"/>
      <w:r w:rsidRPr="0080027E">
        <w:rPr>
          <w:color w:val="000000" w:themeColor="text1"/>
        </w:rPr>
        <w:t>SustainingTecton</w:t>
      </w:r>
      <w:proofErr w:type="spellEnd"/>
      <w:r w:rsidRPr="0080027E">
        <w:rPr>
          <w:color w:val="000000" w:themeColor="text1"/>
        </w:rPr>
        <w:t xml:space="preserve"> esetén.</w:t>
      </w:r>
    </w:p>
    <w:p w14:paraId="73E55373" w14:textId="77777777" w:rsidR="00F62E28" w:rsidRPr="0080027E" w:rsidRDefault="00F62E28" w:rsidP="00F62E28">
      <w:pPr>
        <w:rPr>
          <w:color w:val="000000" w:themeColor="text1"/>
        </w:rPr>
      </w:pPr>
      <w:proofErr w:type="spellStart"/>
      <w:r w:rsidRPr="0080027E">
        <w:rPr>
          <w:color w:val="000000" w:themeColor="text1"/>
        </w:rPr>
        <w:t>procedure</w:t>
      </w:r>
      <w:proofErr w:type="spellEnd"/>
      <w:r w:rsidRPr="0080027E">
        <w:rPr>
          <w:color w:val="000000" w:themeColor="text1"/>
        </w:rPr>
        <w:t xml:space="preserve"> </w:t>
      </w:r>
      <w:proofErr w:type="spellStart"/>
      <w:r w:rsidRPr="0080027E">
        <w:rPr>
          <w:color w:val="000000" w:themeColor="text1"/>
        </w:rPr>
        <w:t>Mycelium</w:t>
      </w:r>
      <w:proofErr w:type="spellEnd"/>
      <w:r w:rsidRPr="0080027E">
        <w:rPr>
          <w:color w:val="000000" w:themeColor="text1"/>
        </w:rPr>
        <w:t>(</w:t>
      </w:r>
      <w:proofErr w:type="spellStart"/>
      <w:r w:rsidRPr="0080027E">
        <w:rPr>
          <w:color w:val="000000" w:themeColor="text1"/>
        </w:rPr>
        <w:t>location</w:t>
      </w:r>
      <w:proofErr w:type="spellEnd"/>
      <w:r w:rsidRPr="0080027E">
        <w:rPr>
          <w:color w:val="000000" w:themeColor="text1"/>
        </w:rPr>
        <w:t xml:space="preserve">: </w:t>
      </w:r>
      <w:proofErr w:type="spellStart"/>
      <w:r w:rsidRPr="0080027E">
        <w:rPr>
          <w:color w:val="000000" w:themeColor="text1"/>
        </w:rPr>
        <w:t>FertileTecton</w:t>
      </w:r>
      <w:proofErr w:type="spellEnd"/>
      <w:r w:rsidRPr="0080027E">
        <w:rPr>
          <w:color w:val="000000" w:themeColor="text1"/>
        </w:rPr>
        <w:t xml:space="preserve">, </w:t>
      </w:r>
      <w:proofErr w:type="spellStart"/>
      <w:r w:rsidRPr="0080027E">
        <w:rPr>
          <w:color w:val="000000" w:themeColor="text1"/>
        </w:rPr>
        <w:t>name</w:t>
      </w:r>
      <w:proofErr w:type="spellEnd"/>
      <w:r w:rsidRPr="0080027E">
        <w:rPr>
          <w:color w:val="000000" w:themeColor="text1"/>
        </w:rPr>
        <w:t xml:space="preserve">: </w:t>
      </w:r>
      <w:proofErr w:type="spellStart"/>
      <w:r w:rsidRPr="0080027E">
        <w:rPr>
          <w:color w:val="000000" w:themeColor="text1"/>
        </w:rPr>
        <w:t>String</w:t>
      </w:r>
      <w:proofErr w:type="spellEnd"/>
      <w:r w:rsidRPr="0080027E">
        <w:rPr>
          <w:color w:val="000000" w:themeColor="text1"/>
        </w:rPr>
        <w:t>)</w:t>
      </w:r>
    </w:p>
    <w:p w14:paraId="3FBF605C" w14:textId="77777777" w:rsidR="00F62E28" w:rsidRPr="0080027E" w:rsidRDefault="00F62E28" w:rsidP="00F62E28">
      <w:pPr>
        <w:ind w:firstLine="284"/>
        <w:rPr>
          <w:color w:val="000000" w:themeColor="text1"/>
        </w:rPr>
      </w:pPr>
      <w:r w:rsidRPr="0080027E">
        <w:rPr>
          <w:color w:val="000000" w:themeColor="text1"/>
        </w:rPr>
        <w:t>// A fonál helyét beállítja a kapott helynek</w:t>
      </w:r>
    </w:p>
    <w:p w14:paraId="2BE06D62" w14:textId="77777777" w:rsidR="00F62E28" w:rsidRPr="0080027E" w:rsidRDefault="00F62E28" w:rsidP="00F62E28">
      <w:pPr>
        <w:ind w:firstLine="284"/>
        <w:rPr>
          <w:color w:val="000000" w:themeColor="text1"/>
        </w:rPr>
      </w:pPr>
      <w:r w:rsidRPr="0080027E">
        <w:rPr>
          <w:color w:val="000000" w:themeColor="text1"/>
        </w:rPr>
        <w:t xml:space="preserve">SET </w:t>
      </w:r>
      <w:proofErr w:type="spellStart"/>
      <w:r w:rsidRPr="0080027E">
        <w:rPr>
          <w:color w:val="000000" w:themeColor="text1"/>
        </w:rPr>
        <w:t>this.location</w:t>
      </w:r>
      <w:proofErr w:type="spellEnd"/>
      <w:r w:rsidRPr="0080027E">
        <w:rPr>
          <w:color w:val="000000" w:themeColor="text1"/>
        </w:rPr>
        <w:t xml:space="preserve"> ← </w:t>
      </w:r>
      <w:proofErr w:type="spellStart"/>
      <w:r w:rsidRPr="0080027E">
        <w:rPr>
          <w:color w:val="000000" w:themeColor="text1"/>
        </w:rPr>
        <w:t>location</w:t>
      </w:r>
      <w:proofErr w:type="spellEnd"/>
    </w:p>
    <w:p w14:paraId="5BD118C6" w14:textId="77777777" w:rsidR="00F62E28" w:rsidRPr="0080027E" w:rsidRDefault="00F62E28" w:rsidP="00F62E28">
      <w:pPr>
        <w:ind w:firstLine="284"/>
        <w:rPr>
          <w:color w:val="000000" w:themeColor="text1"/>
        </w:rPr>
      </w:pPr>
    </w:p>
    <w:p w14:paraId="7FB04B67" w14:textId="77777777" w:rsidR="00F62E28" w:rsidRPr="0080027E" w:rsidRDefault="00F62E28" w:rsidP="00F62E28">
      <w:pPr>
        <w:ind w:firstLine="284"/>
        <w:rPr>
          <w:color w:val="000000" w:themeColor="text1"/>
        </w:rPr>
      </w:pPr>
      <w:r w:rsidRPr="0080027E">
        <w:rPr>
          <w:color w:val="000000" w:themeColor="text1"/>
        </w:rPr>
        <w:t xml:space="preserve">// létrejön egy új </w:t>
      </w:r>
      <w:proofErr w:type="spellStart"/>
      <w:r w:rsidRPr="0080027E">
        <w:rPr>
          <w:color w:val="000000" w:themeColor="text1"/>
        </w:rPr>
        <w:t>MyceliumGrowthEvaluator</w:t>
      </w:r>
      <w:proofErr w:type="spellEnd"/>
      <w:r w:rsidRPr="0080027E">
        <w:rPr>
          <w:color w:val="000000" w:themeColor="text1"/>
        </w:rPr>
        <w:t xml:space="preserve"> aminek paraméterként beadjuk a </w:t>
      </w:r>
      <w:proofErr w:type="spellStart"/>
      <w:r w:rsidRPr="0080027E">
        <w:rPr>
          <w:color w:val="000000" w:themeColor="text1"/>
        </w:rPr>
        <w:t>Myceliumot</w:t>
      </w:r>
      <w:proofErr w:type="spellEnd"/>
    </w:p>
    <w:p w14:paraId="2949A8B4" w14:textId="77777777" w:rsidR="00F62E28" w:rsidRPr="0080027E" w:rsidRDefault="00F62E28" w:rsidP="00F62E28">
      <w:pPr>
        <w:ind w:firstLine="284"/>
        <w:rPr>
          <w:color w:val="000000" w:themeColor="text1"/>
        </w:rPr>
      </w:pPr>
      <w:proofErr w:type="spellStart"/>
      <w:r w:rsidRPr="0080027E">
        <w:rPr>
          <w:color w:val="000000" w:themeColor="text1"/>
        </w:rPr>
        <w:t>myceliumGrowthEvaluator</w:t>
      </w:r>
      <w:proofErr w:type="spellEnd"/>
      <w:r w:rsidRPr="0080027E">
        <w:rPr>
          <w:color w:val="000000" w:themeColor="text1"/>
        </w:rPr>
        <w:t xml:space="preserve"> ← CREATE </w:t>
      </w:r>
      <w:proofErr w:type="spellStart"/>
      <w:r w:rsidRPr="0080027E">
        <w:rPr>
          <w:color w:val="000000" w:themeColor="text1"/>
        </w:rPr>
        <w:t>MyceliumGrowthEvaluator</w:t>
      </w:r>
      <w:proofErr w:type="spellEnd"/>
      <w:r w:rsidRPr="0080027E">
        <w:rPr>
          <w:color w:val="000000" w:themeColor="text1"/>
        </w:rPr>
        <w:t>(</w:t>
      </w:r>
      <w:proofErr w:type="spellStart"/>
      <w:r w:rsidRPr="0080027E">
        <w:rPr>
          <w:color w:val="000000" w:themeColor="text1"/>
        </w:rPr>
        <w:t>this</w:t>
      </w:r>
      <w:proofErr w:type="spellEnd"/>
      <w:r w:rsidRPr="0080027E">
        <w:rPr>
          <w:color w:val="000000" w:themeColor="text1"/>
        </w:rPr>
        <w:t>)</w:t>
      </w:r>
    </w:p>
    <w:p w14:paraId="09D9C5A7" w14:textId="77777777" w:rsidR="00F62E28" w:rsidRPr="0080027E" w:rsidRDefault="00F62E28" w:rsidP="00F62E28">
      <w:pPr>
        <w:ind w:firstLine="284"/>
        <w:rPr>
          <w:color w:val="000000" w:themeColor="text1"/>
        </w:rPr>
      </w:pPr>
    </w:p>
    <w:p w14:paraId="02805D5B" w14:textId="77777777" w:rsidR="00F62E28" w:rsidRPr="0080027E" w:rsidRDefault="00F62E28" w:rsidP="00F62E28">
      <w:pPr>
        <w:ind w:firstLine="284"/>
        <w:rPr>
          <w:color w:val="000000" w:themeColor="text1"/>
        </w:rPr>
      </w:pPr>
      <w:r w:rsidRPr="0080027E">
        <w:rPr>
          <w:color w:val="000000" w:themeColor="text1"/>
        </w:rPr>
        <w:t xml:space="preserve">//A fonálnövesztés feltételeinek ellenőrzésére meghívjuk a </w:t>
      </w:r>
      <w:proofErr w:type="spellStart"/>
      <w:r w:rsidRPr="0080027E">
        <w:rPr>
          <w:color w:val="000000" w:themeColor="text1"/>
        </w:rPr>
        <w:t>myceliumGrowthEvaluator</w:t>
      </w:r>
      <w:proofErr w:type="spellEnd"/>
      <w:r w:rsidRPr="0080027E">
        <w:rPr>
          <w:color w:val="000000" w:themeColor="text1"/>
        </w:rPr>
        <w:t xml:space="preserve"> </w:t>
      </w:r>
      <w:proofErr w:type="spellStart"/>
      <w:r w:rsidRPr="0080027E">
        <w:rPr>
          <w:color w:val="000000" w:themeColor="text1"/>
        </w:rPr>
        <w:t>visit</w:t>
      </w:r>
      <w:proofErr w:type="spellEnd"/>
    </w:p>
    <w:p w14:paraId="118A1CB1" w14:textId="77777777" w:rsidR="00F62E28" w:rsidRPr="0080027E" w:rsidRDefault="00F62E28" w:rsidP="00F62E28">
      <w:pPr>
        <w:ind w:firstLine="284"/>
        <w:rPr>
          <w:color w:val="000000" w:themeColor="text1"/>
        </w:rPr>
      </w:pPr>
      <w:r w:rsidRPr="0080027E">
        <w:rPr>
          <w:color w:val="000000" w:themeColor="text1"/>
        </w:rPr>
        <w:t xml:space="preserve">//függvényét, ami majd a </w:t>
      </w:r>
      <w:proofErr w:type="spellStart"/>
      <w:r w:rsidRPr="0080027E">
        <w:rPr>
          <w:color w:val="000000" w:themeColor="text1"/>
        </w:rPr>
        <w:t>location</w:t>
      </w:r>
      <w:proofErr w:type="spellEnd"/>
      <w:r w:rsidRPr="0080027E">
        <w:rPr>
          <w:color w:val="000000" w:themeColor="text1"/>
        </w:rPr>
        <w:t xml:space="preserve"> </w:t>
      </w:r>
      <w:proofErr w:type="spellStart"/>
      <w:r w:rsidRPr="0080027E">
        <w:rPr>
          <w:color w:val="000000" w:themeColor="text1"/>
        </w:rPr>
        <w:t>Tektonnal</w:t>
      </w:r>
      <w:proofErr w:type="spellEnd"/>
      <w:r w:rsidRPr="0080027E">
        <w:rPr>
          <w:color w:val="000000" w:themeColor="text1"/>
        </w:rPr>
        <w:t xml:space="preserve"> kommunikál</w:t>
      </w:r>
    </w:p>
    <w:p w14:paraId="7A7B615B" w14:textId="77777777" w:rsidR="00F62E28" w:rsidRPr="0080027E" w:rsidRDefault="00F62E28" w:rsidP="00F62E28">
      <w:pPr>
        <w:ind w:firstLine="284"/>
        <w:rPr>
          <w:color w:val="000000" w:themeColor="text1"/>
        </w:rPr>
      </w:pPr>
      <w:r w:rsidRPr="0080027E">
        <w:rPr>
          <w:color w:val="000000" w:themeColor="text1"/>
        </w:rPr>
        <w:t xml:space="preserve">CALL </w:t>
      </w:r>
      <w:proofErr w:type="spellStart"/>
      <w:r w:rsidRPr="0080027E">
        <w:rPr>
          <w:color w:val="000000" w:themeColor="text1"/>
        </w:rPr>
        <w:t>myceliumGrowthEvaluator.visit</w:t>
      </w:r>
      <w:proofErr w:type="spellEnd"/>
      <w:r w:rsidRPr="0080027E">
        <w:rPr>
          <w:color w:val="000000" w:themeColor="text1"/>
        </w:rPr>
        <w:t>(</w:t>
      </w:r>
      <w:proofErr w:type="spellStart"/>
      <w:r w:rsidRPr="0080027E">
        <w:rPr>
          <w:color w:val="000000" w:themeColor="text1"/>
        </w:rPr>
        <w:t>location</w:t>
      </w:r>
      <w:proofErr w:type="spellEnd"/>
      <w:r w:rsidRPr="0080027E">
        <w:rPr>
          <w:color w:val="000000" w:themeColor="text1"/>
        </w:rPr>
        <w:t>)</w:t>
      </w:r>
    </w:p>
    <w:p w14:paraId="6A52D399" w14:textId="77777777" w:rsidR="00F62E28" w:rsidRPr="0080027E" w:rsidRDefault="00F62E28" w:rsidP="00F62E28">
      <w:pPr>
        <w:rPr>
          <w:color w:val="000000" w:themeColor="text1"/>
        </w:rPr>
      </w:pPr>
      <w:r w:rsidRPr="0080027E">
        <w:rPr>
          <w:color w:val="000000" w:themeColor="text1"/>
        </w:rPr>
        <w:t>END</w:t>
      </w:r>
    </w:p>
    <w:p w14:paraId="068C7205" w14:textId="77777777" w:rsidR="00F62E28" w:rsidRPr="0080027E" w:rsidRDefault="00F62E28" w:rsidP="00F62E28">
      <w:pPr>
        <w:numPr>
          <w:ilvl w:val="0"/>
          <w:numId w:val="5"/>
        </w:numPr>
        <w:rPr>
          <w:color w:val="000000" w:themeColor="text1"/>
        </w:rPr>
      </w:pPr>
      <w:r w:rsidRPr="0080027E">
        <w:rPr>
          <w:color w:val="000000" w:themeColor="text1"/>
        </w:rPr>
        <w:t>+</w:t>
      </w:r>
      <w:proofErr w:type="spellStart"/>
      <w:r w:rsidRPr="0080027E">
        <w:rPr>
          <w:color w:val="000000" w:themeColor="text1"/>
        </w:rPr>
        <w:t>Mycelium</w:t>
      </w:r>
      <w:proofErr w:type="spellEnd"/>
      <w:r w:rsidRPr="0080027E">
        <w:rPr>
          <w:color w:val="000000" w:themeColor="text1"/>
        </w:rPr>
        <w:t>(</w:t>
      </w:r>
      <w:proofErr w:type="spellStart"/>
      <w:r w:rsidRPr="0080027E">
        <w:rPr>
          <w:color w:val="000000" w:themeColor="text1"/>
        </w:rPr>
        <w:t>location</w:t>
      </w:r>
      <w:proofErr w:type="spellEnd"/>
      <w:r w:rsidRPr="0080027E">
        <w:rPr>
          <w:color w:val="000000" w:themeColor="text1"/>
        </w:rPr>
        <w:t xml:space="preserve">: </w:t>
      </w:r>
      <w:proofErr w:type="spellStart"/>
      <w:r w:rsidRPr="0080027E">
        <w:rPr>
          <w:color w:val="000000" w:themeColor="text1"/>
        </w:rPr>
        <w:t>SemiFertileTecton</w:t>
      </w:r>
      <w:proofErr w:type="spellEnd"/>
      <w:r w:rsidRPr="0080027E">
        <w:rPr>
          <w:color w:val="000000" w:themeColor="text1"/>
        </w:rPr>
        <w:t xml:space="preserve">, </w:t>
      </w:r>
      <w:proofErr w:type="spellStart"/>
      <w:r w:rsidRPr="0080027E">
        <w:rPr>
          <w:color w:val="000000" w:themeColor="text1"/>
        </w:rPr>
        <w:t>name</w:t>
      </w:r>
      <w:proofErr w:type="spellEnd"/>
      <w:r w:rsidRPr="0080027E">
        <w:rPr>
          <w:color w:val="000000" w:themeColor="text1"/>
        </w:rPr>
        <w:t xml:space="preserve">: </w:t>
      </w:r>
      <w:proofErr w:type="spellStart"/>
      <w:r w:rsidRPr="0080027E">
        <w:rPr>
          <w:color w:val="000000" w:themeColor="text1"/>
        </w:rPr>
        <w:t>String</w:t>
      </w:r>
      <w:proofErr w:type="spellEnd"/>
      <w:r w:rsidRPr="0080027E">
        <w:rPr>
          <w:color w:val="000000" w:themeColor="text1"/>
        </w:rPr>
        <w:t>)</w:t>
      </w:r>
    </w:p>
    <w:p w14:paraId="54FEF0B3" w14:textId="77777777" w:rsidR="00F62E28" w:rsidRPr="0080027E" w:rsidRDefault="00F62E28" w:rsidP="00F62E28">
      <w:pPr>
        <w:spacing w:after="120"/>
        <w:rPr>
          <w:color w:val="000000" w:themeColor="text1"/>
        </w:rPr>
      </w:pPr>
      <w:r w:rsidRPr="0080027E">
        <w:rPr>
          <w:color w:val="000000" w:themeColor="text1"/>
        </w:rPr>
        <w:t xml:space="preserve">Konstruktor, amely beállítja a létrehozandó gombafonál nevét és azt a </w:t>
      </w:r>
      <w:proofErr w:type="spellStart"/>
      <w:r w:rsidRPr="0080027E">
        <w:rPr>
          <w:color w:val="000000" w:themeColor="text1"/>
        </w:rPr>
        <w:t>tektont</w:t>
      </w:r>
      <w:proofErr w:type="spellEnd"/>
      <w:r w:rsidRPr="0080027E">
        <w:rPr>
          <w:color w:val="000000" w:themeColor="text1"/>
        </w:rPr>
        <w:t xml:space="preserve"> (</w:t>
      </w:r>
      <w:proofErr w:type="spellStart"/>
      <w:r w:rsidRPr="0080027E">
        <w:rPr>
          <w:color w:val="000000" w:themeColor="text1"/>
        </w:rPr>
        <w:t>céltekton</w:t>
      </w:r>
      <w:proofErr w:type="spellEnd"/>
      <w:r w:rsidRPr="0080027E">
        <w:rPr>
          <w:color w:val="000000" w:themeColor="text1"/>
        </w:rPr>
        <w:t xml:space="preserve">), amelyen az elhelyezésre kerül. Ez a konstruktor használandó </w:t>
      </w:r>
      <w:proofErr w:type="spellStart"/>
      <w:r w:rsidRPr="0080027E">
        <w:rPr>
          <w:color w:val="000000" w:themeColor="text1"/>
        </w:rPr>
        <w:t>SemiFertileTectonon</w:t>
      </w:r>
      <w:proofErr w:type="spellEnd"/>
      <w:r w:rsidRPr="0080027E">
        <w:rPr>
          <w:color w:val="000000" w:themeColor="text1"/>
        </w:rPr>
        <w:t>.</w:t>
      </w:r>
    </w:p>
    <w:p w14:paraId="5364D66C" w14:textId="77777777" w:rsidR="00F62E28" w:rsidRPr="0080027E" w:rsidRDefault="00F62E28" w:rsidP="00F62E28">
      <w:pPr>
        <w:rPr>
          <w:color w:val="000000" w:themeColor="text1"/>
        </w:rPr>
      </w:pPr>
      <w:proofErr w:type="spellStart"/>
      <w:r w:rsidRPr="0080027E">
        <w:rPr>
          <w:color w:val="000000" w:themeColor="text1"/>
        </w:rPr>
        <w:t>procedure</w:t>
      </w:r>
      <w:proofErr w:type="spellEnd"/>
      <w:r w:rsidRPr="0080027E">
        <w:rPr>
          <w:color w:val="000000" w:themeColor="text1"/>
        </w:rPr>
        <w:t xml:space="preserve"> </w:t>
      </w:r>
      <w:proofErr w:type="spellStart"/>
      <w:r w:rsidRPr="0080027E">
        <w:rPr>
          <w:color w:val="000000" w:themeColor="text1"/>
        </w:rPr>
        <w:t>Mycelium</w:t>
      </w:r>
      <w:proofErr w:type="spellEnd"/>
      <w:r w:rsidRPr="0080027E">
        <w:rPr>
          <w:color w:val="000000" w:themeColor="text1"/>
        </w:rPr>
        <w:t>(</w:t>
      </w:r>
      <w:proofErr w:type="spellStart"/>
      <w:r w:rsidRPr="0080027E">
        <w:rPr>
          <w:color w:val="000000" w:themeColor="text1"/>
        </w:rPr>
        <w:t>location</w:t>
      </w:r>
      <w:proofErr w:type="spellEnd"/>
      <w:r w:rsidRPr="0080027E">
        <w:rPr>
          <w:color w:val="000000" w:themeColor="text1"/>
        </w:rPr>
        <w:t xml:space="preserve">: </w:t>
      </w:r>
      <w:proofErr w:type="spellStart"/>
      <w:r w:rsidRPr="0080027E">
        <w:rPr>
          <w:color w:val="000000" w:themeColor="text1"/>
        </w:rPr>
        <w:t>SemiFertileTecton</w:t>
      </w:r>
      <w:proofErr w:type="spellEnd"/>
      <w:r w:rsidRPr="0080027E">
        <w:rPr>
          <w:color w:val="000000" w:themeColor="text1"/>
        </w:rPr>
        <w:t xml:space="preserve">, </w:t>
      </w:r>
      <w:proofErr w:type="spellStart"/>
      <w:r w:rsidRPr="0080027E">
        <w:rPr>
          <w:color w:val="000000" w:themeColor="text1"/>
        </w:rPr>
        <w:t>name</w:t>
      </w:r>
      <w:proofErr w:type="spellEnd"/>
      <w:r w:rsidRPr="0080027E">
        <w:rPr>
          <w:color w:val="000000" w:themeColor="text1"/>
        </w:rPr>
        <w:t xml:space="preserve">: </w:t>
      </w:r>
      <w:proofErr w:type="spellStart"/>
      <w:r w:rsidRPr="0080027E">
        <w:rPr>
          <w:color w:val="000000" w:themeColor="text1"/>
        </w:rPr>
        <w:t>String</w:t>
      </w:r>
      <w:proofErr w:type="spellEnd"/>
      <w:r w:rsidRPr="0080027E">
        <w:rPr>
          <w:color w:val="000000" w:themeColor="text1"/>
        </w:rPr>
        <w:t>)</w:t>
      </w:r>
    </w:p>
    <w:p w14:paraId="5E82CD71" w14:textId="77777777" w:rsidR="00F62E28" w:rsidRPr="0080027E" w:rsidRDefault="00F62E28" w:rsidP="00F62E28">
      <w:pPr>
        <w:ind w:firstLine="284"/>
        <w:rPr>
          <w:color w:val="000000" w:themeColor="text1"/>
        </w:rPr>
      </w:pPr>
      <w:r w:rsidRPr="0080027E">
        <w:rPr>
          <w:color w:val="000000" w:themeColor="text1"/>
        </w:rPr>
        <w:t>// A fonál helyét beállítja a kapott helynek</w:t>
      </w:r>
    </w:p>
    <w:p w14:paraId="5B104A95" w14:textId="77777777" w:rsidR="00F62E28" w:rsidRPr="0080027E" w:rsidRDefault="00F62E28" w:rsidP="00F62E28">
      <w:pPr>
        <w:ind w:firstLine="284"/>
        <w:rPr>
          <w:color w:val="000000" w:themeColor="text1"/>
        </w:rPr>
      </w:pPr>
      <w:r w:rsidRPr="0080027E">
        <w:rPr>
          <w:color w:val="000000" w:themeColor="text1"/>
        </w:rPr>
        <w:t xml:space="preserve">SET </w:t>
      </w:r>
      <w:proofErr w:type="spellStart"/>
      <w:r w:rsidRPr="0080027E">
        <w:rPr>
          <w:color w:val="000000" w:themeColor="text1"/>
        </w:rPr>
        <w:t>this.location</w:t>
      </w:r>
      <w:proofErr w:type="spellEnd"/>
      <w:r w:rsidRPr="0080027E">
        <w:rPr>
          <w:color w:val="000000" w:themeColor="text1"/>
        </w:rPr>
        <w:t xml:space="preserve"> ← </w:t>
      </w:r>
      <w:proofErr w:type="spellStart"/>
      <w:r w:rsidRPr="0080027E">
        <w:rPr>
          <w:color w:val="000000" w:themeColor="text1"/>
        </w:rPr>
        <w:t>location</w:t>
      </w:r>
      <w:proofErr w:type="spellEnd"/>
    </w:p>
    <w:p w14:paraId="1B0A0A80" w14:textId="77777777" w:rsidR="00F62E28" w:rsidRPr="0080027E" w:rsidRDefault="00F62E28" w:rsidP="00F62E28">
      <w:pPr>
        <w:ind w:firstLine="284"/>
        <w:rPr>
          <w:color w:val="000000" w:themeColor="text1"/>
        </w:rPr>
      </w:pPr>
    </w:p>
    <w:p w14:paraId="6B419834" w14:textId="77777777" w:rsidR="00F62E28" w:rsidRPr="0080027E" w:rsidRDefault="00F62E28" w:rsidP="00F62E28">
      <w:pPr>
        <w:ind w:firstLine="284"/>
        <w:rPr>
          <w:color w:val="000000" w:themeColor="text1"/>
        </w:rPr>
      </w:pPr>
      <w:r w:rsidRPr="0080027E">
        <w:rPr>
          <w:color w:val="000000" w:themeColor="text1"/>
        </w:rPr>
        <w:lastRenderedPageBreak/>
        <w:t xml:space="preserve">// létrejön egy új </w:t>
      </w:r>
      <w:proofErr w:type="spellStart"/>
      <w:r w:rsidRPr="0080027E">
        <w:rPr>
          <w:color w:val="000000" w:themeColor="text1"/>
        </w:rPr>
        <w:t>MyceliumGrowthEvaluator</w:t>
      </w:r>
      <w:proofErr w:type="spellEnd"/>
      <w:r w:rsidRPr="0080027E">
        <w:rPr>
          <w:color w:val="000000" w:themeColor="text1"/>
        </w:rPr>
        <w:t xml:space="preserve"> aminek paraméterként beadjuk a </w:t>
      </w:r>
      <w:proofErr w:type="spellStart"/>
      <w:r w:rsidRPr="0080027E">
        <w:rPr>
          <w:color w:val="000000" w:themeColor="text1"/>
        </w:rPr>
        <w:t>Myceliumot</w:t>
      </w:r>
      <w:proofErr w:type="spellEnd"/>
    </w:p>
    <w:p w14:paraId="4E78FC93" w14:textId="77777777" w:rsidR="00F62E28" w:rsidRPr="0080027E" w:rsidRDefault="00F62E28" w:rsidP="00F62E28">
      <w:pPr>
        <w:ind w:firstLine="284"/>
        <w:rPr>
          <w:color w:val="000000" w:themeColor="text1"/>
        </w:rPr>
      </w:pPr>
      <w:proofErr w:type="spellStart"/>
      <w:r w:rsidRPr="0080027E">
        <w:rPr>
          <w:color w:val="000000" w:themeColor="text1"/>
        </w:rPr>
        <w:t>myceliumGrowthEvaluator</w:t>
      </w:r>
      <w:proofErr w:type="spellEnd"/>
      <w:r w:rsidRPr="0080027E">
        <w:rPr>
          <w:color w:val="000000" w:themeColor="text1"/>
        </w:rPr>
        <w:t xml:space="preserve"> ← CREATE </w:t>
      </w:r>
      <w:proofErr w:type="spellStart"/>
      <w:r w:rsidRPr="0080027E">
        <w:rPr>
          <w:color w:val="000000" w:themeColor="text1"/>
        </w:rPr>
        <w:t>MyceliumGrowthEvaluator</w:t>
      </w:r>
      <w:proofErr w:type="spellEnd"/>
      <w:r w:rsidRPr="0080027E">
        <w:rPr>
          <w:color w:val="000000" w:themeColor="text1"/>
        </w:rPr>
        <w:t>(</w:t>
      </w:r>
      <w:proofErr w:type="spellStart"/>
      <w:r w:rsidRPr="0080027E">
        <w:rPr>
          <w:color w:val="000000" w:themeColor="text1"/>
        </w:rPr>
        <w:t>this</w:t>
      </w:r>
      <w:proofErr w:type="spellEnd"/>
      <w:r w:rsidRPr="0080027E">
        <w:rPr>
          <w:color w:val="000000" w:themeColor="text1"/>
        </w:rPr>
        <w:t>)</w:t>
      </w:r>
    </w:p>
    <w:p w14:paraId="127E6CA5" w14:textId="77777777" w:rsidR="00F62E28" w:rsidRPr="0080027E" w:rsidRDefault="00F62E28" w:rsidP="00F62E28">
      <w:pPr>
        <w:ind w:firstLine="284"/>
        <w:rPr>
          <w:color w:val="000000" w:themeColor="text1"/>
        </w:rPr>
      </w:pPr>
    </w:p>
    <w:p w14:paraId="171AB63C" w14:textId="77777777" w:rsidR="00F62E28" w:rsidRPr="0080027E" w:rsidRDefault="00F62E28" w:rsidP="00F62E28">
      <w:pPr>
        <w:ind w:firstLine="284"/>
        <w:rPr>
          <w:color w:val="000000" w:themeColor="text1"/>
        </w:rPr>
      </w:pPr>
      <w:r w:rsidRPr="0080027E">
        <w:rPr>
          <w:color w:val="000000" w:themeColor="text1"/>
        </w:rPr>
        <w:t xml:space="preserve">//A fonálnövesztés feltételeinek ellenőrzésére meghívjuk a </w:t>
      </w:r>
      <w:proofErr w:type="spellStart"/>
      <w:r w:rsidRPr="0080027E">
        <w:rPr>
          <w:color w:val="000000" w:themeColor="text1"/>
        </w:rPr>
        <w:t>myceliumGrowthEvaluator</w:t>
      </w:r>
      <w:proofErr w:type="spellEnd"/>
      <w:r w:rsidRPr="0080027E">
        <w:rPr>
          <w:color w:val="000000" w:themeColor="text1"/>
        </w:rPr>
        <w:t xml:space="preserve"> </w:t>
      </w:r>
      <w:proofErr w:type="spellStart"/>
      <w:r w:rsidRPr="0080027E">
        <w:rPr>
          <w:color w:val="000000" w:themeColor="text1"/>
        </w:rPr>
        <w:t>visit</w:t>
      </w:r>
      <w:proofErr w:type="spellEnd"/>
    </w:p>
    <w:p w14:paraId="76CDC96D" w14:textId="77777777" w:rsidR="00F62E28" w:rsidRPr="0080027E" w:rsidRDefault="00F62E28" w:rsidP="00F62E28">
      <w:pPr>
        <w:ind w:firstLine="284"/>
        <w:rPr>
          <w:color w:val="000000" w:themeColor="text1"/>
        </w:rPr>
      </w:pPr>
      <w:r w:rsidRPr="0080027E">
        <w:rPr>
          <w:color w:val="000000" w:themeColor="text1"/>
        </w:rPr>
        <w:t xml:space="preserve">//függvényét, ami majd a </w:t>
      </w:r>
      <w:proofErr w:type="spellStart"/>
      <w:r w:rsidRPr="0080027E">
        <w:rPr>
          <w:color w:val="000000" w:themeColor="text1"/>
        </w:rPr>
        <w:t>location</w:t>
      </w:r>
      <w:proofErr w:type="spellEnd"/>
      <w:r w:rsidRPr="0080027E">
        <w:rPr>
          <w:color w:val="000000" w:themeColor="text1"/>
        </w:rPr>
        <w:t xml:space="preserve"> </w:t>
      </w:r>
      <w:proofErr w:type="spellStart"/>
      <w:r w:rsidRPr="0080027E">
        <w:rPr>
          <w:color w:val="000000" w:themeColor="text1"/>
        </w:rPr>
        <w:t>Tektonnal</w:t>
      </w:r>
      <w:proofErr w:type="spellEnd"/>
      <w:r w:rsidRPr="0080027E">
        <w:rPr>
          <w:color w:val="000000" w:themeColor="text1"/>
        </w:rPr>
        <w:t xml:space="preserve"> kommunikál</w:t>
      </w:r>
    </w:p>
    <w:p w14:paraId="4FB54C30" w14:textId="77777777" w:rsidR="00F62E28" w:rsidRPr="0080027E" w:rsidRDefault="00F62E28" w:rsidP="00F62E28">
      <w:pPr>
        <w:ind w:firstLine="284"/>
        <w:rPr>
          <w:color w:val="000000" w:themeColor="text1"/>
        </w:rPr>
      </w:pPr>
      <w:r w:rsidRPr="0080027E">
        <w:rPr>
          <w:color w:val="000000" w:themeColor="text1"/>
        </w:rPr>
        <w:t xml:space="preserve">CALL </w:t>
      </w:r>
      <w:proofErr w:type="spellStart"/>
      <w:r w:rsidRPr="0080027E">
        <w:rPr>
          <w:color w:val="000000" w:themeColor="text1"/>
        </w:rPr>
        <w:t>myceliumGrowthEvaluator.visit</w:t>
      </w:r>
      <w:proofErr w:type="spellEnd"/>
      <w:r w:rsidRPr="0080027E">
        <w:rPr>
          <w:color w:val="000000" w:themeColor="text1"/>
        </w:rPr>
        <w:t>(</w:t>
      </w:r>
      <w:proofErr w:type="spellStart"/>
      <w:r w:rsidRPr="0080027E">
        <w:rPr>
          <w:color w:val="000000" w:themeColor="text1"/>
        </w:rPr>
        <w:t>location</w:t>
      </w:r>
      <w:proofErr w:type="spellEnd"/>
      <w:r w:rsidRPr="0080027E">
        <w:rPr>
          <w:color w:val="000000" w:themeColor="text1"/>
        </w:rPr>
        <w:t>)</w:t>
      </w:r>
    </w:p>
    <w:p w14:paraId="7938B55C" w14:textId="77777777" w:rsidR="00F62E28" w:rsidRPr="0080027E" w:rsidRDefault="00F62E28" w:rsidP="00F62E28">
      <w:pPr>
        <w:spacing w:after="120"/>
        <w:rPr>
          <w:color w:val="000000" w:themeColor="text1"/>
        </w:rPr>
      </w:pPr>
      <w:r w:rsidRPr="0080027E">
        <w:rPr>
          <w:color w:val="000000" w:themeColor="text1"/>
        </w:rPr>
        <w:t>END</w:t>
      </w:r>
    </w:p>
    <w:p w14:paraId="0F928828" w14:textId="77777777" w:rsidR="00F62E28" w:rsidRPr="0080027E" w:rsidRDefault="00F62E28" w:rsidP="00F62E28">
      <w:pPr>
        <w:numPr>
          <w:ilvl w:val="0"/>
          <w:numId w:val="5"/>
        </w:numPr>
        <w:rPr>
          <w:color w:val="000000" w:themeColor="text1"/>
        </w:rPr>
      </w:pPr>
      <w:r w:rsidRPr="0080027E">
        <w:rPr>
          <w:color w:val="000000" w:themeColor="text1"/>
        </w:rPr>
        <w:t>+</w:t>
      </w:r>
      <w:proofErr w:type="spellStart"/>
      <w:r w:rsidRPr="0080027E">
        <w:rPr>
          <w:color w:val="000000" w:themeColor="text1"/>
        </w:rPr>
        <w:t>delete</w:t>
      </w:r>
      <w:proofErr w:type="spellEnd"/>
      <w:r w:rsidRPr="0080027E">
        <w:rPr>
          <w:color w:val="000000" w:themeColor="text1"/>
        </w:rPr>
        <w:t xml:space="preserve">(): </w:t>
      </w:r>
      <w:proofErr w:type="spellStart"/>
      <w:r w:rsidRPr="0080027E">
        <w:rPr>
          <w:color w:val="000000" w:themeColor="text1"/>
        </w:rPr>
        <w:t>void</w:t>
      </w:r>
      <w:proofErr w:type="spellEnd"/>
    </w:p>
    <w:p w14:paraId="037E1238" w14:textId="77777777" w:rsidR="00F62E28" w:rsidRPr="0080027E" w:rsidRDefault="00F62E28" w:rsidP="00F62E28">
      <w:pPr>
        <w:spacing w:after="120"/>
        <w:ind w:left="426"/>
        <w:rPr>
          <w:color w:val="000000" w:themeColor="text1"/>
        </w:rPr>
      </w:pPr>
      <w:r w:rsidRPr="0080027E">
        <w:rPr>
          <w:color w:val="000000" w:themeColor="text1"/>
        </w:rPr>
        <w:t>Kitörli a gombafonalat</w:t>
      </w:r>
    </w:p>
    <w:p w14:paraId="168D9DDA" w14:textId="77777777" w:rsidR="00F62E28" w:rsidRPr="0080027E" w:rsidRDefault="00F62E28" w:rsidP="00F62E28">
      <w:pPr>
        <w:numPr>
          <w:ilvl w:val="0"/>
          <w:numId w:val="5"/>
        </w:numPr>
        <w:rPr>
          <w:color w:val="000000" w:themeColor="text1"/>
        </w:rPr>
      </w:pPr>
      <w:r w:rsidRPr="0080027E">
        <w:rPr>
          <w:color w:val="000000" w:themeColor="text1"/>
        </w:rPr>
        <w:t>+</w:t>
      </w:r>
      <w:proofErr w:type="spellStart"/>
      <w:r w:rsidRPr="0080027E">
        <w:rPr>
          <w:color w:val="000000" w:themeColor="text1"/>
        </w:rPr>
        <w:t>grow</w:t>
      </w:r>
      <w:proofErr w:type="spellEnd"/>
      <w:r w:rsidRPr="0080027E">
        <w:rPr>
          <w:color w:val="000000" w:themeColor="text1"/>
        </w:rPr>
        <w:t>(</w:t>
      </w:r>
      <w:proofErr w:type="spellStart"/>
      <w:r w:rsidRPr="0080027E">
        <w:rPr>
          <w:color w:val="000000" w:themeColor="text1"/>
        </w:rPr>
        <w:t>sporeCount</w:t>
      </w:r>
      <w:proofErr w:type="spellEnd"/>
      <w:r w:rsidRPr="0080027E">
        <w:rPr>
          <w:color w:val="000000" w:themeColor="text1"/>
        </w:rPr>
        <w:t xml:space="preserve">: int): </w:t>
      </w:r>
      <w:proofErr w:type="spellStart"/>
      <w:r w:rsidRPr="0080027E">
        <w:rPr>
          <w:color w:val="000000" w:themeColor="text1"/>
        </w:rPr>
        <w:t>void</w:t>
      </w:r>
      <w:proofErr w:type="spellEnd"/>
    </w:p>
    <w:p w14:paraId="51ED6DD0" w14:textId="77777777" w:rsidR="00F62E28" w:rsidRPr="0080027E" w:rsidRDefault="00F62E28" w:rsidP="00F62E28">
      <w:pPr>
        <w:spacing w:after="120"/>
        <w:ind w:left="426"/>
        <w:rPr>
          <w:color w:val="000000" w:themeColor="text1"/>
        </w:rPr>
      </w:pPr>
      <w:r w:rsidRPr="0080027E">
        <w:rPr>
          <w:color w:val="000000" w:themeColor="text1"/>
        </w:rPr>
        <w:t xml:space="preserve">Ezt a jelzést a </w:t>
      </w:r>
      <w:proofErr w:type="spellStart"/>
      <w:r w:rsidRPr="0080027E">
        <w:rPr>
          <w:color w:val="000000" w:themeColor="text1"/>
        </w:rPr>
        <w:t>tekton</w:t>
      </w:r>
      <w:proofErr w:type="spellEnd"/>
      <w:r w:rsidRPr="0080027E">
        <w:rPr>
          <w:color w:val="000000" w:themeColor="text1"/>
        </w:rPr>
        <w:t xml:space="preserve"> fogja meghívni a gombafonálra, ha nőhet. A </w:t>
      </w:r>
      <w:proofErr w:type="spellStart"/>
      <w:r w:rsidRPr="0080027E">
        <w:rPr>
          <w:color w:val="000000" w:themeColor="text1"/>
        </w:rPr>
        <w:t>céltektonon</w:t>
      </w:r>
      <w:proofErr w:type="spellEnd"/>
      <w:r w:rsidRPr="0080027E">
        <w:rPr>
          <w:color w:val="000000" w:themeColor="text1"/>
        </w:rPr>
        <w:t xml:space="preserve"> lévő spóraszámtól függően módosítja a </w:t>
      </w:r>
      <w:proofErr w:type="spellStart"/>
      <w:r w:rsidRPr="0080027E">
        <w:rPr>
          <w:color w:val="000000" w:themeColor="text1"/>
        </w:rPr>
        <w:t>growtimert</w:t>
      </w:r>
      <w:proofErr w:type="spellEnd"/>
      <w:r w:rsidRPr="0080027E">
        <w:rPr>
          <w:color w:val="000000" w:themeColor="text1"/>
        </w:rPr>
        <w:t>.</w:t>
      </w:r>
    </w:p>
    <w:p w14:paraId="1C9AB88E" w14:textId="77777777" w:rsidR="00F62E28" w:rsidRPr="0080027E" w:rsidRDefault="00F62E28" w:rsidP="00F62E28">
      <w:pPr>
        <w:numPr>
          <w:ilvl w:val="0"/>
          <w:numId w:val="5"/>
        </w:numPr>
        <w:rPr>
          <w:color w:val="000000" w:themeColor="text1"/>
        </w:rPr>
      </w:pPr>
      <w:r w:rsidRPr="0080027E">
        <w:rPr>
          <w:color w:val="000000" w:themeColor="text1"/>
        </w:rPr>
        <w:t>+</w:t>
      </w:r>
      <w:proofErr w:type="spellStart"/>
      <w:r w:rsidRPr="0080027E">
        <w:rPr>
          <w:color w:val="000000" w:themeColor="text1"/>
        </w:rPr>
        <w:t>onTurnBegin</w:t>
      </w:r>
      <w:proofErr w:type="spellEnd"/>
      <w:r w:rsidRPr="0080027E">
        <w:rPr>
          <w:color w:val="000000" w:themeColor="text1"/>
        </w:rPr>
        <w:t xml:space="preserve">(): </w:t>
      </w:r>
      <w:proofErr w:type="spellStart"/>
      <w:r w:rsidRPr="0080027E">
        <w:rPr>
          <w:color w:val="000000" w:themeColor="text1"/>
        </w:rPr>
        <w:t>void</w:t>
      </w:r>
      <w:proofErr w:type="spellEnd"/>
    </w:p>
    <w:p w14:paraId="76A6D9F4" w14:textId="77777777" w:rsidR="00F62E28" w:rsidRDefault="00F62E28" w:rsidP="00F62E28">
      <w:pPr>
        <w:spacing w:after="120"/>
        <w:ind w:left="426"/>
        <w:rPr>
          <w:color w:val="000000" w:themeColor="text1"/>
        </w:rPr>
      </w:pPr>
      <w:r w:rsidRPr="0080027E">
        <w:rPr>
          <w:color w:val="000000" w:themeColor="text1"/>
        </w:rPr>
        <w:t xml:space="preserve">A </w:t>
      </w:r>
      <w:proofErr w:type="spellStart"/>
      <w:r w:rsidRPr="0080027E">
        <w:rPr>
          <w:color w:val="000000" w:themeColor="text1"/>
        </w:rPr>
        <w:t>growtimer</w:t>
      </w:r>
      <w:proofErr w:type="spellEnd"/>
      <w:r w:rsidRPr="0080027E">
        <w:rPr>
          <w:color w:val="000000" w:themeColor="text1"/>
        </w:rPr>
        <w:t xml:space="preserve"> visszaszámlálását végzi (minden körben eggyel csökken) és ha az lejárt, már nem lesz növésben a gombafonál.</w:t>
      </w:r>
    </w:p>
    <w:p w14:paraId="7A045295" w14:textId="77777777" w:rsidR="00F62E28" w:rsidRPr="0080027E" w:rsidRDefault="00F62E28" w:rsidP="00F62E28">
      <w:pPr>
        <w:spacing w:after="120"/>
        <w:ind w:left="426"/>
        <w:rPr>
          <w:color w:val="000000" w:themeColor="text1"/>
        </w:rPr>
      </w:pPr>
      <w:r>
        <w:rPr>
          <w:color w:val="000000" w:themeColor="text1"/>
        </w:rPr>
        <w:t xml:space="preserve">A </w:t>
      </w:r>
      <w:proofErr w:type="spellStart"/>
      <w:r>
        <w:rPr>
          <w:color w:val="000000" w:themeColor="text1"/>
        </w:rPr>
        <w:t>deathTimer</w:t>
      </w:r>
      <w:proofErr w:type="spellEnd"/>
      <w:r>
        <w:rPr>
          <w:color w:val="000000" w:themeColor="text1"/>
        </w:rPr>
        <w:t xml:space="preserve"> visszaszámlálását is végzi (minden körben </w:t>
      </w:r>
      <w:proofErr w:type="spellStart"/>
      <w:r>
        <w:rPr>
          <w:color w:val="000000" w:themeColor="text1"/>
        </w:rPr>
        <w:t>eggyelc</w:t>
      </w:r>
      <w:proofErr w:type="spellEnd"/>
      <w:r>
        <w:rPr>
          <w:color w:val="000000" w:themeColor="text1"/>
        </w:rPr>
        <w:t xml:space="preserve"> csökken), és ha az lejárt, </w:t>
      </w:r>
      <w:proofErr w:type="spellStart"/>
      <w:r>
        <w:rPr>
          <w:color w:val="000000" w:themeColor="text1"/>
        </w:rPr>
        <w:t>meghivja</w:t>
      </w:r>
      <w:proofErr w:type="spellEnd"/>
      <w:r>
        <w:rPr>
          <w:color w:val="000000" w:themeColor="text1"/>
        </w:rPr>
        <w:t xml:space="preserve"> a </w:t>
      </w:r>
      <w:proofErr w:type="spellStart"/>
      <w:r>
        <w:rPr>
          <w:color w:val="000000" w:themeColor="text1"/>
        </w:rPr>
        <w:t>cutImmediate</w:t>
      </w:r>
      <w:proofErr w:type="spellEnd"/>
      <w:r>
        <w:rPr>
          <w:color w:val="000000" w:themeColor="text1"/>
        </w:rPr>
        <w:t xml:space="preserve"> metódust</w:t>
      </w:r>
    </w:p>
    <w:p w14:paraId="12E12288" w14:textId="77777777" w:rsidR="00F62E28" w:rsidRPr="0080027E" w:rsidRDefault="00F62E28" w:rsidP="00F62E28">
      <w:pPr>
        <w:numPr>
          <w:ilvl w:val="0"/>
          <w:numId w:val="5"/>
        </w:numPr>
        <w:rPr>
          <w:color w:val="000000" w:themeColor="text1"/>
        </w:rPr>
      </w:pPr>
      <w:r w:rsidRPr="0080027E">
        <w:rPr>
          <w:color w:val="000000" w:themeColor="text1"/>
        </w:rPr>
        <w:t>+</w:t>
      </w:r>
      <w:proofErr w:type="spellStart"/>
      <w:r w:rsidRPr="0080027E">
        <w:rPr>
          <w:color w:val="000000" w:themeColor="text1"/>
        </w:rPr>
        <w:t>isGrowing</w:t>
      </w:r>
      <w:proofErr w:type="spellEnd"/>
      <w:r w:rsidRPr="0080027E">
        <w:rPr>
          <w:color w:val="000000" w:themeColor="text1"/>
        </w:rPr>
        <w:t xml:space="preserve">(): </w:t>
      </w:r>
      <w:proofErr w:type="spellStart"/>
      <w:r w:rsidRPr="0080027E">
        <w:rPr>
          <w:color w:val="000000" w:themeColor="text1"/>
        </w:rPr>
        <w:t>boolean</w:t>
      </w:r>
      <w:proofErr w:type="spellEnd"/>
    </w:p>
    <w:p w14:paraId="61F66D62" w14:textId="77777777" w:rsidR="00F62E28" w:rsidRPr="0080027E" w:rsidRDefault="00F62E28" w:rsidP="00F62E28">
      <w:pPr>
        <w:spacing w:after="120"/>
        <w:ind w:left="426"/>
        <w:rPr>
          <w:color w:val="000000" w:themeColor="text1"/>
        </w:rPr>
      </w:pPr>
      <w:r w:rsidRPr="0080027E">
        <w:rPr>
          <w:color w:val="000000" w:themeColor="text1"/>
        </w:rPr>
        <w:t xml:space="preserve">A </w:t>
      </w:r>
      <w:proofErr w:type="spellStart"/>
      <w:r w:rsidRPr="0080027E">
        <w:rPr>
          <w:color w:val="000000" w:themeColor="text1"/>
        </w:rPr>
        <w:t>growing</w:t>
      </w:r>
      <w:proofErr w:type="spellEnd"/>
      <w:r w:rsidRPr="0080027E">
        <w:rPr>
          <w:color w:val="000000" w:themeColor="text1"/>
        </w:rPr>
        <w:t xml:space="preserve"> attribútum </w:t>
      </w:r>
      <w:proofErr w:type="spellStart"/>
      <w:r w:rsidRPr="0080027E">
        <w:rPr>
          <w:color w:val="000000" w:themeColor="text1"/>
        </w:rPr>
        <w:t>getterje</w:t>
      </w:r>
      <w:proofErr w:type="spellEnd"/>
    </w:p>
    <w:p w14:paraId="45CF285C" w14:textId="77777777" w:rsidR="00F62E28" w:rsidRPr="0080027E" w:rsidRDefault="00F62E28" w:rsidP="00F62E28">
      <w:pPr>
        <w:numPr>
          <w:ilvl w:val="0"/>
          <w:numId w:val="5"/>
        </w:numPr>
        <w:rPr>
          <w:color w:val="000000" w:themeColor="text1"/>
        </w:rPr>
      </w:pPr>
      <w:proofErr w:type="spellStart"/>
      <w:r w:rsidRPr="0080027E">
        <w:rPr>
          <w:color w:val="000000" w:themeColor="text1"/>
        </w:rPr>
        <w:t>setGrowing</w:t>
      </w:r>
      <w:proofErr w:type="spellEnd"/>
      <w:r w:rsidRPr="0080027E">
        <w:rPr>
          <w:color w:val="000000" w:themeColor="text1"/>
        </w:rPr>
        <w:t>(</w:t>
      </w:r>
      <w:proofErr w:type="spellStart"/>
      <w:r w:rsidRPr="0080027E">
        <w:rPr>
          <w:color w:val="000000" w:themeColor="text1"/>
        </w:rPr>
        <w:t>growing</w:t>
      </w:r>
      <w:proofErr w:type="spellEnd"/>
      <w:r w:rsidRPr="0080027E">
        <w:rPr>
          <w:color w:val="000000" w:themeColor="text1"/>
        </w:rPr>
        <w:t xml:space="preserve">: </w:t>
      </w:r>
      <w:proofErr w:type="spellStart"/>
      <w:r w:rsidRPr="0080027E">
        <w:rPr>
          <w:color w:val="000000" w:themeColor="text1"/>
        </w:rPr>
        <w:t>boolean</w:t>
      </w:r>
      <w:proofErr w:type="spellEnd"/>
      <w:r w:rsidRPr="0080027E">
        <w:rPr>
          <w:color w:val="000000" w:themeColor="text1"/>
        </w:rPr>
        <w:t xml:space="preserve">): </w:t>
      </w:r>
      <w:proofErr w:type="spellStart"/>
      <w:r w:rsidRPr="0080027E">
        <w:rPr>
          <w:color w:val="000000" w:themeColor="text1"/>
        </w:rPr>
        <w:t>void</w:t>
      </w:r>
      <w:proofErr w:type="spellEnd"/>
    </w:p>
    <w:p w14:paraId="374C3082" w14:textId="77777777" w:rsidR="00F62E28" w:rsidRPr="0080027E" w:rsidRDefault="00F62E28" w:rsidP="00F62E28">
      <w:pPr>
        <w:spacing w:after="120"/>
        <w:ind w:left="426"/>
        <w:rPr>
          <w:color w:val="000000" w:themeColor="text1"/>
        </w:rPr>
      </w:pPr>
      <w:r w:rsidRPr="0080027E">
        <w:rPr>
          <w:color w:val="000000" w:themeColor="text1"/>
        </w:rPr>
        <w:t xml:space="preserve">A </w:t>
      </w:r>
      <w:proofErr w:type="spellStart"/>
      <w:r w:rsidRPr="0080027E">
        <w:rPr>
          <w:color w:val="000000" w:themeColor="text1"/>
        </w:rPr>
        <w:t>growing</w:t>
      </w:r>
      <w:proofErr w:type="spellEnd"/>
      <w:r w:rsidRPr="0080027E">
        <w:rPr>
          <w:color w:val="000000" w:themeColor="text1"/>
        </w:rPr>
        <w:t xml:space="preserve"> attribútum </w:t>
      </w:r>
      <w:proofErr w:type="spellStart"/>
      <w:r w:rsidRPr="0080027E">
        <w:rPr>
          <w:color w:val="000000" w:themeColor="text1"/>
        </w:rPr>
        <w:t>setterje</w:t>
      </w:r>
      <w:proofErr w:type="spellEnd"/>
    </w:p>
    <w:p w14:paraId="00EDB1F7" w14:textId="77777777" w:rsidR="00F62E28" w:rsidRPr="0080027E" w:rsidRDefault="00F62E28" w:rsidP="00F62E28">
      <w:pPr>
        <w:numPr>
          <w:ilvl w:val="0"/>
          <w:numId w:val="5"/>
        </w:numPr>
        <w:rPr>
          <w:color w:val="000000" w:themeColor="text1"/>
        </w:rPr>
      </w:pPr>
      <w:r w:rsidRPr="0080027E">
        <w:rPr>
          <w:color w:val="000000" w:themeColor="text1"/>
        </w:rPr>
        <w:t>+</w:t>
      </w:r>
      <w:proofErr w:type="spellStart"/>
      <w:r w:rsidRPr="0080027E">
        <w:rPr>
          <w:color w:val="000000" w:themeColor="text1"/>
        </w:rPr>
        <w:t>cut</w:t>
      </w:r>
      <w:r>
        <w:rPr>
          <w:color w:val="000000" w:themeColor="text1"/>
        </w:rPr>
        <w:t>Immediate</w:t>
      </w:r>
      <w:proofErr w:type="spellEnd"/>
      <w:r w:rsidRPr="0080027E">
        <w:rPr>
          <w:color w:val="000000" w:themeColor="text1"/>
        </w:rPr>
        <w:t xml:space="preserve">(): </w:t>
      </w:r>
      <w:proofErr w:type="spellStart"/>
      <w:r w:rsidRPr="0080027E">
        <w:rPr>
          <w:color w:val="000000" w:themeColor="text1"/>
        </w:rPr>
        <w:t>void</w:t>
      </w:r>
      <w:proofErr w:type="spellEnd"/>
    </w:p>
    <w:p w14:paraId="39D0EFD4" w14:textId="77777777" w:rsidR="00F62E28" w:rsidRDefault="00F62E28" w:rsidP="00F62E28">
      <w:pPr>
        <w:spacing w:after="120"/>
        <w:ind w:left="426"/>
        <w:rPr>
          <w:color w:val="000000" w:themeColor="text1"/>
        </w:rPr>
      </w:pPr>
      <w:r w:rsidRPr="0080027E">
        <w:rPr>
          <w:color w:val="000000" w:themeColor="text1"/>
        </w:rPr>
        <w:t>A gombafonál elvágódik, ezzel szól a többi gombafonálnak, hogy nézzék meg, hogy hozzá vannak-e csatlakoztatva gombatesthez</w:t>
      </w:r>
    </w:p>
    <w:p w14:paraId="1F8D5A1B" w14:textId="77777777" w:rsidR="00F62E28" w:rsidRDefault="00F62E28" w:rsidP="00F62E28">
      <w:pPr>
        <w:spacing w:after="120"/>
        <w:rPr>
          <w:color w:val="000000" w:themeColor="text1"/>
        </w:rPr>
      </w:pPr>
      <w:r>
        <w:rPr>
          <w:color w:val="000000" w:themeColor="text1"/>
        </w:rPr>
        <w:tab/>
      </w:r>
      <w:proofErr w:type="spellStart"/>
      <w:r>
        <w:rPr>
          <w:color w:val="000000" w:themeColor="text1"/>
        </w:rPr>
        <w:t>Pszeudokód</w:t>
      </w:r>
      <w:proofErr w:type="spellEnd"/>
    </w:p>
    <w:p w14:paraId="0CC684B2" w14:textId="77777777" w:rsidR="00F62E28" w:rsidRDefault="00F62E28" w:rsidP="00F62E28">
      <w:pPr>
        <w:spacing w:after="120"/>
        <w:rPr>
          <w:color w:val="000000" w:themeColor="text1"/>
        </w:rPr>
      </w:pPr>
    </w:p>
    <w:p w14:paraId="36DD4DB2" w14:textId="77777777" w:rsidR="00F62E28" w:rsidRDefault="00F62E28" w:rsidP="00F62E28">
      <w:pPr>
        <w:spacing w:after="120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>
        <w:rPr>
          <w:color w:val="000000" w:themeColor="text1"/>
        </w:rPr>
        <w:tab/>
      </w:r>
      <w:proofErr w:type="spellStart"/>
      <w:r>
        <w:rPr>
          <w:rFonts w:ascii="Cascadia Mono" w:hAnsi="Cascadia Mono" w:cs="Cascadia Mono"/>
          <w:color w:val="000000" w:themeColor="text1"/>
          <w:sz w:val="19"/>
          <w:szCs w:val="19"/>
        </w:rPr>
        <w:t>Procedure</w:t>
      </w:r>
      <w:proofErr w:type="spellEnd"/>
      <w:r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 w:themeColor="text1"/>
          <w:sz w:val="19"/>
          <w:szCs w:val="19"/>
        </w:rPr>
        <w:t>cutImmediate</w:t>
      </w:r>
      <w:proofErr w:type="spellEnd"/>
      <w: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:</w:t>
      </w:r>
    </w:p>
    <w:p w14:paraId="62FA85DF" w14:textId="77777777" w:rsidR="00F62E28" w:rsidRDefault="00F62E28" w:rsidP="00F62E28">
      <w:pPr>
        <w:spacing w:after="120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this.delete</w:t>
      </w:r>
      <w:proofErr w:type="spellEnd"/>
      <w:proofErr w:type="gramEnd"/>
      <w: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()</w:t>
      </w:r>
    </w:p>
    <w:p w14:paraId="3FEE9E8B" w14:textId="77777777" w:rsidR="00F62E28" w:rsidRDefault="00F62E28" w:rsidP="00F62E28">
      <w:pPr>
        <w:spacing w:after="120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location.checkNeighbourMyceliaSustain</w:t>
      </w:r>
      <w:proofErr w:type="spellEnd"/>
      <w:proofErr w:type="gramEnd"/>
      <w: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()</w:t>
      </w:r>
    </w:p>
    <w:p w14:paraId="40450EDE" w14:textId="77777777" w:rsidR="00F62E28" w:rsidRDefault="00F62E28" w:rsidP="00F62E28">
      <w:pPr>
        <w:spacing w:after="120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if(</w:t>
      </w:r>
      <w:proofErr w:type="spellStart"/>
      <w:proofErr w:type="gramEnd"/>
      <w: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location.getMycelia</w:t>
      </w:r>
      <w:proofErr w:type="spellEnd"/>
      <w: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IS EMTPY) begin</w:t>
      </w:r>
    </w:p>
    <w:p w14:paraId="3458225B" w14:textId="77777777" w:rsidR="00F62E28" w:rsidRDefault="00F62E28" w:rsidP="00F62E28">
      <w:pPr>
        <w:spacing w:after="120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List&lt;Insect&gt; temp</w:t>
      </w:r>
    </w:p>
    <w:p w14:paraId="342AD061" w14:textId="77777777" w:rsidR="00F62E28" w:rsidRDefault="00F62E28" w:rsidP="00F62E28">
      <w:pPr>
        <w:spacing w:after="120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 xml:space="preserve">FOR EACH </w:t>
      </w:r>
      <w:proofErr w:type="spellStart"/>
      <w: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IN </w:t>
      </w:r>
      <w:proofErr w:type="spellStart"/>
      <w:proofErr w:type="gramStart"/>
      <w: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location.getOccupants</w:t>
      </w:r>
      <w:proofErr w:type="spellEnd"/>
      <w:proofErr w:type="gramEnd"/>
      <w: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begin</w:t>
      </w:r>
    </w:p>
    <w:p w14:paraId="6988F27A" w14:textId="77777777" w:rsidR="00F62E28" w:rsidRDefault="00F62E28" w:rsidP="00F62E28">
      <w:pPr>
        <w:spacing w:after="120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 xml:space="preserve">ADD </w:t>
      </w:r>
      <w:proofErr w:type="spellStart"/>
      <w: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TO temp</w:t>
      </w:r>
    </w:p>
    <w:p w14:paraId="45CB18F9" w14:textId="77777777" w:rsidR="00F62E28" w:rsidRDefault="00F62E28" w:rsidP="00F62E28">
      <w:pPr>
        <w:spacing w:after="120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end</w:t>
      </w:r>
    </w:p>
    <w:p w14:paraId="1B89DC74" w14:textId="77777777" w:rsidR="00F62E28" w:rsidRDefault="00F62E28" w:rsidP="00F62E28">
      <w:pPr>
        <w:spacing w:after="120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 xml:space="preserve">FOR EACH </w:t>
      </w:r>
      <w:proofErr w:type="spellStart"/>
      <w: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IN temp begin</w:t>
      </w:r>
    </w:p>
    <w:p w14:paraId="12DB195F" w14:textId="77777777" w:rsidR="00F62E28" w:rsidRDefault="00F62E28" w:rsidP="00F62E28">
      <w:pPr>
        <w:spacing w:after="120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i.</w:t>
      </w:r>
      <w:proofErr w:type="gramStart"/>
      <w: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runAway</w:t>
      </w:r>
      <w:proofErr w:type="spellEnd"/>
      <w: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)</w:t>
      </w:r>
    </w:p>
    <w:p w14:paraId="7A691312" w14:textId="77777777" w:rsidR="00F62E28" w:rsidRDefault="00F62E28" w:rsidP="00F62E28">
      <w:pPr>
        <w:spacing w:after="120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end</w:t>
      </w:r>
    </w:p>
    <w:p w14:paraId="2C0D9745" w14:textId="77777777" w:rsidR="00F62E28" w:rsidRDefault="00F62E28" w:rsidP="00F62E28">
      <w:pPr>
        <w:spacing w:after="120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end</w:t>
      </w:r>
    </w:p>
    <w:p w14:paraId="2071041D" w14:textId="77777777" w:rsidR="00F62E28" w:rsidRPr="004300B0" w:rsidRDefault="00F62E28" w:rsidP="00F62E28">
      <w:pPr>
        <w:spacing w:after="120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end procedure</w:t>
      </w:r>
    </w:p>
    <w:p w14:paraId="2AB7A268" w14:textId="77777777" w:rsidR="00F62E28" w:rsidRDefault="00F62E28" w:rsidP="00F62E28">
      <w:pPr>
        <w:pStyle w:val="ListParagraph"/>
        <w:numPr>
          <w:ilvl w:val="0"/>
          <w:numId w:val="5"/>
        </w:numPr>
        <w:spacing w:after="120"/>
        <w:rPr>
          <w:color w:val="000000" w:themeColor="text1"/>
        </w:rPr>
      </w:pPr>
      <w:r>
        <w:rPr>
          <w:color w:val="000000" w:themeColor="text1"/>
        </w:rPr>
        <w:t>+</w:t>
      </w:r>
      <w:proofErr w:type="spellStart"/>
      <w:r>
        <w:rPr>
          <w:color w:val="000000" w:themeColor="text1"/>
        </w:rPr>
        <w:t>cutWithDelay</w:t>
      </w:r>
      <w:proofErr w:type="spellEnd"/>
      <w:r>
        <w:rPr>
          <w:color w:val="000000" w:themeColor="text1"/>
        </w:rPr>
        <w:t xml:space="preserve">(): </w:t>
      </w:r>
      <w:proofErr w:type="spellStart"/>
      <w:r>
        <w:rPr>
          <w:color w:val="000000" w:themeColor="text1"/>
        </w:rPr>
        <w:t>void</w:t>
      </w:r>
      <w:proofErr w:type="spellEnd"/>
    </w:p>
    <w:p w14:paraId="61DE2966" w14:textId="77777777" w:rsidR="00F62E28" w:rsidRPr="00785EF8" w:rsidRDefault="00F62E28" w:rsidP="00F62E28">
      <w:pPr>
        <w:pStyle w:val="ListParagraph"/>
        <w:spacing w:after="120"/>
        <w:ind w:left="432"/>
        <w:rPr>
          <w:color w:val="000000" w:themeColor="text1"/>
        </w:rPr>
      </w:pPr>
      <w:r>
        <w:rPr>
          <w:color w:val="000000" w:themeColor="text1"/>
        </w:rPr>
        <w:t xml:space="preserve">Beállítja a </w:t>
      </w:r>
      <w:proofErr w:type="spellStart"/>
      <w:r>
        <w:rPr>
          <w:color w:val="000000" w:themeColor="text1"/>
        </w:rPr>
        <w:t>deathTimer</w:t>
      </w:r>
      <w:proofErr w:type="spellEnd"/>
      <w:r>
        <w:rPr>
          <w:color w:val="000000" w:themeColor="text1"/>
        </w:rPr>
        <w:t>-t 2-re</w:t>
      </w:r>
    </w:p>
    <w:p w14:paraId="22E7220C" w14:textId="77777777" w:rsidR="00F62E28" w:rsidRPr="0080027E" w:rsidRDefault="00F62E28" w:rsidP="00F62E28">
      <w:pPr>
        <w:numPr>
          <w:ilvl w:val="0"/>
          <w:numId w:val="5"/>
        </w:numPr>
        <w:rPr>
          <w:color w:val="000000" w:themeColor="text1"/>
        </w:rPr>
      </w:pPr>
      <w:r w:rsidRPr="0080027E">
        <w:rPr>
          <w:color w:val="000000" w:themeColor="text1"/>
        </w:rPr>
        <w:lastRenderedPageBreak/>
        <w:t>+</w:t>
      </w:r>
      <w:proofErr w:type="spellStart"/>
      <w:r w:rsidRPr="0080027E">
        <w:rPr>
          <w:color w:val="000000" w:themeColor="text1"/>
        </w:rPr>
        <w:t>getLocation</w:t>
      </w:r>
      <w:proofErr w:type="spellEnd"/>
      <w:r w:rsidRPr="0080027E">
        <w:rPr>
          <w:color w:val="000000" w:themeColor="text1"/>
        </w:rPr>
        <w:t xml:space="preserve">(): </w:t>
      </w:r>
      <w:proofErr w:type="spellStart"/>
      <w:r w:rsidRPr="0080027E">
        <w:rPr>
          <w:color w:val="000000" w:themeColor="text1"/>
        </w:rPr>
        <w:t>Tecton</w:t>
      </w:r>
      <w:proofErr w:type="spellEnd"/>
    </w:p>
    <w:p w14:paraId="1811E0BB" w14:textId="77777777" w:rsidR="00F62E28" w:rsidRPr="0080027E" w:rsidRDefault="00F62E28" w:rsidP="00F62E28">
      <w:pPr>
        <w:spacing w:after="120"/>
        <w:ind w:left="426"/>
        <w:rPr>
          <w:color w:val="000000" w:themeColor="text1"/>
        </w:rPr>
      </w:pPr>
      <w:r w:rsidRPr="0080027E">
        <w:rPr>
          <w:color w:val="000000" w:themeColor="text1"/>
        </w:rPr>
        <w:t xml:space="preserve">A </w:t>
      </w:r>
      <w:proofErr w:type="spellStart"/>
      <w:r w:rsidRPr="0080027E">
        <w:rPr>
          <w:color w:val="000000" w:themeColor="text1"/>
        </w:rPr>
        <w:t>location</w:t>
      </w:r>
      <w:proofErr w:type="spellEnd"/>
      <w:r w:rsidRPr="0080027E">
        <w:rPr>
          <w:color w:val="000000" w:themeColor="text1"/>
        </w:rPr>
        <w:t xml:space="preserve"> attribútum </w:t>
      </w:r>
      <w:proofErr w:type="spellStart"/>
      <w:r w:rsidRPr="0080027E">
        <w:rPr>
          <w:color w:val="000000" w:themeColor="text1"/>
        </w:rPr>
        <w:t>getterje</w:t>
      </w:r>
      <w:proofErr w:type="spellEnd"/>
    </w:p>
    <w:p w14:paraId="00E72C85" w14:textId="77777777" w:rsidR="00F62E28" w:rsidRPr="0080027E" w:rsidRDefault="00F62E28" w:rsidP="00F62E28">
      <w:pPr>
        <w:numPr>
          <w:ilvl w:val="0"/>
          <w:numId w:val="5"/>
        </w:numPr>
        <w:rPr>
          <w:color w:val="000000" w:themeColor="text1"/>
        </w:rPr>
      </w:pPr>
      <w:r w:rsidRPr="0080027E">
        <w:rPr>
          <w:color w:val="000000" w:themeColor="text1"/>
        </w:rPr>
        <w:t>+</w:t>
      </w:r>
      <w:proofErr w:type="spellStart"/>
      <w:r w:rsidRPr="0080027E">
        <w:rPr>
          <w:color w:val="000000" w:themeColor="text1"/>
        </w:rPr>
        <w:t>setLocation</w:t>
      </w:r>
      <w:proofErr w:type="spellEnd"/>
      <w:r w:rsidRPr="0080027E">
        <w:rPr>
          <w:color w:val="000000" w:themeColor="text1"/>
        </w:rPr>
        <w:t>(</w:t>
      </w:r>
      <w:proofErr w:type="spellStart"/>
      <w:r w:rsidRPr="0080027E">
        <w:rPr>
          <w:color w:val="000000" w:themeColor="text1"/>
        </w:rPr>
        <w:t>location</w:t>
      </w:r>
      <w:proofErr w:type="spellEnd"/>
      <w:r w:rsidRPr="0080027E">
        <w:rPr>
          <w:color w:val="000000" w:themeColor="text1"/>
        </w:rPr>
        <w:t xml:space="preserve">: </w:t>
      </w:r>
      <w:proofErr w:type="spellStart"/>
      <w:r w:rsidRPr="0080027E">
        <w:rPr>
          <w:color w:val="000000" w:themeColor="text1"/>
        </w:rPr>
        <w:t>Tecton</w:t>
      </w:r>
      <w:proofErr w:type="spellEnd"/>
      <w:r w:rsidRPr="0080027E">
        <w:rPr>
          <w:color w:val="000000" w:themeColor="text1"/>
        </w:rPr>
        <w:t xml:space="preserve">): </w:t>
      </w:r>
      <w:proofErr w:type="spellStart"/>
      <w:r w:rsidRPr="0080027E">
        <w:rPr>
          <w:color w:val="000000" w:themeColor="text1"/>
        </w:rPr>
        <w:t>void</w:t>
      </w:r>
      <w:proofErr w:type="spellEnd"/>
    </w:p>
    <w:p w14:paraId="3FA3A1D7" w14:textId="77777777" w:rsidR="00F62E28" w:rsidRPr="0080027E" w:rsidRDefault="00F62E28" w:rsidP="00F62E28">
      <w:pPr>
        <w:ind w:left="426"/>
        <w:rPr>
          <w:color w:val="000000" w:themeColor="text1"/>
        </w:rPr>
      </w:pPr>
      <w:r w:rsidRPr="0080027E">
        <w:rPr>
          <w:color w:val="000000" w:themeColor="text1"/>
        </w:rPr>
        <w:t xml:space="preserve">A </w:t>
      </w:r>
      <w:proofErr w:type="spellStart"/>
      <w:r w:rsidRPr="0080027E">
        <w:rPr>
          <w:color w:val="000000" w:themeColor="text1"/>
        </w:rPr>
        <w:t>location</w:t>
      </w:r>
      <w:proofErr w:type="spellEnd"/>
      <w:r w:rsidRPr="0080027E">
        <w:rPr>
          <w:color w:val="000000" w:themeColor="text1"/>
        </w:rPr>
        <w:t xml:space="preserve"> attribútum </w:t>
      </w:r>
      <w:proofErr w:type="spellStart"/>
      <w:r w:rsidRPr="0080027E">
        <w:rPr>
          <w:color w:val="000000" w:themeColor="text1"/>
        </w:rPr>
        <w:t>getterje</w:t>
      </w:r>
      <w:proofErr w:type="spellEnd"/>
    </w:p>
    <w:p w14:paraId="03847F71" w14:textId="77777777" w:rsidR="00F62E28" w:rsidRPr="0080027E" w:rsidRDefault="00F62E28" w:rsidP="00F62E28">
      <w:pPr>
        <w:rPr>
          <w:color w:val="000000" w:themeColor="text1"/>
        </w:rPr>
      </w:pPr>
    </w:p>
    <w:p w14:paraId="0D19B1D3" w14:textId="77777777" w:rsidR="00F62E28" w:rsidRPr="0080027E" w:rsidRDefault="00F62E28" w:rsidP="00F62E28">
      <w:pPr>
        <w:pStyle w:val="Heading3"/>
        <w:numPr>
          <w:ilvl w:val="2"/>
          <w:numId w:val="8"/>
        </w:numPr>
        <w:rPr>
          <w:color w:val="000000" w:themeColor="text1"/>
        </w:rPr>
      </w:pPr>
      <w:r w:rsidRPr="0080027E">
        <w:rPr>
          <w:color w:val="000000" w:themeColor="text1"/>
        </w:rPr>
        <w:br w:type="page"/>
      </w:r>
      <w:proofErr w:type="spellStart"/>
      <w:r w:rsidRPr="0080027E">
        <w:rPr>
          <w:color w:val="000000" w:themeColor="text1"/>
        </w:rPr>
        <w:lastRenderedPageBreak/>
        <w:t>CarnivorousMycelium</w:t>
      </w:r>
      <w:proofErr w:type="spellEnd"/>
    </w:p>
    <w:p w14:paraId="2DC79FBB" w14:textId="77777777" w:rsidR="00F62E28" w:rsidRPr="0080027E" w:rsidRDefault="00F62E28" w:rsidP="00F62E28">
      <w:pPr>
        <w:pStyle w:val="Heading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color w:val="000000" w:themeColor="text1"/>
          <w:sz w:val="24"/>
          <w:szCs w:val="24"/>
        </w:rPr>
      </w:pPr>
      <w:r w:rsidRPr="0080027E">
        <w:rPr>
          <w:color w:val="000000" w:themeColor="text1"/>
          <w:sz w:val="24"/>
          <w:szCs w:val="24"/>
        </w:rPr>
        <w:t>Felelősség</w:t>
      </w:r>
    </w:p>
    <w:p w14:paraId="5E4785A0" w14:textId="77777777" w:rsidR="00F62E28" w:rsidRPr="0080027E" w:rsidRDefault="00F62E28" w:rsidP="00F62E28">
      <w:pPr>
        <w:rPr>
          <w:color w:val="000000" w:themeColor="text1"/>
        </w:rPr>
      </w:pPr>
      <w:r w:rsidRPr="0080027E">
        <w:rPr>
          <w:color w:val="000000" w:themeColor="text1"/>
        </w:rPr>
        <w:t xml:space="preserve">Az alapvető gombafonál funkciókon kívül speciális feltételek között a </w:t>
      </w:r>
      <w:proofErr w:type="spellStart"/>
      <w:r w:rsidRPr="0080027E">
        <w:rPr>
          <w:color w:val="000000" w:themeColor="text1"/>
        </w:rPr>
        <w:t>rovarak</w:t>
      </w:r>
      <w:proofErr w:type="spellEnd"/>
      <w:r w:rsidRPr="0080027E">
        <w:rPr>
          <w:color w:val="000000" w:themeColor="text1"/>
        </w:rPr>
        <w:t xml:space="preserve"> evését és fonál növesztését megvalósító osztály.</w:t>
      </w:r>
    </w:p>
    <w:p w14:paraId="78DE29E8" w14:textId="77777777" w:rsidR="00F62E28" w:rsidRPr="0080027E" w:rsidRDefault="00F62E28" w:rsidP="00F62E28">
      <w:pPr>
        <w:pStyle w:val="Heading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color w:val="000000" w:themeColor="text1"/>
          <w:sz w:val="24"/>
          <w:szCs w:val="24"/>
        </w:rPr>
      </w:pPr>
      <w:r w:rsidRPr="0080027E">
        <w:rPr>
          <w:color w:val="000000" w:themeColor="text1"/>
          <w:sz w:val="24"/>
          <w:szCs w:val="24"/>
        </w:rPr>
        <w:t>Interfészek</w:t>
      </w:r>
    </w:p>
    <w:p w14:paraId="7DFAA0DD" w14:textId="77777777" w:rsidR="00F62E28" w:rsidRPr="0080027E" w:rsidRDefault="00F62E28" w:rsidP="00F62E28">
      <w:pPr>
        <w:rPr>
          <w:color w:val="000000" w:themeColor="text1"/>
        </w:rPr>
      </w:pPr>
      <w:proofErr w:type="spellStart"/>
      <w:r w:rsidRPr="0080027E">
        <w:rPr>
          <w:color w:val="000000" w:themeColor="text1"/>
        </w:rPr>
        <w:t>Mushroom</w:t>
      </w:r>
      <w:proofErr w:type="spellEnd"/>
      <w:r w:rsidRPr="0080027E">
        <w:rPr>
          <w:color w:val="000000" w:themeColor="text1"/>
        </w:rPr>
        <w:t xml:space="preserve">, </w:t>
      </w:r>
      <w:proofErr w:type="spellStart"/>
      <w:r w:rsidRPr="0080027E">
        <w:rPr>
          <w:color w:val="000000" w:themeColor="text1"/>
        </w:rPr>
        <w:t>Mycelium</w:t>
      </w:r>
      <w:proofErr w:type="spellEnd"/>
      <w:r w:rsidRPr="0080027E">
        <w:rPr>
          <w:color w:val="000000" w:themeColor="text1"/>
        </w:rPr>
        <w:t xml:space="preserve">, </w:t>
      </w:r>
      <w:proofErr w:type="spellStart"/>
      <w:r w:rsidRPr="0080027E">
        <w:rPr>
          <w:color w:val="000000" w:themeColor="text1"/>
        </w:rPr>
        <w:t>TurnBeginSubscriber</w:t>
      </w:r>
      <w:proofErr w:type="spellEnd"/>
    </w:p>
    <w:p w14:paraId="12FA3A98" w14:textId="77777777" w:rsidR="00F62E28" w:rsidRPr="0080027E" w:rsidRDefault="00F62E28" w:rsidP="00F62E28">
      <w:pPr>
        <w:pStyle w:val="Heading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color w:val="000000" w:themeColor="text1"/>
          <w:sz w:val="24"/>
          <w:szCs w:val="24"/>
        </w:rPr>
      </w:pPr>
      <w:r w:rsidRPr="0080027E">
        <w:rPr>
          <w:color w:val="000000" w:themeColor="text1"/>
          <w:sz w:val="24"/>
          <w:szCs w:val="24"/>
        </w:rPr>
        <w:t>Attribútumok</w:t>
      </w:r>
    </w:p>
    <w:p w14:paraId="24A699E2" w14:textId="77777777" w:rsidR="00F62E28" w:rsidRPr="0080027E" w:rsidRDefault="00F62E28" w:rsidP="00F62E28">
      <w:pPr>
        <w:numPr>
          <w:ilvl w:val="0"/>
          <w:numId w:val="5"/>
        </w:numPr>
        <w:ind w:hanging="290"/>
        <w:rPr>
          <w:color w:val="000000" w:themeColor="text1"/>
        </w:rPr>
      </w:pPr>
      <w:r w:rsidRPr="0080027E">
        <w:rPr>
          <w:color w:val="000000" w:themeColor="text1"/>
        </w:rPr>
        <w:t>-</w:t>
      </w:r>
      <w:proofErr w:type="spellStart"/>
      <w:r w:rsidRPr="0080027E">
        <w:rPr>
          <w:color w:val="000000" w:themeColor="text1"/>
        </w:rPr>
        <w:t>growing</w:t>
      </w:r>
      <w:proofErr w:type="spellEnd"/>
      <w:r w:rsidRPr="0080027E">
        <w:rPr>
          <w:color w:val="000000" w:themeColor="text1"/>
        </w:rPr>
        <w:t xml:space="preserve">: </w:t>
      </w:r>
      <w:proofErr w:type="spellStart"/>
      <w:r w:rsidRPr="0080027E">
        <w:rPr>
          <w:color w:val="000000" w:themeColor="text1"/>
        </w:rPr>
        <w:t>boolean</w:t>
      </w:r>
      <w:proofErr w:type="spellEnd"/>
    </w:p>
    <w:p w14:paraId="266A4394" w14:textId="77777777" w:rsidR="00F62E28" w:rsidRPr="0080027E" w:rsidRDefault="00F62E28" w:rsidP="00F62E28">
      <w:pPr>
        <w:spacing w:after="120"/>
        <w:ind w:left="426"/>
        <w:rPr>
          <w:color w:val="000000" w:themeColor="text1"/>
        </w:rPr>
      </w:pPr>
      <w:r w:rsidRPr="0080027E">
        <w:rPr>
          <w:color w:val="000000" w:themeColor="text1"/>
        </w:rPr>
        <w:t xml:space="preserve">Azt ábrázolja, hogy a gombafonál éppen növekedés alatt van-e. Alapértelmezett értéke hamis. Ha a </w:t>
      </w:r>
      <w:proofErr w:type="spellStart"/>
      <w:r w:rsidRPr="0080027E">
        <w:rPr>
          <w:color w:val="000000" w:themeColor="text1"/>
        </w:rPr>
        <w:t>tekton</w:t>
      </w:r>
      <w:proofErr w:type="spellEnd"/>
      <w:r w:rsidRPr="0080027E">
        <w:rPr>
          <w:color w:val="000000" w:themeColor="text1"/>
        </w:rPr>
        <w:t xml:space="preserve"> úgy dönt, hogy nőhet rajta a fonál akkor igaz lesz.</w:t>
      </w:r>
    </w:p>
    <w:p w14:paraId="55AF3B63" w14:textId="77777777" w:rsidR="00F62E28" w:rsidRPr="0080027E" w:rsidRDefault="00F62E28" w:rsidP="00F62E28">
      <w:pPr>
        <w:numPr>
          <w:ilvl w:val="0"/>
          <w:numId w:val="15"/>
        </w:numPr>
        <w:ind w:hanging="290"/>
        <w:rPr>
          <w:color w:val="000000" w:themeColor="text1"/>
        </w:rPr>
      </w:pPr>
      <w:r w:rsidRPr="0080027E">
        <w:rPr>
          <w:color w:val="000000" w:themeColor="text1"/>
        </w:rPr>
        <w:t>-</w:t>
      </w:r>
      <w:proofErr w:type="spellStart"/>
      <w:r w:rsidRPr="0080027E">
        <w:rPr>
          <w:color w:val="000000" w:themeColor="text1"/>
        </w:rPr>
        <w:t>location</w:t>
      </w:r>
      <w:proofErr w:type="spellEnd"/>
      <w:r w:rsidRPr="0080027E">
        <w:rPr>
          <w:color w:val="000000" w:themeColor="text1"/>
        </w:rPr>
        <w:t xml:space="preserve">: </w:t>
      </w:r>
      <w:proofErr w:type="spellStart"/>
      <w:r w:rsidRPr="0080027E">
        <w:rPr>
          <w:color w:val="000000" w:themeColor="text1"/>
        </w:rPr>
        <w:t>Tecton</w:t>
      </w:r>
      <w:proofErr w:type="spellEnd"/>
    </w:p>
    <w:p w14:paraId="3E862EC4" w14:textId="77777777" w:rsidR="00F62E28" w:rsidRPr="0080027E" w:rsidRDefault="00F62E28" w:rsidP="00F62E28">
      <w:pPr>
        <w:spacing w:after="120"/>
        <w:ind w:left="426"/>
        <w:rPr>
          <w:color w:val="000000" w:themeColor="text1"/>
        </w:rPr>
      </w:pPr>
      <w:r w:rsidRPr="0080027E">
        <w:rPr>
          <w:color w:val="000000" w:themeColor="text1"/>
        </w:rPr>
        <w:t xml:space="preserve">A </w:t>
      </w:r>
      <w:proofErr w:type="spellStart"/>
      <w:r w:rsidRPr="0080027E">
        <w:rPr>
          <w:color w:val="000000" w:themeColor="text1"/>
        </w:rPr>
        <w:t>tekton</w:t>
      </w:r>
      <w:proofErr w:type="spellEnd"/>
      <w:r w:rsidRPr="0080027E">
        <w:rPr>
          <w:color w:val="000000" w:themeColor="text1"/>
        </w:rPr>
        <w:t>, ahol a gombafonál elhelyezkedik.</w:t>
      </w:r>
    </w:p>
    <w:p w14:paraId="3CBCDAF6" w14:textId="77777777" w:rsidR="00F62E28" w:rsidRPr="0080027E" w:rsidRDefault="00F62E28" w:rsidP="00F62E28">
      <w:pPr>
        <w:numPr>
          <w:ilvl w:val="0"/>
          <w:numId w:val="15"/>
        </w:numPr>
        <w:ind w:hanging="290"/>
        <w:rPr>
          <w:color w:val="000000" w:themeColor="text1"/>
        </w:rPr>
      </w:pPr>
      <w:r w:rsidRPr="0080027E">
        <w:rPr>
          <w:color w:val="000000" w:themeColor="text1"/>
        </w:rPr>
        <w:t>-</w:t>
      </w:r>
      <w:proofErr w:type="spellStart"/>
      <w:r w:rsidRPr="0080027E">
        <w:rPr>
          <w:color w:val="000000" w:themeColor="text1"/>
        </w:rPr>
        <w:t>growTimer</w:t>
      </w:r>
      <w:proofErr w:type="spellEnd"/>
      <w:r w:rsidRPr="0080027E">
        <w:rPr>
          <w:color w:val="000000" w:themeColor="text1"/>
        </w:rPr>
        <w:t>: int</w:t>
      </w:r>
    </w:p>
    <w:p w14:paraId="3428ED54" w14:textId="77777777" w:rsidR="00F62E28" w:rsidRDefault="00F62E28" w:rsidP="00F62E28">
      <w:pPr>
        <w:tabs>
          <w:tab w:val="num" w:pos="432"/>
        </w:tabs>
        <w:ind w:left="426"/>
        <w:rPr>
          <w:color w:val="000000" w:themeColor="text1"/>
        </w:rPr>
      </w:pPr>
      <w:r w:rsidRPr="0080027E">
        <w:rPr>
          <w:color w:val="000000" w:themeColor="text1"/>
        </w:rPr>
        <w:t xml:space="preserve">Az idő, ami alatt a gombafonál megnő. Alapértelmezett értéke 0. Növéskor, ha a </w:t>
      </w:r>
      <w:proofErr w:type="spellStart"/>
      <w:r w:rsidRPr="0080027E">
        <w:rPr>
          <w:color w:val="000000" w:themeColor="text1"/>
        </w:rPr>
        <w:t>céltektonon</w:t>
      </w:r>
      <w:proofErr w:type="spellEnd"/>
      <w:r w:rsidRPr="0080027E">
        <w:rPr>
          <w:color w:val="000000" w:themeColor="text1"/>
        </w:rPr>
        <w:t xml:space="preserve"> van spóra, akkor ez az érték 1, ha nincs akkor 2 lesz.</w:t>
      </w:r>
    </w:p>
    <w:p w14:paraId="212580D1" w14:textId="77777777" w:rsidR="00F62E28" w:rsidRDefault="00F62E28" w:rsidP="00F62E28">
      <w:pPr>
        <w:tabs>
          <w:tab w:val="num" w:pos="432"/>
        </w:tabs>
        <w:ind w:left="426"/>
        <w:rPr>
          <w:color w:val="000000" w:themeColor="text1"/>
        </w:rPr>
      </w:pPr>
    </w:p>
    <w:p w14:paraId="36CB8879" w14:textId="77777777" w:rsidR="00F62E28" w:rsidRDefault="00F62E28" w:rsidP="00F62E28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-</w:t>
      </w:r>
      <w:proofErr w:type="spellStart"/>
      <w:r>
        <w:rPr>
          <w:color w:val="000000" w:themeColor="text1"/>
        </w:rPr>
        <w:t>deathTimer:int</w:t>
      </w:r>
      <w:proofErr w:type="spellEnd"/>
    </w:p>
    <w:p w14:paraId="393F6CCA" w14:textId="77777777" w:rsidR="00F62E28" w:rsidRPr="004300B0" w:rsidRDefault="00F62E28" w:rsidP="00F62E28">
      <w:pPr>
        <w:tabs>
          <w:tab w:val="num" w:pos="432"/>
        </w:tabs>
        <w:ind w:left="432"/>
        <w:rPr>
          <w:color w:val="000000" w:themeColor="text1"/>
        </w:rPr>
      </w:pPr>
      <w:r>
        <w:rPr>
          <w:color w:val="000000" w:themeColor="text1"/>
        </w:rPr>
        <w:t xml:space="preserve">Az idő, ami </w:t>
      </w:r>
      <w:proofErr w:type="spellStart"/>
      <w:r>
        <w:rPr>
          <w:color w:val="000000" w:themeColor="text1"/>
        </w:rPr>
        <w:t>mulva</w:t>
      </w:r>
      <w:proofErr w:type="spellEnd"/>
      <w:r>
        <w:rPr>
          <w:color w:val="000000" w:themeColor="text1"/>
        </w:rPr>
        <w:t xml:space="preserve"> elszakad a fonál. Alapértelmezett érték -1</w:t>
      </w:r>
    </w:p>
    <w:p w14:paraId="513D4B43" w14:textId="77777777" w:rsidR="00F62E28" w:rsidRPr="0080027E" w:rsidRDefault="00F62E28" w:rsidP="00F62E28">
      <w:pPr>
        <w:tabs>
          <w:tab w:val="num" w:pos="432"/>
        </w:tabs>
        <w:ind w:left="426"/>
        <w:rPr>
          <w:color w:val="000000" w:themeColor="text1"/>
        </w:rPr>
      </w:pPr>
    </w:p>
    <w:p w14:paraId="377D26ED" w14:textId="77777777" w:rsidR="00F62E28" w:rsidRPr="0080027E" w:rsidRDefault="00F62E28" w:rsidP="00F62E28">
      <w:pPr>
        <w:pStyle w:val="Heading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color w:val="000000" w:themeColor="text1"/>
          <w:sz w:val="24"/>
          <w:szCs w:val="24"/>
        </w:rPr>
      </w:pPr>
      <w:r w:rsidRPr="0080027E">
        <w:rPr>
          <w:color w:val="000000" w:themeColor="text1"/>
          <w:sz w:val="24"/>
          <w:szCs w:val="24"/>
        </w:rPr>
        <w:t>Metódusok</w:t>
      </w:r>
    </w:p>
    <w:p w14:paraId="574B26EA" w14:textId="77777777" w:rsidR="00F62E28" w:rsidRPr="0080027E" w:rsidRDefault="00F62E28" w:rsidP="00F62E28">
      <w:pPr>
        <w:numPr>
          <w:ilvl w:val="0"/>
          <w:numId w:val="5"/>
        </w:numPr>
        <w:rPr>
          <w:color w:val="000000" w:themeColor="text1"/>
        </w:rPr>
      </w:pPr>
      <w:r w:rsidRPr="0080027E">
        <w:rPr>
          <w:color w:val="000000" w:themeColor="text1"/>
        </w:rPr>
        <w:t>+</w:t>
      </w:r>
      <w:proofErr w:type="spellStart"/>
      <w:r w:rsidRPr="0080027E">
        <w:rPr>
          <w:color w:val="000000" w:themeColor="text1"/>
        </w:rPr>
        <w:t>Mycelium</w:t>
      </w:r>
      <w:proofErr w:type="spellEnd"/>
      <w:r w:rsidRPr="0080027E">
        <w:rPr>
          <w:color w:val="000000" w:themeColor="text1"/>
        </w:rPr>
        <w:t>(</w:t>
      </w:r>
      <w:proofErr w:type="spellStart"/>
      <w:r w:rsidRPr="0080027E">
        <w:rPr>
          <w:color w:val="000000" w:themeColor="text1"/>
        </w:rPr>
        <w:t>location</w:t>
      </w:r>
      <w:proofErr w:type="spellEnd"/>
      <w:r w:rsidRPr="0080027E">
        <w:rPr>
          <w:color w:val="000000" w:themeColor="text1"/>
        </w:rPr>
        <w:t xml:space="preserve">: </w:t>
      </w:r>
      <w:proofErr w:type="spellStart"/>
      <w:r w:rsidRPr="0080027E">
        <w:rPr>
          <w:color w:val="000000" w:themeColor="text1"/>
        </w:rPr>
        <w:t>FertileTecton</w:t>
      </w:r>
      <w:proofErr w:type="spellEnd"/>
      <w:r w:rsidRPr="0080027E">
        <w:rPr>
          <w:color w:val="000000" w:themeColor="text1"/>
        </w:rPr>
        <w:t xml:space="preserve">, </w:t>
      </w:r>
      <w:proofErr w:type="spellStart"/>
      <w:r w:rsidRPr="0080027E">
        <w:rPr>
          <w:color w:val="000000" w:themeColor="text1"/>
        </w:rPr>
        <w:t>name</w:t>
      </w:r>
      <w:proofErr w:type="spellEnd"/>
      <w:r w:rsidRPr="0080027E">
        <w:rPr>
          <w:color w:val="000000" w:themeColor="text1"/>
        </w:rPr>
        <w:t xml:space="preserve">: </w:t>
      </w:r>
      <w:proofErr w:type="spellStart"/>
      <w:r w:rsidRPr="0080027E">
        <w:rPr>
          <w:color w:val="000000" w:themeColor="text1"/>
        </w:rPr>
        <w:t>String</w:t>
      </w:r>
      <w:proofErr w:type="spellEnd"/>
      <w:r w:rsidRPr="0080027E">
        <w:rPr>
          <w:color w:val="000000" w:themeColor="text1"/>
        </w:rPr>
        <w:t>)</w:t>
      </w:r>
    </w:p>
    <w:p w14:paraId="7920D085" w14:textId="77777777" w:rsidR="00F62E28" w:rsidRPr="0080027E" w:rsidRDefault="00F62E28" w:rsidP="00F62E28">
      <w:pPr>
        <w:spacing w:after="120"/>
        <w:ind w:left="567"/>
        <w:rPr>
          <w:color w:val="000000" w:themeColor="text1"/>
        </w:rPr>
      </w:pPr>
      <w:r w:rsidRPr="0080027E">
        <w:rPr>
          <w:color w:val="000000" w:themeColor="text1"/>
        </w:rPr>
        <w:t xml:space="preserve">Konstruktor, amely beállítja a létrehozandó gombafonál nevét és azt a </w:t>
      </w:r>
      <w:proofErr w:type="spellStart"/>
      <w:r w:rsidRPr="0080027E">
        <w:rPr>
          <w:color w:val="000000" w:themeColor="text1"/>
        </w:rPr>
        <w:t>tektont</w:t>
      </w:r>
      <w:proofErr w:type="spellEnd"/>
      <w:r w:rsidRPr="0080027E">
        <w:rPr>
          <w:color w:val="000000" w:themeColor="text1"/>
        </w:rPr>
        <w:t xml:space="preserve"> (</w:t>
      </w:r>
      <w:proofErr w:type="spellStart"/>
      <w:r w:rsidRPr="0080027E">
        <w:rPr>
          <w:color w:val="000000" w:themeColor="text1"/>
        </w:rPr>
        <w:t>céltekton</w:t>
      </w:r>
      <w:proofErr w:type="spellEnd"/>
      <w:r w:rsidRPr="0080027E">
        <w:rPr>
          <w:color w:val="000000" w:themeColor="text1"/>
        </w:rPr>
        <w:t xml:space="preserve">), amelyen az elhelyezésre kerül. Ez a konstruktor használandó </w:t>
      </w:r>
      <w:proofErr w:type="spellStart"/>
      <w:r w:rsidRPr="0080027E">
        <w:rPr>
          <w:color w:val="000000" w:themeColor="text1"/>
        </w:rPr>
        <w:t>FertileTectonon</w:t>
      </w:r>
      <w:proofErr w:type="spellEnd"/>
      <w:r w:rsidRPr="0080027E">
        <w:rPr>
          <w:color w:val="000000" w:themeColor="text1"/>
        </w:rPr>
        <w:t xml:space="preserve">, továbbá a </w:t>
      </w:r>
      <w:proofErr w:type="spellStart"/>
      <w:r w:rsidRPr="0080027E">
        <w:rPr>
          <w:color w:val="000000" w:themeColor="text1"/>
        </w:rPr>
        <w:t>FertileTecton</w:t>
      </w:r>
      <w:proofErr w:type="spellEnd"/>
      <w:r w:rsidRPr="0080027E">
        <w:rPr>
          <w:color w:val="000000" w:themeColor="text1"/>
        </w:rPr>
        <w:t xml:space="preserve"> valamennyi leszármazottjánál, azaz </w:t>
      </w:r>
      <w:proofErr w:type="spellStart"/>
      <w:r w:rsidRPr="0080027E">
        <w:rPr>
          <w:color w:val="000000" w:themeColor="text1"/>
        </w:rPr>
        <w:t>AridTecton</w:t>
      </w:r>
      <w:proofErr w:type="spellEnd"/>
      <w:r w:rsidRPr="0080027E">
        <w:rPr>
          <w:color w:val="000000" w:themeColor="text1"/>
        </w:rPr>
        <w:t xml:space="preserve">, </w:t>
      </w:r>
      <w:proofErr w:type="spellStart"/>
      <w:r w:rsidRPr="0080027E">
        <w:rPr>
          <w:color w:val="000000" w:themeColor="text1"/>
        </w:rPr>
        <w:t>MultiLayeredTecton</w:t>
      </w:r>
      <w:proofErr w:type="spellEnd"/>
      <w:r w:rsidRPr="0080027E">
        <w:rPr>
          <w:color w:val="000000" w:themeColor="text1"/>
        </w:rPr>
        <w:t xml:space="preserve"> és </w:t>
      </w:r>
      <w:proofErr w:type="spellStart"/>
      <w:r w:rsidRPr="0080027E">
        <w:rPr>
          <w:color w:val="000000" w:themeColor="text1"/>
        </w:rPr>
        <w:t>SustainingTecton</w:t>
      </w:r>
      <w:proofErr w:type="spellEnd"/>
      <w:r w:rsidRPr="0080027E">
        <w:rPr>
          <w:color w:val="000000" w:themeColor="text1"/>
        </w:rPr>
        <w:t xml:space="preserve"> esetén.</w:t>
      </w:r>
    </w:p>
    <w:p w14:paraId="7AEC85A2" w14:textId="77777777" w:rsidR="00F62E28" w:rsidRPr="0080027E" w:rsidRDefault="00F62E28" w:rsidP="00F62E28">
      <w:pPr>
        <w:rPr>
          <w:color w:val="000000" w:themeColor="text1"/>
        </w:rPr>
      </w:pPr>
      <w:proofErr w:type="spellStart"/>
      <w:r w:rsidRPr="0080027E">
        <w:rPr>
          <w:color w:val="000000" w:themeColor="text1"/>
        </w:rPr>
        <w:t>procedure</w:t>
      </w:r>
      <w:proofErr w:type="spellEnd"/>
      <w:r w:rsidRPr="0080027E">
        <w:rPr>
          <w:color w:val="000000" w:themeColor="text1"/>
        </w:rPr>
        <w:t xml:space="preserve"> </w:t>
      </w:r>
      <w:proofErr w:type="spellStart"/>
      <w:r w:rsidRPr="0080027E">
        <w:rPr>
          <w:color w:val="000000" w:themeColor="text1"/>
        </w:rPr>
        <w:t>CarnivorousMycelium</w:t>
      </w:r>
      <w:proofErr w:type="spellEnd"/>
      <w:r w:rsidRPr="0080027E">
        <w:rPr>
          <w:color w:val="000000" w:themeColor="text1"/>
        </w:rPr>
        <w:t>(</w:t>
      </w:r>
      <w:proofErr w:type="spellStart"/>
      <w:r w:rsidRPr="0080027E">
        <w:rPr>
          <w:color w:val="000000" w:themeColor="text1"/>
        </w:rPr>
        <w:t>location</w:t>
      </w:r>
      <w:proofErr w:type="spellEnd"/>
      <w:r w:rsidRPr="0080027E">
        <w:rPr>
          <w:color w:val="000000" w:themeColor="text1"/>
        </w:rPr>
        <w:t xml:space="preserve">: </w:t>
      </w:r>
      <w:proofErr w:type="spellStart"/>
      <w:r w:rsidRPr="0080027E">
        <w:rPr>
          <w:color w:val="000000" w:themeColor="text1"/>
        </w:rPr>
        <w:t>FertileTecton</w:t>
      </w:r>
      <w:proofErr w:type="spellEnd"/>
      <w:r w:rsidRPr="0080027E">
        <w:rPr>
          <w:color w:val="000000" w:themeColor="text1"/>
        </w:rPr>
        <w:t xml:space="preserve">, </w:t>
      </w:r>
      <w:proofErr w:type="spellStart"/>
      <w:r w:rsidRPr="0080027E">
        <w:rPr>
          <w:color w:val="000000" w:themeColor="text1"/>
        </w:rPr>
        <w:t>name</w:t>
      </w:r>
      <w:proofErr w:type="spellEnd"/>
      <w:r w:rsidRPr="0080027E">
        <w:rPr>
          <w:color w:val="000000" w:themeColor="text1"/>
        </w:rPr>
        <w:t xml:space="preserve">: </w:t>
      </w:r>
      <w:proofErr w:type="spellStart"/>
      <w:r w:rsidRPr="0080027E">
        <w:rPr>
          <w:color w:val="000000" w:themeColor="text1"/>
        </w:rPr>
        <w:t>String</w:t>
      </w:r>
      <w:proofErr w:type="spellEnd"/>
      <w:r w:rsidRPr="0080027E">
        <w:rPr>
          <w:color w:val="000000" w:themeColor="text1"/>
        </w:rPr>
        <w:t>)</w:t>
      </w:r>
    </w:p>
    <w:p w14:paraId="5ECF99DA" w14:textId="77777777" w:rsidR="00F62E28" w:rsidRPr="0080027E" w:rsidRDefault="00F62E28" w:rsidP="00F62E28">
      <w:pPr>
        <w:ind w:firstLine="284"/>
        <w:rPr>
          <w:color w:val="000000" w:themeColor="text1"/>
        </w:rPr>
      </w:pPr>
      <w:r w:rsidRPr="0080027E">
        <w:rPr>
          <w:color w:val="000000" w:themeColor="text1"/>
        </w:rPr>
        <w:t>// A fonál helyét beállítja a kapott helynek</w:t>
      </w:r>
    </w:p>
    <w:p w14:paraId="5D4E1FBA" w14:textId="77777777" w:rsidR="00F62E28" w:rsidRPr="0080027E" w:rsidRDefault="00F62E28" w:rsidP="00F62E28">
      <w:pPr>
        <w:ind w:firstLine="284"/>
        <w:rPr>
          <w:color w:val="000000" w:themeColor="text1"/>
        </w:rPr>
      </w:pPr>
      <w:r w:rsidRPr="0080027E">
        <w:rPr>
          <w:color w:val="000000" w:themeColor="text1"/>
        </w:rPr>
        <w:t xml:space="preserve">SET </w:t>
      </w:r>
      <w:proofErr w:type="spellStart"/>
      <w:r w:rsidRPr="0080027E">
        <w:rPr>
          <w:color w:val="000000" w:themeColor="text1"/>
        </w:rPr>
        <w:t>this.location</w:t>
      </w:r>
      <w:proofErr w:type="spellEnd"/>
      <w:r w:rsidRPr="0080027E">
        <w:rPr>
          <w:color w:val="000000" w:themeColor="text1"/>
        </w:rPr>
        <w:t xml:space="preserve"> ← </w:t>
      </w:r>
      <w:proofErr w:type="spellStart"/>
      <w:r w:rsidRPr="0080027E">
        <w:rPr>
          <w:color w:val="000000" w:themeColor="text1"/>
        </w:rPr>
        <w:t>location</w:t>
      </w:r>
      <w:proofErr w:type="spellEnd"/>
    </w:p>
    <w:p w14:paraId="1924131E" w14:textId="77777777" w:rsidR="00F62E28" w:rsidRPr="0080027E" w:rsidRDefault="00F62E28" w:rsidP="00F62E28">
      <w:pPr>
        <w:ind w:firstLine="284"/>
        <w:rPr>
          <w:color w:val="000000" w:themeColor="text1"/>
        </w:rPr>
      </w:pPr>
    </w:p>
    <w:p w14:paraId="17FE12A2" w14:textId="77777777" w:rsidR="00F62E28" w:rsidRPr="0080027E" w:rsidRDefault="00F62E28" w:rsidP="00F62E28">
      <w:pPr>
        <w:ind w:firstLine="284"/>
        <w:rPr>
          <w:color w:val="000000" w:themeColor="text1"/>
        </w:rPr>
      </w:pPr>
      <w:r w:rsidRPr="0080027E">
        <w:rPr>
          <w:color w:val="000000" w:themeColor="text1"/>
        </w:rPr>
        <w:t xml:space="preserve">// létrejön egy új </w:t>
      </w:r>
      <w:proofErr w:type="spellStart"/>
      <w:r w:rsidRPr="0080027E">
        <w:rPr>
          <w:color w:val="000000" w:themeColor="text1"/>
        </w:rPr>
        <w:t>MyceliumGrowthEvaluator</w:t>
      </w:r>
      <w:proofErr w:type="spellEnd"/>
      <w:r w:rsidRPr="0080027E">
        <w:rPr>
          <w:color w:val="000000" w:themeColor="text1"/>
        </w:rPr>
        <w:t xml:space="preserve"> aminek paraméterként beadjuk a </w:t>
      </w:r>
      <w:proofErr w:type="spellStart"/>
      <w:r w:rsidRPr="0080027E">
        <w:rPr>
          <w:color w:val="000000" w:themeColor="text1"/>
        </w:rPr>
        <w:t>Myceliumot</w:t>
      </w:r>
      <w:proofErr w:type="spellEnd"/>
    </w:p>
    <w:p w14:paraId="091D9531" w14:textId="77777777" w:rsidR="00F62E28" w:rsidRPr="0080027E" w:rsidRDefault="00F62E28" w:rsidP="00F62E28">
      <w:pPr>
        <w:ind w:firstLine="284"/>
        <w:rPr>
          <w:color w:val="000000" w:themeColor="text1"/>
        </w:rPr>
      </w:pPr>
      <w:proofErr w:type="spellStart"/>
      <w:r w:rsidRPr="0080027E">
        <w:rPr>
          <w:color w:val="000000" w:themeColor="text1"/>
        </w:rPr>
        <w:t>myceliumGrowthEvaluator</w:t>
      </w:r>
      <w:proofErr w:type="spellEnd"/>
      <w:r w:rsidRPr="0080027E">
        <w:rPr>
          <w:color w:val="000000" w:themeColor="text1"/>
        </w:rPr>
        <w:t xml:space="preserve"> ← CREATE </w:t>
      </w:r>
      <w:proofErr w:type="spellStart"/>
      <w:r w:rsidRPr="0080027E">
        <w:rPr>
          <w:color w:val="000000" w:themeColor="text1"/>
        </w:rPr>
        <w:t>MyceliumGrowthEvaluator</w:t>
      </w:r>
      <w:proofErr w:type="spellEnd"/>
      <w:r w:rsidRPr="0080027E">
        <w:rPr>
          <w:color w:val="000000" w:themeColor="text1"/>
        </w:rPr>
        <w:t>(</w:t>
      </w:r>
      <w:proofErr w:type="spellStart"/>
      <w:r w:rsidRPr="0080027E">
        <w:rPr>
          <w:color w:val="000000" w:themeColor="text1"/>
        </w:rPr>
        <w:t>this</w:t>
      </w:r>
      <w:proofErr w:type="spellEnd"/>
      <w:r w:rsidRPr="0080027E">
        <w:rPr>
          <w:color w:val="000000" w:themeColor="text1"/>
        </w:rPr>
        <w:t>)</w:t>
      </w:r>
    </w:p>
    <w:p w14:paraId="4EF11F17" w14:textId="77777777" w:rsidR="00F62E28" w:rsidRPr="0080027E" w:rsidRDefault="00F62E28" w:rsidP="00F62E28">
      <w:pPr>
        <w:ind w:firstLine="284"/>
        <w:rPr>
          <w:color w:val="000000" w:themeColor="text1"/>
        </w:rPr>
      </w:pPr>
    </w:p>
    <w:p w14:paraId="1342883B" w14:textId="77777777" w:rsidR="00F62E28" w:rsidRPr="0080027E" w:rsidRDefault="00F62E28" w:rsidP="00F62E28">
      <w:pPr>
        <w:ind w:firstLine="284"/>
        <w:rPr>
          <w:color w:val="000000" w:themeColor="text1"/>
        </w:rPr>
      </w:pPr>
      <w:r w:rsidRPr="0080027E">
        <w:rPr>
          <w:color w:val="000000" w:themeColor="text1"/>
        </w:rPr>
        <w:t xml:space="preserve">//A fonálnövesztés feltételeinek ellenőrzésére meghívjuk a </w:t>
      </w:r>
      <w:proofErr w:type="spellStart"/>
      <w:r w:rsidRPr="0080027E">
        <w:rPr>
          <w:color w:val="000000" w:themeColor="text1"/>
        </w:rPr>
        <w:t>myceliumGrowthEvaluator</w:t>
      </w:r>
      <w:proofErr w:type="spellEnd"/>
      <w:r w:rsidRPr="0080027E">
        <w:rPr>
          <w:color w:val="000000" w:themeColor="text1"/>
        </w:rPr>
        <w:t xml:space="preserve"> </w:t>
      </w:r>
      <w:proofErr w:type="spellStart"/>
      <w:r w:rsidRPr="0080027E">
        <w:rPr>
          <w:color w:val="000000" w:themeColor="text1"/>
        </w:rPr>
        <w:t>visit</w:t>
      </w:r>
      <w:proofErr w:type="spellEnd"/>
    </w:p>
    <w:p w14:paraId="7A70EEDC" w14:textId="77777777" w:rsidR="00F62E28" w:rsidRPr="0080027E" w:rsidRDefault="00F62E28" w:rsidP="00F62E28">
      <w:pPr>
        <w:ind w:firstLine="284"/>
        <w:rPr>
          <w:color w:val="000000" w:themeColor="text1"/>
        </w:rPr>
      </w:pPr>
      <w:r w:rsidRPr="0080027E">
        <w:rPr>
          <w:color w:val="000000" w:themeColor="text1"/>
        </w:rPr>
        <w:t xml:space="preserve">//függvényét, ami majd a </w:t>
      </w:r>
      <w:proofErr w:type="spellStart"/>
      <w:r w:rsidRPr="0080027E">
        <w:rPr>
          <w:color w:val="000000" w:themeColor="text1"/>
        </w:rPr>
        <w:t>location</w:t>
      </w:r>
      <w:proofErr w:type="spellEnd"/>
      <w:r w:rsidRPr="0080027E">
        <w:rPr>
          <w:color w:val="000000" w:themeColor="text1"/>
        </w:rPr>
        <w:t xml:space="preserve"> </w:t>
      </w:r>
      <w:proofErr w:type="spellStart"/>
      <w:r w:rsidRPr="0080027E">
        <w:rPr>
          <w:color w:val="000000" w:themeColor="text1"/>
        </w:rPr>
        <w:t>Tektonnal</w:t>
      </w:r>
      <w:proofErr w:type="spellEnd"/>
      <w:r w:rsidRPr="0080027E">
        <w:rPr>
          <w:color w:val="000000" w:themeColor="text1"/>
        </w:rPr>
        <w:t xml:space="preserve"> kommunikál</w:t>
      </w:r>
    </w:p>
    <w:p w14:paraId="59886D4C" w14:textId="77777777" w:rsidR="00F62E28" w:rsidRPr="0080027E" w:rsidRDefault="00F62E28" w:rsidP="00F62E28">
      <w:pPr>
        <w:ind w:firstLine="284"/>
        <w:rPr>
          <w:color w:val="000000" w:themeColor="text1"/>
        </w:rPr>
      </w:pPr>
      <w:r w:rsidRPr="0080027E">
        <w:rPr>
          <w:color w:val="000000" w:themeColor="text1"/>
        </w:rPr>
        <w:t xml:space="preserve">CALL </w:t>
      </w:r>
      <w:proofErr w:type="spellStart"/>
      <w:r w:rsidRPr="0080027E">
        <w:rPr>
          <w:color w:val="000000" w:themeColor="text1"/>
        </w:rPr>
        <w:t>myceliumGrowthEvaluator.visit</w:t>
      </w:r>
      <w:proofErr w:type="spellEnd"/>
      <w:r w:rsidRPr="0080027E">
        <w:rPr>
          <w:color w:val="000000" w:themeColor="text1"/>
        </w:rPr>
        <w:t>(</w:t>
      </w:r>
      <w:proofErr w:type="spellStart"/>
      <w:r w:rsidRPr="0080027E">
        <w:rPr>
          <w:color w:val="000000" w:themeColor="text1"/>
        </w:rPr>
        <w:t>location</w:t>
      </w:r>
      <w:proofErr w:type="spellEnd"/>
      <w:r w:rsidRPr="0080027E">
        <w:rPr>
          <w:color w:val="000000" w:themeColor="text1"/>
        </w:rPr>
        <w:t>)</w:t>
      </w:r>
    </w:p>
    <w:p w14:paraId="61D5F4B8" w14:textId="77777777" w:rsidR="00F62E28" w:rsidRPr="0080027E" w:rsidRDefault="00F62E28" w:rsidP="00F62E28">
      <w:pPr>
        <w:rPr>
          <w:color w:val="000000" w:themeColor="text1"/>
        </w:rPr>
      </w:pPr>
      <w:r w:rsidRPr="0080027E">
        <w:rPr>
          <w:color w:val="000000" w:themeColor="text1"/>
        </w:rPr>
        <w:t>END</w:t>
      </w:r>
    </w:p>
    <w:p w14:paraId="681A1733" w14:textId="77777777" w:rsidR="00F62E28" w:rsidRPr="0080027E" w:rsidRDefault="00F62E28" w:rsidP="00F62E28">
      <w:pPr>
        <w:numPr>
          <w:ilvl w:val="0"/>
          <w:numId w:val="5"/>
        </w:numPr>
        <w:rPr>
          <w:color w:val="000000" w:themeColor="text1"/>
        </w:rPr>
      </w:pPr>
      <w:r w:rsidRPr="0080027E">
        <w:rPr>
          <w:color w:val="000000" w:themeColor="text1"/>
        </w:rPr>
        <w:t>+</w:t>
      </w:r>
      <w:proofErr w:type="spellStart"/>
      <w:r w:rsidRPr="0080027E">
        <w:rPr>
          <w:color w:val="000000" w:themeColor="text1"/>
        </w:rPr>
        <w:t>CarnivorousMycelium</w:t>
      </w:r>
      <w:proofErr w:type="spellEnd"/>
      <w:r w:rsidRPr="0080027E">
        <w:rPr>
          <w:color w:val="000000" w:themeColor="text1"/>
        </w:rPr>
        <w:t>(</w:t>
      </w:r>
      <w:proofErr w:type="spellStart"/>
      <w:r w:rsidRPr="0080027E">
        <w:rPr>
          <w:color w:val="000000" w:themeColor="text1"/>
        </w:rPr>
        <w:t>location</w:t>
      </w:r>
      <w:proofErr w:type="spellEnd"/>
      <w:r w:rsidRPr="0080027E">
        <w:rPr>
          <w:color w:val="000000" w:themeColor="text1"/>
        </w:rPr>
        <w:t xml:space="preserve">: </w:t>
      </w:r>
      <w:proofErr w:type="spellStart"/>
      <w:r w:rsidRPr="0080027E">
        <w:rPr>
          <w:color w:val="000000" w:themeColor="text1"/>
        </w:rPr>
        <w:t>SemiFertileTecton</w:t>
      </w:r>
      <w:proofErr w:type="spellEnd"/>
      <w:r w:rsidRPr="0080027E">
        <w:rPr>
          <w:color w:val="000000" w:themeColor="text1"/>
        </w:rPr>
        <w:t xml:space="preserve">, </w:t>
      </w:r>
      <w:proofErr w:type="spellStart"/>
      <w:r w:rsidRPr="0080027E">
        <w:rPr>
          <w:color w:val="000000" w:themeColor="text1"/>
        </w:rPr>
        <w:t>name</w:t>
      </w:r>
      <w:proofErr w:type="spellEnd"/>
      <w:r w:rsidRPr="0080027E">
        <w:rPr>
          <w:color w:val="000000" w:themeColor="text1"/>
        </w:rPr>
        <w:t xml:space="preserve">: </w:t>
      </w:r>
      <w:proofErr w:type="spellStart"/>
      <w:r w:rsidRPr="0080027E">
        <w:rPr>
          <w:color w:val="000000" w:themeColor="text1"/>
        </w:rPr>
        <w:t>String</w:t>
      </w:r>
      <w:proofErr w:type="spellEnd"/>
      <w:r w:rsidRPr="0080027E">
        <w:rPr>
          <w:color w:val="000000" w:themeColor="text1"/>
        </w:rPr>
        <w:t>)</w:t>
      </w:r>
    </w:p>
    <w:p w14:paraId="4BF8EFFF" w14:textId="77777777" w:rsidR="00F62E28" w:rsidRPr="0080027E" w:rsidRDefault="00F62E28" w:rsidP="00F62E28">
      <w:pPr>
        <w:spacing w:after="120"/>
        <w:rPr>
          <w:color w:val="000000" w:themeColor="text1"/>
        </w:rPr>
      </w:pPr>
      <w:r w:rsidRPr="0080027E">
        <w:rPr>
          <w:color w:val="000000" w:themeColor="text1"/>
        </w:rPr>
        <w:t xml:space="preserve">Konstruktor, amely beállítja a létrehozandó gombafonál nevét és azt a </w:t>
      </w:r>
      <w:proofErr w:type="spellStart"/>
      <w:r w:rsidRPr="0080027E">
        <w:rPr>
          <w:color w:val="000000" w:themeColor="text1"/>
        </w:rPr>
        <w:t>tektont</w:t>
      </w:r>
      <w:proofErr w:type="spellEnd"/>
      <w:r w:rsidRPr="0080027E">
        <w:rPr>
          <w:color w:val="000000" w:themeColor="text1"/>
        </w:rPr>
        <w:t xml:space="preserve"> (</w:t>
      </w:r>
      <w:proofErr w:type="spellStart"/>
      <w:r w:rsidRPr="0080027E">
        <w:rPr>
          <w:color w:val="000000" w:themeColor="text1"/>
        </w:rPr>
        <w:t>céltekton</w:t>
      </w:r>
      <w:proofErr w:type="spellEnd"/>
      <w:r w:rsidRPr="0080027E">
        <w:rPr>
          <w:color w:val="000000" w:themeColor="text1"/>
        </w:rPr>
        <w:t xml:space="preserve">), amelyen az elhelyezésre kerül. Ez a konstruktor használandó </w:t>
      </w:r>
      <w:proofErr w:type="spellStart"/>
      <w:r w:rsidRPr="0080027E">
        <w:rPr>
          <w:color w:val="000000" w:themeColor="text1"/>
        </w:rPr>
        <w:t>SemiFertileTectonon</w:t>
      </w:r>
      <w:proofErr w:type="spellEnd"/>
      <w:r w:rsidRPr="0080027E">
        <w:rPr>
          <w:color w:val="000000" w:themeColor="text1"/>
        </w:rPr>
        <w:t>.</w:t>
      </w:r>
    </w:p>
    <w:p w14:paraId="281BD5C4" w14:textId="77777777" w:rsidR="00F62E28" w:rsidRPr="0080027E" w:rsidRDefault="00F62E28" w:rsidP="00F62E28">
      <w:pPr>
        <w:rPr>
          <w:color w:val="000000" w:themeColor="text1"/>
        </w:rPr>
      </w:pPr>
      <w:proofErr w:type="spellStart"/>
      <w:r w:rsidRPr="0080027E">
        <w:rPr>
          <w:color w:val="000000" w:themeColor="text1"/>
        </w:rPr>
        <w:t>procedure</w:t>
      </w:r>
      <w:proofErr w:type="spellEnd"/>
      <w:r w:rsidRPr="0080027E">
        <w:rPr>
          <w:color w:val="000000" w:themeColor="text1"/>
        </w:rPr>
        <w:t xml:space="preserve"> </w:t>
      </w:r>
      <w:proofErr w:type="spellStart"/>
      <w:r w:rsidRPr="0080027E">
        <w:rPr>
          <w:color w:val="000000" w:themeColor="text1"/>
        </w:rPr>
        <w:t>Mycelium</w:t>
      </w:r>
      <w:proofErr w:type="spellEnd"/>
      <w:r w:rsidRPr="0080027E">
        <w:rPr>
          <w:color w:val="000000" w:themeColor="text1"/>
        </w:rPr>
        <w:t>(</w:t>
      </w:r>
      <w:proofErr w:type="spellStart"/>
      <w:r w:rsidRPr="0080027E">
        <w:rPr>
          <w:color w:val="000000" w:themeColor="text1"/>
        </w:rPr>
        <w:t>location</w:t>
      </w:r>
      <w:proofErr w:type="spellEnd"/>
      <w:r w:rsidRPr="0080027E">
        <w:rPr>
          <w:color w:val="000000" w:themeColor="text1"/>
        </w:rPr>
        <w:t xml:space="preserve">: </w:t>
      </w:r>
      <w:proofErr w:type="spellStart"/>
      <w:r w:rsidRPr="0080027E">
        <w:rPr>
          <w:color w:val="000000" w:themeColor="text1"/>
        </w:rPr>
        <w:t>SemiFertileTecton</w:t>
      </w:r>
      <w:proofErr w:type="spellEnd"/>
      <w:r w:rsidRPr="0080027E">
        <w:rPr>
          <w:color w:val="000000" w:themeColor="text1"/>
        </w:rPr>
        <w:t xml:space="preserve">, </w:t>
      </w:r>
      <w:proofErr w:type="spellStart"/>
      <w:r w:rsidRPr="0080027E">
        <w:rPr>
          <w:color w:val="000000" w:themeColor="text1"/>
        </w:rPr>
        <w:t>name</w:t>
      </w:r>
      <w:proofErr w:type="spellEnd"/>
      <w:r w:rsidRPr="0080027E">
        <w:rPr>
          <w:color w:val="000000" w:themeColor="text1"/>
        </w:rPr>
        <w:t xml:space="preserve">: </w:t>
      </w:r>
      <w:proofErr w:type="spellStart"/>
      <w:r w:rsidRPr="0080027E">
        <w:rPr>
          <w:color w:val="000000" w:themeColor="text1"/>
        </w:rPr>
        <w:t>String</w:t>
      </w:r>
      <w:proofErr w:type="spellEnd"/>
      <w:r w:rsidRPr="0080027E">
        <w:rPr>
          <w:color w:val="000000" w:themeColor="text1"/>
        </w:rPr>
        <w:t>)</w:t>
      </w:r>
    </w:p>
    <w:p w14:paraId="4EE488A8" w14:textId="77777777" w:rsidR="00F62E28" w:rsidRPr="0080027E" w:rsidRDefault="00F62E28" w:rsidP="00F62E28">
      <w:pPr>
        <w:ind w:firstLine="284"/>
        <w:rPr>
          <w:color w:val="000000" w:themeColor="text1"/>
        </w:rPr>
      </w:pPr>
      <w:r w:rsidRPr="0080027E">
        <w:rPr>
          <w:color w:val="000000" w:themeColor="text1"/>
        </w:rPr>
        <w:t>// A fonál helyét beállítja a kapott helynek</w:t>
      </w:r>
    </w:p>
    <w:p w14:paraId="305B87AC" w14:textId="77777777" w:rsidR="00F62E28" w:rsidRPr="0080027E" w:rsidRDefault="00F62E28" w:rsidP="00F62E28">
      <w:pPr>
        <w:ind w:firstLine="284"/>
        <w:rPr>
          <w:color w:val="000000" w:themeColor="text1"/>
        </w:rPr>
      </w:pPr>
      <w:r w:rsidRPr="0080027E">
        <w:rPr>
          <w:color w:val="000000" w:themeColor="text1"/>
        </w:rPr>
        <w:t xml:space="preserve">SET </w:t>
      </w:r>
      <w:proofErr w:type="spellStart"/>
      <w:r w:rsidRPr="0080027E">
        <w:rPr>
          <w:color w:val="000000" w:themeColor="text1"/>
        </w:rPr>
        <w:t>this.location</w:t>
      </w:r>
      <w:proofErr w:type="spellEnd"/>
      <w:r w:rsidRPr="0080027E">
        <w:rPr>
          <w:color w:val="000000" w:themeColor="text1"/>
        </w:rPr>
        <w:t xml:space="preserve"> ← </w:t>
      </w:r>
      <w:proofErr w:type="spellStart"/>
      <w:r w:rsidRPr="0080027E">
        <w:rPr>
          <w:color w:val="000000" w:themeColor="text1"/>
        </w:rPr>
        <w:t>location</w:t>
      </w:r>
      <w:proofErr w:type="spellEnd"/>
    </w:p>
    <w:p w14:paraId="4270A7E0" w14:textId="77777777" w:rsidR="00F62E28" w:rsidRPr="0080027E" w:rsidRDefault="00F62E28" w:rsidP="00F62E28">
      <w:pPr>
        <w:ind w:firstLine="284"/>
        <w:rPr>
          <w:color w:val="000000" w:themeColor="text1"/>
        </w:rPr>
      </w:pPr>
    </w:p>
    <w:p w14:paraId="76E526C5" w14:textId="77777777" w:rsidR="00F62E28" w:rsidRPr="0080027E" w:rsidRDefault="00F62E28" w:rsidP="00F62E28">
      <w:pPr>
        <w:ind w:firstLine="284"/>
        <w:rPr>
          <w:color w:val="000000" w:themeColor="text1"/>
        </w:rPr>
      </w:pPr>
      <w:r w:rsidRPr="0080027E">
        <w:rPr>
          <w:color w:val="000000" w:themeColor="text1"/>
        </w:rPr>
        <w:lastRenderedPageBreak/>
        <w:t xml:space="preserve">// létrejön egy új </w:t>
      </w:r>
      <w:proofErr w:type="spellStart"/>
      <w:r w:rsidRPr="0080027E">
        <w:rPr>
          <w:color w:val="000000" w:themeColor="text1"/>
        </w:rPr>
        <w:t>MyceliumGrowthEvaluator</w:t>
      </w:r>
      <w:proofErr w:type="spellEnd"/>
      <w:r w:rsidRPr="0080027E">
        <w:rPr>
          <w:color w:val="000000" w:themeColor="text1"/>
        </w:rPr>
        <w:t xml:space="preserve"> aminek paraméterként beadjuk a </w:t>
      </w:r>
      <w:proofErr w:type="spellStart"/>
      <w:r w:rsidRPr="0080027E">
        <w:rPr>
          <w:color w:val="000000" w:themeColor="text1"/>
        </w:rPr>
        <w:t>Myceliumot</w:t>
      </w:r>
      <w:proofErr w:type="spellEnd"/>
    </w:p>
    <w:p w14:paraId="500D5112" w14:textId="77777777" w:rsidR="00F62E28" w:rsidRPr="0080027E" w:rsidRDefault="00F62E28" w:rsidP="00F62E28">
      <w:pPr>
        <w:ind w:firstLine="284"/>
        <w:rPr>
          <w:color w:val="000000" w:themeColor="text1"/>
        </w:rPr>
      </w:pPr>
      <w:proofErr w:type="spellStart"/>
      <w:r w:rsidRPr="0080027E">
        <w:rPr>
          <w:color w:val="000000" w:themeColor="text1"/>
        </w:rPr>
        <w:t>myceliumGrowthEvaluator</w:t>
      </w:r>
      <w:proofErr w:type="spellEnd"/>
      <w:r w:rsidRPr="0080027E">
        <w:rPr>
          <w:color w:val="000000" w:themeColor="text1"/>
        </w:rPr>
        <w:t xml:space="preserve"> ← CREATE </w:t>
      </w:r>
      <w:proofErr w:type="spellStart"/>
      <w:r w:rsidRPr="0080027E">
        <w:rPr>
          <w:color w:val="000000" w:themeColor="text1"/>
        </w:rPr>
        <w:t>MyceliumGrowthEvaluator</w:t>
      </w:r>
      <w:proofErr w:type="spellEnd"/>
      <w:r w:rsidRPr="0080027E">
        <w:rPr>
          <w:color w:val="000000" w:themeColor="text1"/>
        </w:rPr>
        <w:t>(</w:t>
      </w:r>
      <w:proofErr w:type="spellStart"/>
      <w:r w:rsidRPr="0080027E">
        <w:rPr>
          <w:color w:val="000000" w:themeColor="text1"/>
        </w:rPr>
        <w:t>this</w:t>
      </w:r>
      <w:proofErr w:type="spellEnd"/>
      <w:r w:rsidRPr="0080027E">
        <w:rPr>
          <w:color w:val="000000" w:themeColor="text1"/>
        </w:rPr>
        <w:t>)</w:t>
      </w:r>
    </w:p>
    <w:p w14:paraId="29EC02F8" w14:textId="77777777" w:rsidR="00F62E28" w:rsidRPr="0080027E" w:rsidRDefault="00F62E28" w:rsidP="00F62E28">
      <w:pPr>
        <w:ind w:firstLine="284"/>
        <w:rPr>
          <w:color w:val="000000" w:themeColor="text1"/>
        </w:rPr>
      </w:pPr>
    </w:p>
    <w:p w14:paraId="5E3ABF5B" w14:textId="77777777" w:rsidR="00F62E28" w:rsidRPr="0080027E" w:rsidRDefault="00F62E28" w:rsidP="00F62E28">
      <w:pPr>
        <w:ind w:firstLine="284"/>
        <w:rPr>
          <w:color w:val="000000" w:themeColor="text1"/>
        </w:rPr>
      </w:pPr>
      <w:r w:rsidRPr="0080027E">
        <w:rPr>
          <w:color w:val="000000" w:themeColor="text1"/>
        </w:rPr>
        <w:t xml:space="preserve">//A fonálnövesztés feltételeinek ellenőrzésére meghívjuk a </w:t>
      </w:r>
      <w:proofErr w:type="spellStart"/>
      <w:r w:rsidRPr="0080027E">
        <w:rPr>
          <w:color w:val="000000" w:themeColor="text1"/>
        </w:rPr>
        <w:t>myceliumGrowthEvaluator</w:t>
      </w:r>
      <w:proofErr w:type="spellEnd"/>
      <w:r w:rsidRPr="0080027E">
        <w:rPr>
          <w:color w:val="000000" w:themeColor="text1"/>
        </w:rPr>
        <w:t xml:space="preserve"> </w:t>
      </w:r>
      <w:proofErr w:type="spellStart"/>
      <w:r w:rsidRPr="0080027E">
        <w:rPr>
          <w:color w:val="000000" w:themeColor="text1"/>
        </w:rPr>
        <w:t>visit</w:t>
      </w:r>
      <w:proofErr w:type="spellEnd"/>
    </w:p>
    <w:p w14:paraId="0ECBE90B" w14:textId="77777777" w:rsidR="00F62E28" w:rsidRPr="0080027E" w:rsidRDefault="00F62E28" w:rsidP="00F62E28">
      <w:pPr>
        <w:ind w:firstLine="284"/>
        <w:rPr>
          <w:color w:val="000000" w:themeColor="text1"/>
        </w:rPr>
      </w:pPr>
      <w:r w:rsidRPr="0080027E">
        <w:rPr>
          <w:color w:val="000000" w:themeColor="text1"/>
        </w:rPr>
        <w:t xml:space="preserve">//függvényét, ami majd a </w:t>
      </w:r>
      <w:proofErr w:type="spellStart"/>
      <w:r w:rsidRPr="0080027E">
        <w:rPr>
          <w:color w:val="000000" w:themeColor="text1"/>
        </w:rPr>
        <w:t>location</w:t>
      </w:r>
      <w:proofErr w:type="spellEnd"/>
      <w:r w:rsidRPr="0080027E">
        <w:rPr>
          <w:color w:val="000000" w:themeColor="text1"/>
        </w:rPr>
        <w:t xml:space="preserve"> </w:t>
      </w:r>
      <w:proofErr w:type="spellStart"/>
      <w:r w:rsidRPr="0080027E">
        <w:rPr>
          <w:color w:val="000000" w:themeColor="text1"/>
        </w:rPr>
        <w:t>Tektonnal</w:t>
      </w:r>
      <w:proofErr w:type="spellEnd"/>
      <w:r w:rsidRPr="0080027E">
        <w:rPr>
          <w:color w:val="000000" w:themeColor="text1"/>
        </w:rPr>
        <w:t xml:space="preserve"> kommunikál</w:t>
      </w:r>
    </w:p>
    <w:p w14:paraId="3FB7FC73" w14:textId="77777777" w:rsidR="00F62E28" w:rsidRPr="0080027E" w:rsidRDefault="00F62E28" w:rsidP="00F62E28">
      <w:pPr>
        <w:ind w:firstLine="284"/>
        <w:rPr>
          <w:color w:val="000000" w:themeColor="text1"/>
        </w:rPr>
      </w:pPr>
      <w:r w:rsidRPr="0080027E">
        <w:rPr>
          <w:color w:val="000000" w:themeColor="text1"/>
        </w:rPr>
        <w:t xml:space="preserve">CALL </w:t>
      </w:r>
      <w:proofErr w:type="spellStart"/>
      <w:r w:rsidRPr="0080027E">
        <w:rPr>
          <w:color w:val="000000" w:themeColor="text1"/>
        </w:rPr>
        <w:t>myceliumGrowthEvaluator.visit</w:t>
      </w:r>
      <w:proofErr w:type="spellEnd"/>
      <w:r w:rsidRPr="0080027E">
        <w:rPr>
          <w:color w:val="000000" w:themeColor="text1"/>
        </w:rPr>
        <w:t>(</w:t>
      </w:r>
      <w:proofErr w:type="spellStart"/>
      <w:r w:rsidRPr="0080027E">
        <w:rPr>
          <w:color w:val="000000" w:themeColor="text1"/>
        </w:rPr>
        <w:t>location</w:t>
      </w:r>
      <w:proofErr w:type="spellEnd"/>
      <w:r w:rsidRPr="0080027E">
        <w:rPr>
          <w:color w:val="000000" w:themeColor="text1"/>
        </w:rPr>
        <w:t>)</w:t>
      </w:r>
    </w:p>
    <w:p w14:paraId="105C9D20" w14:textId="77777777" w:rsidR="00F62E28" w:rsidRPr="0080027E" w:rsidRDefault="00F62E28" w:rsidP="00F62E28">
      <w:pPr>
        <w:spacing w:after="120"/>
        <w:rPr>
          <w:color w:val="000000" w:themeColor="text1"/>
        </w:rPr>
      </w:pPr>
      <w:r w:rsidRPr="0080027E">
        <w:rPr>
          <w:color w:val="000000" w:themeColor="text1"/>
        </w:rPr>
        <w:t>END</w:t>
      </w:r>
    </w:p>
    <w:p w14:paraId="4C0483D4" w14:textId="77777777" w:rsidR="00F62E28" w:rsidRPr="0080027E" w:rsidRDefault="00F62E28" w:rsidP="00F62E28">
      <w:pPr>
        <w:numPr>
          <w:ilvl w:val="0"/>
          <w:numId w:val="5"/>
        </w:numPr>
        <w:rPr>
          <w:color w:val="000000" w:themeColor="text1"/>
        </w:rPr>
      </w:pPr>
      <w:r w:rsidRPr="0080027E">
        <w:rPr>
          <w:color w:val="000000" w:themeColor="text1"/>
        </w:rPr>
        <w:t>+</w:t>
      </w:r>
      <w:proofErr w:type="spellStart"/>
      <w:r w:rsidRPr="0080027E">
        <w:rPr>
          <w:color w:val="000000" w:themeColor="text1"/>
        </w:rPr>
        <w:t>delete</w:t>
      </w:r>
      <w:proofErr w:type="spellEnd"/>
      <w:r w:rsidRPr="0080027E">
        <w:rPr>
          <w:color w:val="000000" w:themeColor="text1"/>
        </w:rPr>
        <w:t xml:space="preserve">(): </w:t>
      </w:r>
      <w:proofErr w:type="spellStart"/>
      <w:r w:rsidRPr="0080027E">
        <w:rPr>
          <w:color w:val="000000" w:themeColor="text1"/>
        </w:rPr>
        <w:t>void</w:t>
      </w:r>
      <w:proofErr w:type="spellEnd"/>
    </w:p>
    <w:p w14:paraId="6442467D" w14:textId="77777777" w:rsidR="00F62E28" w:rsidRPr="0080027E" w:rsidRDefault="00F62E28" w:rsidP="00F62E28">
      <w:pPr>
        <w:spacing w:after="120"/>
        <w:ind w:left="426"/>
        <w:rPr>
          <w:color w:val="000000" w:themeColor="text1"/>
        </w:rPr>
      </w:pPr>
      <w:r w:rsidRPr="0080027E">
        <w:rPr>
          <w:color w:val="000000" w:themeColor="text1"/>
        </w:rPr>
        <w:t>Kitörli a gombafonalat</w:t>
      </w:r>
    </w:p>
    <w:p w14:paraId="5D970785" w14:textId="77777777" w:rsidR="00F62E28" w:rsidRPr="0080027E" w:rsidRDefault="00F62E28" w:rsidP="00F62E28">
      <w:pPr>
        <w:numPr>
          <w:ilvl w:val="0"/>
          <w:numId w:val="5"/>
        </w:numPr>
        <w:rPr>
          <w:color w:val="000000" w:themeColor="text1"/>
        </w:rPr>
      </w:pPr>
      <w:r w:rsidRPr="0080027E">
        <w:rPr>
          <w:color w:val="000000" w:themeColor="text1"/>
        </w:rPr>
        <w:t>+</w:t>
      </w:r>
      <w:proofErr w:type="spellStart"/>
      <w:r w:rsidRPr="0080027E">
        <w:rPr>
          <w:color w:val="000000" w:themeColor="text1"/>
        </w:rPr>
        <w:t>grow</w:t>
      </w:r>
      <w:proofErr w:type="spellEnd"/>
      <w:r w:rsidRPr="0080027E">
        <w:rPr>
          <w:color w:val="000000" w:themeColor="text1"/>
        </w:rPr>
        <w:t>(</w:t>
      </w:r>
      <w:proofErr w:type="spellStart"/>
      <w:r w:rsidRPr="0080027E">
        <w:rPr>
          <w:color w:val="000000" w:themeColor="text1"/>
        </w:rPr>
        <w:t>sporeCount</w:t>
      </w:r>
      <w:proofErr w:type="spellEnd"/>
      <w:r w:rsidRPr="0080027E">
        <w:rPr>
          <w:color w:val="000000" w:themeColor="text1"/>
        </w:rPr>
        <w:t xml:space="preserve">: int): </w:t>
      </w:r>
      <w:proofErr w:type="spellStart"/>
      <w:r w:rsidRPr="0080027E">
        <w:rPr>
          <w:color w:val="000000" w:themeColor="text1"/>
        </w:rPr>
        <w:t>void</w:t>
      </w:r>
      <w:proofErr w:type="spellEnd"/>
    </w:p>
    <w:p w14:paraId="0608588E" w14:textId="77777777" w:rsidR="00F62E28" w:rsidRPr="0080027E" w:rsidRDefault="00F62E28" w:rsidP="00F62E28">
      <w:pPr>
        <w:spacing w:after="120"/>
        <w:ind w:left="426"/>
        <w:rPr>
          <w:color w:val="000000" w:themeColor="text1"/>
        </w:rPr>
      </w:pPr>
      <w:r w:rsidRPr="0080027E">
        <w:rPr>
          <w:color w:val="000000" w:themeColor="text1"/>
        </w:rPr>
        <w:t xml:space="preserve">Ezt a jelzést a </w:t>
      </w:r>
      <w:proofErr w:type="spellStart"/>
      <w:r w:rsidRPr="0080027E">
        <w:rPr>
          <w:color w:val="000000" w:themeColor="text1"/>
        </w:rPr>
        <w:t>tekton</w:t>
      </w:r>
      <w:proofErr w:type="spellEnd"/>
      <w:r w:rsidRPr="0080027E">
        <w:rPr>
          <w:color w:val="000000" w:themeColor="text1"/>
        </w:rPr>
        <w:t xml:space="preserve"> fogja meghívni a gombafonálra, ha nőhet. A </w:t>
      </w:r>
      <w:proofErr w:type="spellStart"/>
      <w:r w:rsidRPr="0080027E">
        <w:rPr>
          <w:color w:val="000000" w:themeColor="text1"/>
        </w:rPr>
        <w:t>céltektonon</w:t>
      </w:r>
      <w:proofErr w:type="spellEnd"/>
      <w:r w:rsidRPr="0080027E">
        <w:rPr>
          <w:color w:val="000000" w:themeColor="text1"/>
        </w:rPr>
        <w:t xml:space="preserve"> lévő spóraszámtól függően módosítja a </w:t>
      </w:r>
      <w:proofErr w:type="spellStart"/>
      <w:r w:rsidRPr="0080027E">
        <w:rPr>
          <w:color w:val="000000" w:themeColor="text1"/>
        </w:rPr>
        <w:t>growtimert</w:t>
      </w:r>
      <w:proofErr w:type="spellEnd"/>
      <w:r w:rsidRPr="0080027E">
        <w:rPr>
          <w:color w:val="000000" w:themeColor="text1"/>
        </w:rPr>
        <w:t>.</w:t>
      </w:r>
    </w:p>
    <w:p w14:paraId="0939EDE5" w14:textId="77777777" w:rsidR="00F62E28" w:rsidRPr="0080027E" w:rsidRDefault="00F62E28" w:rsidP="00F62E28">
      <w:pPr>
        <w:numPr>
          <w:ilvl w:val="0"/>
          <w:numId w:val="5"/>
        </w:numPr>
        <w:rPr>
          <w:color w:val="000000" w:themeColor="text1"/>
        </w:rPr>
      </w:pPr>
      <w:r w:rsidRPr="0080027E">
        <w:rPr>
          <w:color w:val="000000" w:themeColor="text1"/>
        </w:rPr>
        <w:t>+</w:t>
      </w:r>
      <w:proofErr w:type="spellStart"/>
      <w:r w:rsidRPr="0080027E">
        <w:rPr>
          <w:color w:val="000000" w:themeColor="text1"/>
        </w:rPr>
        <w:t>onTurnBegin</w:t>
      </w:r>
      <w:proofErr w:type="spellEnd"/>
      <w:r w:rsidRPr="0080027E">
        <w:rPr>
          <w:color w:val="000000" w:themeColor="text1"/>
        </w:rPr>
        <w:t xml:space="preserve">(): </w:t>
      </w:r>
      <w:proofErr w:type="spellStart"/>
      <w:r w:rsidRPr="0080027E">
        <w:rPr>
          <w:color w:val="000000" w:themeColor="text1"/>
        </w:rPr>
        <w:t>void</w:t>
      </w:r>
      <w:proofErr w:type="spellEnd"/>
    </w:p>
    <w:p w14:paraId="0E682769" w14:textId="77777777" w:rsidR="00F62E28" w:rsidRDefault="00F62E28" w:rsidP="00F62E28">
      <w:pPr>
        <w:spacing w:after="120"/>
        <w:ind w:left="426"/>
        <w:rPr>
          <w:color w:val="000000" w:themeColor="text1"/>
        </w:rPr>
      </w:pPr>
      <w:r w:rsidRPr="0080027E">
        <w:rPr>
          <w:color w:val="000000" w:themeColor="text1"/>
        </w:rPr>
        <w:t xml:space="preserve">A </w:t>
      </w:r>
      <w:proofErr w:type="spellStart"/>
      <w:r w:rsidRPr="0080027E">
        <w:rPr>
          <w:color w:val="000000" w:themeColor="text1"/>
        </w:rPr>
        <w:t>growtimer</w:t>
      </w:r>
      <w:proofErr w:type="spellEnd"/>
      <w:r w:rsidRPr="0080027E">
        <w:rPr>
          <w:color w:val="000000" w:themeColor="text1"/>
        </w:rPr>
        <w:t xml:space="preserve"> visszaszámlálását végzi (minden körben eggyel csökken) és ha az lejárt, már nem lesz növésben a gombafonál. Ha a </w:t>
      </w:r>
      <w:proofErr w:type="spellStart"/>
      <w:r w:rsidRPr="0080027E">
        <w:rPr>
          <w:color w:val="000000" w:themeColor="text1"/>
        </w:rPr>
        <w:t>tektonján</w:t>
      </w:r>
      <w:proofErr w:type="spellEnd"/>
      <w:r w:rsidRPr="0080027E">
        <w:rPr>
          <w:color w:val="000000" w:themeColor="text1"/>
        </w:rPr>
        <w:t xml:space="preserve"> levő rovarok </w:t>
      </w:r>
      <w:proofErr w:type="spellStart"/>
      <w:r w:rsidRPr="0080027E">
        <w:rPr>
          <w:color w:val="000000" w:themeColor="text1"/>
        </w:rPr>
        <w:t>Stunned</w:t>
      </w:r>
      <w:proofErr w:type="spellEnd"/>
      <w:r w:rsidRPr="0080027E">
        <w:rPr>
          <w:color w:val="000000" w:themeColor="text1"/>
        </w:rPr>
        <w:t xml:space="preserve"> állapotban vannak megöli a rovarokat és egy gombát növesztését kezdeményezi.</w:t>
      </w:r>
    </w:p>
    <w:p w14:paraId="4CBCA9FB" w14:textId="77777777" w:rsidR="00F62E28" w:rsidRPr="0080027E" w:rsidRDefault="00F62E28" w:rsidP="00F62E28">
      <w:pPr>
        <w:spacing w:after="120"/>
        <w:ind w:left="426"/>
        <w:rPr>
          <w:color w:val="000000" w:themeColor="text1"/>
        </w:rPr>
      </w:pPr>
      <w:r>
        <w:rPr>
          <w:color w:val="000000" w:themeColor="text1"/>
        </w:rPr>
        <w:t xml:space="preserve">A </w:t>
      </w:r>
      <w:proofErr w:type="spellStart"/>
      <w:r>
        <w:rPr>
          <w:color w:val="000000" w:themeColor="text1"/>
        </w:rPr>
        <w:t>deathTimer</w:t>
      </w:r>
      <w:proofErr w:type="spellEnd"/>
      <w:r>
        <w:rPr>
          <w:color w:val="000000" w:themeColor="text1"/>
        </w:rPr>
        <w:t xml:space="preserve"> visszaszámlálását is végzi (minden körben </w:t>
      </w:r>
      <w:proofErr w:type="spellStart"/>
      <w:r>
        <w:rPr>
          <w:color w:val="000000" w:themeColor="text1"/>
        </w:rPr>
        <w:t>eggyelc</w:t>
      </w:r>
      <w:proofErr w:type="spellEnd"/>
      <w:r>
        <w:rPr>
          <w:color w:val="000000" w:themeColor="text1"/>
        </w:rPr>
        <w:t xml:space="preserve"> csökken), és ha az lejárt, </w:t>
      </w:r>
      <w:proofErr w:type="spellStart"/>
      <w:r>
        <w:rPr>
          <w:color w:val="000000" w:themeColor="text1"/>
        </w:rPr>
        <w:t>meghivja</w:t>
      </w:r>
      <w:proofErr w:type="spellEnd"/>
      <w:r>
        <w:rPr>
          <w:color w:val="000000" w:themeColor="text1"/>
        </w:rPr>
        <w:t xml:space="preserve"> a </w:t>
      </w:r>
      <w:proofErr w:type="spellStart"/>
      <w:r>
        <w:rPr>
          <w:color w:val="000000" w:themeColor="text1"/>
        </w:rPr>
        <w:t>cutImmediate</w:t>
      </w:r>
      <w:proofErr w:type="spellEnd"/>
      <w:r>
        <w:rPr>
          <w:color w:val="000000" w:themeColor="text1"/>
        </w:rPr>
        <w:t xml:space="preserve"> metódust</w:t>
      </w:r>
    </w:p>
    <w:p w14:paraId="7CD1DCEB" w14:textId="77777777" w:rsidR="00F62E28" w:rsidRPr="0080027E" w:rsidRDefault="00F62E28" w:rsidP="00F62E28">
      <w:pPr>
        <w:numPr>
          <w:ilvl w:val="0"/>
          <w:numId w:val="5"/>
        </w:numPr>
        <w:rPr>
          <w:color w:val="000000" w:themeColor="text1"/>
        </w:rPr>
      </w:pPr>
      <w:r w:rsidRPr="0080027E">
        <w:rPr>
          <w:color w:val="000000" w:themeColor="text1"/>
        </w:rPr>
        <w:t>+</w:t>
      </w:r>
      <w:proofErr w:type="spellStart"/>
      <w:r w:rsidRPr="0080027E">
        <w:rPr>
          <w:color w:val="000000" w:themeColor="text1"/>
        </w:rPr>
        <w:t>isGrowing</w:t>
      </w:r>
      <w:proofErr w:type="spellEnd"/>
      <w:r w:rsidRPr="0080027E">
        <w:rPr>
          <w:color w:val="000000" w:themeColor="text1"/>
        </w:rPr>
        <w:t xml:space="preserve">(): </w:t>
      </w:r>
      <w:proofErr w:type="spellStart"/>
      <w:r w:rsidRPr="0080027E">
        <w:rPr>
          <w:color w:val="000000" w:themeColor="text1"/>
        </w:rPr>
        <w:t>boolean</w:t>
      </w:r>
      <w:proofErr w:type="spellEnd"/>
    </w:p>
    <w:p w14:paraId="1A15224D" w14:textId="77777777" w:rsidR="00F62E28" w:rsidRPr="0080027E" w:rsidRDefault="00F62E28" w:rsidP="00F62E28">
      <w:pPr>
        <w:spacing w:after="120"/>
        <w:ind w:left="426"/>
        <w:rPr>
          <w:color w:val="000000" w:themeColor="text1"/>
        </w:rPr>
      </w:pPr>
      <w:r w:rsidRPr="0080027E">
        <w:rPr>
          <w:color w:val="000000" w:themeColor="text1"/>
        </w:rPr>
        <w:t xml:space="preserve">A </w:t>
      </w:r>
      <w:proofErr w:type="spellStart"/>
      <w:r w:rsidRPr="0080027E">
        <w:rPr>
          <w:color w:val="000000" w:themeColor="text1"/>
        </w:rPr>
        <w:t>growing</w:t>
      </w:r>
      <w:proofErr w:type="spellEnd"/>
      <w:r w:rsidRPr="0080027E">
        <w:rPr>
          <w:color w:val="000000" w:themeColor="text1"/>
        </w:rPr>
        <w:t xml:space="preserve"> attribútum </w:t>
      </w:r>
      <w:proofErr w:type="spellStart"/>
      <w:r w:rsidRPr="0080027E">
        <w:rPr>
          <w:color w:val="000000" w:themeColor="text1"/>
        </w:rPr>
        <w:t>getterje</w:t>
      </w:r>
      <w:proofErr w:type="spellEnd"/>
    </w:p>
    <w:p w14:paraId="37D1B26C" w14:textId="77777777" w:rsidR="00F62E28" w:rsidRPr="0080027E" w:rsidRDefault="00F62E28" w:rsidP="00F62E28">
      <w:pPr>
        <w:numPr>
          <w:ilvl w:val="0"/>
          <w:numId w:val="5"/>
        </w:numPr>
        <w:rPr>
          <w:color w:val="000000" w:themeColor="text1"/>
        </w:rPr>
      </w:pPr>
      <w:proofErr w:type="spellStart"/>
      <w:r w:rsidRPr="0080027E">
        <w:rPr>
          <w:color w:val="000000" w:themeColor="text1"/>
        </w:rPr>
        <w:t>setGrowing</w:t>
      </w:r>
      <w:proofErr w:type="spellEnd"/>
      <w:r w:rsidRPr="0080027E">
        <w:rPr>
          <w:color w:val="000000" w:themeColor="text1"/>
        </w:rPr>
        <w:t>(</w:t>
      </w:r>
      <w:proofErr w:type="spellStart"/>
      <w:r w:rsidRPr="0080027E">
        <w:rPr>
          <w:color w:val="000000" w:themeColor="text1"/>
        </w:rPr>
        <w:t>growing</w:t>
      </w:r>
      <w:proofErr w:type="spellEnd"/>
      <w:r w:rsidRPr="0080027E">
        <w:rPr>
          <w:color w:val="000000" w:themeColor="text1"/>
        </w:rPr>
        <w:t xml:space="preserve">: </w:t>
      </w:r>
      <w:proofErr w:type="spellStart"/>
      <w:r w:rsidRPr="0080027E">
        <w:rPr>
          <w:color w:val="000000" w:themeColor="text1"/>
        </w:rPr>
        <w:t>boolean</w:t>
      </w:r>
      <w:proofErr w:type="spellEnd"/>
      <w:r w:rsidRPr="0080027E">
        <w:rPr>
          <w:color w:val="000000" w:themeColor="text1"/>
        </w:rPr>
        <w:t xml:space="preserve">): </w:t>
      </w:r>
      <w:proofErr w:type="spellStart"/>
      <w:r w:rsidRPr="0080027E">
        <w:rPr>
          <w:color w:val="000000" w:themeColor="text1"/>
        </w:rPr>
        <w:t>void</w:t>
      </w:r>
      <w:proofErr w:type="spellEnd"/>
    </w:p>
    <w:p w14:paraId="02B6B9E5" w14:textId="77777777" w:rsidR="00F62E28" w:rsidRPr="0080027E" w:rsidRDefault="00F62E28" w:rsidP="00F62E28">
      <w:pPr>
        <w:spacing w:after="120"/>
        <w:ind w:left="426"/>
        <w:rPr>
          <w:color w:val="000000" w:themeColor="text1"/>
        </w:rPr>
      </w:pPr>
      <w:r w:rsidRPr="0080027E">
        <w:rPr>
          <w:color w:val="000000" w:themeColor="text1"/>
        </w:rPr>
        <w:t xml:space="preserve">A </w:t>
      </w:r>
      <w:proofErr w:type="spellStart"/>
      <w:r w:rsidRPr="0080027E">
        <w:rPr>
          <w:color w:val="000000" w:themeColor="text1"/>
        </w:rPr>
        <w:t>growing</w:t>
      </w:r>
      <w:proofErr w:type="spellEnd"/>
      <w:r w:rsidRPr="0080027E">
        <w:rPr>
          <w:color w:val="000000" w:themeColor="text1"/>
        </w:rPr>
        <w:t xml:space="preserve"> attribútum </w:t>
      </w:r>
      <w:proofErr w:type="spellStart"/>
      <w:r w:rsidRPr="0080027E">
        <w:rPr>
          <w:color w:val="000000" w:themeColor="text1"/>
        </w:rPr>
        <w:t>setterje</w:t>
      </w:r>
      <w:proofErr w:type="spellEnd"/>
    </w:p>
    <w:p w14:paraId="370645CE" w14:textId="77777777" w:rsidR="00F62E28" w:rsidRPr="0080027E" w:rsidRDefault="00F62E28" w:rsidP="00F62E28">
      <w:pPr>
        <w:numPr>
          <w:ilvl w:val="0"/>
          <w:numId w:val="5"/>
        </w:numPr>
        <w:rPr>
          <w:color w:val="000000" w:themeColor="text1"/>
        </w:rPr>
      </w:pPr>
      <w:r w:rsidRPr="0080027E">
        <w:rPr>
          <w:color w:val="000000" w:themeColor="text1"/>
        </w:rPr>
        <w:t>+</w:t>
      </w:r>
      <w:proofErr w:type="spellStart"/>
      <w:r w:rsidRPr="0080027E">
        <w:rPr>
          <w:color w:val="000000" w:themeColor="text1"/>
        </w:rPr>
        <w:t>cut</w:t>
      </w:r>
      <w:r>
        <w:rPr>
          <w:color w:val="000000" w:themeColor="text1"/>
        </w:rPr>
        <w:t>Immediate</w:t>
      </w:r>
      <w:proofErr w:type="spellEnd"/>
      <w:r w:rsidRPr="0080027E">
        <w:rPr>
          <w:color w:val="000000" w:themeColor="text1"/>
        </w:rPr>
        <w:t xml:space="preserve">(): </w:t>
      </w:r>
      <w:proofErr w:type="spellStart"/>
      <w:r w:rsidRPr="0080027E">
        <w:rPr>
          <w:color w:val="000000" w:themeColor="text1"/>
        </w:rPr>
        <w:t>void</w:t>
      </w:r>
      <w:proofErr w:type="spellEnd"/>
    </w:p>
    <w:p w14:paraId="06B0D1D9" w14:textId="77777777" w:rsidR="00F62E28" w:rsidRDefault="00F62E28" w:rsidP="00F62E28">
      <w:pPr>
        <w:spacing w:after="120"/>
        <w:ind w:left="426"/>
        <w:rPr>
          <w:color w:val="000000" w:themeColor="text1"/>
        </w:rPr>
      </w:pPr>
      <w:r w:rsidRPr="0080027E">
        <w:rPr>
          <w:color w:val="000000" w:themeColor="text1"/>
        </w:rPr>
        <w:t>A gombafonál elvágódik, ezzel szól a többi gombafonálnak, hogy nézzék meg, hogy hozzá vannak-e csatlakoztatva gombatesthez</w:t>
      </w:r>
    </w:p>
    <w:p w14:paraId="486F2C6D" w14:textId="77777777" w:rsidR="00F62E28" w:rsidRDefault="00F62E28" w:rsidP="00F62E28">
      <w:pPr>
        <w:spacing w:after="120"/>
        <w:rPr>
          <w:color w:val="000000" w:themeColor="text1"/>
        </w:rPr>
      </w:pPr>
      <w:r>
        <w:rPr>
          <w:color w:val="000000" w:themeColor="text1"/>
        </w:rPr>
        <w:tab/>
      </w:r>
      <w:proofErr w:type="spellStart"/>
      <w:r>
        <w:rPr>
          <w:color w:val="000000" w:themeColor="text1"/>
        </w:rPr>
        <w:t>Pszeudokód</w:t>
      </w:r>
      <w:proofErr w:type="spellEnd"/>
    </w:p>
    <w:p w14:paraId="6C082D15" w14:textId="77777777" w:rsidR="00F62E28" w:rsidRDefault="00F62E28" w:rsidP="00F62E28">
      <w:pPr>
        <w:spacing w:after="120"/>
        <w:rPr>
          <w:color w:val="000000" w:themeColor="text1"/>
        </w:rPr>
      </w:pPr>
    </w:p>
    <w:p w14:paraId="10B67684" w14:textId="77777777" w:rsidR="00F62E28" w:rsidRDefault="00F62E28" w:rsidP="00F62E28">
      <w:pPr>
        <w:spacing w:after="120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>
        <w:rPr>
          <w:color w:val="000000" w:themeColor="text1"/>
        </w:rPr>
        <w:tab/>
      </w:r>
      <w:proofErr w:type="spellStart"/>
      <w:r>
        <w:rPr>
          <w:rFonts w:ascii="Cascadia Mono" w:hAnsi="Cascadia Mono" w:cs="Cascadia Mono"/>
          <w:color w:val="000000" w:themeColor="text1"/>
          <w:sz w:val="19"/>
          <w:szCs w:val="19"/>
        </w:rPr>
        <w:t>Procedure</w:t>
      </w:r>
      <w:proofErr w:type="spellEnd"/>
      <w:r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 w:themeColor="text1"/>
          <w:sz w:val="19"/>
          <w:szCs w:val="19"/>
        </w:rPr>
        <w:t>cutImmediate</w:t>
      </w:r>
      <w:proofErr w:type="spellEnd"/>
      <w: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:</w:t>
      </w:r>
    </w:p>
    <w:p w14:paraId="42ED7168" w14:textId="77777777" w:rsidR="00F62E28" w:rsidRDefault="00F62E28" w:rsidP="00F62E28">
      <w:pPr>
        <w:spacing w:after="120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this.delete</w:t>
      </w:r>
      <w:proofErr w:type="spellEnd"/>
      <w:proofErr w:type="gramEnd"/>
      <w: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()</w:t>
      </w:r>
    </w:p>
    <w:p w14:paraId="2A247940" w14:textId="77777777" w:rsidR="00F62E28" w:rsidRDefault="00F62E28" w:rsidP="00F62E28">
      <w:pPr>
        <w:spacing w:after="120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location.checkNeighbourMyceliaSustain</w:t>
      </w:r>
      <w:proofErr w:type="spellEnd"/>
      <w:proofErr w:type="gramEnd"/>
      <w: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()</w:t>
      </w:r>
    </w:p>
    <w:p w14:paraId="544C5741" w14:textId="77777777" w:rsidR="00F62E28" w:rsidRDefault="00F62E28" w:rsidP="00F62E28">
      <w:pPr>
        <w:spacing w:after="120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if(</w:t>
      </w:r>
      <w:proofErr w:type="spellStart"/>
      <w:proofErr w:type="gramEnd"/>
      <w: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location.getMycelia</w:t>
      </w:r>
      <w:proofErr w:type="spellEnd"/>
      <w: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IS EMTPY) begin</w:t>
      </w:r>
    </w:p>
    <w:p w14:paraId="0FBC2BA3" w14:textId="77777777" w:rsidR="00F62E28" w:rsidRDefault="00F62E28" w:rsidP="00F62E28">
      <w:pPr>
        <w:spacing w:after="120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List&lt;Insect&gt; temp</w:t>
      </w:r>
    </w:p>
    <w:p w14:paraId="40E2C995" w14:textId="77777777" w:rsidR="00F62E28" w:rsidRDefault="00F62E28" w:rsidP="00F62E28">
      <w:pPr>
        <w:spacing w:after="120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 xml:space="preserve">FOR EACH </w:t>
      </w:r>
      <w:proofErr w:type="spellStart"/>
      <w: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IN </w:t>
      </w:r>
      <w:proofErr w:type="spellStart"/>
      <w:proofErr w:type="gramStart"/>
      <w: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location.getOccupants</w:t>
      </w:r>
      <w:proofErr w:type="spellEnd"/>
      <w:proofErr w:type="gramEnd"/>
      <w: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begin</w:t>
      </w:r>
    </w:p>
    <w:p w14:paraId="575C29E7" w14:textId="77777777" w:rsidR="00F62E28" w:rsidRDefault="00F62E28" w:rsidP="00F62E28">
      <w:pPr>
        <w:spacing w:after="120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 xml:space="preserve">ADD </w:t>
      </w:r>
      <w:proofErr w:type="spellStart"/>
      <w: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TO temp</w:t>
      </w:r>
    </w:p>
    <w:p w14:paraId="05C0556B" w14:textId="77777777" w:rsidR="00F62E28" w:rsidRDefault="00F62E28" w:rsidP="00F62E28">
      <w:pPr>
        <w:spacing w:after="120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end</w:t>
      </w:r>
    </w:p>
    <w:p w14:paraId="3E999CD3" w14:textId="77777777" w:rsidR="00F62E28" w:rsidRDefault="00F62E28" w:rsidP="00F62E28">
      <w:pPr>
        <w:spacing w:after="120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 xml:space="preserve">FOR EACH </w:t>
      </w:r>
      <w:proofErr w:type="spellStart"/>
      <w: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IN temp begin</w:t>
      </w:r>
    </w:p>
    <w:p w14:paraId="262211E9" w14:textId="77777777" w:rsidR="00F62E28" w:rsidRDefault="00F62E28" w:rsidP="00F62E28">
      <w:pPr>
        <w:spacing w:after="120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i.</w:t>
      </w:r>
      <w:proofErr w:type="gramStart"/>
      <w: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runAway</w:t>
      </w:r>
      <w:proofErr w:type="spellEnd"/>
      <w: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)</w:t>
      </w:r>
    </w:p>
    <w:p w14:paraId="0415E786" w14:textId="77777777" w:rsidR="00F62E28" w:rsidRDefault="00F62E28" w:rsidP="00F62E28">
      <w:pPr>
        <w:spacing w:after="120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end</w:t>
      </w:r>
    </w:p>
    <w:p w14:paraId="575FA4EB" w14:textId="77777777" w:rsidR="00F62E28" w:rsidRDefault="00F62E28" w:rsidP="00F62E28">
      <w:pPr>
        <w:spacing w:after="120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end</w:t>
      </w:r>
    </w:p>
    <w:p w14:paraId="0B46AFC7" w14:textId="77777777" w:rsidR="00F62E28" w:rsidRPr="004300B0" w:rsidRDefault="00F62E28" w:rsidP="00F62E28">
      <w:pPr>
        <w:spacing w:after="120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end procedure</w:t>
      </w:r>
    </w:p>
    <w:p w14:paraId="31D2280E" w14:textId="77777777" w:rsidR="00F62E28" w:rsidRDefault="00F62E28" w:rsidP="00F62E28">
      <w:pPr>
        <w:pStyle w:val="ListParagraph"/>
        <w:numPr>
          <w:ilvl w:val="0"/>
          <w:numId w:val="5"/>
        </w:numPr>
        <w:spacing w:after="120"/>
        <w:rPr>
          <w:color w:val="000000" w:themeColor="text1"/>
        </w:rPr>
      </w:pPr>
      <w:r>
        <w:rPr>
          <w:color w:val="000000" w:themeColor="text1"/>
        </w:rPr>
        <w:t>+</w:t>
      </w:r>
      <w:proofErr w:type="spellStart"/>
      <w:r>
        <w:rPr>
          <w:color w:val="000000" w:themeColor="text1"/>
        </w:rPr>
        <w:t>cutWithDelay</w:t>
      </w:r>
      <w:proofErr w:type="spellEnd"/>
      <w:r>
        <w:rPr>
          <w:color w:val="000000" w:themeColor="text1"/>
        </w:rPr>
        <w:t xml:space="preserve">(): </w:t>
      </w:r>
      <w:proofErr w:type="spellStart"/>
      <w:r>
        <w:rPr>
          <w:color w:val="000000" w:themeColor="text1"/>
        </w:rPr>
        <w:t>void</w:t>
      </w:r>
      <w:proofErr w:type="spellEnd"/>
    </w:p>
    <w:p w14:paraId="665774DB" w14:textId="77777777" w:rsidR="00F62E28" w:rsidRPr="0080027E" w:rsidRDefault="00F62E28" w:rsidP="00F62E28">
      <w:pPr>
        <w:pStyle w:val="ListParagraph"/>
        <w:spacing w:after="120"/>
        <w:ind w:left="432"/>
        <w:rPr>
          <w:color w:val="000000" w:themeColor="text1"/>
        </w:rPr>
      </w:pPr>
      <w:r>
        <w:rPr>
          <w:color w:val="000000" w:themeColor="text1"/>
        </w:rPr>
        <w:t xml:space="preserve">Beállítja a </w:t>
      </w:r>
      <w:proofErr w:type="spellStart"/>
      <w:r>
        <w:rPr>
          <w:color w:val="000000" w:themeColor="text1"/>
        </w:rPr>
        <w:t>deathTimer</w:t>
      </w:r>
      <w:proofErr w:type="spellEnd"/>
      <w:r>
        <w:rPr>
          <w:color w:val="000000" w:themeColor="text1"/>
        </w:rPr>
        <w:t>-t 2-re</w:t>
      </w:r>
    </w:p>
    <w:p w14:paraId="442AD23F" w14:textId="77777777" w:rsidR="00F62E28" w:rsidRPr="0080027E" w:rsidRDefault="00F62E28" w:rsidP="00F62E28">
      <w:pPr>
        <w:numPr>
          <w:ilvl w:val="0"/>
          <w:numId w:val="5"/>
        </w:numPr>
        <w:rPr>
          <w:color w:val="000000" w:themeColor="text1"/>
        </w:rPr>
      </w:pPr>
      <w:r w:rsidRPr="0080027E">
        <w:rPr>
          <w:color w:val="000000" w:themeColor="text1"/>
        </w:rPr>
        <w:lastRenderedPageBreak/>
        <w:t>+</w:t>
      </w:r>
      <w:proofErr w:type="spellStart"/>
      <w:r w:rsidRPr="0080027E">
        <w:rPr>
          <w:color w:val="000000" w:themeColor="text1"/>
        </w:rPr>
        <w:t>getLocation</w:t>
      </w:r>
      <w:proofErr w:type="spellEnd"/>
      <w:r w:rsidRPr="0080027E">
        <w:rPr>
          <w:color w:val="000000" w:themeColor="text1"/>
        </w:rPr>
        <w:t xml:space="preserve">(): </w:t>
      </w:r>
      <w:proofErr w:type="spellStart"/>
      <w:r w:rsidRPr="0080027E">
        <w:rPr>
          <w:color w:val="000000" w:themeColor="text1"/>
        </w:rPr>
        <w:t>Tecton</w:t>
      </w:r>
      <w:proofErr w:type="spellEnd"/>
    </w:p>
    <w:p w14:paraId="39D088D0" w14:textId="77777777" w:rsidR="00F62E28" w:rsidRPr="0080027E" w:rsidRDefault="00F62E28" w:rsidP="00F62E28">
      <w:pPr>
        <w:spacing w:after="120"/>
        <w:ind w:left="426"/>
        <w:rPr>
          <w:color w:val="000000" w:themeColor="text1"/>
        </w:rPr>
      </w:pPr>
      <w:r w:rsidRPr="0080027E">
        <w:rPr>
          <w:color w:val="000000" w:themeColor="text1"/>
        </w:rPr>
        <w:t xml:space="preserve">A </w:t>
      </w:r>
      <w:proofErr w:type="spellStart"/>
      <w:r w:rsidRPr="0080027E">
        <w:rPr>
          <w:color w:val="000000" w:themeColor="text1"/>
        </w:rPr>
        <w:t>location</w:t>
      </w:r>
      <w:proofErr w:type="spellEnd"/>
      <w:r w:rsidRPr="0080027E">
        <w:rPr>
          <w:color w:val="000000" w:themeColor="text1"/>
        </w:rPr>
        <w:t xml:space="preserve"> attribútum </w:t>
      </w:r>
      <w:proofErr w:type="spellStart"/>
      <w:r w:rsidRPr="0080027E">
        <w:rPr>
          <w:color w:val="000000" w:themeColor="text1"/>
        </w:rPr>
        <w:t>getterje</w:t>
      </w:r>
      <w:proofErr w:type="spellEnd"/>
    </w:p>
    <w:p w14:paraId="101D69CF" w14:textId="77777777" w:rsidR="00F62E28" w:rsidRPr="0080027E" w:rsidRDefault="00F62E28" w:rsidP="00F62E28">
      <w:pPr>
        <w:numPr>
          <w:ilvl w:val="0"/>
          <w:numId w:val="5"/>
        </w:numPr>
        <w:rPr>
          <w:color w:val="000000" w:themeColor="text1"/>
        </w:rPr>
      </w:pPr>
      <w:r w:rsidRPr="0080027E">
        <w:rPr>
          <w:color w:val="000000" w:themeColor="text1"/>
        </w:rPr>
        <w:t>+</w:t>
      </w:r>
      <w:proofErr w:type="spellStart"/>
      <w:r w:rsidRPr="0080027E">
        <w:rPr>
          <w:color w:val="000000" w:themeColor="text1"/>
        </w:rPr>
        <w:t>setLocation</w:t>
      </w:r>
      <w:proofErr w:type="spellEnd"/>
      <w:r w:rsidRPr="0080027E">
        <w:rPr>
          <w:color w:val="000000" w:themeColor="text1"/>
        </w:rPr>
        <w:t>(</w:t>
      </w:r>
      <w:proofErr w:type="spellStart"/>
      <w:r w:rsidRPr="0080027E">
        <w:rPr>
          <w:color w:val="000000" w:themeColor="text1"/>
        </w:rPr>
        <w:t>location</w:t>
      </w:r>
      <w:proofErr w:type="spellEnd"/>
      <w:r w:rsidRPr="0080027E">
        <w:rPr>
          <w:color w:val="000000" w:themeColor="text1"/>
        </w:rPr>
        <w:t xml:space="preserve">: </w:t>
      </w:r>
      <w:proofErr w:type="spellStart"/>
      <w:r w:rsidRPr="0080027E">
        <w:rPr>
          <w:color w:val="000000" w:themeColor="text1"/>
        </w:rPr>
        <w:t>Tecton</w:t>
      </w:r>
      <w:proofErr w:type="spellEnd"/>
      <w:r w:rsidRPr="0080027E">
        <w:rPr>
          <w:color w:val="000000" w:themeColor="text1"/>
        </w:rPr>
        <w:t xml:space="preserve">): </w:t>
      </w:r>
      <w:proofErr w:type="spellStart"/>
      <w:r w:rsidRPr="0080027E">
        <w:rPr>
          <w:color w:val="000000" w:themeColor="text1"/>
        </w:rPr>
        <w:t>void</w:t>
      </w:r>
      <w:proofErr w:type="spellEnd"/>
    </w:p>
    <w:p w14:paraId="5370E04C" w14:textId="77777777" w:rsidR="00F62E28" w:rsidRPr="0080027E" w:rsidRDefault="00F62E28" w:rsidP="00F62E28">
      <w:pPr>
        <w:ind w:left="426"/>
        <w:rPr>
          <w:color w:val="000000" w:themeColor="text1"/>
        </w:rPr>
      </w:pPr>
      <w:r w:rsidRPr="0080027E">
        <w:rPr>
          <w:color w:val="000000" w:themeColor="text1"/>
        </w:rPr>
        <w:t xml:space="preserve">A </w:t>
      </w:r>
      <w:proofErr w:type="spellStart"/>
      <w:r w:rsidRPr="0080027E">
        <w:rPr>
          <w:color w:val="000000" w:themeColor="text1"/>
        </w:rPr>
        <w:t>location</w:t>
      </w:r>
      <w:proofErr w:type="spellEnd"/>
      <w:r w:rsidRPr="0080027E">
        <w:rPr>
          <w:color w:val="000000" w:themeColor="text1"/>
        </w:rPr>
        <w:t xml:space="preserve"> attribútum </w:t>
      </w:r>
      <w:proofErr w:type="spellStart"/>
      <w:r w:rsidRPr="0080027E">
        <w:rPr>
          <w:color w:val="000000" w:themeColor="text1"/>
        </w:rPr>
        <w:t>getterje</w:t>
      </w:r>
      <w:proofErr w:type="spellEnd"/>
    </w:p>
    <w:p w14:paraId="14621703" w14:textId="77777777" w:rsidR="00793AE2" w:rsidRPr="00024F19" w:rsidRDefault="00793AE2" w:rsidP="00024F19"/>
    <w:sectPr w:rsidR="00793AE2" w:rsidRPr="00024F19" w:rsidSect="0037389B">
      <w:headerReference w:type="default" r:id="rId9"/>
      <w:footerReference w:type="even" r:id="rId10"/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AA1E61" w14:textId="77777777" w:rsidR="00164250" w:rsidRDefault="00164250">
      <w:r>
        <w:separator/>
      </w:r>
    </w:p>
  </w:endnote>
  <w:endnote w:type="continuationSeparator" w:id="0">
    <w:p w14:paraId="68582255" w14:textId="77777777" w:rsidR="00164250" w:rsidRDefault="001642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Times-Roman">
    <w:altName w:val="Times New Roman"/>
    <w:charset w:val="00"/>
    <w:family w:val="auto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D33EDC" w14:textId="77777777" w:rsidR="003048B0" w:rsidRDefault="003048B0" w:rsidP="00F72F0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71F4328" w14:textId="77777777" w:rsidR="003048B0" w:rsidRDefault="003048B0" w:rsidP="00E95F4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14AC0C" w14:textId="77777777" w:rsidR="003048B0" w:rsidRDefault="003048B0" w:rsidP="00F72F0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B5BB9">
      <w:rPr>
        <w:rStyle w:val="PageNumber"/>
        <w:noProof/>
      </w:rPr>
      <w:t>2</w:t>
    </w:r>
    <w:r>
      <w:rPr>
        <w:rStyle w:val="PageNumber"/>
      </w:rPr>
      <w:fldChar w:fldCharType="end"/>
    </w:r>
  </w:p>
  <w:p w14:paraId="751922A5" w14:textId="4357A714" w:rsidR="003048B0" w:rsidRDefault="0037389B" w:rsidP="00E95F45">
    <w:pPr>
      <w:pStyle w:val="Footer"/>
      <w:ind w:right="360"/>
    </w:pPr>
    <w:r>
      <w:rPr>
        <w:lang w:val="en-US"/>
      </w:rPr>
      <w:t>2025-04-14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340925" w14:textId="77777777" w:rsidR="00164250" w:rsidRDefault="00164250">
      <w:r>
        <w:separator/>
      </w:r>
    </w:p>
  </w:footnote>
  <w:footnote w:type="continuationSeparator" w:id="0">
    <w:p w14:paraId="3658A86F" w14:textId="77777777" w:rsidR="00164250" w:rsidRDefault="001642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43F6E9" w14:textId="49AB2D44" w:rsidR="009458E3" w:rsidRPr="0037389B" w:rsidRDefault="00793029" w:rsidP="009458E3">
    <w:pPr>
      <w:pStyle w:val="Footer"/>
      <w:ind w:right="360"/>
      <w:rPr>
        <w:iCs/>
        <w:color w:val="000000"/>
        <w:lang w:val="en-US"/>
      </w:rPr>
    </w:pPr>
    <w:r w:rsidRPr="00793029">
      <w:t>8. Részletes tervek</w:t>
    </w:r>
    <w:r w:rsidR="009458E3">
      <w:tab/>
    </w:r>
    <w:r w:rsidR="009458E3">
      <w:tab/>
    </w:r>
    <w:proofErr w:type="spellStart"/>
    <w:r w:rsidR="0037389B" w:rsidRPr="0037389B">
      <w:rPr>
        <w:iCs/>
        <w:color w:val="000000"/>
      </w:rPr>
      <w:t>bandITs</w:t>
    </w:r>
    <w:proofErr w:type="spellEnd"/>
  </w:p>
  <w:p w14:paraId="2B6420B0" w14:textId="77777777" w:rsidR="009458E3" w:rsidRDefault="009458E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5582C7A2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sz w:val="26"/>
        <w:szCs w:val="26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0000002"/>
    <w:multiLevelType w:val="multilevel"/>
    <w:tmpl w:val="80863B76"/>
    <w:name w:val="WW8Num2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000000"/>
      </w:rPr>
    </w:lvl>
    <w:lvl w:ilvl="4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000000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cs="Wingdings"/>
      </w:rPr>
    </w:lvl>
  </w:abstractNum>
  <w:abstractNum w:abstractNumId="5" w15:restartNumberingAfterBreak="0">
    <w:nsid w:val="04585B74"/>
    <w:multiLevelType w:val="multilevel"/>
    <w:tmpl w:val="2B0AA87A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2EA95048"/>
    <w:multiLevelType w:val="multilevel"/>
    <w:tmpl w:val="2B0AA87A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9" w15:restartNumberingAfterBreak="0">
    <w:nsid w:val="316105CF"/>
    <w:multiLevelType w:val="hybridMultilevel"/>
    <w:tmpl w:val="ED84872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422289"/>
    <w:multiLevelType w:val="hybridMultilevel"/>
    <w:tmpl w:val="1772E98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903E07"/>
    <w:multiLevelType w:val="hybridMultilevel"/>
    <w:tmpl w:val="9BE05AF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5F6337"/>
    <w:multiLevelType w:val="multilevel"/>
    <w:tmpl w:val="F036DFDC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46C07A71"/>
    <w:multiLevelType w:val="hybridMultilevel"/>
    <w:tmpl w:val="1756C336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62A63946"/>
    <w:multiLevelType w:val="multilevel"/>
    <w:tmpl w:val="F482C19A"/>
    <w:lvl w:ilvl="0">
      <w:start w:val="7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65D14A51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 w15:restartNumberingAfterBreak="0">
    <w:nsid w:val="743C03FB"/>
    <w:multiLevelType w:val="hybridMultilevel"/>
    <w:tmpl w:val="A17CA26A"/>
    <w:lvl w:ilvl="0" w:tplc="DC7C351C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color w:val="auto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775A042E"/>
    <w:multiLevelType w:val="multilevel"/>
    <w:tmpl w:val="534A9198"/>
    <w:lvl w:ilvl="0">
      <w:start w:val="8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  <w:sz w:val="26"/>
        <w:szCs w:val="26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 w15:restartNumberingAfterBreak="0">
    <w:nsid w:val="788903AD"/>
    <w:multiLevelType w:val="multilevel"/>
    <w:tmpl w:val="2B0AA87A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1443721757">
    <w:abstractNumId w:val="6"/>
  </w:num>
  <w:num w:numId="2" w16cid:durableId="488904426">
    <w:abstractNumId w:val="17"/>
  </w:num>
  <w:num w:numId="3" w16cid:durableId="1300110197">
    <w:abstractNumId w:val="15"/>
  </w:num>
  <w:num w:numId="4" w16cid:durableId="444496734">
    <w:abstractNumId w:val="14"/>
  </w:num>
  <w:num w:numId="5" w16cid:durableId="655303274">
    <w:abstractNumId w:val="5"/>
  </w:num>
  <w:num w:numId="6" w16cid:durableId="2036881061">
    <w:abstractNumId w:val="8"/>
  </w:num>
  <w:num w:numId="7" w16cid:durableId="1150248710">
    <w:abstractNumId w:val="12"/>
  </w:num>
  <w:num w:numId="8" w16cid:durableId="686097902">
    <w:abstractNumId w:val="0"/>
  </w:num>
  <w:num w:numId="9" w16cid:durableId="562106176">
    <w:abstractNumId w:val="10"/>
  </w:num>
  <w:num w:numId="10" w16cid:durableId="1246107197">
    <w:abstractNumId w:val="1"/>
  </w:num>
  <w:num w:numId="11" w16cid:durableId="1242712148">
    <w:abstractNumId w:val="16"/>
  </w:num>
  <w:num w:numId="12" w16cid:durableId="1263412671">
    <w:abstractNumId w:val="13"/>
  </w:num>
  <w:num w:numId="13" w16cid:durableId="1326595090">
    <w:abstractNumId w:val="11"/>
  </w:num>
  <w:num w:numId="14" w16cid:durableId="1390959819">
    <w:abstractNumId w:val="9"/>
  </w:num>
  <w:num w:numId="15" w16cid:durableId="359552495">
    <w:abstractNumId w:val="18"/>
  </w:num>
  <w:num w:numId="16" w16cid:durableId="83382841">
    <w:abstractNumId w:val="7"/>
  </w:num>
  <w:num w:numId="17" w16cid:durableId="258949604">
    <w:abstractNumId w:val="2"/>
  </w:num>
  <w:num w:numId="18" w16cid:durableId="106435101">
    <w:abstractNumId w:val="3"/>
  </w:num>
  <w:num w:numId="19" w16cid:durableId="472606318">
    <w:abstractNumId w:val="4"/>
  </w:num>
  <w:num w:numId="20" w16cid:durableId="148735663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1B5"/>
    <w:rsid w:val="00024F19"/>
    <w:rsid w:val="001032BB"/>
    <w:rsid w:val="00155E7B"/>
    <w:rsid w:val="0016095B"/>
    <w:rsid w:val="00162F67"/>
    <w:rsid w:val="00164250"/>
    <w:rsid w:val="001D3C3F"/>
    <w:rsid w:val="001F32BA"/>
    <w:rsid w:val="00260588"/>
    <w:rsid w:val="002A48FD"/>
    <w:rsid w:val="002E01B6"/>
    <w:rsid w:val="003048B0"/>
    <w:rsid w:val="0032707E"/>
    <w:rsid w:val="0037389B"/>
    <w:rsid w:val="003B16EF"/>
    <w:rsid w:val="003F0138"/>
    <w:rsid w:val="004177CD"/>
    <w:rsid w:val="00456E01"/>
    <w:rsid w:val="004B07DC"/>
    <w:rsid w:val="004B5FBA"/>
    <w:rsid w:val="004D2EB0"/>
    <w:rsid w:val="006062B6"/>
    <w:rsid w:val="00631141"/>
    <w:rsid w:val="00705B15"/>
    <w:rsid w:val="00710BF2"/>
    <w:rsid w:val="00782C2C"/>
    <w:rsid w:val="00793029"/>
    <w:rsid w:val="00793AE2"/>
    <w:rsid w:val="007F0C74"/>
    <w:rsid w:val="0080027E"/>
    <w:rsid w:val="00816862"/>
    <w:rsid w:val="00853BE2"/>
    <w:rsid w:val="008F119F"/>
    <w:rsid w:val="009458E3"/>
    <w:rsid w:val="00975A55"/>
    <w:rsid w:val="009B4FBA"/>
    <w:rsid w:val="009D6594"/>
    <w:rsid w:val="00A85E80"/>
    <w:rsid w:val="00AB0AEF"/>
    <w:rsid w:val="00AE6DE5"/>
    <w:rsid w:val="00B46798"/>
    <w:rsid w:val="00B57A39"/>
    <w:rsid w:val="00B57E16"/>
    <w:rsid w:val="00B77832"/>
    <w:rsid w:val="00B97831"/>
    <w:rsid w:val="00BD71B5"/>
    <w:rsid w:val="00C4195D"/>
    <w:rsid w:val="00C745DE"/>
    <w:rsid w:val="00C9309A"/>
    <w:rsid w:val="00CA38FF"/>
    <w:rsid w:val="00CB5BB9"/>
    <w:rsid w:val="00D53725"/>
    <w:rsid w:val="00DD55E5"/>
    <w:rsid w:val="00E42835"/>
    <w:rsid w:val="00E63B97"/>
    <w:rsid w:val="00E8788A"/>
    <w:rsid w:val="00E95F45"/>
    <w:rsid w:val="00EA1C2C"/>
    <w:rsid w:val="00EB4C90"/>
    <w:rsid w:val="00EC4F29"/>
    <w:rsid w:val="00F057E2"/>
    <w:rsid w:val="00F24629"/>
    <w:rsid w:val="00F62E28"/>
    <w:rsid w:val="00F71CEF"/>
    <w:rsid w:val="00F72F0D"/>
    <w:rsid w:val="00F73A6B"/>
    <w:rsid w:val="00F91334"/>
    <w:rsid w:val="00FC1DC8"/>
    <w:rsid w:val="00FC6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16A03F"/>
  <w15:chartTrackingRefBased/>
  <w15:docId w15:val="{969EE87A-3A64-4292-B9FC-C65CB2118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FollowedHyperlink" w:uiPriority="99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hu-HU" w:eastAsia="hu-HU"/>
    </w:rPr>
  </w:style>
  <w:style w:type="paragraph" w:styleId="Heading1">
    <w:name w:val="heading 1"/>
    <w:basedOn w:val="Normal"/>
    <w:next w:val="Normal"/>
    <w:link w:val="Heading1Char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gyarazat">
    <w:name w:val="magyarazat"/>
    <w:basedOn w:val="Normal"/>
    <w:link w:val="magyarazatChar"/>
    <w:rsid w:val="002A48FD"/>
    <w:rPr>
      <w:i/>
      <w:color w:val="0000FF"/>
    </w:rPr>
  </w:style>
  <w:style w:type="paragraph" w:customStyle="1" w:styleId="Cmsor2">
    <w:name w:val="Címsor2"/>
    <w:basedOn w:val="Normal"/>
    <w:rsid w:val="00BD71B5"/>
    <w:pPr>
      <w:numPr>
        <w:ilvl w:val="1"/>
        <w:numId w:val="1"/>
      </w:numPr>
    </w:pPr>
  </w:style>
  <w:style w:type="paragraph" w:styleId="FootnoteText">
    <w:name w:val="footnote text"/>
    <w:basedOn w:val="Normal"/>
    <w:link w:val="FootnoteTextChar"/>
    <w:rsid w:val="002A48FD"/>
    <w:rPr>
      <w:sz w:val="20"/>
      <w:szCs w:val="20"/>
    </w:rPr>
  </w:style>
  <w:style w:type="character" w:styleId="FootnoteReference">
    <w:name w:val="footnote reference"/>
    <w:semiHidden/>
    <w:rsid w:val="002A48FD"/>
    <w:rPr>
      <w:vertAlign w:val="superscript"/>
    </w:rPr>
  </w:style>
  <w:style w:type="paragraph" w:styleId="Footer">
    <w:name w:val="footer"/>
    <w:basedOn w:val="Normal"/>
    <w:link w:val="FooterChar"/>
    <w:rsid w:val="00E95F45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E95F45"/>
  </w:style>
  <w:style w:type="table" w:styleId="TableGrid">
    <w:name w:val="Table Grid"/>
    <w:basedOn w:val="TableNormal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gyarazatChar">
    <w:name w:val="magyarazat Char"/>
    <w:link w:val="magyarazat"/>
    <w:rsid w:val="00853BE2"/>
    <w:rPr>
      <w:i/>
      <w:color w:val="0000FF"/>
      <w:sz w:val="24"/>
      <w:szCs w:val="24"/>
      <w:lang w:val="hu-HU" w:eastAsia="hu-HU" w:bidi="ar-SA"/>
    </w:rPr>
  </w:style>
  <w:style w:type="paragraph" w:styleId="Header">
    <w:name w:val="header"/>
    <w:basedOn w:val="Normal"/>
    <w:link w:val="HeaderChar"/>
    <w:rsid w:val="009458E3"/>
    <w:pPr>
      <w:tabs>
        <w:tab w:val="center" w:pos="4320"/>
        <w:tab w:val="right" w:pos="8640"/>
      </w:tabs>
    </w:pPr>
  </w:style>
  <w:style w:type="character" w:customStyle="1" w:styleId="Heading2Char">
    <w:name w:val="Heading 2 Char"/>
    <w:link w:val="Heading2"/>
    <w:rsid w:val="00793AE2"/>
    <w:rPr>
      <w:rFonts w:ascii="Arial" w:hAnsi="Arial" w:cs="Arial"/>
      <w:b/>
      <w:bCs/>
      <w:i/>
      <w:iCs/>
      <w:sz w:val="28"/>
      <w:szCs w:val="28"/>
    </w:rPr>
  </w:style>
  <w:style w:type="paragraph" w:styleId="BalloonText">
    <w:name w:val="Balloon Text"/>
    <w:basedOn w:val="Normal"/>
    <w:link w:val="BalloonTextChar"/>
    <w:rsid w:val="00162F6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62F67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rsid w:val="0037389B"/>
    <w:rPr>
      <w:sz w:val="24"/>
      <w:szCs w:val="24"/>
    </w:rPr>
  </w:style>
  <w:style w:type="character" w:styleId="Hyperlink">
    <w:name w:val="Hyperlink"/>
    <w:rsid w:val="0037389B"/>
    <w:rPr>
      <w:color w:val="0563C1"/>
      <w:u w:val="single"/>
    </w:rPr>
  </w:style>
  <w:style w:type="character" w:customStyle="1" w:styleId="Heading1Char">
    <w:name w:val="Heading 1 Char"/>
    <w:link w:val="Heading1"/>
    <w:rsid w:val="00155E7B"/>
    <w:rPr>
      <w:rFonts w:ascii="Arial" w:hAnsi="Arial" w:cs="Arial"/>
      <w:b/>
      <w:bCs/>
      <w:kern w:val="32"/>
      <w:sz w:val="32"/>
      <w:szCs w:val="32"/>
      <w:lang w:val="hu-HU" w:eastAsia="hu-HU"/>
    </w:rPr>
  </w:style>
  <w:style w:type="character" w:customStyle="1" w:styleId="Heading3Char">
    <w:name w:val="Heading 3 Char"/>
    <w:link w:val="Heading3"/>
    <w:rsid w:val="00155E7B"/>
    <w:rPr>
      <w:rFonts w:ascii="Arial" w:hAnsi="Arial" w:cs="Arial"/>
      <w:b/>
      <w:bCs/>
      <w:sz w:val="26"/>
      <w:szCs w:val="26"/>
      <w:lang w:val="hu-HU" w:eastAsia="hu-HU"/>
    </w:rPr>
  </w:style>
  <w:style w:type="character" w:customStyle="1" w:styleId="Heading4Char">
    <w:name w:val="Heading 4 Char"/>
    <w:link w:val="Heading4"/>
    <w:rsid w:val="00155E7B"/>
    <w:rPr>
      <w:b/>
      <w:bCs/>
      <w:sz w:val="28"/>
      <w:szCs w:val="28"/>
      <w:lang w:val="hu-HU" w:eastAsia="hu-HU"/>
    </w:rPr>
  </w:style>
  <w:style w:type="character" w:customStyle="1" w:styleId="Heading5Char">
    <w:name w:val="Heading 5 Char"/>
    <w:link w:val="Heading5"/>
    <w:rsid w:val="00155E7B"/>
    <w:rPr>
      <w:b/>
      <w:bCs/>
      <w:i/>
      <w:iCs/>
      <w:sz w:val="26"/>
      <w:szCs w:val="26"/>
      <w:lang w:val="hu-HU" w:eastAsia="hu-HU"/>
    </w:rPr>
  </w:style>
  <w:style w:type="character" w:customStyle="1" w:styleId="Heading6Char">
    <w:name w:val="Heading 6 Char"/>
    <w:link w:val="Heading6"/>
    <w:rsid w:val="00155E7B"/>
    <w:rPr>
      <w:b/>
      <w:bCs/>
      <w:sz w:val="22"/>
      <w:szCs w:val="22"/>
      <w:lang w:val="hu-HU" w:eastAsia="hu-HU"/>
    </w:rPr>
  </w:style>
  <w:style w:type="character" w:customStyle="1" w:styleId="Heading7Char">
    <w:name w:val="Heading 7 Char"/>
    <w:link w:val="Heading7"/>
    <w:rsid w:val="00155E7B"/>
    <w:rPr>
      <w:sz w:val="24"/>
      <w:szCs w:val="24"/>
      <w:lang w:val="hu-HU" w:eastAsia="hu-HU"/>
    </w:rPr>
  </w:style>
  <w:style w:type="character" w:customStyle="1" w:styleId="Heading8Char">
    <w:name w:val="Heading 8 Char"/>
    <w:link w:val="Heading8"/>
    <w:rsid w:val="00155E7B"/>
    <w:rPr>
      <w:i/>
      <w:iCs/>
      <w:sz w:val="24"/>
      <w:szCs w:val="24"/>
      <w:lang w:val="hu-HU" w:eastAsia="hu-HU"/>
    </w:rPr>
  </w:style>
  <w:style w:type="character" w:customStyle="1" w:styleId="Heading9Char">
    <w:name w:val="Heading 9 Char"/>
    <w:link w:val="Heading9"/>
    <w:rsid w:val="00155E7B"/>
    <w:rPr>
      <w:rFonts w:ascii="Arial" w:hAnsi="Arial" w:cs="Arial"/>
      <w:sz w:val="22"/>
      <w:szCs w:val="22"/>
      <w:lang w:val="hu-HU" w:eastAsia="hu-HU"/>
    </w:rPr>
  </w:style>
  <w:style w:type="character" w:customStyle="1" w:styleId="FootnoteTextChar">
    <w:name w:val="Footnote Text Char"/>
    <w:basedOn w:val="DefaultParagraphFont"/>
    <w:link w:val="FootnoteText"/>
    <w:rsid w:val="00155E7B"/>
    <w:rPr>
      <w:lang w:val="hu-HU" w:eastAsia="hu-HU"/>
    </w:rPr>
  </w:style>
  <w:style w:type="character" w:customStyle="1" w:styleId="HeaderChar">
    <w:name w:val="Header Char"/>
    <w:link w:val="Header"/>
    <w:rsid w:val="00155E7B"/>
    <w:rPr>
      <w:sz w:val="24"/>
      <w:szCs w:val="24"/>
      <w:lang w:val="hu-HU" w:eastAsia="hu-HU"/>
    </w:rPr>
  </w:style>
  <w:style w:type="character" w:styleId="CommentReference">
    <w:name w:val="annotation reference"/>
    <w:rsid w:val="00155E7B"/>
    <w:rPr>
      <w:sz w:val="16"/>
      <w:szCs w:val="16"/>
    </w:rPr>
  </w:style>
  <w:style w:type="paragraph" w:styleId="CommentText">
    <w:name w:val="annotation text"/>
    <w:basedOn w:val="Normal"/>
    <w:link w:val="CommentTextChar"/>
    <w:rsid w:val="00155E7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55E7B"/>
    <w:rPr>
      <w:lang w:val="hu-HU" w:eastAsia="hu-HU"/>
    </w:rPr>
  </w:style>
  <w:style w:type="paragraph" w:styleId="CommentSubject">
    <w:name w:val="annotation subject"/>
    <w:basedOn w:val="CommentText"/>
    <w:next w:val="CommentText"/>
    <w:link w:val="CommentSubjectChar"/>
    <w:rsid w:val="00155E7B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55E7B"/>
    <w:rPr>
      <w:b/>
      <w:bCs/>
      <w:lang w:val="hu-HU" w:eastAsia="hu-HU"/>
    </w:rPr>
  </w:style>
  <w:style w:type="character" w:styleId="UnresolvedMention">
    <w:name w:val="Unresolved Mention"/>
    <w:uiPriority w:val="99"/>
    <w:semiHidden/>
    <w:unhideWhenUsed/>
    <w:rsid w:val="00F057E2"/>
    <w:rPr>
      <w:color w:val="605E5C"/>
      <w:shd w:val="clear" w:color="auto" w:fill="E1DFDD"/>
    </w:rPr>
  </w:style>
  <w:style w:type="character" w:styleId="FollowedHyperlink">
    <w:name w:val="FollowedHyperlink"/>
    <w:uiPriority w:val="99"/>
    <w:unhideWhenUsed/>
    <w:rsid w:val="00F057E2"/>
    <w:rPr>
      <w:color w:val="96607D"/>
      <w:u w:val="single"/>
    </w:rPr>
  </w:style>
  <w:style w:type="paragraph" w:customStyle="1" w:styleId="Parancs">
    <w:name w:val="Parancs"/>
    <w:basedOn w:val="Normal"/>
    <w:qFormat/>
    <w:rsid w:val="00782C2C"/>
    <w:pPr>
      <w:spacing w:before="120" w:after="120"/>
    </w:pPr>
    <w:rPr>
      <w:b/>
      <w:caps/>
    </w:rPr>
  </w:style>
  <w:style w:type="character" w:styleId="Strong">
    <w:name w:val="Strong"/>
    <w:qFormat/>
    <w:rsid w:val="00782C2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rsid w:val="00782C2C"/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82C2C"/>
    <w:rPr>
      <w:rFonts w:ascii="Courier New" w:hAnsi="Courier New" w:cs="Courier New"/>
      <w:lang w:val="hu-HU" w:eastAsia="hu-HU"/>
    </w:rPr>
  </w:style>
  <w:style w:type="paragraph" w:styleId="ListParagraph">
    <w:name w:val="List Paragraph"/>
    <w:basedOn w:val="Normal"/>
    <w:uiPriority w:val="34"/>
    <w:qFormat/>
    <w:rsid w:val="00782C2C"/>
    <w:pPr>
      <w:ind w:left="708"/>
    </w:pPr>
  </w:style>
  <w:style w:type="character" w:customStyle="1" w:styleId="WW8Num1z0">
    <w:name w:val="WW8Num1z0"/>
    <w:rsid w:val="00782C2C"/>
    <w:rPr>
      <w:rFonts w:hint="default"/>
    </w:rPr>
  </w:style>
  <w:style w:type="character" w:customStyle="1" w:styleId="WW8Num2z0">
    <w:name w:val="WW8Num2z0"/>
    <w:rsid w:val="00782C2C"/>
    <w:rPr>
      <w:rFonts w:ascii="Symbol" w:hAnsi="Symbol" w:cs="Symbol" w:hint="default"/>
    </w:rPr>
  </w:style>
  <w:style w:type="character" w:customStyle="1" w:styleId="WW8Num2z1">
    <w:name w:val="WW8Num2z1"/>
    <w:rsid w:val="00782C2C"/>
    <w:rPr>
      <w:rFonts w:hint="default"/>
    </w:rPr>
  </w:style>
  <w:style w:type="character" w:customStyle="1" w:styleId="WW8Num2z3">
    <w:name w:val="WW8Num2z3"/>
    <w:rsid w:val="00782C2C"/>
    <w:rPr>
      <w:rFonts w:ascii="Symbol" w:hAnsi="Symbol" w:cs="Symbol" w:hint="default"/>
      <w:color w:val="000000"/>
    </w:rPr>
  </w:style>
  <w:style w:type="character" w:customStyle="1" w:styleId="WW8Num3z0">
    <w:name w:val="WW8Num3z0"/>
    <w:rsid w:val="00782C2C"/>
    <w:rPr>
      <w:rFonts w:hint="default"/>
    </w:rPr>
  </w:style>
  <w:style w:type="character" w:customStyle="1" w:styleId="WW8Num4z0">
    <w:name w:val="WW8Num4z0"/>
    <w:rsid w:val="00782C2C"/>
    <w:rPr>
      <w:rFonts w:ascii="Symbol" w:hAnsi="Symbol" w:cs="Symbol" w:hint="default"/>
      <w:color w:val="000000"/>
    </w:rPr>
  </w:style>
  <w:style w:type="character" w:customStyle="1" w:styleId="WW8Num5z0">
    <w:name w:val="WW8Num5z0"/>
    <w:rsid w:val="00782C2C"/>
    <w:rPr>
      <w:rFonts w:ascii="Symbol" w:hAnsi="Symbol" w:cs="Symbol"/>
      <w:color w:val="auto"/>
    </w:rPr>
  </w:style>
  <w:style w:type="character" w:customStyle="1" w:styleId="WW8Num5z1">
    <w:name w:val="WW8Num5z1"/>
    <w:rsid w:val="00782C2C"/>
    <w:rPr>
      <w:rFonts w:ascii="Courier New" w:hAnsi="Courier New" w:cs="Courier New"/>
    </w:rPr>
  </w:style>
  <w:style w:type="character" w:customStyle="1" w:styleId="WW8Num5z2">
    <w:name w:val="WW8Num5z2"/>
    <w:rsid w:val="00782C2C"/>
    <w:rPr>
      <w:rFonts w:ascii="Wingdings" w:hAnsi="Wingdings" w:cs="Wingdings"/>
    </w:rPr>
  </w:style>
  <w:style w:type="character" w:customStyle="1" w:styleId="WW8Num5z3">
    <w:name w:val="WW8Num5z3"/>
    <w:rsid w:val="00782C2C"/>
    <w:rPr>
      <w:rFonts w:ascii="Symbol" w:hAnsi="Symbol" w:cs="Symbol"/>
    </w:rPr>
  </w:style>
  <w:style w:type="character" w:customStyle="1" w:styleId="WW8Num1z1">
    <w:name w:val="WW8Num1z1"/>
    <w:rsid w:val="00782C2C"/>
    <w:rPr>
      <w:rFonts w:hint="default"/>
    </w:rPr>
  </w:style>
  <w:style w:type="character" w:customStyle="1" w:styleId="WW8Num1z3">
    <w:name w:val="WW8Num1z3"/>
    <w:rsid w:val="00782C2C"/>
    <w:rPr>
      <w:rFonts w:ascii="Symbol" w:hAnsi="Symbol" w:cs="Symbol" w:hint="default"/>
      <w:color w:val="000000"/>
    </w:rPr>
  </w:style>
  <w:style w:type="character" w:customStyle="1" w:styleId="WW8Num3z1">
    <w:name w:val="WW8Num3z1"/>
    <w:rsid w:val="00782C2C"/>
    <w:rPr>
      <w:rFonts w:ascii="Courier New" w:hAnsi="Courier New" w:cs="Courier New" w:hint="default"/>
    </w:rPr>
  </w:style>
  <w:style w:type="character" w:customStyle="1" w:styleId="WW8Num3z2">
    <w:name w:val="WW8Num3z2"/>
    <w:rsid w:val="00782C2C"/>
    <w:rPr>
      <w:rFonts w:ascii="Wingdings" w:hAnsi="Wingdings" w:cs="Wingdings" w:hint="default"/>
    </w:rPr>
  </w:style>
  <w:style w:type="character" w:customStyle="1" w:styleId="WW8Num3z3">
    <w:name w:val="WW8Num3z3"/>
    <w:rsid w:val="00782C2C"/>
    <w:rPr>
      <w:rFonts w:ascii="Symbol" w:hAnsi="Symbol" w:cs="Symbol" w:hint="default"/>
    </w:rPr>
  </w:style>
  <w:style w:type="character" w:customStyle="1" w:styleId="WW8Num4z3">
    <w:name w:val="WW8Num4z3"/>
    <w:rsid w:val="00782C2C"/>
    <w:rPr>
      <w:rFonts w:ascii="Symbol" w:hAnsi="Symbol" w:cs="Symbol" w:hint="default"/>
      <w:color w:val="000000"/>
    </w:rPr>
  </w:style>
  <w:style w:type="character" w:customStyle="1" w:styleId="WW8Num6z0">
    <w:name w:val="WW8Num6z0"/>
    <w:rsid w:val="00782C2C"/>
    <w:rPr>
      <w:rFonts w:hint="default"/>
    </w:rPr>
  </w:style>
  <w:style w:type="character" w:customStyle="1" w:styleId="WW8Num7z0">
    <w:name w:val="WW8Num7z0"/>
    <w:rsid w:val="00782C2C"/>
    <w:rPr>
      <w:rFonts w:hint="default"/>
    </w:rPr>
  </w:style>
  <w:style w:type="character" w:customStyle="1" w:styleId="Bekezdsalapbettpusa">
    <w:name w:val="Bekezdés alapbetűtípusa"/>
    <w:rsid w:val="00782C2C"/>
  </w:style>
  <w:style w:type="character" w:customStyle="1" w:styleId="FootnoteCharacters">
    <w:name w:val="Footnote Characters"/>
    <w:rsid w:val="00782C2C"/>
    <w:rPr>
      <w:vertAlign w:val="superscript"/>
    </w:rPr>
  </w:style>
  <w:style w:type="character" w:customStyle="1" w:styleId="Cmsor2Char">
    <w:name w:val="Címsor 2 Char"/>
    <w:rsid w:val="00782C2C"/>
    <w:rPr>
      <w:rFonts w:ascii="Arial" w:hAnsi="Arial" w:cs="Arial"/>
      <w:b/>
      <w:bCs/>
      <w:i/>
      <w:iCs/>
      <w:sz w:val="28"/>
      <w:szCs w:val="28"/>
    </w:rPr>
  </w:style>
  <w:style w:type="character" w:customStyle="1" w:styleId="BuborkszvegChar">
    <w:name w:val="Buborékszöveg Char"/>
    <w:rsid w:val="00782C2C"/>
    <w:rPr>
      <w:rFonts w:ascii="Tahoma" w:hAnsi="Tahoma" w:cs="Tahoma"/>
      <w:sz w:val="16"/>
      <w:szCs w:val="16"/>
    </w:rPr>
  </w:style>
  <w:style w:type="character" w:customStyle="1" w:styleId="NumberingSymbols">
    <w:name w:val="Numbering Symbols"/>
    <w:rsid w:val="00782C2C"/>
  </w:style>
  <w:style w:type="character" w:customStyle="1" w:styleId="ListLabel46">
    <w:name w:val="ListLabel 46"/>
    <w:rsid w:val="00782C2C"/>
    <w:rPr>
      <w:rFonts w:ascii="Times New Roman" w:hAnsi="Times New Roman" w:cs="Times New Roman"/>
      <w:color w:val="auto"/>
    </w:rPr>
  </w:style>
  <w:style w:type="character" w:customStyle="1" w:styleId="ListLabel47">
    <w:name w:val="ListLabel 47"/>
    <w:rsid w:val="00782C2C"/>
    <w:rPr>
      <w:rFonts w:ascii="Times New Roman" w:hAnsi="Times New Roman" w:cs="Courier New"/>
    </w:rPr>
  </w:style>
  <w:style w:type="character" w:customStyle="1" w:styleId="ListLabel48">
    <w:name w:val="ListLabel 48"/>
    <w:rsid w:val="00782C2C"/>
    <w:rPr>
      <w:rFonts w:ascii="Times New Roman" w:hAnsi="Times New Roman" w:cs="Times New Roman"/>
    </w:rPr>
  </w:style>
  <w:style w:type="character" w:customStyle="1" w:styleId="ListLabel49">
    <w:name w:val="ListLabel 49"/>
    <w:rsid w:val="00782C2C"/>
    <w:rPr>
      <w:rFonts w:ascii="Times New Roman" w:hAnsi="Times New Roman" w:cs="Times New Roman"/>
    </w:rPr>
  </w:style>
  <w:style w:type="character" w:customStyle="1" w:styleId="ListLabel50">
    <w:name w:val="ListLabel 50"/>
    <w:rsid w:val="00782C2C"/>
    <w:rPr>
      <w:rFonts w:ascii="Times New Roman" w:hAnsi="Times New Roman" w:cs="Courier New"/>
    </w:rPr>
  </w:style>
  <w:style w:type="character" w:customStyle="1" w:styleId="ListLabel51">
    <w:name w:val="ListLabel 51"/>
    <w:rsid w:val="00782C2C"/>
    <w:rPr>
      <w:rFonts w:ascii="Times New Roman" w:hAnsi="Times New Roman" w:cs="Times New Roman"/>
    </w:rPr>
  </w:style>
  <w:style w:type="character" w:customStyle="1" w:styleId="ListLabel52">
    <w:name w:val="ListLabel 52"/>
    <w:rsid w:val="00782C2C"/>
    <w:rPr>
      <w:rFonts w:ascii="Times New Roman" w:hAnsi="Times New Roman" w:cs="Times New Roman"/>
    </w:rPr>
  </w:style>
  <w:style w:type="character" w:customStyle="1" w:styleId="ListLabel53">
    <w:name w:val="ListLabel 53"/>
    <w:rsid w:val="00782C2C"/>
    <w:rPr>
      <w:rFonts w:ascii="Times New Roman" w:hAnsi="Times New Roman" w:cs="Courier New"/>
    </w:rPr>
  </w:style>
  <w:style w:type="character" w:customStyle="1" w:styleId="ListLabel54">
    <w:name w:val="ListLabel 54"/>
    <w:rsid w:val="00782C2C"/>
    <w:rPr>
      <w:rFonts w:ascii="Times New Roman" w:hAnsi="Times New Roman" w:cs="Times New Roman"/>
    </w:rPr>
  </w:style>
  <w:style w:type="character" w:customStyle="1" w:styleId="ListLabel64">
    <w:name w:val="ListLabel 64"/>
    <w:rsid w:val="00782C2C"/>
    <w:rPr>
      <w:rFonts w:ascii="Times New Roman" w:hAnsi="Times New Roman" w:cs="Times New Roman"/>
    </w:rPr>
  </w:style>
  <w:style w:type="character" w:customStyle="1" w:styleId="ListLabel65">
    <w:name w:val="ListLabel 65"/>
    <w:rsid w:val="00782C2C"/>
    <w:rPr>
      <w:rFonts w:ascii="Times New Roman" w:hAnsi="Times New Roman" w:cs="Courier New"/>
    </w:rPr>
  </w:style>
  <w:style w:type="character" w:customStyle="1" w:styleId="ListLabel66">
    <w:name w:val="ListLabel 66"/>
    <w:rsid w:val="00782C2C"/>
    <w:rPr>
      <w:rFonts w:ascii="Times New Roman" w:hAnsi="Times New Roman" w:cs="Times New Roman"/>
    </w:rPr>
  </w:style>
  <w:style w:type="character" w:customStyle="1" w:styleId="ListLabel67">
    <w:name w:val="ListLabel 67"/>
    <w:rsid w:val="00782C2C"/>
    <w:rPr>
      <w:rFonts w:ascii="Times New Roman" w:hAnsi="Times New Roman" w:cs="Times New Roman"/>
    </w:rPr>
  </w:style>
  <w:style w:type="character" w:customStyle="1" w:styleId="ListLabel68">
    <w:name w:val="ListLabel 68"/>
    <w:rsid w:val="00782C2C"/>
    <w:rPr>
      <w:rFonts w:ascii="Times New Roman" w:hAnsi="Times New Roman" w:cs="Courier New"/>
    </w:rPr>
  </w:style>
  <w:style w:type="character" w:customStyle="1" w:styleId="ListLabel69">
    <w:name w:val="ListLabel 69"/>
    <w:rsid w:val="00782C2C"/>
    <w:rPr>
      <w:rFonts w:ascii="Times New Roman" w:hAnsi="Times New Roman" w:cs="Times New Roman"/>
    </w:rPr>
  </w:style>
  <w:style w:type="character" w:customStyle="1" w:styleId="ListLabel70">
    <w:name w:val="ListLabel 70"/>
    <w:rsid w:val="00782C2C"/>
    <w:rPr>
      <w:rFonts w:ascii="Times New Roman" w:hAnsi="Times New Roman" w:cs="Times New Roman"/>
    </w:rPr>
  </w:style>
  <w:style w:type="character" w:customStyle="1" w:styleId="ListLabel71">
    <w:name w:val="ListLabel 71"/>
    <w:rsid w:val="00782C2C"/>
    <w:rPr>
      <w:rFonts w:ascii="Times New Roman" w:hAnsi="Times New Roman" w:cs="Courier New"/>
    </w:rPr>
  </w:style>
  <w:style w:type="character" w:customStyle="1" w:styleId="ListLabel72">
    <w:name w:val="ListLabel 72"/>
    <w:rsid w:val="00782C2C"/>
    <w:rPr>
      <w:rFonts w:ascii="Times New Roman" w:hAnsi="Times New Roman" w:cs="Times New Roman"/>
    </w:rPr>
  </w:style>
  <w:style w:type="paragraph" w:customStyle="1" w:styleId="Heading">
    <w:name w:val="Heading"/>
    <w:basedOn w:val="Normal"/>
    <w:next w:val="BodyText"/>
    <w:rsid w:val="00782C2C"/>
    <w:pPr>
      <w:keepNext/>
      <w:suppressAutoHyphens/>
      <w:spacing w:before="240" w:after="120"/>
    </w:pPr>
    <w:rPr>
      <w:rFonts w:ascii="Liberation Sans" w:eastAsia="Microsoft YaHei" w:hAnsi="Liberation Sans" w:cs="Arial"/>
      <w:sz w:val="28"/>
      <w:szCs w:val="28"/>
      <w:lang w:eastAsia="zh-CN"/>
    </w:rPr>
  </w:style>
  <w:style w:type="paragraph" w:styleId="BodyText">
    <w:name w:val="Body Text"/>
    <w:basedOn w:val="Normal"/>
    <w:link w:val="BodyTextChar"/>
    <w:rsid w:val="00782C2C"/>
    <w:pPr>
      <w:suppressAutoHyphens/>
      <w:spacing w:after="140" w:line="276" w:lineRule="auto"/>
    </w:pPr>
    <w:rPr>
      <w:lang w:eastAsia="zh-CN"/>
    </w:rPr>
  </w:style>
  <w:style w:type="character" w:customStyle="1" w:styleId="BodyTextChar">
    <w:name w:val="Body Text Char"/>
    <w:basedOn w:val="DefaultParagraphFont"/>
    <w:link w:val="BodyText"/>
    <w:rsid w:val="00782C2C"/>
    <w:rPr>
      <w:sz w:val="24"/>
      <w:szCs w:val="24"/>
      <w:lang w:val="hu-HU" w:eastAsia="zh-CN"/>
    </w:rPr>
  </w:style>
  <w:style w:type="paragraph" w:styleId="List">
    <w:name w:val="List"/>
    <w:basedOn w:val="BodyText"/>
    <w:rsid w:val="00782C2C"/>
    <w:rPr>
      <w:rFonts w:cs="Arial"/>
    </w:rPr>
  </w:style>
  <w:style w:type="paragraph" w:styleId="Caption">
    <w:name w:val="caption"/>
    <w:basedOn w:val="Normal"/>
    <w:qFormat/>
    <w:rsid w:val="00782C2C"/>
    <w:pPr>
      <w:suppressLineNumbers/>
      <w:suppressAutoHyphens/>
      <w:spacing w:before="120" w:after="120"/>
    </w:pPr>
    <w:rPr>
      <w:rFonts w:cs="Arial"/>
      <w:i/>
      <w:iCs/>
      <w:lang w:eastAsia="zh-CN"/>
    </w:rPr>
  </w:style>
  <w:style w:type="paragraph" w:customStyle="1" w:styleId="Index">
    <w:name w:val="Index"/>
    <w:basedOn w:val="Normal"/>
    <w:rsid w:val="00782C2C"/>
    <w:pPr>
      <w:suppressLineNumbers/>
      <w:suppressAutoHyphens/>
    </w:pPr>
    <w:rPr>
      <w:rFonts w:cs="Arial"/>
      <w:lang w:eastAsia="zh-CN"/>
    </w:rPr>
  </w:style>
  <w:style w:type="paragraph" w:customStyle="1" w:styleId="caption1">
    <w:name w:val="caption1"/>
    <w:basedOn w:val="Normal"/>
    <w:rsid w:val="00782C2C"/>
    <w:pPr>
      <w:suppressLineNumbers/>
      <w:suppressAutoHyphens/>
      <w:spacing w:before="120" w:after="120"/>
    </w:pPr>
    <w:rPr>
      <w:rFonts w:cs="Arial"/>
      <w:i/>
      <w:iCs/>
      <w:lang w:eastAsia="zh-CN"/>
    </w:rPr>
  </w:style>
  <w:style w:type="paragraph" w:customStyle="1" w:styleId="caption11">
    <w:name w:val="caption11"/>
    <w:basedOn w:val="Normal"/>
    <w:rsid w:val="00782C2C"/>
    <w:pPr>
      <w:suppressLineNumbers/>
      <w:suppressAutoHyphens/>
      <w:spacing w:before="120" w:after="120"/>
    </w:pPr>
    <w:rPr>
      <w:rFonts w:cs="Arial"/>
      <w:i/>
      <w:iCs/>
      <w:lang w:eastAsia="zh-CN"/>
    </w:rPr>
  </w:style>
  <w:style w:type="paragraph" w:customStyle="1" w:styleId="caption111">
    <w:name w:val="caption111"/>
    <w:basedOn w:val="Normal"/>
    <w:rsid w:val="00782C2C"/>
    <w:pPr>
      <w:suppressLineNumbers/>
      <w:suppressAutoHyphens/>
      <w:spacing w:before="120" w:after="120"/>
    </w:pPr>
    <w:rPr>
      <w:rFonts w:cs="Arial"/>
      <w:i/>
      <w:iCs/>
      <w:lang w:eastAsia="zh-CN"/>
    </w:rPr>
  </w:style>
  <w:style w:type="paragraph" w:customStyle="1" w:styleId="caption1111">
    <w:name w:val="caption1111"/>
    <w:basedOn w:val="Normal"/>
    <w:rsid w:val="00782C2C"/>
    <w:pPr>
      <w:suppressLineNumbers/>
      <w:suppressAutoHyphens/>
      <w:spacing w:before="120" w:after="120"/>
    </w:pPr>
    <w:rPr>
      <w:rFonts w:cs="Arial"/>
      <w:i/>
      <w:iCs/>
      <w:lang w:eastAsia="zh-CN"/>
    </w:rPr>
  </w:style>
  <w:style w:type="paragraph" w:customStyle="1" w:styleId="caption11111">
    <w:name w:val="caption11111"/>
    <w:basedOn w:val="Normal"/>
    <w:rsid w:val="00782C2C"/>
    <w:pPr>
      <w:suppressLineNumbers/>
      <w:suppressAutoHyphens/>
      <w:spacing w:before="120" w:after="120"/>
    </w:pPr>
    <w:rPr>
      <w:rFonts w:cs="Arial"/>
      <w:i/>
      <w:iCs/>
      <w:lang w:eastAsia="zh-CN"/>
    </w:rPr>
  </w:style>
  <w:style w:type="paragraph" w:customStyle="1" w:styleId="caption111111">
    <w:name w:val="caption111111"/>
    <w:basedOn w:val="Normal"/>
    <w:rsid w:val="00782C2C"/>
    <w:pPr>
      <w:suppressLineNumbers/>
      <w:suppressAutoHyphens/>
      <w:spacing w:before="120" w:after="120"/>
    </w:pPr>
    <w:rPr>
      <w:rFonts w:cs="Arial"/>
      <w:i/>
      <w:iCs/>
      <w:lang w:eastAsia="zh-CN"/>
    </w:rPr>
  </w:style>
  <w:style w:type="paragraph" w:customStyle="1" w:styleId="caption1111111">
    <w:name w:val="caption1111111"/>
    <w:basedOn w:val="Normal"/>
    <w:rsid w:val="00782C2C"/>
    <w:pPr>
      <w:suppressLineNumbers/>
      <w:suppressAutoHyphens/>
      <w:spacing w:before="120" w:after="120"/>
    </w:pPr>
    <w:rPr>
      <w:rFonts w:cs="Arial"/>
      <w:i/>
      <w:iCs/>
      <w:lang w:eastAsia="zh-CN"/>
    </w:rPr>
  </w:style>
  <w:style w:type="paragraph" w:customStyle="1" w:styleId="caption11111111">
    <w:name w:val="caption11111111"/>
    <w:basedOn w:val="Normal"/>
    <w:rsid w:val="00782C2C"/>
    <w:pPr>
      <w:suppressLineNumbers/>
      <w:suppressAutoHyphens/>
      <w:spacing w:before="120" w:after="120"/>
    </w:pPr>
    <w:rPr>
      <w:rFonts w:cs="Arial"/>
      <w:i/>
      <w:iCs/>
      <w:lang w:eastAsia="zh-CN"/>
    </w:rPr>
  </w:style>
  <w:style w:type="paragraph" w:customStyle="1" w:styleId="caption111111111">
    <w:name w:val="caption111111111"/>
    <w:basedOn w:val="Normal"/>
    <w:rsid w:val="00782C2C"/>
    <w:pPr>
      <w:suppressLineNumbers/>
      <w:suppressAutoHyphens/>
      <w:spacing w:before="120" w:after="120"/>
    </w:pPr>
    <w:rPr>
      <w:rFonts w:cs="Arial"/>
      <w:i/>
      <w:iCs/>
      <w:lang w:eastAsia="zh-CN"/>
    </w:rPr>
  </w:style>
  <w:style w:type="paragraph" w:customStyle="1" w:styleId="caption1111111111">
    <w:name w:val="caption1111111111"/>
    <w:basedOn w:val="Normal"/>
    <w:rsid w:val="00782C2C"/>
    <w:pPr>
      <w:suppressLineNumbers/>
      <w:suppressAutoHyphens/>
      <w:spacing w:before="120" w:after="120"/>
    </w:pPr>
    <w:rPr>
      <w:rFonts w:cs="Arial"/>
      <w:i/>
      <w:iCs/>
      <w:lang w:eastAsia="zh-CN"/>
    </w:rPr>
  </w:style>
  <w:style w:type="paragraph" w:customStyle="1" w:styleId="caption11111111111">
    <w:name w:val="caption11111111111"/>
    <w:basedOn w:val="Normal"/>
    <w:rsid w:val="00782C2C"/>
    <w:pPr>
      <w:suppressLineNumbers/>
      <w:suppressAutoHyphens/>
      <w:spacing w:before="120" w:after="120"/>
    </w:pPr>
    <w:rPr>
      <w:rFonts w:cs="Arial"/>
      <w:i/>
      <w:iCs/>
      <w:lang w:eastAsia="zh-CN"/>
    </w:rPr>
  </w:style>
  <w:style w:type="paragraph" w:customStyle="1" w:styleId="caption111111111111">
    <w:name w:val="caption111111111111"/>
    <w:basedOn w:val="Normal"/>
    <w:rsid w:val="00782C2C"/>
    <w:pPr>
      <w:suppressLineNumbers/>
      <w:suppressAutoHyphens/>
      <w:spacing w:before="120" w:after="120"/>
    </w:pPr>
    <w:rPr>
      <w:rFonts w:cs="Arial"/>
      <w:i/>
      <w:iCs/>
      <w:lang w:eastAsia="zh-CN"/>
    </w:rPr>
  </w:style>
  <w:style w:type="paragraph" w:customStyle="1" w:styleId="caption1111111111111">
    <w:name w:val="caption1111111111111"/>
    <w:basedOn w:val="Normal"/>
    <w:rsid w:val="00782C2C"/>
    <w:pPr>
      <w:suppressLineNumbers/>
      <w:suppressAutoHyphens/>
      <w:spacing w:before="120" w:after="120"/>
    </w:pPr>
    <w:rPr>
      <w:rFonts w:cs="Arial"/>
      <w:i/>
      <w:iCs/>
      <w:lang w:eastAsia="zh-CN"/>
    </w:rPr>
  </w:style>
  <w:style w:type="paragraph" w:customStyle="1" w:styleId="caption11111111111111">
    <w:name w:val="caption11111111111111"/>
    <w:basedOn w:val="Normal"/>
    <w:rsid w:val="00782C2C"/>
    <w:pPr>
      <w:suppressLineNumbers/>
      <w:suppressAutoHyphens/>
      <w:spacing w:before="120" w:after="120"/>
    </w:pPr>
    <w:rPr>
      <w:rFonts w:cs="Arial"/>
      <w:i/>
      <w:iCs/>
      <w:lang w:eastAsia="zh-CN"/>
    </w:rPr>
  </w:style>
  <w:style w:type="paragraph" w:customStyle="1" w:styleId="caption111111111111111">
    <w:name w:val="caption111111111111111"/>
    <w:basedOn w:val="Normal"/>
    <w:rsid w:val="00782C2C"/>
    <w:pPr>
      <w:suppressLineNumbers/>
      <w:suppressAutoHyphens/>
      <w:spacing w:before="120" w:after="120"/>
    </w:pPr>
    <w:rPr>
      <w:rFonts w:cs="Arial"/>
      <w:i/>
      <w:iCs/>
      <w:lang w:eastAsia="zh-CN"/>
    </w:rPr>
  </w:style>
  <w:style w:type="paragraph" w:customStyle="1" w:styleId="caption1111111111111111">
    <w:name w:val="caption1111111111111111"/>
    <w:basedOn w:val="Normal"/>
    <w:rsid w:val="00782C2C"/>
    <w:pPr>
      <w:suppressLineNumbers/>
      <w:suppressAutoHyphens/>
      <w:spacing w:before="120" w:after="120"/>
    </w:pPr>
    <w:rPr>
      <w:rFonts w:cs="Arial"/>
      <w:i/>
      <w:iCs/>
      <w:lang w:eastAsia="zh-CN"/>
    </w:rPr>
  </w:style>
  <w:style w:type="paragraph" w:customStyle="1" w:styleId="caption11111111111111111">
    <w:name w:val="caption11111111111111111"/>
    <w:basedOn w:val="Normal"/>
    <w:rsid w:val="00782C2C"/>
    <w:pPr>
      <w:suppressLineNumbers/>
      <w:suppressAutoHyphens/>
      <w:spacing w:before="120" w:after="120"/>
    </w:pPr>
    <w:rPr>
      <w:rFonts w:cs="Arial"/>
      <w:i/>
      <w:iCs/>
      <w:lang w:eastAsia="zh-CN"/>
    </w:rPr>
  </w:style>
  <w:style w:type="paragraph" w:customStyle="1" w:styleId="caption111111111111111111">
    <w:name w:val="caption111111111111111111"/>
    <w:basedOn w:val="Normal"/>
    <w:rsid w:val="00782C2C"/>
    <w:pPr>
      <w:suppressLineNumbers/>
      <w:suppressAutoHyphens/>
      <w:spacing w:before="120" w:after="120"/>
    </w:pPr>
    <w:rPr>
      <w:rFonts w:cs="Arial"/>
      <w:i/>
      <w:iCs/>
      <w:lang w:eastAsia="zh-CN"/>
    </w:rPr>
  </w:style>
  <w:style w:type="paragraph" w:customStyle="1" w:styleId="caption1111111111111111111">
    <w:name w:val="caption1111111111111111111"/>
    <w:basedOn w:val="Normal"/>
    <w:rsid w:val="00782C2C"/>
    <w:pPr>
      <w:suppressLineNumbers/>
      <w:suppressAutoHyphens/>
      <w:spacing w:before="120" w:after="120"/>
    </w:pPr>
    <w:rPr>
      <w:rFonts w:cs="Arial"/>
      <w:i/>
      <w:iCs/>
      <w:lang w:eastAsia="zh-CN"/>
    </w:rPr>
  </w:style>
  <w:style w:type="paragraph" w:customStyle="1" w:styleId="caption11111111111111111111">
    <w:name w:val="caption11111111111111111111"/>
    <w:basedOn w:val="Normal"/>
    <w:rsid w:val="00782C2C"/>
    <w:pPr>
      <w:suppressLineNumbers/>
      <w:suppressAutoHyphens/>
      <w:spacing w:before="120" w:after="120"/>
    </w:pPr>
    <w:rPr>
      <w:rFonts w:cs="Arial"/>
      <w:i/>
      <w:iCs/>
      <w:lang w:eastAsia="zh-CN"/>
    </w:rPr>
  </w:style>
  <w:style w:type="paragraph" w:customStyle="1" w:styleId="HeaderandFooter">
    <w:name w:val="Header and Footer"/>
    <w:basedOn w:val="Normal"/>
    <w:rsid w:val="00782C2C"/>
    <w:pPr>
      <w:suppressLineNumbers/>
      <w:tabs>
        <w:tab w:val="center" w:pos="4986"/>
        <w:tab w:val="right" w:pos="9972"/>
      </w:tabs>
      <w:suppressAutoHyphens/>
    </w:pPr>
    <w:rPr>
      <w:lang w:eastAsia="zh-CN"/>
    </w:rPr>
  </w:style>
  <w:style w:type="paragraph" w:customStyle="1" w:styleId="Buborkszveg">
    <w:name w:val="Buborékszöveg"/>
    <w:basedOn w:val="Normal"/>
    <w:rsid w:val="00782C2C"/>
    <w:pPr>
      <w:suppressAutoHyphens/>
    </w:pPr>
    <w:rPr>
      <w:rFonts w:ascii="Tahoma" w:hAnsi="Tahoma" w:cs="Tahoma"/>
      <w:sz w:val="16"/>
      <w:szCs w:val="16"/>
      <w:lang w:eastAsia="zh-CN"/>
    </w:rPr>
  </w:style>
  <w:style w:type="paragraph" w:customStyle="1" w:styleId="TableContents">
    <w:name w:val="Table Contents"/>
    <w:basedOn w:val="Normal"/>
    <w:rsid w:val="00782C2C"/>
    <w:pPr>
      <w:widowControl w:val="0"/>
      <w:suppressLineNumbers/>
      <w:suppressAutoHyphens/>
    </w:pPr>
    <w:rPr>
      <w:lang w:eastAsia="zh-CN"/>
    </w:rPr>
  </w:style>
  <w:style w:type="paragraph" w:customStyle="1" w:styleId="TableHeading">
    <w:name w:val="Table Heading"/>
    <w:basedOn w:val="TableContents"/>
    <w:rsid w:val="00782C2C"/>
    <w:pPr>
      <w:jc w:val="center"/>
    </w:pPr>
    <w:rPr>
      <w:b/>
      <w:bCs/>
    </w:rPr>
  </w:style>
  <w:style w:type="paragraph" w:customStyle="1" w:styleId="FrameContents">
    <w:name w:val="Frame Contents"/>
    <w:basedOn w:val="Normal"/>
    <w:rsid w:val="00782C2C"/>
    <w:pPr>
      <w:suppressAutoHyphens/>
    </w:pPr>
    <w:rPr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34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AA72D8-4AA4-4901-99A4-BD447B6CB5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23</Pages>
  <Words>4644</Words>
  <Characters>26475</Characters>
  <Application>Microsoft Office Word</Application>
  <DocSecurity>0</DocSecurity>
  <Lines>220</Lines>
  <Paragraphs>62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31057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János Bencze</cp:lastModifiedBy>
  <cp:revision>5</cp:revision>
  <dcterms:created xsi:type="dcterms:W3CDTF">2025-04-13T21:13:00Z</dcterms:created>
  <dcterms:modified xsi:type="dcterms:W3CDTF">2025-04-14T10:06:00Z</dcterms:modified>
</cp:coreProperties>
</file>