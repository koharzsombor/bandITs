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77777777" w:rsidR="00853BE2" w:rsidRDefault="00853BE2" w:rsidP="00853BE2">
      <w:pPr>
        <w:pStyle w:val="Cmsor3"/>
      </w:pPr>
      <w:r>
        <w:t>Osztály1</w:t>
      </w:r>
    </w:p>
    <w:p w14:paraId="7A1D3792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DE9C7EF" w14:textId="77777777" w:rsidR="00853BE2" w:rsidRPr="00252FAE" w:rsidRDefault="00853BE2" w:rsidP="00853BE2">
      <w:pPr>
        <w:pStyle w:val="magyarazat"/>
      </w:pPr>
      <w:r>
        <w:t>[Mi az osztály felelőssége. Kb 1 bekezdés. Ha szükséges, akkor state-chart is.]</w:t>
      </w:r>
    </w:p>
    <w:p w14:paraId="1CA80B3F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5C4272E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012011DE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5A1264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8806EA2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826EC0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77DF74D8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26C0B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9C16D0" w14:textId="77777777" w:rsidR="00853BE2" w:rsidRDefault="00853BE2" w:rsidP="00853BE2">
      <w:pPr>
        <w:pStyle w:val="magyarazat"/>
      </w:pPr>
      <w:r>
        <w:t>[Milyen publikus, protected és privát  metódusokkal rendelkezik. Metódusonként precíz leírás, ha</w:t>
      </w:r>
      <w:r w:rsidR="00CB5BB9">
        <w:t xml:space="preserve"> szükséges, activity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3723F59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79926FE2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DB27DE" w14:textId="77777777" w:rsidR="00853BE2" w:rsidRDefault="00853BE2" w:rsidP="00853BE2"/>
    <w:p w14:paraId="4F951F61" w14:textId="77777777" w:rsidR="009B4FBA" w:rsidRDefault="009B4FBA" w:rsidP="009B4FBA">
      <w:pPr>
        <w:pStyle w:val="Cmsor3"/>
      </w:pPr>
      <w:r>
        <w:t>Osztály2</w:t>
      </w:r>
    </w:p>
    <w:p w14:paraId="26E19AC4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FB2978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3972B962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13EC7D0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6084168E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66234E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95709E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400E354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C1F3431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5422339C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22D298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5F5F2C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76F82CD" w14:textId="77777777" w:rsidR="00CB5BB9" w:rsidRDefault="00CB5BB9" w:rsidP="00CB5BB9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4BF9C964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48AFCFC7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1BC2E5F4" w14:textId="77777777" w:rsidR="009B4FBA" w:rsidRPr="00853BE2" w:rsidRDefault="009B4FBA" w:rsidP="00853BE2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3F0CA" w14:textId="77777777" w:rsidR="006062B6" w:rsidRDefault="006062B6">
      <w:r>
        <w:separator/>
      </w:r>
    </w:p>
  </w:endnote>
  <w:endnote w:type="continuationSeparator" w:id="0">
    <w:p w14:paraId="326902DA" w14:textId="77777777" w:rsidR="006062B6" w:rsidRDefault="0060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7777777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75A55">
      <w:rPr>
        <w:noProof/>
        <w:lang w:val="en-US"/>
      </w:rPr>
      <w:t>2025-04-04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06C20" w14:textId="77777777" w:rsidR="006062B6" w:rsidRDefault="006062B6">
      <w:r>
        <w:separator/>
      </w:r>
    </w:p>
  </w:footnote>
  <w:footnote w:type="continuationSeparator" w:id="0">
    <w:p w14:paraId="3D06AA5E" w14:textId="77777777" w:rsidR="006062B6" w:rsidRDefault="00606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6095B"/>
    <w:rsid w:val="00162F67"/>
    <w:rsid w:val="001F32BA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6062B6"/>
    <w:rsid w:val="00793029"/>
    <w:rsid w:val="00793AE2"/>
    <w:rsid w:val="007F0C74"/>
    <w:rsid w:val="00853BE2"/>
    <w:rsid w:val="009458E3"/>
    <w:rsid w:val="00975A55"/>
    <w:rsid w:val="009B4FBA"/>
    <w:rsid w:val="00AB0AEF"/>
    <w:rsid w:val="00B57A39"/>
    <w:rsid w:val="00B57E16"/>
    <w:rsid w:val="00B77832"/>
    <w:rsid w:val="00B97831"/>
    <w:rsid w:val="00BD71B5"/>
    <w:rsid w:val="00C4195D"/>
    <w:rsid w:val="00C745DE"/>
    <w:rsid w:val="00C9309A"/>
    <w:rsid w:val="00CA38FF"/>
    <w:rsid w:val="00CB5BB9"/>
    <w:rsid w:val="00D53725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</cp:revision>
  <dcterms:created xsi:type="dcterms:W3CDTF">2025-04-04T17:05:00Z</dcterms:created>
  <dcterms:modified xsi:type="dcterms:W3CDTF">2025-04-04T17:05:00Z</dcterms:modified>
</cp:coreProperties>
</file>